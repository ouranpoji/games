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A7724" w14:textId="77777777" w:rsidR="00B575ED" w:rsidRDefault="00B575ED" w:rsidP="00A32B9B">
      <w:pPr>
        <w:rPr>
          <w:rFonts w:ascii="黑体" w:eastAsia="黑体"/>
          <w:b/>
          <w:bCs/>
          <w:sz w:val="56"/>
        </w:rPr>
      </w:pPr>
      <w:bookmarkStart w:id="0" w:name="_Toc254445590"/>
    </w:p>
    <w:p w14:paraId="1EFBF963" w14:textId="77777777" w:rsidR="00A32B9B" w:rsidRPr="00FE32CA" w:rsidRDefault="00A32B9B" w:rsidP="00A32B9B">
      <w:pPr>
        <w:rPr>
          <w:rFonts w:ascii="黑体" w:eastAsia="黑体"/>
          <w:b/>
          <w:bCs/>
          <w:sz w:val="56"/>
        </w:rPr>
      </w:pPr>
      <w:r w:rsidRPr="00FE32CA">
        <w:rPr>
          <w:rFonts w:ascii="黑体" w:eastAsia="黑体" w:hint="eastAsia"/>
          <w:b/>
          <w:bCs/>
          <w:sz w:val="56"/>
        </w:rPr>
        <w:t>渥瑞达北美IT培训</w:t>
      </w:r>
    </w:p>
    <w:p w14:paraId="439B18BE" w14:textId="77777777" w:rsidR="00A32B9B" w:rsidRDefault="00A32B9B" w:rsidP="00A32B9B">
      <w:pPr>
        <w:ind w:left="2160" w:firstLine="720"/>
        <w:rPr>
          <w:rFonts w:ascii="宋体" w:eastAsia="宋体"/>
          <w:b/>
          <w:sz w:val="32"/>
          <w:szCs w:val="32"/>
        </w:rPr>
      </w:pPr>
    </w:p>
    <w:p w14:paraId="3010F955" w14:textId="77777777" w:rsidR="00A32B9B" w:rsidRDefault="00A32B9B" w:rsidP="00A32B9B">
      <w:pPr>
        <w:ind w:left="2160" w:firstLine="720"/>
        <w:rPr>
          <w:rFonts w:ascii="宋体" w:eastAsia="宋体"/>
          <w:b/>
          <w:sz w:val="32"/>
          <w:szCs w:val="32"/>
        </w:rPr>
      </w:pPr>
    </w:p>
    <w:p w14:paraId="1639F039" w14:textId="77777777" w:rsidR="00A32B9B" w:rsidRDefault="00A32B9B" w:rsidP="00A32B9B">
      <w:pPr>
        <w:ind w:left="2160" w:firstLine="720"/>
        <w:rPr>
          <w:rFonts w:ascii="宋体" w:eastAsia="宋体"/>
          <w:b/>
          <w:sz w:val="32"/>
          <w:szCs w:val="32"/>
        </w:rPr>
      </w:pPr>
    </w:p>
    <w:p w14:paraId="47C172FA" w14:textId="77777777" w:rsidR="00A32B9B" w:rsidRDefault="00A32B9B" w:rsidP="00A32B9B">
      <w:pPr>
        <w:ind w:left="2160" w:firstLine="720"/>
        <w:rPr>
          <w:rFonts w:ascii="宋体" w:eastAsia="宋体"/>
          <w:b/>
          <w:sz w:val="32"/>
          <w:szCs w:val="32"/>
        </w:rPr>
      </w:pPr>
    </w:p>
    <w:p w14:paraId="6364CA78" w14:textId="77777777" w:rsidR="00A32B9B" w:rsidRDefault="00A32B9B" w:rsidP="00A32B9B">
      <w:pPr>
        <w:ind w:left="2160" w:firstLine="720"/>
        <w:rPr>
          <w:rFonts w:ascii="宋体" w:eastAsia="宋体"/>
          <w:b/>
          <w:sz w:val="32"/>
          <w:szCs w:val="32"/>
        </w:rPr>
      </w:pPr>
    </w:p>
    <w:p w14:paraId="2CB83BC8" w14:textId="77777777" w:rsidR="00A32B9B" w:rsidRDefault="00A32B9B" w:rsidP="00A32B9B">
      <w:pPr>
        <w:rPr>
          <w:rFonts w:ascii="宋体" w:eastAsia="宋体"/>
          <w:b/>
          <w:sz w:val="52"/>
          <w:szCs w:val="52"/>
        </w:rPr>
      </w:pPr>
      <w:r>
        <w:rPr>
          <w:rFonts w:ascii="宋体" w:eastAsia="宋体" w:hint="eastAsia"/>
          <w:b/>
          <w:sz w:val="52"/>
          <w:szCs w:val="52"/>
        </w:rPr>
        <w:t xml:space="preserve">        </w:t>
      </w:r>
    </w:p>
    <w:p w14:paraId="32DA277F" w14:textId="77777777" w:rsidR="00A32B9B" w:rsidRDefault="00A32B9B" w:rsidP="00A32B9B">
      <w:pPr>
        <w:rPr>
          <w:rFonts w:ascii="宋体" w:eastAsia="宋体"/>
          <w:b/>
          <w:sz w:val="52"/>
          <w:szCs w:val="52"/>
        </w:rPr>
      </w:pPr>
    </w:p>
    <w:p w14:paraId="762A03AF" w14:textId="77777777" w:rsidR="00A32B9B" w:rsidRDefault="00A32B9B" w:rsidP="00A32B9B">
      <w:pPr>
        <w:rPr>
          <w:rFonts w:ascii="宋体" w:eastAsia="宋体"/>
          <w:b/>
          <w:sz w:val="52"/>
          <w:szCs w:val="52"/>
        </w:rPr>
      </w:pPr>
    </w:p>
    <w:p w14:paraId="44DC3487" w14:textId="77777777" w:rsidR="00A32B9B" w:rsidRDefault="00A32B9B" w:rsidP="00A32B9B">
      <w:pPr>
        <w:rPr>
          <w:rFonts w:ascii="宋体" w:eastAsia="宋体"/>
          <w:b/>
          <w:sz w:val="52"/>
          <w:szCs w:val="52"/>
        </w:rPr>
      </w:pPr>
    </w:p>
    <w:p w14:paraId="4ED804DF" w14:textId="709BF656" w:rsidR="00A32B9B" w:rsidRPr="00734C59" w:rsidRDefault="00A32B9B" w:rsidP="00A32B9B">
      <w:pPr>
        <w:jc w:val="center"/>
        <w:rPr>
          <w:rFonts w:ascii="宋体" w:eastAsia="宋体"/>
          <w:b/>
          <w:sz w:val="72"/>
          <w:szCs w:val="72"/>
        </w:rPr>
      </w:pPr>
      <w:r w:rsidRPr="00734C59">
        <w:rPr>
          <w:rFonts w:ascii="宋体" w:eastAsia="宋体" w:hint="eastAsia"/>
          <w:b/>
          <w:sz w:val="72"/>
          <w:szCs w:val="72"/>
        </w:rPr>
        <w:t>云笔</w:t>
      </w:r>
      <w:r w:rsidRPr="00734C59">
        <w:rPr>
          <w:rFonts w:ascii="宋体" w:eastAsia="宋体" w:hAnsi="宋体" w:cs="宋体" w:hint="eastAsia"/>
          <w:b/>
          <w:sz w:val="72"/>
          <w:szCs w:val="72"/>
        </w:rPr>
        <w:t>记</w:t>
      </w:r>
      <w:r>
        <w:rPr>
          <w:rFonts w:ascii="宋体" w:eastAsia="宋体" w:hint="eastAsia"/>
          <w:b/>
          <w:sz w:val="72"/>
          <w:szCs w:val="72"/>
        </w:rPr>
        <w:t>概要设计</w:t>
      </w:r>
    </w:p>
    <w:p w14:paraId="503FB315" w14:textId="77777777" w:rsidR="00A32B9B" w:rsidRDefault="00A32B9B" w:rsidP="00A32B9B">
      <w:pPr>
        <w:rPr>
          <w:rFonts w:ascii="宋体" w:eastAsia="宋体" w:hAnsi="宋体" w:cs="宋体"/>
          <w:b/>
          <w:sz w:val="28"/>
          <w:szCs w:val="28"/>
        </w:rPr>
      </w:pPr>
    </w:p>
    <w:p w14:paraId="36C5FED3" w14:textId="77777777" w:rsidR="00A32B9B" w:rsidRDefault="00A32B9B" w:rsidP="00A32B9B">
      <w:pPr>
        <w:rPr>
          <w:rFonts w:ascii="宋体" w:eastAsia="宋体" w:hAnsi="宋体" w:cs="宋体"/>
          <w:b/>
          <w:sz w:val="28"/>
          <w:szCs w:val="28"/>
        </w:rPr>
      </w:pPr>
    </w:p>
    <w:p w14:paraId="64CDC874" w14:textId="77777777" w:rsidR="00A32B9B" w:rsidRDefault="00A32B9B" w:rsidP="00A32B9B">
      <w:pPr>
        <w:rPr>
          <w:rFonts w:ascii="宋体" w:eastAsia="宋体" w:hAnsi="宋体" w:cs="宋体"/>
          <w:b/>
          <w:sz w:val="28"/>
          <w:szCs w:val="28"/>
        </w:rPr>
      </w:pPr>
    </w:p>
    <w:p w14:paraId="4590083F" w14:textId="77777777" w:rsidR="00A32B9B" w:rsidRDefault="00A32B9B" w:rsidP="00A32B9B">
      <w:pPr>
        <w:rPr>
          <w:rFonts w:ascii="宋体" w:eastAsia="宋体" w:hAnsi="宋体" w:cs="宋体"/>
          <w:b/>
          <w:sz w:val="28"/>
          <w:szCs w:val="28"/>
        </w:rPr>
      </w:pPr>
    </w:p>
    <w:p w14:paraId="41992743" w14:textId="77777777" w:rsidR="00A32B9B" w:rsidRDefault="00A32B9B" w:rsidP="00A32B9B">
      <w:pPr>
        <w:rPr>
          <w:rFonts w:ascii="宋体" w:eastAsia="宋体" w:hAnsi="宋体" w:cs="宋体"/>
          <w:b/>
          <w:sz w:val="28"/>
          <w:szCs w:val="28"/>
        </w:rPr>
      </w:pPr>
    </w:p>
    <w:p w14:paraId="2B840F08" w14:textId="77777777" w:rsidR="00A32B9B" w:rsidRDefault="00A32B9B" w:rsidP="00A32B9B">
      <w:pPr>
        <w:rPr>
          <w:rFonts w:ascii="宋体" w:eastAsia="宋体" w:hAnsi="宋体" w:cs="宋体"/>
          <w:b/>
          <w:sz w:val="28"/>
          <w:szCs w:val="28"/>
        </w:rPr>
      </w:pPr>
    </w:p>
    <w:p w14:paraId="044169A5" w14:textId="77777777" w:rsidR="00A32B9B" w:rsidRDefault="00A32B9B" w:rsidP="00A32B9B">
      <w:pPr>
        <w:rPr>
          <w:rFonts w:ascii="宋体" w:eastAsia="宋体" w:hAnsi="宋体" w:cs="宋体"/>
          <w:b/>
          <w:sz w:val="28"/>
          <w:szCs w:val="28"/>
        </w:rPr>
      </w:pPr>
    </w:p>
    <w:p w14:paraId="5C7E9A35" w14:textId="77777777" w:rsidR="00A32B9B" w:rsidRDefault="00A32B9B" w:rsidP="00A32B9B">
      <w:pPr>
        <w:rPr>
          <w:rFonts w:ascii="宋体" w:eastAsia="宋体" w:hAnsi="宋体" w:cs="宋体"/>
          <w:b/>
          <w:sz w:val="28"/>
          <w:szCs w:val="28"/>
        </w:rPr>
      </w:pPr>
    </w:p>
    <w:p w14:paraId="7FEED717" w14:textId="77777777" w:rsidR="00A32B9B" w:rsidRDefault="00A32B9B" w:rsidP="00A32B9B">
      <w:pPr>
        <w:rPr>
          <w:rFonts w:ascii="宋体" w:eastAsia="宋体" w:hAnsi="宋体" w:cs="宋体"/>
          <w:b/>
          <w:sz w:val="28"/>
          <w:szCs w:val="28"/>
        </w:rPr>
      </w:pPr>
    </w:p>
    <w:p w14:paraId="08BE8685" w14:textId="77777777" w:rsidR="00A32B9B" w:rsidRDefault="00A32B9B" w:rsidP="00A32B9B">
      <w:pPr>
        <w:rPr>
          <w:rFonts w:ascii="宋体" w:eastAsia="宋体" w:hAnsi="宋体" w:cs="宋体"/>
          <w:b/>
          <w:sz w:val="28"/>
          <w:szCs w:val="28"/>
        </w:rPr>
      </w:pPr>
    </w:p>
    <w:p w14:paraId="6FEA55B0" w14:textId="77777777" w:rsidR="00A32B9B" w:rsidRDefault="00A32B9B" w:rsidP="00A32B9B">
      <w:pPr>
        <w:rPr>
          <w:rFonts w:ascii="宋体" w:eastAsia="宋体" w:hAnsi="宋体" w:cs="宋体"/>
          <w:i/>
        </w:rPr>
      </w:pPr>
    </w:p>
    <w:p w14:paraId="0BE63B60" w14:textId="77777777" w:rsidR="00A32B9B" w:rsidRDefault="00A32B9B" w:rsidP="00A32B9B">
      <w:pPr>
        <w:rPr>
          <w:rFonts w:ascii="宋体" w:eastAsia="宋体" w:hAnsi="宋体" w:cs="宋体"/>
          <w:i/>
        </w:rPr>
      </w:pPr>
    </w:p>
    <w:p w14:paraId="1A807DDC" w14:textId="77777777" w:rsidR="00A32B9B" w:rsidRDefault="00A32B9B" w:rsidP="00A32B9B">
      <w:pPr>
        <w:rPr>
          <w:rFonts w:ascii="宋体" w:eastAsia="宋体" w:hAnsi="宋体" w:cs="宋体"/>
          <w:i/>
        </w:rPr>
      </w:pPr>
    </w:p>
    <w:p w14:paraId="4E692C4D" w14:textId="77777777" w:rsidR="00A32B9B" w:rsidRDefault="00A32B9B" w:rsidP="00A32B9B">
      <w:pPr>
        <w:rPr>
          <w:rFonts w:ascii="宋体" w:eastAsia="宋体" w:hAnsi="宋体" w:cs="宋体"/>
          <w:i/>
        </w:rPr>
      </w:pPr>
    </w:p>
    <w:p w14:paraId="33D55579" w14:textId="77777777" w:rsidR="00A32B9B" w:rsidRDefault="00A32B9B" w:rsidP="00A32B9B">
      <w:pPr>
        <w:rPr>
          <w:rFonts w:ascii="宋体" w:eastAsia="宋体" w:hAnsi="宋体" w:cs="宋体"/>
          <w:i/>
        </w:rPr>
      </w:pPr>
    </w:p>
    <w:p w14:paraId="1A3CD215" w14:textId="77777777" w:rsidR="00A32B9B" w:rsidRDefault="00A32B9B" w:rsidP="00A32B9B">
      <w:pPr>
        <w:rPr>
          <w:rFonts w:ascii="宋体" w:eastAsia="宋体" w:hAnsi="宋体" w:cs="宋体"/>
          <w:i/>
        </w:rPr>
      </w:pPr>
    </w:p>
    <w:p w14:paraId="7482578D" w14:textId="77777777" w:rsidR="00A32B9B" w:rsidRDefault="00A32B9B" w:rsidP="00A32B9B">
      <w:pPr>
        <w:rPr>
          <w:rFonts w:ascii="宋体" w:eastAsia="宋体" w:hAnsi="宋体" w:cs="宋体"/>
          <w:i/>
        </w:rPr>
      </w:pPr>
    </w:p>
    <w:p w14:paraId="103B44DB" w14:textId="77777777" w:rsidR="00A32B9B" w:rsidRPr="005D7101" w:rsidRDefault="00A32B9B" w:rsidP="00A32B9B">
      <w:pPr>
        <w:rPr>
          <w:rFonts w:ascii="宋体" w:eastAsia="宋体" w:hAnsi="宋体" w:cs="宋体"/>
          <w:i/>
        </w:rPr>
      </w:pPr>
      <w:r w:rsidRPr="005D7101">
        <w:rPr>
          <w:rFonts w:ascii="宋体" w:eastAsia="宋体" w:hAnsi="宋体" w:cs="宋体" w:hint="eastAsia"/>
          <w:i/>
        </w:rPr>
        <w:t>版本描述</w:t>
      </w:r>
    </w:p>
    <w:tbl>
      <w:tblPr>
        <w:tblW w:w="87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560"/>
        <w:gridCol w:w="1275"/>
        <w:gridCol w:w="993"/>
        <w:gridCol w:w="992"/>
        <w:gridCol w:w="3884"/>
      </w:tblGrid>
      <w:tr w:rsidR="00A32B9B" w:rsidRPr="00FE246D" w14:paraId="55A1004D" w14:textId="77777777" w:rsidTr="006402A4">
        <w:trPr>
          <w:tblHeader/>
        </w:trPr>
        <w:tc>
          <w:tcPr>
            <w:tcW w:w="1560" w:type="dxa"/>
            <w:shd w:val="clear" w:color="auto" w:fill="E6E6E6"/>
          </w:tcPr>
          <w:p w14:paraId="4CCD434D" w14:textId="77777777" w:rsidR="00A32B9B" w:rsidRPr="00AE5FD1" w:rsidRDefault="00A32B9B" w:rsidP="006402A4">
            <w:pPr>
              <w:pStyle w:val="Tableheading"/>
              <w:jc w:val="center"/>
              <w:rPr>
                <w:rFonts w:ascii="宋体"/>
                <w:sz w:val="24"/>
                <w:lang w:val="en-US"/>
              </w:rPr>
            </w:pPr>
            <w:r w:rsidRPr="00066718">
              <w:t>Owner</w:t>
            </w:r>
          </w:p>
        </w:tc>
        <w:tc>
          <w:tcPr>
            <w:tcW w:w="1275" w:type="dxa"/>
            <w:shd w:val="clear" w:color="auto" w:fill="E6E6E6"/>
          </w:tcPr>
          <w:p w14:paraId="799BAE38" w14:textId="77777777" w:rsidR="00A32B9B" w:rsidRPr="00AE5FD1" w:rsidRDefault="00A32B9B" w:rsidP="006402A4">
            <w:pPr>
              <w:pStyle w:val="Tableheading"/>
              <w:jc w:val="center"/>
              <w:rPr>
                <w:rFonts w:ascii="宋体"/>
                <w:sz w:val="24"/>
                <w:lang w:val="en-US"/>
              </w:rPr>
            </w:pPr>
            <w:r w:rsidRPr="00066718">
              <w:t>Date</w:t>
            </w:r>
          </w:p>
        </w:tc>
        <w:tc>
          <w:tcPr>
            <w:tcW w:w="993" w:type="dxa"/>
            <w:shd w:val="clear" w:color="auto" w:fill="E6E6E6"/>
          </w:tcPr>
          <w:p w14:paraId="6477A4F6" w14:textId="77777777" w:rsidR="00A32B9B" w:rsidRPr="00AE5FD1" w:rsidRDefault="00A32B9B" w:rsidP="006402A4">
            <w:pPr>
              <w:pStyle w:val="Tableheading"/>
              <w:jc w:val="center"/>
              <w:rPr>
                <w:rFonts w:ascii="宋体"/>
                <w:sz w:val="24"/>
                <w:lang w:val="en-US"/>
              </w:rPr>
            </w:pPr>
            <w:r w:rsidRPr="00066718">
              <w:t>Status</w:t>
            </w:r>
          </w:p>
        </w:tc>
        <w:tc>
          <w:tcPr>
            <w:tcW w:w="992" w:type="dxa"/>
            <w:shd w:val="clear" w:color="auto" w:fill="E6E6E6"/>
          </w:tcPr>
          <w:p w14:paraId="5D004CB4" w14:textId="77777777" w:rsidR="00A32B9B" w:rsidRPr="00AE5FD1" w:rsidRDefault="00A32B9B" w:rsidP="006402A4">
            <w:pPr>
              <w:pStyle w:val="Tableheading"/>
              <w:jc w:val="center"/>
              <w:rPr>
                <w:rFonts w:ascii="宋体"/>
                <w:sz w:val="24"/>
                <w:lang w:val="en-US"/>
              </w:rPr>
            </w:pPr>
            <w:r w:rsidRPr="00066718">
              <w:t>Version</w:t>
            </w:r>
          </w:p>
        </w:tc>
        <w:tc>
          <w:tcPr>
            <w:tcW w:w="3884" w:type="dxa"/>
            <w:shd w:val="clear" w:color="auto" w:fill="E6E6E6"/>
          </w:tcPr>
          <w:p w14:paraId="6F8B7F56" w14:textId="77777777" w:rsidR="00A32B9B" w:rsidRPr="00E6312C" w:rsidRDefault="00A32B9B" w:rsidP="006402A4">
            <w:pPr>
              <w:pStyle w:val="Tableheading"/>
              <w:jc w:val="center"/>
            </w:pPr>
            <w:r w:rsidRPr="00E6312C">
              <w:t>Comments</w:t>
            </w:r>
          </w:p>
        </w:tc>
      </w:tr>
      <w:tr w:rsidR="00A32B9B" w:rsidRPr="00FE246D" w14:paraId="6AC3FFB1" w14:textId="77777777" w:rsidTr="006402A4">
        <w:tc>
          <w:tcPr>
            <w:tcW w:w="1560" w:type="dxa"/>
          </w:tcPr>
          <w:p w14:paraId="1C955FC5" w14:textId="77777777" w:rsidR="00A32B9B" w:rsidRPr="00AE5FD1" w:rsidRDefault="00A32B9B" w:rsidP="006402A4">
            <w:pPr>
              <w:pStyle w:val="TableBodyTextsmall"/>
              <w:jc w:val="center"/>
              <w:rPr>
                <w:rFonts w:ascii="宋体"/>
                <w:sz w:val="24"/>
                <w:szCs w:val="24"/>
                <w:lang w:val="en-US" w:eastAsia="zh-CN"/>
              </w:rPr>
            </w:pPr>
            <w:r w:rsidRPr="00066718">
              <w:rPr>
                <w:rFonts w:hint="eastAsia"/>
              </w:rPr>
              <w:lastRenderedPageBreak/>
              <w:t>张荣霞</w:t>
            </w:r>
          </w:p>
        </w:tc>
        <w:tc>
          <w:tcPr>
            <w:tcW w:w="1275" w:type="dxa"/>
          </w:tcPr>
          <w:p w14:paraId="2987BB38" w14:textId="77777777" w:rsidR="00A32B9B" w:rsidRPr="00FE246D" w:rsidRDefault="00A32B9B" w:rsidP="006402A4">
            <w:pPr>
              <w:pStyle w:val="TableBodyTextsmall"/>
              <w:jc w:val="center"/>
              <w:rPr>
                <w:rFonts w:ascii="宋体" w:hAnsi="宋体" w:cs="宋体"/>
                <w:sz w:val="24"/>
                <w:szCs w:val="24"/>
                <w:lang w:val="en-US" w:eastAsia="zh-CN"/>
              </w:rPr>
            </w:pPr>
            <w:r w:rsidRPr="00066718">
              <w:t>2014-02-10</w:t>
            </w:r>
          </w:p>
        </w:tc>
        <w:tc>
          <w:tcPr>
            <w:tcW w:w="993" w:type="dxa"/>
          </w:tcPr>
          <w:p w14:paraId="57262517" w14:textId="77777777" w:rsidR="00A32B9B" w:rsidRPr="00FE246D" w:rsidRDefault="00A32B9B" w:rsidP="006402A4">
            <w:pPr>
              <w:pStyle w:val="TableBodyTextsmall"/>
              <w:rPr>
                <w:rFonts w:ascii="宋体" w:hAnsi="宋体" w:cs="宋体"/>
                <w:sz w:val="24"/>
                <w:szCs w:val="24"/>
                <w:lang w:val="en-US" w:eastAsia="zh-CN"/>
              </w:rPr>
            </w:pPr>
            <w:r>
              <w:rPr>
                <w:rFonts w:ascii="宋体" w:hAnsi="宋体" w:cs="宋体" w:hint="eastAsia"/>
                <w:sz w:val="24"/>
                <w:szCs w:val="24"/>
                <w:lang w:val="en-US" w:eastAsia="zh-CN"/>
              </w:rPr>
              <w:t xml:space="preserve"> </w:t>
            </w:r>
            <w:r>
              <w:rPr>
                <w:rFonts w:ascii="宋体" w:hAnsi="宋体" w:cs="宋体"/>
                <w:sz w:val="24"/>
                <w:szCs w:val="24"/>
                <w:lang w:val="en-US" w:eastAsia="zh-CN"/>
              </w:rPr>
              <w:t xml:space="preserve">  </w:t>
            </w:r>
            <w:r w:rsidRPr="00066718">
              <w:t>Draft</w:t>
            </w:r>
          </w:p>
        </w:tc>
        <w:tc>
          <w:tcPr>
            <w:tcW w:w="992" w:type="dxa"/>
          </w:tcPr>
          <w:p w14:paraId="6D69C3B6" w14:textId="77777777" w:rsidR="00A32B9B" w:rsidRPr="00AE5FD1" w:rsidRDefault="00A32B9B" w:rsidP="006402A4">
            <w:pPr>
              <w:pStyle w:val="TableBodyTextsmall"/>
              <w:jc w:val="center"/>
              <w:rPr>
                <w:rFonts w:ascii="宋体" w:hAnsi="宋体" w:cs="宋体"/>
                <w:sz w:val="24"/>
                <w:szCs w:val="24"/>
                <w:lang w:val="en-US" w:eastAsia="zh-CN"/>
              </w:rPr>
            </w:pPr>
            <w:r w:rsidRPr="00066718">
              <w:rPr>
                <w:rFonts w:hint="eastAsia"/>
              </w:rPr>
              <w:t>1.0</w:t>
            </w:r>
          </w:p>
        </w:tc>
        <w:tc>
          <w:tcPr>
            <w:tcW w:w="3884" w:type="dxa"/>
          </w:tcPr>
          <w:p w14:paraId="0D860D97" w14:textId="77777777" w:rsidR="00A32B9B" w:rsidRPr="00AE5FD1" w:rsidRDefault="00A32B9B" w:rsidP="006402A4">
            <w:pPr>
              <w:pStyle w:val="TableBodyTextsmall"/>
              <w:jc w:val="center"/>
              <w:rPr>
                <w:rFonts w:ascii="宋体" w:hAnsi="宋体" w:cs="宋体"/>
                <w:sz w:val="24"/>
                <w:szCs w:val="24"/>
                <w:lang w:val="en-US" w:eastAsia="zh-CN"/>
              </w:rPr>
            </w:pPr>
            <w:r w:rsidRPr="005D7101">
              <w:rPr>
                <w:rFonts w:hint="eastAsia"/>
                <w:lang w:val="en-US"/>
              </w:rPr>
              <w:t>第一个版本</w:t>
            </w:r>
          </w:p>
        </w:tc>
      </w:tr>
    </w:tbl>
    <w:p w14:paraId="3DBD7BB1" w14:textId="77777777" w:rsidR="00B47E72" w:rsidRDefault="00B47E72" w:rsidP="00B53179">
      <w:pPr>
        <w:pStyle w:val="12"/>
      </w:pPr>
    </w:p>
    <w:p w14:paraId="293F04CD" w14:textId="71A7FB98" w:rsidR="00B47E72" w:rsidRDefault="00B47E72" w:rsidP="00B53179">
      <w:pPr>
        <w:pStyle w:val="12"/>
      </w:pPr>
      <w:r>
        <w:rPr>
          <w:rFonts w:hint="eastAsia"/>
        </w:rPr>
        <w:t>目</w:t>
      </w:r>
      <w:r>
        <w:rPr>
          <w:rFonts w:ascii="宋体" w:eastAsia="宋体" w:hAnsi="宋体" w:cs="宋体" w:hint="eastAsia"/>
        </w:rPr>
        <w:t>录</w:t>
      </w:r>
    </w:p>
    <w:p w14:paraId="4CC1AC4B" w14:textId="77777777" w:rsidR="00EC314D" w:rsidRDefault="00EC314D" w:rsidP="00B53179">
      <w:pPr>
        <w:pStyle w:val="12"/>
        <w:rPr>
          <w:noProof/>
          <w:lang w:eastAsia="ja-JP"/>
        </w:rPr>
      </w:pPr>
      <w:r>
        <w:rPr>
          <w:rFonts w:ascii="宋体" w:eastAsia="宋体"/>
          <w:color w:val="0D0D0D" w:themeColor="text1" w:themeTint="F2"/>
        </w:rPr>
        <w:fldChar w:fldCharType="begin"/>
      </w:r>
      <w:r>
        <w:rPr>
          <w:rFonts w:ascii="宋体" w:eastAsia="宋体"/>
          <w:color w:val="0D0D0D" w:themeColor="text1" w:themeTint="F2"/>
        </w:rPr>
        <w:instrText xml:space="preserve"> TOC </w:instrText>
      </w:r>
      <w:r>
        <w:rPr>
          <w:rFonts w:ascii="宋体" w:eastAsia="宋体" w:hint="eastAsia"/>
          <w:color w:val="0D0D0D" w:themeColor="text1" w:themeTint="F2"/>
        </w:rPr>
        <w:instrText>\o "1-3"</w:instrText>
      </w:r>
      <w:r>
        <w:rPr>
          <w:rFonts w:ascii="宋体" w:eastAsia="宋体"/>
          <w:color w:val="0D0D0D" w:themeColor="text1" w:themeTint="F2"/>
        </w:rPr>
        <w:instrText xml:space="preserve"> </w:instrText>
      </w:r>
      <w:r>
        <w:rPr>
          <w:rFonts w:ascii="宋体" w:eastAsia="宋体"/>
          <w:color w:val="0D0D0D" w:themeColor="text1" w:themeTint="F2"/>
        </w:rPr>
        <w:fldChar w:fldCharType="separate"/>
      </w:r>
      <w:r w:rsidRPr="003C2F0B">
        <w:rPr>
          <w:rFonts w:ascii="宋体" w:eastAsia="宋体" w:hint="eastAsia"/>
          <w:noProof/>
          <w:color w:val="0D0D0D" w:themeColor="text1" w:themeTint="F2"/>
        </w:rPr>
        <w:t>一、系统设计</w:t>
      </w:r>
      <w:r>
        <w:rPr>
          <w:noProof/>
        </w:rPr>
        <w:tab/>
      </w:r>
      <w:r>
        <w:rPr>
          <w:noProof/>
        </w:rPr>
        <w:fldChar w:fldCharType="begin"/>
      </w:r>
      <w:r>
        <w:rPr>
          <w:noProof/>
        </w:rPr>
        <w:instrText xml:space="preserve"> PAGEREF _Toc255828465 \h </w:instrText>
      </w:r>
      <w:r>
        <w:rPr>
          <w:noProof/>
        </w:rPr>
      </w:r>
      <w:r>
        <w:rPr>
          <w:noProof/>
        </w:rPr>
        <w:fldChar w:fldCharType="separate"/>
      </w:r>
      <w:r>
        <w:rPr>
          <w:noProof/>
        </w:rPr>
        <w:t>2</w:t>
      </w:r>
      <w:r>
        <w:rPr>
          <w:noProof/>
        </w:rPr>
        <w:fldChar w:fldCharType="end"/>
      </w:r>
    </w:p>
    <w:p w14:paraId="3CFBA4EB" w14:textId="77777777" w:rsidR="00EC314D" w:rsidRDefault="00EC314D">
      <w:pPr>
        <w:pStyle w:val="21"/>
        <w:tabs>
          <w:tab w:val="right" w:leader="dot" w:pos="8290"/>
        </w:tabs>
        <w:rPr>
          <w:noProof/>
          <w:lang w:eastAsia="ja-JP"/>
        </w:rPr>
      </w:pPr>
      <w:r w:rsidRPr="003C2F0B">
        <w:rPr>
          <w:rFonts w:ascii="宋体" w:eastAsia="宋体"/>
          <w:noProof/>
        </w:rPr>
        <w:t>1.1</w:t>
      </w:r>
      <w:r w:rsidRPr="003C2F0B">
        <w:rPr>
          <w:rFonts w:ascii="宋体" w:eastAsia="宋体" w:hint="eastAsia"/>
          <w:noProof/>
        </w:rPr>
        <w:t>、系统模块</w:t>
      </w:r>
      <w:r>
        <w:rPr>
          <w:noProof/>
        </w:rPr>
        <w:tab/>
      </w:r>
      <w:r>
        <w:rPr>
          <w:noProof/>
        </w:rPr>
        <w:fldChar w:fldCharType="begin"/>
      </w:r>
      <w:r>
        <w:rPr>
          <w:noProof/>
        </w:rPr>
        <w:instrText xml:space="preserve"> PAGEREF _Toc255828466 \h </w:instrText>
      </w:r>
      <w:r>
        <w:rPr>
          <w:noProof/>
        </w:rPr>
      </w:r>
      <w:r>
        <w:rPr>
          <w:noProof/>
        </w:rPr>
        <w:fldChar w:fldCharType="separate"/>
      </w:r>
      <w:r>
        <w:rPr>
          <w:noProof/>
        </w:rPr>
        <w:t>2</w:t>
      </w:r>
      <w:r>
        <w:rPr>
          <w:noProof/>
        </w:rPr>
        <w:fldChar w:fldCharType="end"/>
      </w:r>
    </w:p>
    <w:p w14:paraId="1CF2A5E3" w14:textId="77777777" w:rsidR="00EC314D" w:rsidRDefault="00EC314D">
      <w:pPr>
        <w:pStyle w:val="21"/>
        <w:tabs>
          <w:tab w:val="right" w:leader="dot" w:pos="8290"/>
        </w:tabs>
        <w:rPr>
          <w:noProof/>
          <w:lang w:eastAsia="ja-JP"/>
        </w:rPr>
      </w:pPr>
      <w:r w:rsidRPr="003C2F0B">
        <w:rPr>
          <w:rFonts w:ascii="宋体" w:eastAsia="宋体"/>
          <w:noProof/>
        </w:rPr>
        <w:t>1.2</w:t>
      </w:r>
      <w:r w:rsidRPr="003C2F0B">
        <w:rPr>
          <w:rFonts w:ascii="宋体" w:eastAsia="宋体" w:hint="eastAsia"/>
          <w:noProof/>
        </w:rPr>
        <w:t>、类与类图</w:t>
      </w:r>
      <w:r>
        <w:rPr>
          <w:noProof/>
        </w:rPr>
        <w:tab/>
      </w:r>
      <w:r>
        <w:rPr>
          <w:noProof/>
        </w:rPr>
        <w:fldChar w:fldCharType="begin"/>
      </w:r>
      <w:r>
        <w:rPr>
          <w:noProof/>
        </w:rPr>
        <w:instrText xml:space="preserve"> PAGEREF _Toc255828467 \h </w:instrText>
      </w:r>
      <w:r>
        <w:rPr>
          <w:noProof/>
        </w:rPr>
      </w:r>
      <w:r>
        <w:rPr>
          <w:noProof/>
        </w:rPr>
        <w:fldChar w:fldCharType="separate"/>
      </w:r>
      <w:r>
        <w:rPr>
          <w:noProof/>
        </w:rPr>
        <w:t>3</w:t>
      </w:r>
      <w:r>
        <w:rPr>
          <w:noProof/>
        </w:rPr>
        <w:fldChar w:fldCharType="end"/>
      </w:r>
    </w:p>
    <w:p w14:paraId="23D2B921" w14:textId="77777777" w:rsidR="00EC314D" w:rsidRDefault="00EC314D" w:rsidP="00B53179">
      <w:pPr>
        <w:pStyle w:val="12"/>
        <w:rPr>
          <w:noProof/>
          <w:lang w:eastAsia="ja-JP"/>
        </w:rPr>
      </w:pPr>
      <w:r w:rsidRPr="003C2F0B">
        <w:rPr>
          <w:rFonts w:ascii="宋体" w:eastAsia="宋体" w:hint="eastAsia"/>
          <w:noProof/>
          <w:color w:val="0D0D0D" w:themeColor="text1" w:themeTint="F2"/>
        </w:rPr>
        <w:t>二、时序图</w:t>
      </w:r>
      <w:r>
        <w:rPr>
          <w:noProof/>
        </w:rPr>
        <w:tab/>
      </w:r>
      <w:r>
        <w:rPr>
          <w:noProof/>
        </w:rPr>
        <w:fldChar w:fldCharType="begin"/>
      </w:r>
      <w:r>
        <w:rPr>
          <w:noProof/>
        </w:rPr>
        <w:instrText xml:space="preserve"> PAGEREF _Toc255828468 \h </w:instrText>
      </w:r>
      <w:r>
        <w:rPr>
          <w:noProof/>
        </w:rPr>
      </w:r>
      <w:r>
        <w:rPr>
          <w:noProof/>
        </w:rPr>
        <w:fldChar w:fldCharType="separate"/>
      </w:r>
      <w:r>
        <w:rPr>
          <w:noProof/>
        </w:rPr>
        <w:t>7</w:t>
      </w:r>
      <w:r>
        <w:rPr>
          <w:noProof/>
        </w:rPr>
        <w:fldChar w:fldCharType="end"/>
      </w:r>
    </w:p>
    <w:p w14:paraId="6614DB49" w14:textId="77777777" w:rsidR="00EC314D" w:rsidRDefault="00EC314D">
      <w:pPr>
        <w:pStyle w:val="21"/>
        <w:tabs>
          <w:tab w:val="right" w:leader="dot" w:pos="8290"/>
        </w:tabs>
        <w:rPr>
          <w:noProof/>
          <w:lang w:eastAsia="ja-JP"/>
        </w:rPr>
      </w:pPr>
      <w:r w:rsidRPr="003C2F0B">
        <w:rPr>
          <w:rFonts w:ascii="宋体" w:eastAsia="宋体"/>
          <w:noProof/>
        </w:rPr>
        <w:t>2.1</w:t>
      </w:r>
      <w:r w:rsidRPr="003C2F0B">
        <w:rPr>
          <w:rFonts w:ascii="宋体" w:eastAsia="宋体" w:hint="eastAsia"/>
          <w:noProof/>
        </w:rPr>
        <w:t>、程序启动</w:t>
      </w:r>
      <w:r>
        <w:rPr>
          <w:noProof/>
        </w:rPr>
        <w:tab/>
      </w:r>
      <w:r>
        <w:rPr>
          <w:noProof/>
        </w:rPr>
        <w:fldChar w:fldCharType="begin"/>
      </w:r>
      <w:r>
        <w:rPr>
          <w:noProof/>
        </w:rPr>
        <w:instrText xml:space="preserve"> PAGEREF _Toc255828469 \h </w:instrText>
      </w:r>
      <w:r>
        <w:rPr>
          <w:noProof/>
        </w:rPr>
      </w:r>
      <w:r>
        <w:rPr>
          <w:noProof/>
        </w:rPr>
        <w:fldChar w:fldCharType="separate"/>
      </w:r>
      <w:r>
        <w:rPr>
          <w:noProof/>
        </w:rPr>
        <w:t>7</w:t>
      </w:r>
      <w:r>
        <w:rPr>
          <w:noProof/>
        </w:rPr>
        <w:fldChar w:fldCharType="end"/>
      </w:r>
    </w:p>
    <w:p w14:paraId="492D777B" w14:textId="77777777" w:rsidR="00EC314D" w:rsidRDefault="00EC314D">
      <w:pPr>
        <w:pStyle w:val="21"/>
        <w:tabs>
          <w:tab w:val="right" w:leader="dot" w:pos="8290"/>
        </w:tabs>
        <w:rPr>
          <w:noProof/>
          <w:lang w:eastAsia="ja-JP"/>
        </w:rPr>
      </w:pPr>
      <w:r w:rsidRPr="003C2F0B">
        <w:rPr>
          <w:rFonts w:ascii="宋体" w:eastAsia="宋体"/>
          <w:noProof/>
        </w:rPr>
        <w:t>2.2</w:t>
      </w:r>
      <w:r w:rsidRPr="003C2F0B">
        <w:rPr>
          <w:rFonts w:ascii="宋体" w:eastAsia="宋体" w:hint="eastAsia"/>
          <w:noProof/>
        </w:rPr>
        <w:t>、登陆注册的时序图</w:t>
      </w:r>
      <w:r>
        <w:rPr>
          <w:noProof/>
        </w:rPr>
        <w:tab/>
      </w:r>
      <w:r>
        <w:rPr>
          <w:noProof/>
        </w:rPr>
        <w:fldChar w:fldCharType="begin"/>
      </w:r>
      <w:r>
        <w:rPr>
          <w:noProof/>
        </w:rPr>
        <w:instrText xml:space="preserve"> PAGEREF _Toc255828470 \h </w:instrText>
      </w:r>
      <w:r>
        <w:rPr>
          <w:noProof/>
        </w:rPr>
      </w:r>
      <w:r>
        <w:rPr>
          <w:noProof/>
        </w:rPr>
        <w:fldChar w:fldCharType="separate"/>
      </w:r>
      <w:r>
        <w:rPr>
          <w:noProof/>
        </w:rPr>
        <w:t>8</w:t>
      </w:r>
      <w:r>
        <w:rPr>
          <w:noProof/>
        </w:rPr>
        <w:fldChar w:fldCharType="end"/>
      </w:r>
    </w:p>
    <w:p w14:paraId="704D7C1A" w14:textId="77777777" w:rsidR="00EC314D" w:rsidRDefault="00EC314D">
      <w:pPr>
        <w:pStyle w:val="21"/>
        <w:tabs>
          <w:tab w:val="right" w:leader="dot" w:pos="8290"/>
        </w:tabs>
        <w:rPr>
          <w:noProof/>
          <w:lang w:eastAsia="ja-JP"/>
        </w:rPr>
      </w:pPr>
      <w:r w:rsidRPr="003C2F0B">
        <w:rPr>
          <w:rFonts w:ascii="宋体" w:eastAsia="宋体"/>
          <w:noProof/>
        </w:rPr>
        <w:t>2.3</w:t>
      </w:r>
      <w:r w:rsidRPr="003C2F0B">
        <w:rPr>
          <w:rFonts w:ascii="宋体" w:eastAsia="宋体" w:hint="eastAsia"/>
          <w:noProof/>
        </w:rPr>
        <w:t>、添加文字笔记</w:t>
      </w:r>
      <w:r>
        <w:rPr>
          <w:noProof/>
        </w:rPr>
        <w:tab/>
      </w:r>
      <w:r>
        <w:rPr>
          <w:noProof/>
        </w:rPr>
        <w:fldChar w:fldCharType="begin"/>
      </w:r>
      <w:r>
        <w:rPr>
          <w:noProof/>
        </w:rPr>
        <w:instrText xml:space="preserve"> PAGEREF _Toc255828471 \h </w:instrText>
      </w:r>
      <w:r>
        <w:rPr>
          <w:noProof/>
        </w:rPr>
      </w:r>
      <w:r>
        <w:rPr>
          <w:noProof/>
        </w:rPr>
        <w:fldChar w:fldCharType="separate"/>
      </w:r>
      <w:r>
        <w:rPr>
          <w:noProof/>
        </w:rPr>
        <w:t>9</w:t>
      </w:r>
      <w:r>
        <w:rPr>
          <w:noProof/>
        </w:rPr>
        <w:fldChar w:fldCharType="end"/>
      </w:r>
    </w:p>
    <w:p w14:paraId="679EEA27" w14:textId="77777777" w:rsidR="00EC314D" w:rsidRDefault="00EC314D">
      <w:pPr>
        <w:pStyle w:val="21"/>
        <w:tabs>
          <w:tab w:val="right" w:leader="dot" w:pos="8290"/>
        </w:tabs>
        <w:rPr>
          <w:noProof/>
          <w:lang w:eastAsia="ja-JP"/>
        </w:rPr>
      </w:pPr>
      <w:r w:rsidRPr="003C2F0B">
        <w:rPr>
          <w:rFonts w:ascii="宋体" w:eastAsia="宋体"/>
          <w:noProof/>
        </w:rPr>
        <w:t>2.4</w:t>
      </w:r>
      <w:r w:rsidRPr="003C2F0B">
        <w:rPr>
          <w:rFonts w:ascii="宋体" w:eastAsia="宋体" w:hint="eastAsia"/>
          <w:noProof/>
        </w:rPr>
        <w:t>、修改文字笔记</w:t>
      </w:r>
      <w:r>
        <w:rPr>
          <w:noProof/>
        </w:rPr>
        <w:tab/>
      </w:r>
      <w:r>
        <w:rPr>
          <w:noProof/>
        </w:rPr>
        <w:fldChar w:fldCharType="begin"/>
      </w:r>
      <w:r>
        <w:rPr>
          <w:noProof/>
        </w:rPr>
        <w:instrText xml:space="preserve"> PAGEREF _Toc255828472 \h </w:instrText>
      </w:r>
      <w:r>
        <w:rPr>
          <w:noProof/>
        </w:rPr>
      </w:r>
      <w:r>
        <w:rPr>
          <w:noProof/>
        </w:rPr>
        <w:fldChar w:fldCharType="separate"/>
      </w:r>
      <w:r>
        <w:rPr>
          <w:noProof/>
        </w:rPr>
        <w:t>10</w:t>
      </w:r>
      <w:r>
        <w:rPr>
          <w:noProof/>
        </w:rPr>
        <w:fldChar w:fldCharType="end"/>
      </w:r>
    </w:p>
    <w:p w14:paraId="5689CBFC" w14:textId="77777777" w:rsidR="00EC314D" w:rsidRDefault="00EC314D">
      <w:pPr>
        <w:pStyle w:val="21"/>
        <w:tabs>
          <w:tab w:val="right" w:leader="dot" w:pos="8290"/>
        </w:tabs>
        <w:rPr>
          <w:noProof/>
          <w:lang w:eastAsia="ja-JP"/>
        </w:rPr>
      </w:pPr>
      <w:r w:rsidRPr="003C2F0B">
        <w:rPr>
          <w:rFonts w:ascii="宋体" w:eastAsia="宋体"/>
          <w:noProof/>
        </w:rPr>
        <w:t>2.5</w:t>
      </w:r>
      <w:r w:rsidRPr="003C2F0B">
        <w:rPr>
          <w:rFonts w:ascii="宋体" w:eastAsia="宋体" w:hint="eastAsia"/>
          <w:noProof/>
        </w:rPr>
        <w:t>、删除文字笔记</w:t>
      </w:r>
      <w:r>
        <w:rPr>
          <w:noProof/>
        </w:rPr>
        <w:tab/>
      </w:r>
      <w:r>
        <w:rPr>
          <w:noProof/>
        </w:rPr>
        <w:fldChar w:fldCharType="begin"/>
      </w:r>
      <w:r>
        <w:rPr>
          <w:noProof/>
        </w:rPr>
        <w:instrText xml:space="preserve"> PAGEREF _Toc255828473 \h </w:instrText>
      </w:r>
      <w:r>
        <w:rPr>
          <w:noProof/>
        </w:rPr>
      </w:r>
      <w:r>
        <w:rPr>
          <w:noProof/>
        </w:rPr>
        <w:fldChar w:fldCharType="separate"/>
      </w:r>
      <w:r>
        <w:rPr>
          <w:noProof/>
        </w:rPr>
        <w:t>12</w:t>
      </w:r>
      <w:r>
        <w:rPr>
          <w:noProof/>
        </w:rPr>
        <w:fldChar w:fldCharType="end"/>
      </w:r>
    </w:p>
    <w:p w14:paraId="7F635903" w14:textId="77777777" w:rsidR="00EC314D" w:rsidRDefault="00EC314D">
      <w:pPr>
        <w:pStyle w:val="21"/>
        <w:tabs>
          <w:tab w:val="right" w:leader="dot" w:pos="8290"/>
        </w:tabs>
        <w:rPr>
          <w:noProof/>
          <w:lang w:eastAsia="ja-JP"/>
        </w:rPr>
      </w:pPr>
      <w:r w:rsidRPr="003C2F0B">
        <w:rPr>
          <w:rFonts w:ascii="宋体" w:eastAsia="宋体"/>
          <w:noProof/>
        </w:rPr>
        <w:t>2.6</w:t>
      </w:r>
      <w:r w:rsidRPr="003C2F0B">
        <w:rPr>
          <w:rFonts w:ascii="宋体" w:eastAsia="宋体" w:hint="eastAsia"/>
          <w:noProof/>
        </w:rPr>
        <w:t>、文字笔记排序</w:t>
      </w:r>
      <w:r>
        <w:rPr>
          <w:noProof/>
        </w:rPr>
        <w:tab/>
      </w:r>
      <w:r>
        <w:rPr>
          <w:noProof/>
        </w:rPr>
        <w:fldChar w:fldCharType="begin"/>
      </w:r>
      <w:r>
        <w:rPr>
          <w:noProof/>
        </w:rPr>
        <w:instrText xml:space="preserve"> PAGEREF _Toc255828474 \h </w:instrText>
      </w:r>
      <w:r>
        <w:rPr>
          <w:noProof/>
        </w:rPr>
      </w:r>
      <w:r>
        <w:rPr>
          <w:noProof/>
        </w:rPr>
        <w:fldChar w:fldCharType="separate"/>
      </w:r>
      <w:r>
        <w:rPr>
          <w:noProof/>
        </w:rPr>
        <w:t>13</w:t>
      </w:r>
      <w:r>
        <w:rPr>
          <w:noProof/>
        </w:rPr>
        <w:fldChar w:fldCharType="end"/>
      </w:r>
    </w:p>
    <w:p w14:paraId="215AB975" w14:textId="77777777" w:rsidR="00EC314D" w:rsidRDefault="00EC314D">
      <w:pPr>
        <w:pStyle w:val="21"/>
        <w:tabs>
          <w:tab w:val="right" w:leader="dot" w:pos="8290"/>
        </w:tabs>
        <w:rPr>
          <w:noProof/>
          <w:lang w:eastAsia="ja-JP"/>
        </w:rPr>
      </w:pPr>
      <w:r w:rsidRPr="003C2F0B">
        <w:rPr>
          <w:rFonts w:ascii="宋体" w:eastAsia="宋体"/>
          <w:noProof/>
        </w:rPr>
        <w:t>2.7</w:t>
      </w:r>
      <w:r w:rsidRPr="003C2F0B">
        <w:rPr>
          <w:rFonts w:ascii="宋体" w:eastAsia="宋体" w:hint="eastAsia"/>
          <w:noProof/>
        </w:rPr>
        <w:t>、文字笔记上传</w:t>
      </w:r>
      <w:r>
        <w:rPr>
          <w:noProof/>
        </w:rPr>
        <w:tab/>
      </w:r>
      <w:r>
        <w:rPr>
          <w:noProof/>
        </w:rPr>
        <w:fldChar w:fldCharType="begin"/>
      </w:r>
      <w:r>
        <w:rPr>
          <w:noProof/>
        </w:rPr>
        <w:instrText xml:space="preserve"> PAGEREF _Toc255828475 \h </w:instrText>
      </w:r>
      <w:r>
        <w:rPr>
          <w:noProof/>
        </w:rPr>
      </w:r>
      <w:r>
        <w:rPr>
          <w:noProof/>
        </w:rPr>
        <w:fldChar w:fldCharType="separate"/>
      </w:r>
      <w:r>
        <w:rPr>
          <w:noProof/>
        </w:rPr>
        <w:t>13</w:t>
      </w:r>
      <w:r>
        <w:rPr>
          <w:noProof/>
        </w:rPr>
        <w:fldChar w:fldCharType="end"/>
      </w:r>
    </w:p>
    <w:p w14:paraId="3089909A" w14:textId="77777777" w:rsidR="00EC314D" w:rsidRDefault="00EC314D">
      <w:pPr>
        <w:pStyle w:val="21"/>
        <w:tabs>
          <w:tab w:val="right" w:leader="dot" w:pos="8290"/>
        </w:tabs>
        <w:rPr>
          <w:noProof/>
          <w:lang w:eastAsia="ja-JP"/>
        </w:rPr>
      </w:pPr>
      <w:r w:rsidRPr="003C2F0B">
        <w:rPr>
          <w:rFonts w:ascii="宋体" w:eastAsia="宋体"/>
          <w:noProof/>
        </w:rPr>
        <w:t>2.8</w:t>
      </w:r>
      <w:r w:rsidRPr="003C2F0B">
        <w:rPr>
          <w:rFonts w:ascii="宋体" w:eastAsia="宋体" w:hint="eastAsia"/>
          <w:noProof/>
        </w:rPr>
        <w:t>、文字笔记下载</w:t>
      </w:r>
      <w:r>
        <w:rPr>
          <w:noProof/>
        </w:rPr>
        <w:tab/>
      </w:r>
      <w:r>
        <w:rPr>
          <w:noProof/>
        </w:rPr>
        <w:fldChar w:fldCharType="begin"/>
      </w:r>
      <w:r>
        <w:rPr>
          <w:noProof/>
        </w:rPr>
        <w:instrText xml:space="preserve"> PAGEREF _Toc255828476 \h </w:instrText>
      </w:r>
      <w:r>
        <w:rPr>
          <w:noProof/>
        </w:rPr>
      </w:r>
      <w:r>
        <w:rPr>
          <w:noProof/>
        </w:rPr>
        <w:fldChar w:fldCharType="separate"/>
      </w:r>
      <w:r>
        <w:rPr>
          <w:noProof/>
        </w:rPr>
        <w:t>15</w:t>
      </w:r>
      <w:r>
        <w:rPr>
          <w:noProof/>
        </w:rPr>
        <w:fldChar w:fldCharType="end"/>
      </w:r>
    </w:p>
    <w:p w14:paraId="287D2848" w14:textId="77777777" w:rsidR="00EC314D" w:rsidRDefault="00EC314D">
      <w:pPr>
        <w:pStyle w:val="21"/>
        <w:tabs>
          <w:tab w:val="right" w:leader="dot" w:pos="8290"/>
        </w:tabs>
        <w:rPr>
          <w:noProof/>
          <w:lang w:eastAsia="ja-JP"/>
        </w:rPr>
      </w:pPr>
      <w:r w:rsidRPr="003C2F0B">
        <w:rPr>
          <w:rFonts w:ascii="宋体" w:eastAsia="宋体"/>
          <w:noProof/>
        </w:rPr>
        <w:t>2.9</w:t>
      </w:r>
      <w:r w:rsidRPr="003C2F0B">
        <w:rPr>
          <w:rFonts w:ascii="宋体" w:eastAsia="宋体" w:hint="eastAsia"/>
          <w:noProof/>
        </w:rPr>
        <w:t>、添加相册笔记</w:t>
      </w:r>
      <w:r>
        <w:rPr>
          <w:noProof/>
        </w:rPr>
        <w:tab/>
      </w:r>
      <w:r>
        <w:rPr>
          <w:noProof/>
        </w:rPr>
        <w:fldChar w:fldCharType="begin"/>
      </w:r>
      <w:r>
        <w:rPr>
          <w:noProof/>
        </w:rPr>
        <w:instrText xml:space="preserve"> PAGEREF _Toc255828477 \h </w:instrText>
      </w:r>
      <w:r>
        <w:rPr>
          <w:noProof/>
        </w:rPr>
      </w:r>
      <w:r>
        <w:rPr>
          <w:noProof/>
        </w:rPr>
        <w:fldChar w:fldCharType="separate"/>
      </w:r>
      <w:r>
        <w:rPr>
          <w:noProof/>
        </w:rPr>
        <w:t>16</w:t>
      </w:r>
      <w:r>
        <w:rPr>
          <w:noProof/>
        </w:rPr>
        <w:fldChar w:fldCharType="end"/>
      </w:r>
    </w:p>
    <w:p w14:paraId="647F1ECE" w14:textId="77777777" w:rsidR="00EC314D" w:rsidRDefault="00EC314D">
      <w:pPr>
        <w:pStyle w:val="21"/>
        <w:tabs>
          <w:tab w:val="right" w:leader="dot" w:pos="8290"/>
        </w:tabs>
        <w:rPr>
          <w:noProof/>
          <w:lang w:eastAsia="ja-JP"/>
        </w:rPr>
      </w:pPr>
      <w:r w:rsidRPr="003C2F0B">
        <w:rPr>
          <w:rFonts w:ascii="宋体" w:eastAsia="宋体"/>
          <w:noProof/>
        </w:rPr>
        <w:t>2.10</w:t>
      </w:r>
      <w:r w:rsidRPr="003C2F0B">
        <w:rPr>
          <w:rFonts w:ascii="宋体" w:eastAsia="宋体" w:hint="eastAsia"/>
          <w:noProof/>
        </w:rPr>
        <w:t>、删除相册笔记</w:t>
      </w:r>
      <w:r>
        <w:rPr>
          <w:noProof/>
        </w:rPr>
        <w:tab/>
      </w:r>
      <w:r>
        <w:rPr>
          <w:noProof/>
        </w:rPr>
        <w:fldChar w:fldCharType="begin"/>
      </w:r>
      <w:r>
        <w:rPr>
          <w:noProof/>
        </w:rPr>
        <w:instrText xml:space="preserve"> PAGEREF _Toc255828478 \h </w:instrText>
      </w:r>
      <w:r>
        <w:rPr>
          <w:noProof/>
        </w:rPr>
      </w:r>
      <w:r>
        <w:rPr>
          <w:noProof/>
        </w:rPr>
        <w:fldChar w:fldCharType="separate"/>
      </w:r>
      <w:r>
        <w:rPr>
          <w:noProof/>
        </w:rPr>
        <w:t>16</w:t>
      </w:r>
      <w:r>
        <w:rPr>
          <w:noProof/>
        </w:rPr>
        <w:fldChar w:fldCharType="end"/>
      </w:r>
    </w:p>
    <w:p w14:paraId="7BCDBE11" w14:textId="77777777" w:rsidR="00EC314D" w:rsidRDefault="00EC314D">
      <w:pPr>
        <w:pStyle w:val="21"/>
        <w:tabs>
          <w:tab w:val="right" w:leader="dot" w:pos="8290"/>
        </w:tabs>
        <w:rPr>
          <w:noProof/>
          <w:lang w:eastAsia="ja-JP"/>
        </w:rPr>
      </w:pPr>
      <w:r w:rsidRPr="003C2F0B">
        <w:rPr>
          <w:rFonts w:ascii="宋体" w:eastAsia="宋体"/>
          <w:noProof/>
        </w:rPr>
        <w:t>2.11</w:t>
      </w:r>
      <w:r w:rsidRPr="003C2F0B">
        <w:rPr>
          <w:rFonts w:ascii="宋体" w:eastAsia="宋体" w:hint="eastAsia"/>
          <w:noProof/>
        </w:rPr>
        <w:t>、上传相册笔记</w:t>
      </w:r>
      <w:r>
        <w:rPr>
          <w:noProof/>
        </w:rPr>
        <w:tab/>
      </w:r>
      <w:r>
        <w:rPr>
          <w:noProof/>
        </w:rPr>
        <w:fldChar w:fldCharType="begin"/>
      </w:r>
      <w:r>
        <w:rPr>
          <w:noProof/>
        </w:rPr>
        <w:instrText xml:space="preserve"> PAGEREF _Toc255828479 \h </w:instrText>
      </w:r>
      <w:r>
        <w:rPr>
          <w:noProof/>
        </w:rPr>
      </w:r>
      <w:r>
        <w:rPr>
          <w:noProof/>
        </w:rPr>
        <w:fldChar w:fldCharType="separate"/>
      </w:r>
      <w:r>
        <w:rPr>
          <w:noProof/>
        </w:rPr>
        <w:t>18</w:t>
      </w:r>
      <w:r>
        <w:rPr>
          <w:noProof/>
        </w:rPr>
        <w:fldChar w:fldCharType="end"/>
      </w:r>
    </w:p>
    <w:p w14:paraId="1F018E56" w14:textId="77777777" w:rsidR="00EC314D" w:rsidRDefault="00EC314D">
      <w:pPr>
        <w:pStyle w:val="21"/>
        <w:tabs>
          <w:tab w:val="right" w:leader="dot" w:pos="8290"/>
        </w:tabs>
        <w:rPr>
          <w:noProof/>
          <w:lang w:eastAsia="ja-JP"/>
        </w:rPr>
      </w:pPr>
      <w:r w:rsidRPr="003C2F0B">
        <w:rPr>
          <w:rFonts w:ascii="宋体" w:eastAsia="宋体"/>
          <w:noProof/>
        </w:rPr>
        <w:t>2.12</w:t>
      </w:r>
      <w:r w:rsidRPr="003C2F0B">
        <w:rPr>
          <w:rFonts w:ascii="宋体" w:eastAsia="宋体" w:hint="eastAsia"/>
          <w:noProof/>
        </w:rPr>
        <w:t>、下载相册笔记</w:t>
      </w:r>
      <w:r>
        <w:rPr>
          <w:noProof/>
        </w:rPr>
        <w:tab/>
      </w:r>
      <w:r>
        <w:rPr>
          <w:noProof/>
        </w:rPr>
        <w:fldChar w:fldCharType="begin"/>
      </w:r>
      <w:r>
        <w:rPr>
          <w:noProof/>
        </w:rPr>
        <w:instrText xml:space="preserve"> PAGEREF _Toc255828480 \h </w:instrText>
      </w:r>
      <w:r>
        <w:rPr>
          <w:noProof/>
        </w:rPr>
      </w:r>
      <w:r>
        <w:rPr>
          <w:noProof/>
        </w:rPr>
        <w:fldChar w:fldCharType="separate"/>
      </w:r>
      <w:r>
        <w:rPr>
          <w:noProof/>
        </w:rPr>
        <w:t>19</w:t>
      </w:r>
      <w:r>
        <w:rPr>
          <w:noProof/>
        </w:rPr>
        <w:fldChar w:fldCharType="end"/>
      </w:r>
    </w:p>
    <w:p w14:paraId="19BE2BF9" w14:textId="77777777" w:rsidR="00EC314D" w:rsidRDefault="00EC314D" w:rsidP="00B53179">
      <w:pPr>
        <w:pStyle w:val="12"/>
        <w:rPr>
          <w:noProof/>
          <w:lang w:eastAsia="ja-JP"/>
        </w:rPr>
      </w:pPr>
      <w:r w:rsidRPr="003C2F0B">
        <w:rPr>
          <w:rFonts w:ascii="宋体" w:eastAsia="宋体" w:hint="eastAsia"/>
          <w:noProof/>
          <w:color w:val="0D0D0D" w:themeColor="text1" w:themeTint="F2"/>
        </w:rPr>
        <w:t>三、物理视图</w:t>
      </w:r>
      <w:r>
        <w:rPr>
          <w:noProof/>
        </w:rPr>
        <w:tab/>
      </w:r>
      <w:r>
        <w:rPr>
          <w:noProof/>
        </w:rPr>
        <w:fldChar w:fldCharType="begin"/>
      </w:r>
      <w:r>
        <w:rPr>
          <w:noProof/>
        </w:rPr>
        <w:instrText xml:space="preserve"> PAGEREF _Toc255828481 \h </w:instrText>
      </w:r>
      <w:r>
        <w:rPr>
          <w:noProof/>
        </w:rPr>
      </w:r>
      <w:r>
        <w:rPr>
          <w:noProof/>
        </w:rPr>
        <w:fldChar w:fldCharType="separate"/>
      </w:r>
      <w:r>
        <w:rPr>
          <w:noProof/>
        </w:rPr>
        <w:t>20</w:t>
      </w:r>
      <w:r>
        <w:rPr>
          <w:noProof/>
        </w:rPr>
        <w:fldChar w:fldCharType="end"/>
      </w:r>
    </w:p>
    <w:p w14:paraId="2FA9A1CF" w14:textId="77777777" w:rsidR="00EC314D" w:rsidRDefault="00EC314D" w:rsidP="00B53179">
      <w:pPr>
        <w:pStyle w:val="12"/>
        <w:rPr>
          <w:noProof/>
          <w:lang w:eastAsia="ja-JP"/>
        </w:rPr>
      </w:pPr>
      <w:r w:rsidRPr="003C2F0B">
        <w:rPr>
          <w:rFonts w:ascii="宋体" w:eastAsia="宋体" w:hint="eastAsia"/>
          <w:noProof/>
          <w:color w:val="0D0D0D" w:themeColor="text1" w:themeTint="F2"/>
        </w:rPr>
        <w:t>四、接口说明</w:t>
      </w:r>
      <w:r>
        <w:rPr>
          <w:noProof/>
        </w:rPr>
        <w:tab/>
      </w:r>
      <w:r>
        <w:rPr>
          <w:noProof/>
        </w:rPr>
        <w:fldChar w:fldCharType="begin"/>
      </w:r>
      <w:r>
        <w:rPr>
          <w:noProof/>
        </w:rPr>
        <w:instrText xml:space="preserve"> PAGEREF _Toc255828482 \h </w:instrText>
      </w:r>
      <w:r>
        <w:rPr>
          <w:noProof/>
        </w:rPr>
      </w:r>
      <w:r>
        <w:rPr>
          <w:noProof/>
        </w:rPr>
        <w:fldChar w:fldCharType="separate"/>
      </w:r>
      <w:r>
        <w:rPr>
          <w:noProof/>
        </w:rPr>
        <w:t>21</w:t>
      </w:r>
      <w:r>
        <w:rPr>
          <w:noProof/>
        </w:rPr>
        <w:fldChar w:fldCharType="end"/>
      </w:r>
    </w:p>
    <w:p w14:paraId="19B15E70" w14:textId="77777777" w:rsidR="00EC314D" w:rsidRDefault="00EC314D" w:rsidP="00B53179">
      <w:pPr>
        <w:pStyle w:val="12"/>
        <w:rPr>
          <w:noProof/>
          <w:lang w:eastAsia="ja-JP"/>
        </w:rPr>
      </w:pPr>
      <w:r w:rsidRPr="003C2F0B">
        <w:rPr>
          <w:rFonts w:ascii="宋体" w:eastAsia="宋体" w:hint="eastAsia"/>
          <w:noProof/>
          <w:color w:val="0D0D0D" w:themeColor="text1" w:themeTint="F2"/>
        </w:rPr>
        <w:t>五、</w:t>
      </w:r>
      <w:r w:rsidRPr="003C2F0B">
        <w:rPr>
          <w:rFonts w:ascii="宋体" w:eastAsia="宋体"/>
          <w:noProof/>
          <w:color w:val="0D0D0D" w:themeColor="text1" w:themeTint="F2"/>
        </w:rPr>
        <w:t>ASIHttpRequest</w:t>
      </w:r>
      <w:r w:rsidRPr="003C2F0B">
        <w:rPr>
          <w:rFonts w:ascii="宋体" w:eastAsia="宋体" w:hint="eastAsia"/>
          <w:noProof/>
          <w:color w:val="0D0D0D" w:themeColor="text1" w:themeTint="F2"/>
        </w:rPr>
        <w:t>基础说明</w:t>
      </w:r>
      <w:r>
        <w:rPr>
          <w:noProof/>
        </w:rPr>
        <w:tab/>
      </w:r>
      <w:r>
        <w:rPr>
          <w:noProof/>
        </w:rPr>
        <w:fldChar w:fldCharType="begin"/>
      </w:r>
      <w:r>
        <w:rPr>
          <w:noProof/>
        </w:rPr>
        <w:instrText xml:space="preserve"> PAGEREF _Toc255828483 \h </w:instrText>
      </w:r>
      <w:r>
        <w:rPr>
          <w:noProof/>
        </w:rPr>
      </w:r>
      <w:r>
        <w:rPr>
          <w:noProof/>
        </w:rPr>
        <w:fldChar w:fldCharType="separate"/>
      </w:r>
      <w:r>
        <w:rPr>
          <w:noProof/>
        </w:rPr>
        <w:t>24</w:t>
      </w:r>
      <w:r>
        <w:rPr>
          <w:noProof/>
        </w:rPr>
        <w:fldChar w:fldCharType="end"/>
      </w:r>
    </w:p>
    <w:p w14:paraId="4480B92B" w14:textId="77777777" w:rsidR="00EC314D" w:rsidRDefault="00EC314D">
      <w:pPr>
        <w:pStyle w:val="21"/>
        <w:tabs>
          <w:tab w:val="right" w:leader="dot" w:pos="8290"/>
        </w:tabs>
        <w:rPr>
          <w:noProof/>
          <w:lang w:eastAsia="ja-JP"/>
        </w:rPr>
      </w:pPr>
      <w:r w:rsidRPr="003C2F0B">
        <w:rPr>
          <w:rFonts w:ascii="宋体" w:eastAsia="宋体"/>
          <w:noProof/>
        </w:rPr>
        <w:t>5.1</w:t>
      </w:r>
      <w:r w:rsidRPr="003C2F0B">
        <w:rPr>
          <w:rFonts w:ascii="宋体" w:eastAsia="宋体" w:hint="eastAsia"/>
          <w:noProof/>
        </w:rPr>
        <w:t>、下载数据</w:t>
      </w:r>
      <w:r>
        <w:rPr>
          <w:noProof/>
        </w:rPr>
        <w:tab/>
      </w:r>
      <w:r>
        <w:rPr>
          <w:noProof/>
        </w:rPr>
        <w:fldChar w:fldCharType="begin"/>
      </w:r>
      <w:r>
        <w:rPr>
          <w:noProof/>
        </w:rPr>
        <w:instrText xml:space="preserve"> PAGEREF _Toc255828484 \h </w:instrText>
      </w:r>
      <w:r>
        <w:rPr>
          <w:noProof/>
        </w:rPr>
      </w:r>
      <w:r>
        <w:rPr>
          <w:noProof/>
        </w:rPr>
        <w:fldChar w:fldCharType="separate"/>
      </w:r>
      <w:r>
        <w:rPr>
          <w:noProof/>
        </w:rPr>
        <w:t>24</w:t>
      </w:r>
      <w:r>
        <w:rPr>
          <w:noProof/>
        </w:rPr>
        <w:fldChar w:fldCharType="end"/>
      </w:r>
    </w:p>
    <w:p w14:paraId="194C6F3B" w14:textId="77777777" w:rsidR="00EC314D" w:rsidRDefault="00EC314D">
      <w:pPr>
        <w:pStyle w:val="21"/>
        <w:tabs>
          <w:tab w:val="right" w:leader="dot" w:pos="8290"/>
        </w:tabs>
        <w:rPr>
          <w:noProof/>
          <w:lang w:eastAsia="ja-JP"/>
        </w:rPr>
      </w:pPr>
      <w:r w:rsidRPr="003C2F0B">
        <w:rPr>
          <w:rFonts w:ascii="宋体" w:eastAsia="宋体"/>
          <w:noProof/>
        </w:rPr>
        <w:t>5.2</w:t>
      </w:r>
      <w:r w:rsidRPr="003C2F0B">
        <w:rPr>
          <w:rFonts w:ascii="宋体" w:eastAsia="宋体" w:hint="eastAsia"/>
          <w:noProof/>
        </w:rPr>
        <w:t>、上传数据</w:t>
      </w:r>
      <w:r>
        <w:rPr>
          <w:noProof/>
        </w:rPr>
        <w:tab/>
      </w:r>
      <w:r>
        <w:rPr>
          <w:noProof/>
        </w:rPr>
        <w:fldChar w:fldCharType="begin"/>
      </w:r>
      <w:r>
        <w:rPr>
          <w:noProof/>
        </w:rPr>
        <w:instrText xml:space="preserve"> PAGEREF _Toc255828485 \h </w:instrText>
      </w:r>
      <w:r>
        <w:rPr>
          <w:noProof/>
        </w:rPr>
      </w:r>
      <w:r>
        <w:rPr>
          <w:noProof/>
        </w:rPr>
        <w:fldChar w:fldCharType="separate"/>
      </w:r>
      <w:r>
        <w:rPr>
          <w:noProof/>
        </w:rPr>
        <w:t>25</w:t>
      </w:r>
      <w:r>
        <w:rPr>
          <w:noProof/>
        </w:rPr>
        <w:fldChar w:fldCharType="end"/>
      </w:r>
    </w:p>
    <w:p w14:paraId="2453DE49" w14:textId="77777777" w:rsidR="00EC314D" w:rsidRDefault="00EC314D">
      <w:pPr>
        <w:pStyle w:val="21"/>
        <w:tabs>
          <w:tab w:val="right" w:leader="dot" w:pos="8290"/>
        </w:tabs>
        <w:rPr>
          <w:noProof/>
          <w:lang w:eastAsia="ja-JP"/>
        </w:rPr>
      </w:pPr>
      <w:r w:rsidRPr="003C2F0B">
        <w:rPr>
          <w:rFonts w:ascii="宋体" w:eastAsia="宋体"/>
          <w:noProof/>
        </w:rPr>
        <w:t>5.3</w:t>
      </w:r>
      <w:r w:rsidRPr="003C2F0B">
        <w:rPr>
          <w:rFonts w:ascii="宋体" w:eastAsia="宋体" w:hint="eastAsia"/>
          <w:noProof/>
        </w:rPr>
        <w:t>、请求队列</w:t>
      </w:r>
      <w:r>
        <w:rPr>
          <w:noProof/>
        </w:rPr>
        <w:tab/>
      </w:r>
      <w:r>
        <w:rPr>
          <w:noProof/>
        </w:rPr>
        <w:fldChar w:fldCharType="begin"/>
      </w:r>
      <w:r>
        <w:rPr>
          <w:noProof/>
        </w:rPr>
        <w:instrText xml:space="preserve"> PAGEREF _Toc255828486 \h </w:instrText>
      </w:r>
      <w:r>
        <w:rPr>
          <w:noProof/>
        </w:rPr>
      </w:r>
      <w:r>
        <w:rPr>
          <w:noProof/>
        </w:rPr>
        <w:fldChar w:fldCharType="separate"/>
      </w:r>
      <w:r>
        <w:rPr>
          <w:noProof/>
        </w:rPr>
        <w:t>25</w:t>
      </w:r>
      <w:r>
        <w:rPr>
          <w:noProof/>
        </w:rPr>
        <w:fldChar w:fldCharType="end"/>
      </w:r>
    </w:p>
    <w:p w14:paraId="408364AC" w14:textId="77777777" w:rsidR="00EC314D" w:rsidRDefault="00EC314D" w:rsidP="00B53179">
      <w:pPr>
        <w:pStyle w:val="12"/>
        <w:rPr>
          <w:noProof/>
          <w:lang w:eastAsia="ja-JP"/>
        </w:rPr>
      </w:pPr>
      <w:r w:rsidRPr="003C2F0B">
        <w:rPr>
          <w:rFonts w:ascii="宋体" w:eastAsia="宋体" w:hint="eastAsia"/>
          <w:noProof/>
          <w:color w:val="0D0D0D" w:themeColor="text1" w:themeTint="F2"/>
        </w:rPr>
        <w:t>六、</w:t>
      </w:r>
      <w:r w:rsidRPr="003C2F0B">
        <w:rPr>
          <w:rFonts w:ascii="宋体" w:eastAsia="宋体"/>
          <w:noProof/>
          <w:color w:val="0D0D0D" w:themeColor="text1" w:themeTint="F2"/>
        </w:rPr>
        <w:t>xml</w:t>
      </w:r>
      <w:r w:rsidRPr="003C2F0B">
        <w:rPr>
          <w:rFonts w:ascii="宋体" w:eastAsia="宋体" w:hint="eastAsia"/>
          <w:noProof/>
          <w:color w:val="0D0D0D" w:themeColor="text1" w:themeTint="F2"/>
        </w:rPr>
        <w:t>文件说明与解析</w:t>
      </w:r>
      <w:r>
        <w:rPr>
          <w:noProof/>
        </w:rPr>
        <w:tab/>
      </w:r>
      <w:r>
        <w:rPr>
          <w:noProof/>
        </w:rPr>
        <w:fldChar w:fldCharType="begin"/>
      </w:r>
      <w:r>
        <w:rPr>
          <w:noProof/>
        </w:rPr>
        <w:instrText xml:space="preserve"> PAGEREF _Toc255828487 \h </w:instrText>
      </w:r>
      <w:r>
        <w:rPr>
          <w:noProof/>
        </w:rPr>
      </w:r>
      <w:r>
        <w:rPr>
          <w:noProof/>
        </w:rPr>
        <w:fldChar w:fldCharType="separate"/>
      </w:r>
      <w:r>
        <w:rPr>
          <w:noProof/>
        </w:rPr>
        <w:t>27</w:t>
      </w:r>
      <w:r>
        <w:rPr>
          <w:noProof/>
        </w:rPr>
        <w:fldChar w:fldCharType="end"/>
      </w:r>
    </w:p>
    <w:p w14:paraId="0BB9DF46" w14:textId="77777777" w:rsidR="00EC314D" w:rsidRDefault="00EC314D">
      <w:pPr>
        <w:pStyle w:val="21"/>
        <w:tabs>
          <w:tab w:val="right" w:leader="dot" w:pos="8290"/>
        </w:tabs>
        <w:rPr>
          <w:noProof/>
          <w:lang w:eastAsia="ja-JP"/>
        </w:rPr>
      </w:pPr>
      <w:r w:rsidRPr="003C2F0B">
        <w:rPr>
          <w:rFonts w:ascii="宋体" w:eastAsia="宋体"/>
          <w:noProof/>
        </w:rPr>
        <w:t>6.1</w:t>
      </w:r>
      <w:r w:rsidRPr="003C2F0B">
        <w:rPr>
          <w:rFonts w:ascii="宋体" w:eastAsia="宋体" w:hint="eastAsia"/>
          <w:noProof/>
        </w:rPr>
        <w:t>、</w:t>
      </w:r>
      <w:r w:rsidRPr="003C2F0B">
        <w:rPr>
          <w:rFonts w:ascii="宋体" w:eastAsia="宋体"/>
          <w:noProof/>
        </w:rPr>
        <w:t>XML</w:t>
      </w:r>
      <w:r w:rsidRPr="003C2F0B">
        <w:rPr>
          <w:rFonts w:ascii="宋体" w:eastAsia="宋体" w:hint="eastAsia"/>
          <w:noProof/>
        </w:rPr>
        <w:t>文件说明</w:t>
      </w:r>
      <w:r>
        <w:rPr>
          <w:noProof/>
        </w:rPr>
        <w:tab/>
      </w:r>
      <w:r>
        <w:rPr>
          <w:noProof/>
        </w:rPr>
        <w:fldChar w:fldCharType="begin"/>
      </w:r>
      <w:r>
        <w:rPr>
          <w:noProof/>
        </w:rPr>
        <w:instrText xml:space="preserve"> PAGEREF _Toc255828488 \h </w:instrText>
      </w:r>
      <w:r>
        <w:rPr>
          <w:noProof/>
        </w:rPr>
      </w:r>
      <w:r>
        <w:rPr>
          <w:noProof/>
        </w:rPr>
        <w:fldChar w:fldCharType="separate"/>
      </w:r>
      <w:r>
        <w:rPr>
          <w:noProof/>
        </w:rPr>
        <w:t>27</w:t>
      </w:r>
      <w:r>
        <w:rPr>
          <w:noProof/>
        </w:rPr>
        <w:fldChar w:fldCharType="end"/>
      </w:r>
    </w:p>
    <w:p w14:paraId="74B72A29" w14:textId="77777777" w:rsidR="00EC314D" w:rsidRDefault="00EC314D">
      <w:pPr>
        <w:pStyle w:val="21"/>
        <w:tabs>
          <w:tab w:val="right" w:leader="dot" w:pos="8290"/>
        </w:tabs>
        <w:rPr>
          <w:noProof/>
          <w:lang w:eastAsia="ja-JP"/>
        </w:rPr>
      </w:pPr>
      <w:r w:rsidRPr="003C2F0B">
        <w:rPr>
          <w:rFonts w:ascii="宋体" w:eastAsia="宋体"/>
          <w:noProof/>
        </w:rPr>
        <w:t>6.2</w:t>
      </w:r>
      <w:r w:rsidRPr="003C2F0B">
        <w:rPr>
          <w:rFonts w:ascii="宋体" w:eastAsia="宋体" w:hint="eastAsia"/>
          <w:noProof/>
        </w:rPr>
        <w:t>、</w:t>
      </w:r>
      <w:r w:rsidRPr="003C2F0B">
        <w:rPr>
          <w:rFonts w:ascii="宋体" w:eastAsia="宋体"/>
          <w:noProof/>
        </w:rPr>
        <w:t>XML</w:t>
      </w:r>
      <w:r w:rsidRPr="003C2F0B">
        <w:rPr>
          <w:rFonts w:ascii="宋体" w:eastAsia="宋体" w:hint="eastAsia"/>
          <w:noProof/>
        </w:rPr>
        <w:t>解析</w:t>
      </w:r>
      <w:r>
        <w:rPr>
          <w:noProof/>
        </w:rPr>
        <w:tab/>
      </w:r>
      <w:r>
        <w:rPr>
          <w:noProof/>
        </w:rPr>
        <w:fldChar w:fldCharType="begin"/>
      </w:r>
      <w:r>
        <w:rPr>
          <w:noProof/>
        </w:rPr>
        <w:instrText xml:space="preserve"> PAGEREF _Toc255828489 \h </w:instrText>
      </w:r>
      <w:r>
        <w:rPr>
          <w:noProof/>
        </w:rPr>
      </w:r>
      <w:r>
        <w:rPr>
          <w:noProof/>
        </w:rPr>
        <w:fldChar w:fldCharType="separate"/>
      </w:r>
      <w:r>
        <w:rPr>
          <w:noProof/>
        </w:rPr>
        <w:t>27</w:t>
      </w:r>
      <w:r>
        <w:rPr>
          <w:noProof/>
        </w:rPr>
        <w:fldChar w:fldCharType="end"/>
      </w:r>
    </w:p>
    <w:p w14:paraId="31D96DC4" w14:textId="77777777" w:rsidR="00EC314D" w:rsidRDefault="00EC314D" w:rsidP="00B53179">
      <w:pPr>
        <w:pStyle w:val="12"/>
        <w:rPr>
          <w:noProof/>
          <w:lang w:eastAsia="ja-JP"/>
        </w:rPr>
      </w:pPr>
      <w:r w:rsidRPr="003C2F0B">
        <w:rPr>
          <w:rFonts w:ascii="宋体" w:eastAsia="宋体" w:hint="eastAsia"/>
          <w:noProof/>
          <w:color w:val="0D0D0D" w:themeColor="text1" w:themeTint="F2"/>
        </w:rPr>
        <w:t>七、核心框架使用范例</w:t>
      </w:r>
      <w:r>
        <w:rPr>
          <w:noProof/>
        </w:rPr>
        <w:tab/>
      </w:r>
      <w:r>
        <w:rPr>
          <w:noProof/>
        </w:rPr>
        <w:fldChar w:fldCharType="begin"/>
      </w:r>
      <w:r>
        <w:rPr>
          <w:noProof/>
        </w:rPr>
        <w:instrText xml:space="preserve"> PAGEREF _Toc255828490 \h </w:instrText>
      </w:r>
      <w:r>
        <w:rPr>
          <w:noProof/>
        </w:rPr>
      </w:r>
      <w:r>
        <w:rPr>
          <w:noProof/>
        </w:rPr>
        <w:fldChar w:fldCharType="separate"/>
      </w:r>
      <w:r>
        <w:rPr>
          <w:noProof/>
        </w:rPr>
        <w:t>28</w:t>
      </w:r>
      <w:r>
        <w:rPr>
          <w:noProof/>
        </w:rPr>
        <w:fldChar w:fldCharType="end"/>
      </w:r>
    </w:p>
    <w:p w14:paraId="7D54D03E" w14:textId="77777777" w:rsidR="00EC314D" w:rsidRDefault="00EC314D">
      <w:pPr>
        <w:pStyle w:val="21"/>
        <w:tabs>
          <w:tab w:val="right" w:leader="dot" w:pos="8290"/>
        </w:tabs>
        <w:rPr>
          <w:noProof/>
          <w:lang w:eastAsia="ja-JP"/>
        </w:rPr>
      </w:pPr>
      <w:r w:rsidRPr="003C2F0B">
        <w:rPr>
          <w:rFonts w:ascii="宋体" w:eastAsia="宋体"/>
          <w:noProof/>
        </w:rPr>
        <w:t>7.1</w:t>
      </w:r>
      <w:r w:rsidRPr="003C2F0B">
        <w:rPr>
          <w:rFonts w:ascii="宋体" w:eastAsia="宋体" w:hint="eastAsia"/>
          <w:noProof/>
        </w:rPr>
        <w:t>、网络集成简介</w:t>
      </w:r>
      <w:r>
        <w:rPr>
          <w:noProof/>
        </w:rPr>
        <w:tab/>
      </w:r>
      <w:r>
        <w:rPr>
          <w:noProof/>
        </w:rPr>
        <w:fldChar w:fldCharType="begin"/>
      </w:r>
      <w:r>
        <w:rPr>
          <w:noProof/>
        </w:rPr>
        <w:instrText xml:space="preserve"> PAGEREF _Toc255828491 \h </w:instrText>
      </w:r>
      <w:r>
        <w:rPr>
          <w:noProof/>
        </w:rPr>
      </w:r>
      <w:r>
        <w:rPr>
          <w:noProof/>
        </w:rPr>
        <w:fldChar w:fldCharType="separate"/>
      </w:r>
      <w:r>
        <w:rPr>
          <w:noProof/>
        </w:rPr>
        <w:t>28</w:t>
      </w:r>
      <w:r>
        <w:rPr>
          <w:noProof/>
        </w:rPr>
        <w:fldChar w:fldCharType="end"/>
      </w:r>
    </w:p>
    <w:p w14:paraId="39C5C4C6" w14:textId="77777777" w:rsidR="00EC314D" w:rsidRDefault="00EC314D">
      <w:pPr>
        <w:pStyle w:val="21"/>
        <w:tabs>
          <w:tab w:val="right" w:leader="dot" w:pos="8290"/>
        </w:tabs>
        <w:rPr>
          <w:noProof/>
          <w:lang w:eastAsia="ja-JP"/>
        </w:rPr>
      </w:pPr>
      <w:r w:rsidRPr="003C2F0B">
        <w:rPr>
          <w:rFonts w:ascii="宋体" w:eastAsia="宋体"/>
          <w:noProof/>
        </w:rPr>
        <w:t>7.2</w:t>
      </w:r>
      <w:r w:rsidRPr="003C2F0B">
        <w:rPr>
          <w:rFonts w:ascii="宋体" w:eastAsia="宋体" w:hint="eastAsia"/>
          <w:noProof/>
        </w:rPr>
        <w:t>、</w:t>
      </w:r>
      <w:r w:rsidRPr="003C2F0B">
        <w:rPr>
          <w:rFonts w:ascii="宋体" w:eastAsia="宋体"/>
          <w:noProof/>
        </w:rPr>
        <w:t>modal</w:t>
      </w:r>
      <w:r w:rsidRPr="003C2F0B">
        <w:rPr>
          <w:rFonts w:ascii="宋体" w:eastAsia="宋体" w:hint="eastAsia"/>
          <w:noProof/>
        </w:rPr>
        <w:t>数据模型</w:t>
      </w:r>
      <w:r>
        <w:rPr>
          <w:noProof/>
        </w:rPr>
        <w:tab/>
      </w:r>
      <w:r>
        <w:rPr>
          <w:noProof/>
        </w:rPr>
        <w:fldChar w:fldCharType="begin"/>
      </w:r>
      <w:r>
        <w:rPr>
          <w:noProof/>
        </w:rPr>
        <w:instrText xml:space="preserve"> PAGEREF _Toc255828492 \h </w:instrText>
      </w:r>
      <w:r>
        <w:rPr>
          <w:noProof/>
        </w:rPr>
      </w:r>
      <w:r>
        <w:rPr>
          <w:noProof/>
        </w:rPr>
        <w:fldChar w:fldCharType="separate"/>
      </w:r>
      <w:r>
        <w:rPr>
          <w:noProof/>
        </w:rPr>
        <w:t>28</w:t>
      </w:r>
      <w:r>
        <w:rPr>
          <w:noProof/>
        </w:rPr>
        <w:fldChar w:fldCharType="end"/>
      </w:r>
    </w:p>
    <w:p w14:paraId="731AA948" w14:textId="77777777" w:rsidR="00EC314D" w:rsidRDefault="00EC314D">
      <w:pPr>
        <w:pStyle w:val="21"/>
        <w:tabs>
          <w:tab w:val="right" w:leader="dot" w:pos="8290"/>
        </w:tabs>
        <w:rPr>
          <w:noProof/>
          <w:lang w:eastAsia="ja-JP"/>
        </w:rPr>
      </w:pPr>
      <w:r w:rsidRPr="003C2F0B">
        <w:rPr>
          <w:rFonts w:ascii="宋体" w:eastAsia="宋体"/>
          <w:noProof/>
        </w:rPr>
        <w:t>7.3</w:t>
      </w:r>
      <w:r w:rsidRPr="003C2F0B">
        <w:rPr>
          <w:rFonts w:ascii="宋体" w:eastAsia="宋体" w:hint="eastAsia"/>
          <w:noProof/>
        </w:rPr>
        <w:t>、分析网络请求类</w:t>
      </w:r>
      <w:r>
        <w:rPr>
          <w:noProof/>
        </w:rPr>
        <w:tab/>
      </w:r>
      <w:r>
        <w:rPr>
          <w:noProof/>
        </w:rPr>
        <w:fldChar w:fldCharType="begin"/>
      </w:r>
      <w:r>
        <w:rPr>
          <w:noProof/>
        </w:rPr>
        <w:instrText xml:space="preserve"> PAGEREF _Toc255828493 \h </w:instrText>
      </w:r>
      <w:r>
        <w:rPr>
          <w:noProof/>
        </w:rPr>
      </w:r>
      <w:r>
        <w:rPr>
          <w:noProof/>
        </w:rPr>
        <w:fldChar w:fldCharType="separate"/>
      </w:r>
      <w:r>
        <w:rPr>
          <w:noProof/>
        </w:rPr>
        <w:t>29</w:t>
      </w:r>
      <w:r>
        <w:rPr>
          <w:noProof/>
        </w:rPr>
        <w:fldChar w:fldCharType="end"/>
      </w:r>
    </w:p>
    <w:p w14:paraId="60DD28B0" w14:textId="77777777" w:rsidR="00EC314D" w:rsidRDefault="00EC314D">
      <w:pPr>
        <w:pStyle w:val="21"/>
        <w:tabs>
          <w:tab w:val="right" w:leader="dot" w:pos="8290"/>
        </w:tabs>
        <w:rPr>
          <w:noProof/>
          <w:lang w:eastAsia="ja-JP"/>
        </w:rPr>
      </w:pPr>
      <w:r w:rsidRPr="003C2F0B">
        <w:rPr>
          <w:rFonts w:ascii="宋体" w:eastAsia="宋体"/>
          <w:noProof/>
        </w:rPr>
        <w:t>7.4</w:t>
      </w:r>
      <w:r w:rsidRPr="003C2F0B">
        <w:rPr>
          <w:rFonts w:ascii="宋体" w:eastAsia="宋体" w:hint="eastAsia"/>
          <w:noProof/>
        </w:rPr>
        <w:t>、数据解析类</w:t>
      </w:r>
      <w:r>
        <w:rPr>
          <w:noProof/>
        </w:rPr>
        <w:tab/>
      </w:r>
      <w:r>
        <w:rPr>
          <w:noProof/>
        </w:rPr>
        <w:fldChar w:fldCharType="begin"/>
      </w:r>
      <w:r>
        <w:rPr>
          <w:noProof/>
        </w:rPr>
        <w:instrText xml:space="preserve"> PAGEREF _Toc255828494 \h </w:instrText>
      </w:r>
      <w:r>
        <w:rPr>
          <w:noProof/>
        </w:rPr>
      </w:r>
      <w:r>
        <w:rPr>
          <w:noProof/>
        </w:rPr>
        <w:fldChar w:fldCharType="separate"/>
      </w:r>
      <w:r>
        <w:rPr>
          <w:noProof/>
        </w:rPr>
        <w:t>31</w:t>
      </w:r>
      <w:r>
        <w:rPr>
          <w:noProof/>
        </w:rPr>
        <w:fldChar w:fldCharType="end"/>
      </w:r>
    </w:p>
    <w:p w14:paraId="1F6ED9C2" w14:textId="77777777" w:rsidR="00EC314D" w:rsidRDefault="00EC314D">
      <w:pPr>
        <w:pStyle w:val="21"/>
        <w:tabs>
          <w:tab w:val="right" w:leader="dot" w:pos="8290"/>
        </w:tabs>
        <w:rPr>
          <w:noProof/>
          <w:lang w:eastAsia="ja-JP"/>
        </w:rPr>
      </w:pPr>
      <w:r w:rsidRPr="003C2F0B">
        <w:rPr>
          <w:rFonts w:ascii="宋体" w:eastAsia="宋体"/>
          <w:noProof/>
        </w:rPr>
        <w:t>7.5</w:t>
      </w:r>
      <w:r w:rsidRPr="003C2F0B">
        <w:rPr>
          <w:rFonts w:ascii="宋体" w:eastAsia="宋体" w:hint="eastAsia"/>
          <w:noProof/>
        </w:rPr>
        <w:t>、引擎</w:t>
      </w:r>
      <w:r>
        <w:rPr>
          <w:noProof/>
        </w:rPr>
        <w:tab/>
      </w:r>
      <w:r>
        <w:rPr>
          <w:noProof/>
        </w:rPr>
        <w:fldChar w:fldCharType="begin"/>
      </w:r>
      <w:r>
        <w:rPr>
          <w:noProof/>
        </w:rPr>
        <w:instrText xml:space="preserve"> PAGEREF _Toc255828495 \h </w:instrText>
      </w:r>
      <w:r>
        <w:rPr>
          <w:noProof/>
        </w:rPr>
      </w:r>
      <w:r>
        <w:rPr>
          <w:noProof/>
        </w:rPr>
        <w:fldChar w:fldCharType="separate"/>
      </w:r>
      <w:r>
        <w:rPr>
          <w:noProof/>
        </w:rPr>
        <w:t>34</w:t>
      </w:r>
      <w:r>
        <w:rPr>
          <w:noProof/>
        </w:rPr>
        <w:fldChar w:fldCharType="end"/>
      </w:r>
    </w:p>
    <w:p w14:paraId="7AA49794" w14:textId="77777777" w:rsidR="00EC314D" w:rsidRDefault="00EC314D">
      <w:pPr>
        <w:pStyle w:val="21"/>
        <w:tabs>
          <w:tab w:val="right" w:leader="dot" w:pos="8290"/>
        </w:tabs>
        <w:rPr>
          <w:noProof/>
          <w:lang w:eastAsia="ja-JP"/>
        </w:rPr>
      </w:pPr>
      <w:r w:rsidRPr="003C2F0B">
        <w:rPr>
          <w:rFonts w:ascii="宋体" w:eastAsia="宋体"/>
          <w:noProof/>
        </w:rPr>
        <w:t>7.6</w:t>
      </w:r>
      <w:r w:rsidRPr="003C2F0B">
        <w:rPr>
          <w:rFonts w:ascii="宋体" w:eastAsia="宋体" w:hint="eastAsia"/>
          <w:noProof/>
        </w:rPr>
        <w:t>、对引擎的使用</w:t>
      </w:r>
      <w:r>
        <w:rPr>
          <w:noProof/>
        </w:rPr>
        <w:tab/>
      </w:r>
      <w:r>
        <w:rPr>
          <w:noProof/>
        </w:rPr>
        <w:fldChar w:fldCharType="begin"/>
      </w:r>
      <w:r>
        <w:rPr>
          <w:noProof/>
        </w:rPr>
        <w:instrText xml:space="preserve"> PAGEREF _Toc255828496 \h </w:instrText>
      </w:r>
      <w:r>
        <w:rPr>
          <w:noProof/>
        </w:rPr>
      </w:r>
      <w:r>
        <w:rPr>
          <w:noProof/>
        </w:rPr>
        <w:fldChar w:fldCharType="separate"/>
      </w:r>
      <w:r>
        <w:rPr>
          <w:noProof/>
        </w:rPr>
        <w:t>36</w:t>
      </w:r>
      <w:r>
        <w:rPr>
          <w:noProof/>
        </w:rPr>
        <w:fldChar w:fldCharType="end"/>
      </w:r>
    </w:p>
    <w:p w14:paraId="1757FA23" w14:textId="77777777" w:rsidR="00EC314D" w:rsidRDefault="00EC314D" w:rsidP="00B53179">
      <w:pPr>
        <w:pStyle w:val="12"/>
        <w:rPr>
          <w:noProof/>
          <w:lang w:eastAsia="ja-JP"/>
        </w:rPr>
      </w:pPr>
      <w:r w:rsidRPr="003C2F0B">
        <w:rPr>
          <w:rFonts w:ascii="宋体" w:eastAsia="宋体" w:hint="eastAsia"/>
          <w:noProof/>
          <w:color w:val="0D0D0D" w:themeColor="text1" w:themeTint="F2"/>
        </w:rPr>
        <w:t>八、项目风险评估</w:t>
      </w:r>
      <w:r>
        <w:rPr>
          <w:noProof/>
        </w:rPr>
        <w:tab/>
      </w:r>
      <w:r>
        <w:rPr>
          <w:noProof/>
        </w:rPr>
        <w:fldChar w:fldCharType="begin"/>
      </w:r>
      <w:r>
        <w:rPr>
          <w:noProof/>
        </w:rPr>
        <w:instrText xml:space="preserve"> PAGEREF _Toc255828497 \h </w:instrText>
      </w:r>
      <w:r>
        <w:rPr>
          <w:noProof/>
        </w:rPr>
      </w:r>
      <w:r>
        <w:rPr>
          <w:noProof/>
        </w:rPr>
        <w:fldChar w:fldCharType="separate"/>
      </w:r>
      <w:r>
        <w:rPr>
          <w:noProof/>
        </w:rPr>
        <w:t>39</w:t>
      </w:r>
      <w:r>
        <w:rPr>
          <w:noProof/>
        </w:rPr>
        <w:fldChar w:fldCharType="end"/>
      </w:r>
    </w:p>
    <w:p w14:paraId="2523BD73" w14:textId="77777777" w:rsidR="00EC314D" w:rsidRDefault="00EC314D" w:rsidP="00B53179">
      <w:pPr>
        <w:pStyle w:val="12"/>
        <w:rPr>
          <w:noProof/>
          <w:lang w:eastAsia="ja-JP"/>
        </w:rPr>
      </w:pPr>
      <w:r w:rsidRPr="003C2F0B">
        <w:rPr>
          <w:rFonts w:ascii="宋体" w:eastAsia="宋体" w:hint="eastAsia"/>
          <w:noProof/>
          <w:color w:val="0D0D0D" w:themeColor="text1" w:themeTint="F2"/>
        </w:rPr>
        <w:t>九、项目进度安排</w:t>
      </w:r>
      <w:r>
        <w:rPr>
          <w:noProof/>
        </w:rPr>
        <w:tab/>
      </w:r>
      <w:r>
        <w:rPr>
          <w:noProof/>
        </w:rPr>
        <w:fldChar w:fldCharType="begin"/>
      </w:r>
      <w:r>
        <w:rPr>
          <w:noProof/>
        </w:rPr>
        <w:instrText xml:space="preserve"> PAGEREF _Toc255828498 \h </w:instrText>
      </w:r>
      <w:r>
        <w:rPr>
          <w:noProof/>
        </w:rPr>
      </w:r>
      <w:r>
        <w:rPr>
          <w:noProof/>
        </w:rPr>
        <w:fldChar w:fldCharType="separate"/>
      </w:r>
      <w:r>
        <w:rPr>
          <w:noProof/>
        </w:rPr>
        <w:t>39</w:t>
      </w:r>
      <w:r>
        <w:rPr>
          <w:noProof/>
        </w:rPr>
        <w:fldChar w:fldCharType="end"/>
      </w:r>
    </w:p>
    <w:p w14:paraId="0A48AACE" w14:textId="77777777" w:rsidR="00EC314D" w:rsidRDefault="00EC314D" w:rsidP="00F24186">
      <w:pPr>
        <w:pStyle w:val="1"/>
        <w:rPr>
          <w:rFonts w:ascii="宋体" w:eastAsia="宋体"/>
          <w:color w:val="0D0D0D" w:themeColor="text1" w:themeTint="F2"/>
        </w:rPr>
      </w:pPr>
      <w:r>
        <w:rPr>
          <w:rFonts w:ascii="宋体" w:eastAsia="宋体"/>
          <w:color w:val="0D0D0D" w:themeColor="text1" w:themeTint="F2"/>
        </w:rPr>
        <w:fldChar w:fldCharType="end"/>
      </w:r>
    </w:p>
    <w:p w14:paraId="6727A91C" w14:textId="77777777" w:rsidR="00EC314D" w:rsidRDefault="00EC314D" w:rsidP="00EC314D"/>
    <w:p w14:paraId="778F8A2F" w14:textId="77777777" w:rsidR="00EC314D" w:rsidRDefault="00EC314D" w:rsidP="00EC314D"/>
    <w:p w14:paraId="58B5264F" w14:textId="77777777" w:rsidR="00EC314D" w:rsidRDefault="00EC314D" w:rsidP="00EC314D"/>
    <w:p w14:paraId="388B7AA5" w14:textId="77777777" w:rsidR="00EC314D" w:rsidRDefault="00EC314D" w:rsidP="00EC314D"/>
    <w:p w14:paraId="59ECCC87" w14:textId="77777777" w:rsidR="00EC314D" w:rsidRPr="00EC314D" w:rsidRDefault="00EC314D" w:rsidP="00EC314D"/>
    <w:p w14:paraId="1E7B6543" w14:textId="5FDBB0DC" w:rsidR="00F24186" w:rsidRPr="002975B4" w:rsidRDefault="006402A4" w:rsidP="00F24186">
      <w:pPr>
        <w:pStyle w:val="1"/>
        <w:rPr>
          <w:rFonts w:ascii="宋体" w:eastAsia="宋体"/>
          <w:color w:val="0D0D0D" w:themeColor="text1" w:themeTint="F2"/>
        </w:rPr>
      </w:pPr>
      <w:bookmarkStart w:id="1" w:name="_Toc255828465"/>
      <w:r>
        <w:rPr>
          <w:rFonts w:ascii="宋体" w:eastAsia="宋体" w:hint="eastAsia"/>
          <w:color w:val="0D0D0D" w:themeColor="text1" w:themeTint="F2"/>
        </w:rPr>
        <w:t>一</w:t>
      </w:r>
      <w:r w:rsidR="00F24186" w:rsidRPr="002975B4">
        <w:rPr>
          <w:rFonts w:ascii="宋体" w:eastAsia="宋体" w:hint="eastAsia"/>
          <w:color w:val="0D0D0D" w:themeColor="text1" w:themeTint="F2"/>
        </w:rPr>
        <w:t>、系统设计</w:t>
      </w:r>
      <w:bookmarkEnd w:id="0"/>
      <w:bookmarkEnd w:id="1"/>
    </w:p>
    <w:p w14:paraId="7EE88FEE" w14:textId="77777777" w:rsidR="00F24186" w:rsidRDefault="00F24186" w:rsidP="00F24186">
      <w:pPr>
        <w:rPr>
          <w:rFonts w:ascii="宋体" w:eastAsia="宋体" w:hAnsi="宋体" w:cs="宋体"/>
          <w:b/>
          <w:sz w:val="28"/>
          <w:szCs w:val="28"/>
        </w:rPr>
      </w:pPr>
    </w:p>
    <w:p w14:paraId="3AE6A070" w14:textId="0DE014E4" w:rsidR="00F24186" w:rsidRPr="004B6DFE" w:rsidRDefault="006402A4" w:rsidP="00F24186">
      <w:pPr>
        <w:pStyle w:val="2"/>
        <w:rPr>
          <w:rFonts w:ascii="宋体" w:eastAsia="宋体"/>
          <w:color w:val="auto"/>
        </w:rPr>
      </w:pPr>
      <w:bookmarkStart w:id="2" w:name="_Toc254445591"/>
      <w:bookmarkStart w:id="3" w:name="_Toc255828466"/>
      <w:r>
        <w:rPr>
          <w:rFonts w:ascii="宋体" w:eastAsia="宋体" w:hint="eastAsia"/>
          <w:color w:val="auto"/>
        </w:rPr>
        <w:t>1</w:t>
      </w:r>
      <w:r w:rsidR="00F24186" w:rsidRPr="004B6DFE">
        <w:rPr>
          <w:rFonts w:ascii="宋体" w:eastAsia="宋体" w:hint="eastAsia"/>
          <w:color w:val="auto"/>
        </w:rPr>
        <w:t>.1、系统模块</w:t>
      </w:r>
      <w:bookmarkEnd w:id="2"/>
      <w:bookmarkEnd w:id="3"/>
    </w:p>
    <w:p w14:paraId="3CA5AFA5" w14:textId="77777777" w:rsidR="00F24186" w:rsidRDefault="00F24186" w:rsidP="00F24186">
      <w:pPr>
        <w:rPr>
          <w:rFonts w:ascii="宋体" w:eastAsia="宋体" w:hAnsi="宋体" w:cs="宋体"/>
        </w:rPr>
      </w:pPr>
      <w:r>
        <w:rPr>
          <w:rFonts w:ascii="宋体" w:eastAsia="宋体" w:hAnsi="宋体" w:cs="宋体" w:hint="eastAsia"/>
        </w:rPr>
        <w:t>本项目分为以下几个模块：</w:t>
      </w:r>
    </w:p>
    <w:p w14:paraId="3B50274E" w14:textId="77777777" w:rsidR="00F24186" w:rsidRPr="000C02CB" w:rsidRDefault="00F24186" w:rsidP="00F24186">
      <w:pPr>
        <w:rPr>
          <w:rFonts w:ascii="宋体" w:eastAsia="宋体" w:hAnsi="宋体" w:cs="宋体"/>
        </w:rPr>
      </w:pPr>
    </w:p>
    <w:p w14:paraId="0D00B76D" w14:textId="32C3799C" w:rsidR="00F24186" w:rsidRDefault="006402A4" w:rsidP="00F24186">
      <w:pPr>
        <w:rPr>
          <w:rFonts w:ascii="宋体" w:eastAsia="宋体" w:hAnsi="宋体" w:cs="宋体"/>
        </w:rPr>
      </w:pPr>
      <w:r>
        <w:rPr>
          <w:rFonts w:ascii="宋体" w:eastAsia="宋体" w:hAnsi="宋体" w:cs="宋体" w:hint="eastAsia"/>
        </w:rPr>
        <w:t>1</w:t>
      </w:r>
      <w:r w:rsidR="00F24186" w:rsidRPr="00C06073">
        <w:rPr>
          <w:rFonts w:ascii="宋体" w:eastAsia="宋体" w:hAnsi="宋体" w:cs="宋体" w:hint="eastAsia"/>
        </w:rPr>
        <w:t xml:space="preserve">.1.1、 </w:t>
      </w:r>
      <w:r w:rsidR="00F24186">
        <w:rPr>
          <w:rFonts w:ascii="宋体" w:eastAsia="宋体" w:hAnsi="宋体" w:cs="宋体"/>
        </w:rPr>
        <w:t>MainViewController</w:t>
      </w:r>
    </w:p>
    <w:p w14:paraId="6F898D23" w14:textId="77777777" w:rsidR="00F24186" w:rsidRDefault="00F24186" w:rsidP="00F24186">
      <w:pPr>
        <w:rPr>
          <w:rFonts w:ascii="宋体" w:eastAsia="宋体" w:hAnsi="宋体" w:cs="宋体"/>
        </w:rPr>
      </w:pPr>
      <w:r>
        <w:rPr>
          <w:rFonts w:ascii="宋体" w:eastAsia="宋体" w:hAnsi="宋体" w:cs="宋体" w:hint="eastAsia"/>
        </w:rPr>
        <w:t>在此模块中，利用</w:t>
      </w:r>
      <w:r>
        <w:rPr>
          <w:rFonts w:ascii="宋体" w:eastAsia="宋体" w:hAnsi="宋体" w:cs="宋体"/>
        </w:rPr>
        <w:t>Engine</w:t>
      </w:r>
      <w:r>
        <w:rPr>
          <w:rFonts w:ascii="宋体" w:eastAsia="宋体" w:hAnsi="宋体" w:cs="宋体" w:hint="eastAsia"/>
        </w:rPr>
        <w:t xml:space="preserve">从和     </w:t>
      </w:r>
      <w:r>
        <w:rPr>
          <w:rFonts w:ascii="宋体" w:eastAsia="宋体" w:hAnsi="宋体" w:cs="宋体"/>
        </w:rPr>
        <w:t>NSNotificationCenter</w:t>
      </w:r>
      <w:r>
        <w:rPr>
          <w:rFonts w:ascii="宋体" w:eastAsia="宋体" w:hAnsi="宋体" w:cs="宋体" w:hint="eastAsia"/>
        </w:rPr>
        <w:t>从网络获取数据、解析数据并将数据显示在视图中。</w:t>
      </w:r>
    </w:p>
    <w:p w14:paraId="0AF86EEE" w14:textId="77777777" w:rsidR="00F24186" w:rsidRPr="00FB1BA2" w:rsidRDefault="00F24186" w:rsidP="00F24186">
      <w:pPr>
        <w:rPr>
          <w:rFonts w:ascii="宋体" w:eastAsia="宋体" w:hAnsi="宋体" w:cs="宋体"/>
        </w:rPr>
      </w:pPr>
    </w:p>
    <w:p w14:paraId="77C453A2" w14:textId="47562D0F" w:rsidR="00F24186" w:rsidRDefault="006402A4" w:rsidP="00F24186">
      <w:pPr>
        <w:rPr>
          <w:rFonts w:ascii="宋体" w:eastAsia="宋体" w:hAnsi="宋体" w:cs="宋体"/>
        </w:rPr>
      </w:pPr>
      <w:r>
        <w:rPr>
          <w:rFonts w:ascii="宋体" w:eastAsia="宋体" w:hAnsi="宋体" w:cs="宋体" w:hint="eastAsia"/>
        </w:rPr>
        <w:t>1</w:t>
      </w:r>
      <w:r w:rsidR="00F24186" w:rsidRPr="00C06073">
        <w:rPr>
          <w:rFonts w:ascii="宋体" w:eastAsia="宋体" w:hAnsi="宋体" w:cs="宋体"/>
        </w:rPr>
        <w:t>.1.2</w:t>
      </w:r>
      <w:r w:rsidR="00F24186" w:rsidRPr="00C06073">
        <w:rPr>
          <w:rFonts w:ascii="宋体" w:eastAsia="宋体" w:hAnsi="宋体" w:cs="宋体" w:hint="eastAsia"/>
        </w:rPr>
        <w:t>、</w:t>
      </w:r>
      <w:r w:rsidR="00F24186" w:rsidRPr="00C06073">
        <w:rPr>
          <w:rFonts w:ascii="宋体" w:eastAsia="宋体" w:hAnsi="宋体" w:cs="宋体"/>
        </w:rPr>
        <w:t>Engine</w:t>
      </w:r>
    </w:p>
    <w:p w14:paraId="41C97060" w14:textId="77777777" w:rsidR="00F24186" w:rsidRDefault="00F24186" w:rsidP="00F24186">
      <w:pPr>
        <w:rPr>
          <w:rFonts w:ascii="宋体" w:eastAsia="宋体" w:hAnsi="宋体" w:cs="宋体"/>
        </w:rPr>
      </w:pPr>
      <w:r>
        <w:rPr>
          <w:rFonts w:ascii="宋体" w:eastAsia="宋体" w:hAnsi="宋体" w:cs="宋体" w:hint="eastAsia"/>
        </w:rPr>
        <w:t>此模块，集成了</w:t>
      </w:r>
      <w:r>
        <w:rPr>
          <w:rFonts w:ascii="宋体" w:eastAsia="宋体" w:hAnsi="宋体" w:cs="宋体"/>
        </w:rPr>
        <w:t>TodoDb</w:t>
      </w:r>
      <w:r>
        <w:rPr>
          <w:rFonts w:ascii="宋体" w:eastAsia="宋体" w:hAnsi="宋体" w:cs="宋体" w:hint="eastAsia"/>
        </w:rPr>
        <w:t>、</w:t>
      </w:r>
      <w:r>
        <w:rPr>
          <w:rFonts w:ascii="宋体" w:eastAsia="宋体" w:hAnsi="宋体" w:cs="宋体"/>
        </w:rPr>
        <w:t>HTTPCommunication</w:t>
      </w:r>
      <w:r>
        <w:rPr>
          <w:rFonts w:ascii="宋体" w:eastAsia="宋体" w:hAnsi="宋体" w:cs="宋体" w:hint="eastAsia"/>
        </w:rPr>
        <w:t>以及</w:t>
      </w:r>
      <w:r>
        <w:rPr>
          <w:rFonts w:ascii="宋体" w:eastAsia="宋体" w:hAnsi="宋体" w:cs="宋体"/>
        </w:rPr>
        <w:t>XMLParser</w:t>
      </w:r>
      <w:r>
        <w:rPr>
          <w:rFonts w:ascii="宋体" w:eastAsia="宋体" w:hAnsi="宋体" w:cs="宋体" w:hint="eastAsia"/>
        </w:rPr>
        <w:t>类的对象，向</w:t>
      </w:r>
      <w:r>
        <w:rPr>
          <w:rFonts w:ascii="宋体" w:eastAsia="宋体" w:hAnsi="宋体" w:cs="宋体"/>
        </w:rPr>
        <w:t>MainViewController</w:t>
      </w:r>
      <w:r>
        <w:rPr>
          <w:rFonts w:ascii="宋体" w:eastAsia="宋体" w:hAnsi="宋体" w:cs="宋体" w:hint="eastAsia"/>
        </w:rPr>
        <w:t>提供统一接口。</w:t>
      </w:r>
    </w:p>
    <w:p w14:paraId="67E8FCE5" w14:textId="77777777" w:rsidR="00F24186" w:rsidRDefault="00F24186" w:rsidP="00F24186">
      <w:pPr>
        <w:rPr>
          <w:rFonts w:ascii="宋体" w:eastAsia="宋体" w:hAnsi="宋体" w:cs="宋体"/>
        </w:rPr>
      </w:pPr>
    </w:p>
    <w:p w14:paraId="703ADE37" w14:textId="63688454" w:rsidR="00F24186" w:rsidRDefault="006402A4" w:rsidP="00F24186">
      <w:pPr>
        <w:rPr>
          <w:rFonts w:ascii="宋体" w:eastAsia="宋体" w:hAnsi="宋体" w:cs="宋体"/>
        </w:rPr>
      </w:pPr>
      <w:r>
        <w:rPr>
          <w:rFonts w:ascii="宋体" w:eastAsia="宋体" w:hAnsi="宋体" w:cs="宋体" w:hint="eastAsia"/>
        </w:rPr>
        <w:t>1</w:t>
      </w:r>
      <w:r w:rsidR="00F24186" w:rsidRPr="00C06073">
        <w:rPr>
          <w:rFonts w:ascii="宋体" w:eastAsia="宋体" w:hAnsi="宋体" w:cs="宋体"/>
        </w:rPr>
        <w:t>.1.3</w:t>
      </w:r>
      <w:r w:rsidR="00F24186" w:rsidRPr="00C06073">
        <w:rPr>
          <w:rFonts w:ascii="宋体" w:eastAsia="宋体" w:hAnsi="宋体" w:cs="宋体" w:hint="eastAsia"/>
        </w:rPr>
        <w:t>、</w:t>
      </w:r>
      <w:r w:rsidR="00F24186" w:rsidRPr="00C06073">
        <w:rPr>
          <w:rFonts w:ascii="宋体" w:eastAsia="宋体" w:hAnsi="宋体" w:cs="宋体"/>
        </w:rPr>
        <w:t>TodoDb</w:t>
      </w:r>
    </w:p>
    <w:p w14:paraId="1D6BDBF1" w14:textId="77777777" w:rsidR="00F24186" w:rsidRDefault="00F24186" w:rsidP="00F24186">
      <w:pPr>
        <w:rPr>
          <w:rFonts w:ascii="宋体" w:eastAsia="宋体" w:hAnsi="宋体" w:cs="宋体"/>
        </w:rPr>
      </w:pPr>
      <w:r>
        <w:rPr>
          <w:rFonts w:ascii="宋体" w:eastAsia="宋体" w:hAnsi="宋体" w:cs="宋体"/>
        </w:rPr>
        <w:t>TodoDb</w:t>
      </w:r>
      <w:r>
        <w:rPr>
          <w:rFonts w:ascii="宋体" w:eastAsia="宋体" w:hAnsi="宋体" w:cs="宋体" w:hint="eastAsia"/>
        </w:rPr>
        <w:t>主要是对笔记列表进行统一管理，如把所有笔记保存到本地或从本地文件读取所有的笔记并进行显示等。</w:t>
      </w:r>
    </w:p>
    <w:p w14:paraId="4DE17F0C" w14:textId="77777777" w:rsidR="00F24186" w:rsidRDefault="00F24186" w:rsidP="00F24186">
      <w:pPr>
        <w:rPr>
          <w:rFonts w:ascii="宋体" w:eastAsia="宋体" w:hAnsi="宋体" w:cs="宋体"/>
        </w:rPr>
      </w:pPr>
    </w:p>
    <w:p w14:paraId="5ED3C8AC" w14:textId="6D78BD59" w:rsidR="00F24186" w:rsidRDefault="006402A4" w:rsidP="00F24186">
      <w:pPr>
        <w:rPr>
          <w:rFonts w:ascii="宋体" w:eastAsia="宋体" w:hAnsi="宋体" w:cs="宋体"/>
        </w:rPr>
      </w:pPr>
      <w:r>
        <w:rPr>
          <w:rFonts w:ascii="宋体" w:eastAsia="宋体" w:hAnsi="宋体" w:cs="宋体" w:hint="eastAsia"/>
        </w:rPr>
        <w:t>1</w:t>
      </w:r>
      <w:r w:rsidR="00F24186" w:rsidRPr="00C06073">
        <w:rPr>
          <w:rFonts w:ascii="宋体" w:eastAsia="宋体" w:hAnsi="宋体" w:cs="宋体"/>
        </w:rPr>
        <w:t>.1.4</w:t>
      </w:r>
      <w:r w:rsidR="00F24186" w:rsidRPr="00C06073">
        <w:rPr>
          <w:rFonts w:ascii="宋体" w:eastAsia="宋体" w:hAnsi="宋体" w:cs="宋体" w:hint="eastAsia"/>
        </w:rPr>
        <w:t>、</w:t>
      </w:r>
      <w:r w:rsidR="00F24186" w:rsidRPr="00C06073">
        <w:rPr>
          <w:rFonts w:ascii="宋体" w:eastAsia="宋体" w:hAnsi="宋体" w:cs="宋体"/>
        </w:rPr>
        <w:t>HttpCommunication</w:t>
      </w:r>
    </w:p>
    <w:p w14:paraId="7DC65C1A" w14:textId="77777777" w:rsidR="00F24186" w:rsidRDefault="00F24186" w:rsidP="00F24186">
      <w:pPr>
        <w:rPr>
          <w:rFonts w:ascii="宋体" w:eastAsia="宋体" w:hAnsi="宋体" w:cs="宋体"/>
        </w:rPr>
      </w:pPr>
      <w:r>
        <w:rPr>
          <w:rFonts w:ascii="宋体" w:eastAsia="宋体" w:hAnsi="宋体" w:cs="宋体" w:hint="eastAsia"/>
        </w:rPr>
        <w:t>此模块封装了与网络进行交互（上传和下载）的各个方法。</w:t>
      </w:r>
    </w:p>
    <w:p w14:paraId="3DC847AF" w14:textId="77777777" w:rsidR="00F24186" w:rsidRPr="00C06073" w:rsidRDefault="00F24186" w:rsidP="00F24186">
      <w:pPr>
        <w:rPr>
          <w:rFonts w:ascii="宋体" w:eastAsia="宋体" w:hAnsi="宋体" w:cs="宋体"/>
        </w:rPr>
      </w:pPr>
    </w:p>
    <w:p w14:paraId="4772D054" w14:textId="741FDB4B" w:rsidR="00F24186" w:rsidRPr="00C06073" w:rsidRDefault="006402A4" w:rsidP="00F24186">
      <w:pPr>
        <w:rPr>
          <w:rFonts w:ascii="宋体" w:eastAsia="宋体" w:hAnsi="宋体" w:cs="宋体"/>
        </w:rPr>
      </w:pPr>
      <w:r>
        <w:rPr>
          <w:rFonts w:ascii="宋体" w:eastAsia="宋体" w:hAnsi="宋体" w:cs="宋体" w:hint="eastAsia"/>
        </w:rPr>
        <w:t>1</w:t>
      </w:r>
      <w:r w:rsidR="00F24186" w:rsidRPr="00C06073">
        <w:rPr>
          <w:rFonts w:ascii="宋体" w:eastAsia="宋体" w:hAnsi="宋体" w:cs="宋体"/>
        </w:rPr>
        <w:t>.1.5</w:t>
      </w:r>
      <w:r w:rsidR="00F24186" w:rsidRPr="00C06073">
        <w:rPr>
          <w:rFonts w:ascii="宋体" w:eastAsia="宋体" w:hAnsi="宋体" w:cs="宋体" w:hint="eastAsia"/>
        </w:rPr>
        <w:t>、</w:t>
      </w:r>
      <w:r w:rsidR="00F24186" w:rsidRPr="00C06073">
        <w:rPr>
          <w:rFonts w:ascii="宋体" w:eastAsia="宋体" w:hAnsi="宋体" w:cs="宋体"/>
        </w:rPr>
        <w:t>XMLParser</w:t>
      </w:r>
    </w:p>
    <w:p w14:paraId="1AAEF27F" w14:textId="77777777" w:rsidR="00F24186" w:rsidRPr="004D7713" w:rsidRDefault="00F24186" w:rsidP="00F24186">
      <w:pPr>
        <w:rPr>
          <w:rFonts w:ascii="宋体" w:eastAsia="宋体" w:hAnsi="宋体" w:cs="宋体"/>
        </w:rPr>
      </w:pPr>
      <w:r w:rsidRPr="006726D0">
        <w:rPr>
          <w:rFonts w:ascii="宋体" w:eastAsia="宋体" w:hAnsi="宋体" w:cs="宋体" w:hint="eastAsia"/>
        </w:rPr>
        <w:t>此模块</w:t>
      </w:r>
      <w:r>
        <w:rPr>
          <w:rFonts w:ascii="宋体" w:eastAsia="宋体" w:hAnsi="宋体" w:cs="宋体" w:hint="eastAsia"/>
        </w:rPr>
        <w:t>封装了解析网络数据的方法。</w:t>
      </w:r>
    </w:p>
    <w:p w14:paraId="4499ACA8" w14:textId="21281AE9" w:rsidR="00F24186" w:rsidRPr="004B6DFE" w:rsidRDefault="006402A4" w:rsidP="00F24186">
      <w:pPr>
        <w:pStyle w:val="2"/>
        <w:rPr>
          <w:rFonts w:ascii="宋体" w:eastAsia="宋体"/>
          <w:color w:val="auto"/>
        </w:rPr>
      </w:pPr>
      <w:bookmarkStart w:id="4" w:name="_Toc254445592"/>
      <w:bookmarkStart w:id="5" w:name="_Toc255828467"/>
      <w:r>
        <w:rPr>
          <w:rFonts w:ascii="宋体" w:eastAsia="宋体" w:hint="eastAsia"/>
          <w:color w:val="auto"/>
        </w:rPr>
        <w:t>1</w:t>
      </w:r>
      <w:r w:rsidR="00F24186" w:rsidRPr="004B6DFE">
        <w:rPr>
          <w:rFonts w:ascii="宋体" w:eastAsia="宋体" w:hint="eastAsia"/>
          <w:color w:val="auto"/>
        </w:rPr>
        <w:t>.2、类与类图</w:t>
      </w:r>
      <w:bookmarkEnd w:id="4"/>
      <w:bookmarkEnd w:id="5"/>
    </w:p>
    <w:p w14:paraId="48FC92BA" w14:textId="77777777" w:rsidR="00F24186" w:rsidRDefault="00F24186" w:rsidP="00F24186">
      <w:pPr>
        <w:rPr>
          <w:rFonts w:ascii="宋体" w:eastAsia="宋体" w:hAnsi="宋体" w:cs="宋体"/>
        </w:rPr>
      </w:pPr>
    </w:p>
    <w:p w14:paraId="1C95C390" w14:textId="1951C67A" w:rsidR="00F24186" w:rsidRDefault="006402A4" w:rsidP="00F24186">
      <w:pPr>
        <w:rPr>
          <w:rFonts w:ascii="宋体" w:eastAsia="宋体" w:hAnsi="宋体" w:cs="宋体"/>
          <w:b/>
          <w:bCs/>
          <w:sz w:val="28"/>
          <w:szCs w:val="28"/>
        </w:rPr>
      </w:pPr>
      <w:r>
        <w:rPr>
          <w:rFonts w:ascii="宋体" w:eastAsia="宋体" w:hAnsi="宋体" w:cs="宋体" w:hint="eastAsia"/>
        </w:rPr>
        <w:t>1</w:t>
      </w:r>
      <w:r w:rsidR="00F24186">
        <w:rPr>
          <w:rFonts w:ascii="宋体" w:eastAsia="宋体" w:hAnsi="宋体" w:cs="宋体" w:hint="eastAsia"/>
        </w:rPr>
        <w:t>.2.1项目类图</w:t>
      </w:r>
    </w:p>
    <w:p w14:paraId="387C248F" w14:textId="77777777" w:rsidR="00F24186" w:rsidRDefault="00F24186" w:rsidP="00F24186">
      <w:pPr>
        <w:rPr>
          <w:rFonts w:ascii="宋体" w:eastAsia="宋体" w:hAnsi="宋体" w:cs="宋体"/>
        </w:rPr>
      </w:pPr>
    </w:p>
    <w:p w14:paraId="0D93531A" w14:textId="77777777" w:rsidR="00F24186" w:rsidRDefault="00F24186" w:rsidP="00F24186">
      <w:pPr>
        <w:rPr>
          <w:rFonts w:ascii="宋体" w:eastAsia="宋体" w:hAnsi="宋体" w:cs="宋体"/>
        </w:rPr>
      </w:pPr>
      <w:r>
        <w:rPr>
          <w:rFonts w:hint="eastAsia"/>
          <w:noProof/>
        </w:rPr>
        <w:drawing>
          <wp:inline distT="0" distB="0" distL="0" distR="0" wp14:anchorId="7EE5EF36" wp14:editId="5616F1C9">
            <wp:extent cx="5270500" cy="3422650"/>
            <wp:effectExtent l="0" t="0" r="12700" b="635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422650"/>
                    </a:xfrm>
                    <a:prstGeom prst="rect">
                      <a:avLst/>
                    </a:prstGeom>
                    <a:noFill/>
                    <a:ln>
                      <a:noFill/>
                    </a:ln>
                  </pic:spPr>
                </pic:pic>
              </a:graphicData>
            </a:graphic>
          </wp:inline>
        </w:drawing>
      </w:r>
    </w:p>
    <w:p w14:paraId="67E7B50E" w14:textId="77777777" w:rsidR="00F24186" w:rsidRDefault="00F24186" w:rsidP="00F24186">
      <w:pPr>
        <w:rPr>
          <w:rFonts w:ascii="宋体" w:eastAsia="宋体" w:hAnsi="宋体" w:cs="宋体"/>
        </w:rPr>
      </w:pPr>
    </w:p>
    <w:p w14:paraId="3F19C529" w14:textId="77777777" w:rsidR="00F24186" w:rsidRDefault="00F24186" w:rsidP="00F24186">
      <w:pPr>
        <w:rPr>
          <w:rFonts w:ascii="宋体" w:eastAsia="宋体" w:hAnsi="宋体" w:cs="宋体"/>
        </w:rPr>
      </w:pPr>
    </w:p>
    <w:p w14:paraId="5AAD7F06" w14:textId="77777777" w:rsidR="00F24186" w:rsidRDefault="00F24186" w:rsidP="00F24186">
      <w:pPr>
        <w:rPr>
          <w:rFonts w:ascii="宋体" w:eastAsia="宋体" w:hAnsi="宋体" w:cs="宋体"/>
        </w:rPr>
      </w:pPr>
      <w:r>
        <w:rPr>
          <w:rFonts w:ascii="宋体" w:eastAsia="宋体" w:hAnsi="宋体" w:cs="宋体" w:hint="eastAsia"/>
        </w:rPr>
        <w:t>类图描述如下：</w:t>
      </w:r>
    </w:p>
    <w:p w14:paraId="4CEEEDCF" w14:textId="77777777" w:rsidR="00F24186" w:rsidRDefault="00F24186" w:rsidP="00F24186">
      <w:pPr>
        <w:rPr>
          <w:rFonts w:ascii="宋体" w:eastAsia="宋体" w:hAnsi="宋体" w:cs="宋体"/>
        </w:rPr>
      </w:pPr>
    </w:p>
    <w:tbl>
      <w:tblPr>
        <w:tblStyle w:val="a6"/>
        <w:tblW w:w="9648" w:type="dxa"/>
        <w:tblLook w:val="01E0" w:firstRow="1" w:lastRow="1" w:firstColumn="1" w:lastColumn="1" w:noHBand="0" w:noVBand="0"/>
      </w:tblPr>
      <w:tblGrid>
        <w:gridCol w:w="2229"/>
        <w:gridCol w:w="7419"/>
      </w:tblGrid>
      <w:tr w:rsidR="00F24186" w:rsidRPr="00FE246D" w14:paraId="2C3FAFE6" w14:textId="77777777" w:rsidTr="006402A4">
        <w:tc>
          <w:tcPr>
            <w:tcW w:w="2229" w:type="dxa"/>
          </w:tcPr>
          <w:p w14:paraId="0525F5DF" w14:textId="77777777" w:rsidR="00F24186" w:rsidRPr="00123E7A" w:rsidRDefault="00F24186" w:rsidP="006402A4">
            <w:pPr>
              <w:rPr>
                <w:rFonts w:ascii="宋体" w:hAnsi="宋体"/>
              </w:rPr>
            </w:pPr>
            <w:r w:rsidRPr="00123E7A">
              <w:rPr>
                <w:rFonts w:ascii="宋体" w:hAnsi="宋体"/>
              </w:rPr>
              <w:t>ClassName</w:t>
            </w:r>
          </w:p>
        </w:tc>
        <w:tc>
          <w:tcPr>
            <w:tcW w:w="7419" w:type="dxa"/>
          </w:tcPr>
          <w:p w14:paraId="1C560D0F" w14:textId="77777777" w:rsidR="00F24186" w:rsidRPr="00123E7A" w:rsidRDefault="00F24186" w:rsidP="006402A4">
            <w:pPr>
              <w:rPr>
                <w:rFonts w:ascii="宋体" w:hAnsi="宋体"/>
              </w:rPr>
            </w:pPr>
            <w:r w:rsidRPr="00123E7A">
              <w:rPr>
                <w:rFonts w:ascii="宋体" w:hAnsi="宋体" w:hint="eastAsia"/>
              </w:rPr>
              <w:t xml:space="preserve"> Description</w:t>
            </w:r>
          </w:p>
        </w:tc>
      </w:tr>
      <w:tr w:rsidR="00F24186" w:rsidRPr="006F09AD" w14:paraId="16F637C6" w14:textId="77777777" w:rsidTr="006402A4">
        <w:tc>
          <w:tcPr>
            <w:tcW w:w="2229" w:type="dxa"/>
          </w:tcPr>
          <w:p w14:paraId="224BCDEB" w14:textId="77777777" w:rsidR="00F24186" w:rsidRPr="00123E7A" w:rsidRDefault="00F24186" w:rsidP="006402A4">
            <w:pPr>
              <w:rPr>
                <w:rFonts w:ascii="宋体" w:hAnsi="宋体"/>
              </w:rPr>
            </w:pPr>
          </w:p>
          <w:p w14:paraId="51276F29" w14:textId="77777777" w:rsidR="00F24186" w:rsidRPr="00123E7A" w:rsidRDefault="00F24186" w:rsidP="006402A4">
            <w:pPr>
              <w:rPr>
                <w:rFonts w:ascii="宋体" w:hAnsi="宋体"/>
              </w:rPr>
            </w:pPr>
            <w:r w:rsidRPr="00123E7A">
              <w:rPr>
                <w:rFonts w:ascii="宋体" w:hAnsi="宋体"/>
              </w:rPr>
              <w:t>MainViewController</w:t>
            </w:r>
          </w:p>
        </w:tc>
        <w:tc>
          <w:tcPr>
            <w:tcW w:w="7419" w:type="dxa"/>
          </w:tcPr>
          <w:p w14:paraId="70E059F9" w14:textId="77777777" w:rsidR="00F24186" w:rsidRDefault="00F24186" w:rsidP="006402A4">
            <w:pPr>
              <w:rPr>
                <w:rFonts w:ascii="宋体" w:hAnsi="宋体"/>
              </w:rPr>
            </w:pPr>
            <w:r>
              <w:rPr>
                <w:rFonts w:ascii="宋体" w:hAnsi="宋体" w:hint="eastAsia"/>
              </w:rPr>
              <w:t>1）</w:t>
            </w:r>
            <w:r w:rsidRPr="00123E7A">
              <w:rPr>
                <w:rFonts w:ascii="宋体" w:hAnsi="宋体" w:hint="eastAsia"/>
              </w:rPr>
              <w:t>此类中包含一个</w:t>
            </w:r>
            <w:r w:rsidRPr="00123E7A">
              <w:rPr>
                <w:rFonts w:ascii="宋体" w:hAnsi="宋体"/>
              </w:rPr>
              <w:t>Engine</w:t>
            </w:r>
            <w:r w:rsidRPr="00123E7A">
              <w:rPr>
                <w:rFonts w:ascii="宋体" w:hAnsi="宋体" w:hint="eastAsia"/>
              </w:rPr>
              <w:t>类型的实例变量</w:t>
            </w:r>
            <w:r w:rsidRPr="00123E7A">
              <w:rPr>
                <w:rFonts w:ascii="宋体" w:hAnsi="宋体"/>
              </w:rPr>
              <w:t>engine</w:t>
            </w:r>
            <w:r w:rsidRPr="00123E7A">
              <w:rPr>
                <w:rFonts w:ascii="宋体" w:hAnsi="宋体" w:hint="eastAsia"/>
              </w:rPr>
              <w:t>和</w:t>
            </w:r>
            <w:r w:rsidRPr="00123E7A">
              <w:rPr>
                <w:rFonts w:ascii="宋体" w:hAnsi="宋体"/>
              </w:rPr>
              <w:t>NSNotificationCenter</w:t>
            </w:r>
            <w:r w:rsidRPr="00123E7A">
              <w:rPr>
                <w:rFonts w:ascii="宋体" w:hAnsi="宋体" w:hint="eastAsia"/>
              </w:rPr>
              <w:t>的实例变量</w:t>
            </w:r>
            <w:r w:rsidRPr="00123E7A">
              <w:rPr>
                <w:rFonts w:ascii="宋体" w:hAnsi="宋体"/>
              </w:rPr>
              <w:t>notificationCenter</w:t>
            </w:r>
          </w:p>
          <w:p w14:paraId="69E89CBE" w14:textId="77777777" w:rsidR="00F24186" w:rsidRDefault="00F24186" w:rsidP="006402A4">
            <w:pPr>
              <w:rPr>
                <w:rFonts w:ascii="宋体" w:hAnsi="宋体"/>
              </w:rPr>
            </w:pPr>
            <w:r>
              <w:rPr>
                <w:rFonts w:ascii="宋体" w:hAnsi="宋体" w:hint="eastAsia"/>
              </w:rPr>
              <w:t>2）当需要执行增删改等操作时，均通过</w:t>
            </w:r>
            <w:r w:rsidRPr="00123E7A">
              <w:rPr>
                <w:rFonts w:ascii="宋体" w:hAnsi="宋体"/>
              </w:rPr>
              <w:t>Engine</w:t>
            </w:r>
            <w:r>
              <w:rPr>
                <w:rFonts w:ascii="宋体" w:hAnsi="宋体" w:hint="eastAsia"/>
              </w:rPr>
              <w:t>提供的相关接口实现</w:t>
            </w:r>
          </w:p>
          <w:p w14:paraId="1BD20575" w14:textId="77777777" w:rsidR="00F24186" w:rsidRDefault="00F24186" w:rsidP="006402A4">
            <w:pPr>
              <w:rPr>
                <w:rFonts w:ascii="宋体" w:hAnsi="宋体"/>
              </w:rPr>
            </w:pPr>
            <w:r>
              <w:rPr>
                <w:rFonts w:ascii="宋体" w:hAnsi="宋体" w:hint="eastAsia"/>
              </w:rPr>
              <w:t>3）当需要执行上传操作时，通过</w:t>
            </w:r>
            <w:r w:rsidRPr="00123E7A">
              <w:rPr>
                <w:rFonts w:ascii="宋体" w:hAnsi="宋体"/>
              </w:rPr>
              <w:t>Engine</w:t>
            </w:r>
            <w:r>
              <w:rPr>
                <w:rFonts w:ascii="宋体" w:hAnsi="宋体" w:hint="eastAsia"/>
              </w:rPr>
              <w:t>提供的上传接口执行上传</w:t>
            </w:r>
          </w:p>
          <w:p w14:paraId="63282A93" w14:textId="77777777" w:rsidR="00F24186" w:rsidRPr="00123E7A" w:rsidRDefault="00F24186" w:rsidP="006402A4">
            <w:pPr>
              <w:rPr>
                <w:rFonts w:ascii="宋体" w:hAnsi="宋体"/>
              </w:rPr>
            </w:pPr>
            <w:r>
              <w:rPr>
                <w:rFonts w:ascii="宋体" w:hAnsi="宋体" w:hint="eastAsia"/>
              </w:rPr>
              <w:t>4）当需要执行下载操作时，通过</w:t>
            </w:r>
            <w:r w:rsidRPr="00123E7A">
              <w:rPr>
                <w:rFonts w:ascii="宋体" w:hAnsi="宋体"/>
              </w:rPr>
              <w:t>Engine</w:t>
            </w:r>
            <w:r>
              <w:rPr>
                <w:rFonts w:ascii="宋体" w:hAnsi="宋体" w:hint="eastAsia"/>
              </w:rPr>
              <w:t>提供的下载接口执行下载</w:t>
            </w:r>
          </w:p>
        </w:tc>
      </w:tr>
      <w:tr w:rsidR="00F24186" w:rsidRPr="006F09AD" w14:paraId="1B691FCB" w14:textId="77777777" w:rsidTr="006402A4">
        <w:tc>
          <w:tcPr>
            <w:tcW w:w="2229" w:type="dxa"/>
          </w:tcPr>
          <w:p w14:paraId="7EC66FC2" w14:textId="77777777" w:rsidR="00F24186" w:rsidRPr="00123E7A" w:rsidRDefault="00F24186" w:rsidP="006402A4">
            <w:pPr>
              <w:rPr>
                <w:rFonts w:ascii="宋体" w:hAnsi="宋体"/>
              </w:rPr>
            </w:pPr>
            <w:r w:rsidRPr="00123E7A">
              <w:rPr>
                <w:rFonts w:ascii="宋体" w:hAnsi="宋体"/>
              </w:rPr>
              <w:t xml:space="preserve">        </w:t>
            </w:r>
          </w:p>
          <w:p w14:paraId="1DBA5499" w14:textId="77777777" w:rsidR="00F24186" w:rsidRPr="00123E7A" w:rsidRDefault="00F24186" w:rsidP="006402A4">
            <w:pPr>
              <w:rPr>
                <w:rFonts w:ascii="宋体" w:hAnsi="宋体"/>
              </w:rPr>
            </w:pPr>
          </w:p>
          <w:p w14:paraId="104C3372" w14:textId="77777777" w:rsidR="00F24186" w:rsidRPr="00123E7A" w:rsidRDefault="00F24186" w:rsidP="006402A4">
            <w:pPr>
              <w:rPr>
                <w:rFonts w:ascii="宋体" w:hAnsi="宋体"/>
              </w:rPr>
            </w:pPr>
            <w:r w:rsidRPr="00123E7A">
              <w:rPr>
                <w:rFonts w:ascii="宋体" w:hAnsi="宋体" w:hint="eastAsia"/>
              </w:rPr>
              <w:t xml:space="preserve">         </w:t>
            </w:r>
            <w:r w:rsidRPr="00123E7A">
              <w:rPr>
                <w:rFonts w:ascii="宋体" w:hAnsi="宋体"/>
              </w:rPr>
              <w:t>Engine</w:t>
            </w:r>
          </w:p>
        </w:tc>
        <w:tc>
          <w:tcPr>
            <w:tcW w:w="7419" w:type="dxa"/>
          </w:tcPr>
          <w:p w14:paraId="565E694A" w14:textId="77777777" w:rsidR="00F24186" w:rsidRDefault="00F24186" w:rsidP="006402A4">
            <w:pPr>
              <w:rPr>
                <w:rFonts w:ascii="宋体" w:hAnsi="宋体"/>
              </w:rPr>
            </w:pPr>
            <w:r w:rsidRPr="00123E7A">
              <w:rPr>
                <w:rFonts w:ascii="宋体" w:hAnsi="宋体" w:hint="eastAsia"/>
              </w:rPr>
              <w:t>此类为引擎类，此类封装了网络请求类、解析类和</w:t>
            </w:r>
            <w:r w:rsidRPr="00123E7A">
              <w:rPr>
                <w:rFonts w:ascii="宋体" w:hAnsi="宋体"/>
              </w:rPr>
              <w:t>Modal</w:t>
            </w:r>
            <w:r w:rsidRPr="00123E7A">
              <w:rPr>
                <w:rFonts w:ascii="宋体" w:hAnsi="宋体" w:hint="eastAsia"/>
              </w:rPr>
              <w:t>类，向</w:t>
            </w:r>
            <w:r w:rsidRPr="00123E7A">
              <w:rPr>
                <w:rFonts w:ascii="宋体" w:hAnsi="宋体"/>
              </w:rPr>
              <w:t>UI</w:t>
            </w:r>
            <w:r w:rsidRPr="00123E7A">
              <w:rPr>
                <w:rFonts w:ascii="宋体" w:hAnsi="宋体" w:hint="eastAsia"/>
              </w:rPr>
              <w:t>（用户界面）提供统一接口。此类中包含了</w:t>
            </w:r>
            <w:r w:rsidRPr="00123E7A">
              <w:rPr>
                <w:rFonts w:ascii="宋体" w:hAnsi="宋体"/>
              </w:rPr>
              <w:t>TodoDb</w:t>
            </w:r>
            <w:r w:rsidRPr="00123E7A">
              <w:rPr>
                <w:rFonts w:ascii="宋体" w:hAnsi="宋体" w:hint="eastAsia"/>
              </w:rPr>
              <w:t>、</w:t>
            </w:r>
            <w:r w:rsidRPr="00123E7A">
              <w:rPr>
                <w:rFonts w:ascii="宋体" w:hAnsi="宋体"/>
              </w:rPr>
              <w:t>HttpCommunication</w:t>
            </w:r>
            <w:r w:rsidRPr="00123E7A">
              <w:rPr>
                <w:rFonts w:ascii="宋体" w:hAnsi="宋体" w:hint="eastAsia"/>
              </w:rPr>
              <w:t>以及</w:t>
            </w:r>
            <w:r w:rsidRPr="00123E7A">
              <w:rPr>
                <w:rFonts w:ascii="宋体" w:hAnsi="宋体"/>
              </w:rPr>
              <w:t>XMLParser</w:t>
            </w:r>
            <w:r w:rsidRPr="00123E7A">
              <w:rPr>
                <w:rFonts w:ascii="宋体" w:hAnsi="宋体" w:hint="eastAsia"/>
              </w:rPr>
              <w:t>等类型的对象，其中</w:t>
            </w:r>
            <w:r w:rsidRPr="00123E7A">
              <w:rPr>
                <w:rFonts w:ascii="宋体" w:hAnsi="宋体"/>
              </w:rPr>
              <w:t>XMLParser</w:t>
            </w:r>
            <w:r w:rsidRPr="00123E7A">
              <w:rPr>
                <w:rFonts w:ascii="宋体" w:hAnsi="宋体" w:hint="eastAsia"/>
              </w:rPr>
              <w:t>类型的对象可以设置为静态全局对象，并且还有</w:t>
            </w:r>
            <w:r w:rsidRPr="00123E7A">
              <w:rPr>
                <w:rFonts w:ascii="宋体" w:hAnsi="宋体"/>
              </w:rPr>
              <w:t>Upload</w:t>
            </w:r>
            <w:r w:rsidRPr="00123E7A">
              <w:rPr>
                <w:rFonts w:ascii="宋体" w:hAnsi="宋体" w:hint="eastAsia"/>
              </w:rPr>
              <w:t>、</w:t>
            </w:r>
            <w:r w:rsidRPr="00123E7A">
              <w:rPr>
                <w:rFonts w:ascii="宋体" w:hAnsi="宋体"/>
              </w:rPr>
              <w:t>Download</w:t>
            </w:r>
            <w:r w:rsidRPr="00123E7A">
              <w:rPr>
                <w:rFonts w:ascii="宋体" w:hAnsi="宋体" w:hint="eastAsia"/>
              </w:rPr>
              <w:t>、</w:t>
            </w:r>
            <w:r w:rsidRPr="00123E7A">
              <w:rPr>
                <w:rFonts w:ascii="宋体" w:hAnsi="宋体"/>
              </w:rPr>
              <w:t>Restore</w:t>
            </w:r>
            <w:r w:rsidRPr="00123E7A">
              <w:rPr>
                <w:rFonts w:ascii="宋体" w:hAnsi="宋体" w:hint="eastAsia"/>
              </w:rPr>
              <w:t>以及</w:t>
            </w:r>
            <w:r w:rsidRPr="00123E7A">
              <w:rPr>
                <w:rFonts w:ascii="宋体" w:hAnsi="宋体"/>
              </w:rPr>
              <w:t>Save</w:t>
            </w:r>
            <w:r w:rsidRPr="00123E7A">
              <w:rPr>
                <w:rFonts w:ascii="宋体" w:hAnsi="宋体" w:hint="eastAsia"/>
              </w:rPr>
              <w:t>等方法分别可以实现上传、下载、恢复以及保存数据的操作</w:t>
            </w:r>
          </w:p>
          <w:p w14:paraId="7EFA23A8" w14:textId="77777777" w:rsidR="00F24186" w:rsidRDefault="00F24186" w:rsidP="006402A4">
            <w:pPr>
              <w:rPr>
                <w:rFonts w:ascii="宋体" w:hAnsi="宋体"/>
              </w:rPr>
            </w:pPr>
            <w:r>
              <w:rPr>
                <w:rFonts w:ascii="宋体" w:hAnsi="宋体" w:hint="eastAsia"/>
              </w:rPr>
              <w:t>1）当上传方法被执行时，是通过实例变量h</w:t>
            </w:r>
            <w:r w:rsidRPr="00123E7A">
              <w:rPr>
                <w:rFonts w:ascii="宋体" w:hAnsi="宋体"/>
              </w:rPr>
              <w:t>ttpCommunication</w:t>
            </w:r>
            <w:r>
              <w:rPr>
                <w:rFonts w:ascii="宋体" w:hAnsi="宋体"/>
              </w:rPr>
              <w:t>(</w:t>
            </w:r>
            <w:r w:rsidRPr="00123E7A">
              <w:rPr>
                <w:rFonts w:ascii="宋体" w:hAnsi="宋体"/>
              </w:rPr>
              <w:t>HttpCommunication</w:t>
            </w:r>
            <w:r>
              <w:rPr>
                <w:rFonts w:ascii="宋体" w:hAnsi="宋体" w:hint="eastAsia"/>
              </w:rPr>
              <w:t>类型</w:t>
            </w:r>
            <w:r>
              <w:rPr>
                <w:rFonts w:ascii="宋体" w:hAnsi="宋体"/>
              </w:rPr>
              <w:t>)</w:t>
            </w:r>
            <w:r>
              <w:rPr>
                <w:rFonts w:ascii="宋体" w:hAnsi="宋体" w:hint="eastAsia"/>
              </w:rPr>
              <w:t>执行上传，当某一个上传请求完成时，执行本类实现的</w:t>
            </w:r>
            <w:r>
              <w:rPr>
                <w:rFonts w:ascii="宋体" w:hAnsi="宋体"/>
              </w:rPr>
              <w:t>HttpManager</w:t>
            </w:r>
            <w:r>
              <w:rPr>
                <w:rFonts w:ascii="宋体" w:hAnsi="宋体" w:hint="eastAsia"/>
              </w:rPr>
              <w:t>协议（在</w:t>
            </w:r>
            <w:r w:rsidRPr="00123E7A">
              <w:rPr>
                <w:rFonts w:ascii="宋体" w:hAnsi="宋体"/>
              </w:rPr>
              <w:t>HttpCommunication</w:t>
            </w:r>
            <w:r>
              <w:rPr>
                <w:rFonts w:ascii="宋体" w:hAnsi="宋体" w:hint="eastAsia"/>
              </w:rPr>
              <w:t>定义）中的方法处理（解析）请求结果，请求结果由</w:t>
            </w:r>
            <w:r>
              <w:rPr>
                <w:rFonts w:ascii="宋体" w:hAnsi="宋体"/>
              </w:rPr>
              <w:t>xmlparser</w:t>
            </w:r>
            <w:r>
              <w:rPr>
                <w:rFonts w:ascii="宋体" w:hAnsi="宋体" w:hint="eastAsia"/>
              </w:rPr>
              <w:t>(</w:t>
            </w:r>
            <w:r w:rsidRPr="00123E7A">
              <w:rPr>
                <w:rFonts w:ascii="宋体" w:hAnsi="宋体"/>
              </w:rPr>
              <w:t>XMLParser</w:t>
            </w:r>
            <w:r>
              <w:rPr>
                <w:rFonts w:ascii="宋体" w:hAnsi="宋体" w:hint="eastAsia"/>
              </w:rPr>
              <w:t>类的对象)负责解析，解析完成之后，</w:t>
            </w:r>
            <w:r>
              <w:rPr>
                <w:rFonts w:ascii="宋体" w:hAnsi="宋体"/>
              </w:rPr>
              <w:t>Engine</w:t>
            </w:r>
            <w:r>
              <w:rPr>
                <w:rFonts w:ascii="宋体" w:hAnsi="宋体" w:hint="eastAsia"/>
              </w:rPr>
              <w:t>会向应用程序（</w:t>
            </w:r>
            <w:r>
              <w:rPr>
                <w:rFonts w:ascii="宋体" w:hAnsi="宋体"/>
              </w:rPr>
              <w:t>UIApplication</w:t>
            </w:r>
            <w:r>
              <w:rPr>
                <w:rFonts w:ascii="宋体" w:hAnsi="宋体" w:hint="eastAsia"/>
              </w:rPr>
              <w:t>）发送通知，这些通知由</w:t>
            </w:r>
            <w:r>
              <w:rPr>
                <w:rFonts w:ascii="宋体" w:hAnsi="宋体"/>
              </w:rPr>
              <w:t>MainViewController</w:t>
            </w:r>
            <w:r>
              <w:rPr>
                <w:rFonts w:ascii="宋体" w:hAnsi="宋体" w:hint="eastAsia"/>
              </w:rPr>
              <w:t>负责监听，一旦监听到相应的通知，就可以弹出警告框给用户对应的提示</w:t>
            </w:r>
          </w:p>
          <w:p w14:paraId="5D36D3D3" w14:textId="77777777" w:rsidR="00F24186" w:rsidRPr="00123E7A" w:rsidRDefault="00F24186" w:rsidP="006402A4">
            <w:pPr>
              <w:rPr>
                <w:rFonts w:ascii="宋体" w:hAnsi="宋体"/>
              </w:rPr>
            </w:pPr>
            <w:r>
              <w:rPr>
                <w:rFonts w:ascii="宋体" w:hAnsi="宋体" w:hint="eastAsia"/>
              </w:rPr>
              <w:t>2）当下载方法被执行时，是通过实例变量h</w:t>
            </w:r>
            <w:r w:rsidRPr="00123E7A">
              <w:rPr>
                <w:rFonts w:ascii="宋体" w:hAnsi="宋体"/>
              </w:rPr>
              <w:t>ttpCommunication</w:t>
            </w:r>
            <w:r>
              <w:rPr>
                <w:rFonts w:ascii="宋体" w:hAnsi="宋体"/>
              </w:rPr>
              <w:t>(</w:t>
            </w:r>
            <w:r w:rsidRPr="00123E7A">
              <w:rPr>
                <w:rFonts w:ascii="宋体" w:hAnsi="宋体"/>
              </w:rPr>
              <w:t>HttpCommunication</w:t>
            </w:r>
            <w:r>
              <w:rPr>
                <w:rFonts w:ascii="宋体" w:hAnsi="宋体" w:hint="eastAsia"/>
              </w:rPr>
              <w:t>类型</w:t>
            </w:r>
            <w:r>
              <w:rPr>
                <w:rFonts w:ascii="宋体" w:hAnsi="宋体"/>
              </w:rPr>
              <w:t>)</w:t>
            </w:r>
            <w:r>
              <w:rPr>
                <w:rFonts w:ascii="宋体" w:hAnsi="宋体" w:hint="eastAsia"/>
              </w:rPr>
              <w:t>执行下载，当某一个下载完成时，执行本类实现的</w:t>
            </w:r>
            <w:r>
              <w:rPr>
                <w:rFonts w:ascii="宋体" w:hAnsi="宋体"/>
              </w:rPr>
              <w:t>HttpManager</w:t>
            </w:r>
            <w:r>
              <w:rPr>
                <w:rFonts w:ascii="宋体" w:hAnsi="宋体" w:hint="eastAsia"/>
              </w:rPr>
              <w:t>协议（在</w:t>
            </w:r>
            <w:r w:rsidRPr="00123E7A">
              <w:rPr>
                <w:rFonts w:ascii="宋体" w:hAnsi="宋体"/>
              </w:rPr>
              <w:t>HttpCommunication</w:t>
            </w:r>
            <w:r>
              <w:rPr>
                <w:rFonts w:ascii="宋体" w:hAnsi="宋体" w:hint="eastAsia"/>
              </w:rPr>
              <w:t>定义）中的方法处理（解析）请求结果，请求结果由</w:t>
            </w:r>
            <w:r>
              <w:rPr>
                <w:rFonts w:ascii="宋体" w:hAnsi="宋体"/>
              </w:rPr>
              <w:t>xmlparser</w:t>
            </w:r>
            <w:r>
              <w:rPr>
                <w:rFonts w:ascii="宋体" w:hAnsi="宋体" w:hint="eastAsia"/>
              </w:rPr>
              <w:t>(</w:t>
            </w:r>
            <w:r w:rsidRPr="00123E7A">
              <w:rPr>
                <w:rFonts w:ascii="宋体" w:hAnsi="宋体"/>
              </w:rPr>
              <w:t>XMLParser</w:t>
            </w:r>
            <w:r>
              <w:rPr>
                <w:rFonts w:ascii="宋体" w:hAnsi="宋体" w:hint="eastAsia"/>
              </w:rPr>
              <w:t>类的对象)负责解析，解析完成之后，</w:t>
            </w:r>
            <w:r>
              <w:rPr>
                <w:rFonts w:ascii="宋体" w:hAnsi="宋体"/>
              </w:rPr>
              <w:t>Engine</w:t>
            </w:r>
            <w:r>
              <w:rPr>
                <w:rFonts w:ascii="宋体" w:hAnsi="宋体" w:hint="eastAsia"/>
              </w:rPr>
              <w:t>中会向应用程序（</w:t>
            </w:r>
            <w:r>
              <w:rPr>
                <w:rFonts w:ascii="宋体" w:hAnsi="宋体"/>
              </w:rPr>
              <w:t>UIApplication</w:t>
            </w:r>
            <w:r>
              <w:rPr>
                <w:rFonts w:ascii="宋体" w:hAnsi="宋体" w:hint="eastAsia"/>
              </w:rPr>
              <w:t>）发送通知，这些通知由</w:t>
            </w:r>
            <w:r>
              <w:rPr>
                <w:rFonts w:ascii="宋体" w:hAnsi="宋体"/>
              </w:rPr>
              <w:t>MainViewController</w:t>
            </w:r>
            <w:r>
              <w:rPr>
                <w:rFonts w:ascii="宋体" w:hAnsi="宋体" w:hint="eastAsia"/>
              </w:rPr>
              <w:t>负责监听，监听到之后</w:t>
            </w:r>
            <w:r>
              <w:rPr>
                <w:rFonts w:ascii="宋体" w:hAnsi="宋体"/>
              </w:rPr>
              <w:t>MainViewController</w:t>
            </w:r>
            <w:r>
              <w:rPr>
                <w:rFonts w:ascii="宋体" w:hAnsi="宋体" w:hint="eastAsia"/>
              </w:rPr>
              <w:t>或其它视图控制器刷新表格显示最新下载的笔记</w:t>
            </w:r>
          </w:p>
        </w:tc>
      </w:tr>
      <w:tr w:rsidR="00F24186" w:rsidRPr="006F09AD" w14:paraId="6616140A" w14:textId="77777777" w:rsidTr="006402A4">
        <w:tc>
          <w:tcPr>
            <w:tcW w:w="2229" w:type="dxa"/>
          </w:tcPr>
          <w:p w14:paraId="2AF575EE" w14:textId="77777777" w:rsidR="00F24186" w:rsidRPr="00123E7A" w:rsidRDefault="00F24186" w:rsidP="006402A4">
            <w:pPr>
              <w:rPr>
                <w:rFonts w:ascii="宋体" w:hAnsi="宋体"/>
              </w:rPr>
            </w:pPr>
            <w:r w:rsidRPr="00123E7A">
              <w:rPr>
                <w:rFonts w:ascii="宋体" w:hAnsi="宋体"/>
              </w:rPr>
              <w:t xml:space="preserve">   </w:t>
            </w:r>
          </w:p>
          <w:p w14:paraId="25B9F45E" w14:textId="77777777" w:rsidR="00F24186" w:rsidRPr="00123E7A" w:rsidRDefault="00F24186" w:rsidP="006402A4">
            <w:pPr>
              <w:rPr>
                <w:rFonts w:ascii="宋体" w:hAnsi="宋体"/>
              </w:rPr>
            </w:pPr>
            <w:r w:rsidRPr="00123E7A">
              <w:rPr>
                <w:rFonts w:ascii="宋体" w:hAnsi="宋体" w:hint="eastAsia"/>
              </w:rPr>
              <w:t xml:space="preserve">    </w:t>
            </w:r>
            <w:r w:rsidRPr="00123E7A">
              <w:rPr>
                <w:rFonts w:ascii="宋体" w:hAnsi="宋体"/>
              </w:rPr>
              <w:t xml:space="preserve"> HttpManager</w:t>
            </w:r>
          </w:p>
        </w:tc>
        <w:tc>
          <w:tcPr>
            <w:tcW w:w="7419" w:type="dxa"/>
          </w:tcPr>
          <w:p w14:paraId="69E089DF" w14:textId="77777777" w:rsidR="00F24186" w:rsidRPr="00123E7A" w:rsidRDefault="00F24186" w:rsidP="006402A4">
            <w:pPr>
              <w:rPr>
                <w:rFonts w:ascii="宋体" w:hAnsi="宋体"/>
              </w:rPr>
            </w:pPr>
            <w:r w:rsidRPr="00123E7A">
              <w:rPr>
                <w:rFonts w:ascii="宋体" w:hAnsi="宋体" w:hint="eastAsia"/>
              </w:rPr>
              <w:t>这是在引擎中声明的协议，引擎实现了此协议，所以它们之间是实现的关系，用空箭头和虚线表示。协议中可以指定请求完成所执行的方法</w:t>
            </w:r>
          </w:p>
        </w:tc>
      </w:tr>
      <w:tr w:rsidR="00F24186" w:rsidRPr="006F09AD" w14:paraId="23865883" w14:textId="77777777" w:rsidTr="006402A4">
        <w:tc>
          <w:tcPr>
            <w:tcW w:w="2229" w:type="dxa"/>
          </w:tcPr>
          <w:p w14:paraId="780BB047" w14:textId="77777777" w:rsidR="00F24186" w:rsidRPr="00123E7A" w:rsidRDefault="00F24186" w:rsidP="006402A4">
            <w:pPr>
              <w:rPr>
                <w:rFonts w:ascii="宋体" w:hAnsi="宋体"/>
              </w:rPr>
            </w:pPr>
            <w:r w:rsidRPr="00123E7A">
              <w:rPr>
                <w:rFonts w:ascii="宋体" w:hAnsi="宋体"/>
              </w:rPr>
              <w:t xml:space="preserve">    XMLParser</w:t>
            </w:r>
          </w:p>
        </w:tc>
        <w:tc>
          <w:tcPr>
            <w:tcW w:w="7419" w:type="dxa"/>
          </w:tcPr>
          <w:p w14:paraId="73767C2A" w14:textId="77777777" w:rsidR="00F24186" w:rsidRPr="00123E7A" w:rsidRDefault="00F24186" w:rsidP="006402A4">
            <w:pPr>
              <w:rPr>
                <w:rFonts w:ascii="宋体" w:hAnsi="宋体"/>
              </w:rPr>
            </w:pPr>
            <w:r w:rsidRPr="00123E7A">
              <w:rPr>
                <w:rFonts w:ascii="宋体" w:hAnsi="宋体" w:hint="eastAsia"/>
              </w:rPr>
              <w:t>此类封装了对请求得来的网络数据进行解析的各种方法</w:t>
            </w:r>
          </w:p>
        </w:tc>
      </w:tr>
      <w:tr w:rsidR="00F24186" w:rsidRPr="006F09AD" w14:paraId="36D5EDA3" w14:textId="77777777" w:rsidTr="006402A4">
        <w:tc>
          <w:tcPr>
            <w:tcW w:w="2229" w:type="dxa"/>
          </w:tcPr>
          <w:p w14:paraId="73FE59CD" w14:textId="77777777" w:rsidR="00F24186" w:rsidRPr="00123E7A" w:rsidRDefault="00F24186" w:rsidP="006402A4">
            <w:pPr>
              <w:rPr>
                <w:rFonts w:ascii="宋体" w:hAnsi="宋体"/>
              </w:rPr>
            </w:pPr>
            <w:r w:rsidRPr="00123E7A">
              <w:rPr>
                <w:rFonts w:ascii="宋体" w:hAnsi="宋体"/>
              </w:rPr>
              <w:t>HttpCommunication</w:t>
            </w:r>
          </w:p>
        </w:tc>
        <w:tc>
          <w:tcPr>
            <w:tcW w:w="7419" w:type="dxa"/>
          </w:tcPr>
          <w:p w14:paraId="7FC800DC" w14:textId="77777777" w:rsidR="00F24186" w:rsidRPr="00123E7A" w:rsidRDefault="00F24186" w:rsidP="006402A4">
            <w:pPr>
              <w:rPr>
                <w:rFonts w:ascii="宋体" w:hAnsi="宋体"/>
              </w:rPr>
            </w:pPr>
            <w:r w:rsidRPr="00123E7A">
              <w:rPr>
                <w:rFonts w:ascii="宋体" w:hAnsi="宋体" w:hint="eastAsia"/>
              </w:rPr>
              <w:t>此类封装了与网络交互的各种方法，其中包含一个</w:t>
            </w:r>
            <w:r w:rsidRPr="00123E7A">
              <w:rPr>
                <w:rFonts w:ascii="宋体" w:hAnsi="宋体"/>
              </w:rPr>
              <w:t>requestQueue</w:t>
            </w:r>
            <w:r w:rsidRPr="00123E7A">
              <w:rPr>
                <w:rFonts w:ascii="宋体" w:hAnsi="宋体" w:hint="eastAsia"/>
              </w:rPr>
              <w:t>对象，可用于管理所有的请求。</w:t>
            </w:r>
          </w:p>
        </w:tc>
      </w:tr>
      <w:tr w:rsidR="00F24186" w:rsidRPr="006F09AD" w14:paraId="351EA1BB" w14:textId="77777777" w:rsidTr="006402A4">
        <w:tc>
          <w:tcPr>
            <w:tcW w:w="2229" w:type="dxa"/>
          </w:tcPr>
          <w:p w14:paraId="480A477A" w14:textId="77777777" w:rsidR="00F24186" w:rsidRPr="00123E7A" w:rsidRDefault="00F24186" w:rsidP="006402A4">
            <w:pPr>
              <w:rPr>
                <w:rFonts w:ascii="宋体" w:hAnsi="宋体"/>
              </w:rPr>
            </w:pPr>
            <w:r w:rsidRPr="00123E7A">
              <w:rPr>
                <w:rFonts w:ascii="宋体" w:hAnsi="宋体"/>
              </w:rPr>
              <w:t xml:space="preserve">        ToDoDb</w:t>
            </w:r>
          </w:p>
        </w:tc>
        <w:tc>
          <w:tcPr>
            <w:tcW w:w="7419" w:type="dxa"/>
          </w:tcPr>
          <w:p w14:paraId="4D64F52D" w14:textId="77777777" w:rsidR="00F24186" w:rsidRPr="00123E7A" w:rsidRDefault="00F24186" w:rsidP="006402A4">
            <w:pPr>
              <w:rPr>
                <w:rFonts w:ascii="宋体" w:hAnsi="宋体"/>
              </w:rPr>
            </w:pPr>
            <w:r w:rsidRPr="00123E7A">
              <w:rPr>
                <w:rFonts w:ascii="宋体" w:hAnsi="宋体" w:hint="eastAsia"/>
              </w:rPr>
              <w:t>此类为</w:t>
            </w:r>
            <w:r w:rsidRPr="00123E7A">
              <w:rPr>
                <w:rFonts w:ascii="宋体" w:hAnsi="宋体"/>
              </w:rPr>
              <w:t>Modal</w:t>
            </w:r>
            <w:r w:rsidRPr="00123E7A">
              <w:rPr>
                <w:rFonts w:ascii="宋体" w:hAnsi="宋体" w:hint="eastAsia"/>
              </w:rPr>
              <w:t>类中的其中一个类，其中封装了对</w:t>
            </w:r>
            <w:r w:rsidRPr="00123E7A">
              <w:rPr>
                <w:rFonts w:ascii="宋体" w:hAnsi="宋体"/>
              </w:rPr>
              <w:t>Modal</w:t>
            </w:r>
            <w:r w:rsidRPr="00123E7A">
              <w:rPr>
                <w:rFonts w:ascii="宋体" w:hAnsi="宋体" w:hint="eastAsia"/>
              </w:rPr>
              <w:t>类的所有操作，如增加一条笔记，删除一条笔记等。</w:t>
            </w:r>
          </w:p>
        </w:tc>
      </w:tr>
    </w:tbl>
    <w:p w14:paraId="732F495D" w14:textId="77777777" w:rsidR="00F24186" w:rsidRDefault="00F24186" w:rsidP="00F24186">
      <w:pPr>
        <w:rPr>
          <w:rFonts w:ascii="宋体" w:eastAsia="宋体" w:hAnsi="宋体" w:cs="宋体"/>
        </w:rPr>
      </w:pPr>
    </w:p>
    <w:p w14:paraId="781E6B18" w14:textId="0936671B" w:rsidR="00F24186" w:rsidRDefault="006402A4" w:rsidP="00F24186">
      <w:pPr>
        <w:rPr>
          <w:rFonts w:ascii="宋体" w:eastAsia="宋体" w:hAnsi="宋体" w:cs="宋体"/>
        </w:rPr>
      </w:pPr>
      <w:r>
        <w:rPr>
          <w:rFonts w:ascii="宋体" w:eastAsia="宋体" w:hAnsi="宋体" w:cs="宋体" w:hint="eastAsia"/>
        </w:rPr>
        <w:t>1</w:t>
      </w:r>
      <w:r w:rsidR="00F24186">
        <w:rPr>
          <w:rFonts w:ascii="宋体" w:eastAsia="宋体" w:hAnsi="宋体" w:cs="宋体" w:hint="eastAsia"/>
        </w:rPr>
        <w:t>.2.2、</w:t>
      </w:r>
      <w:r w:rsidR="00F24186">
        <w:rPr>
          <w:rFonts w:ascii="宋体" w:eastAsia="宋体" w:hAnsi="宋体" w:cs="宋体"/>
        </w:rPr>
        <w:t>TodoDb</w:t>
      </w:r>
      <w:r w:rsidR="00F24186">
        <w:rPr>
          <w:rFonts w:ascii="宋体" w:eastAsia="宋体" w:hAnsi="宋体" w:cs="宋体" w:hint="eastAsia"/>
        </w:rPr>
        <w:t>及其子类的类图</w:t>
      </w:r>
    </w:p>
    <w:p w14:paraId="41FF70BA" w14:textId="77777777" w:rsidR="00F24186" w:rsidRDefault="00F24186" w:rsidP="00F24186">
      <w:pPr>
        <w:rPr>
          <w:rFonts w:ascii="宋体" w:eastAsia="宋体" w:hAnsi="宋体" w:cs="宋体"/>
        </w:rPr>
      </w:pPr>
    </w:p>
    <w:p w14:paraId="7F9476E5" w14:textId="77777777" w:rsidR="00F24186" w:rsidRPr="00FE246D" w:rsidRDefault="00F24186" w:rsidP="00F24186">
      <w:pPr>
        <w:rPr>
          <w:rFonts w:ascii="宋体" w:eastAsia="宋体" w:hAnsi="宋体" w:cs="宋体"/>
        </w:rPr>
      </w:pPr>
      <w:r>
        <w:rPr>
          <w:rFonts w:ascii="宋体" w:eastAsia="宋体" w:hAnsi="宋体" w:cs="宋体" w:hint="eastAsia"/>
        </w:rPr>
        <w:t xml:space="preserve">    </w:t>
      </w:r>
      <w:r w:rsidRPr="00FE246D">
        <w:rPr>
          <w:rFonts w:ascii="宋体" w:eastAsia="宋体" w:hAnsi="宋体" w:cs="宋体" w:hint="eastAsia"/>
        </w:rPr>
        <w:t>本项目的modal数据模型，包含以下类：</w:t>
      </w:r>
    </w:p>
    <w:p w14:paraId="7DA21B89" w14:textId="77777777" w:rsidR="00F24186" w:rsidRPr="00FE246D" w:rsidRDefault="00F24186" w:rsidP="00F24186">
      <w:pPr>
        <w:rPr>
          <w:rFonts w:ascii="宋体" w:eastAsia="宋体" w:hAnsi="宋体" w:cs="宋体"/>
        </w:rPr>
      </w:pPr>
      <w:r w:rsidRPr="00FE246D">
        <w:rPr>
          <w:rFonts w:ascii="宋体" w:eastAsia="宋体" w:hAnsi="宋体" w:cs="宋体" w:hint="eastAsia"/>
        </w:rPr>
        <w:t>ToDo，TextToDo,PictureToDo,ToDoList,TextToDoList,PictureToDoList，ToDoDB,TextToDoDB,PictureToDoDB,它们之间的关系图如下所示：</w:t>
      </w:r>
    </w:p>
    <w:p w14:paraId="4F0749C9" w14:textId="77777777" w:rsidR="00F24186" w:rsidRDefault="00F24186" w:rsidP="00F24186">
      <w:pPr>
        <w:rPr>
          <w:rFonts w:ascii="宋体" w:eastAsia="宋体" w:hAnsi="宋体" w:cs="宋体"/>
        </w:rPr>
      </w:pPr>
    </w:p>
    <w:p w14:paraId="65A676F7" w14:textId="77777777" w:rsidR="00F24186" w:rsidRDefault="00F24186" w:rsidP="00F24186">
      <w:pPr>
        <w:rPr>
          <w:rFonts w:ascii="宋体" w:eastAsia="宋体" w:hAnsi="宋体" w:cs="宋体"/>
        </w:rPr>
      </w:pPr>
    </w:p>
    <w:p w14:paraId="3E2EBE7E" w14:textId="77777777" w:rsidR="00F24186" w:rsidRDefault="00F24186" w:rsidP="00F24186">
      <w:pPr>
        <w:rPr>
          <w:rFonts w:ascii="宋体" w:eastAsia="宋体" w:hAnsi="宋体" w:cs="宋体"/>
        </w:rPr>
      </w:pPr>
      <w:r>
        <w:rPr>
          <w:rFonts w:hint="eastAsia"/>
          <w:noProof/>
        </w:rPr>
        <w:drawing>
          <wp:inline distT="0" distB="0" distL="0" distR="0" wp14:anchorId="49469FEF" wp14:editId="35726D97">
            <wp:extent cx="5270500" cy="1562100"/>
            <wp:effectExtent l="0" t="0" r="12700" b="1270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562100"/>
                    </a:xfrm>
                    <a:prstGeom prst="rect">
                      <a:avLst/>
                    </a:prstGeom>
                    <a:noFill/>
                    <a:ln>
                      <a:noFill/>
                    </a:ln>
                  </pic:spPr>
                </pic:pic>
              </a:graphicData>
            </a:graphic>
          </wp:inline>
        </w:drawing>
      </w:r>
    </w:p>
    <w:p w14:paraId="224EBCAB" w14:textId="77777777" w:rsidR="00F24186" w:rsidRPr="00FE246D" w:rsidRDefault="00F24186" w:rsidP="00F24186">
      <w:pPr>
        <w:rPr>
          <w:rFonts w:ascii="宋体" w:eastAsia="宋体" w:hAnsi="宋体" w:cs="宋体"/>
        </w:rPr>
      </w:pPr>
    </w:p>
    <w:p w14:paraId="41A8BE3E" w14:textId="77777777" w:rsidR="00F24186" w:rsidRDefault="00F24186" w:rsidP="00F24186">
      <w:pPr>
        <w:rPr>
          <w:rFonts w:ascii="宋体" w:eastAsia="宋体" w:hAnsi="宋体" w:cs="宋体"/>
        </w:rPr>
      </w:pPr>
      <w:r w:rsidRPr="00FE246D">
        <w:rPr>
          <w:rFonts w:ascii="宋体" w:eastAsia="宋体" w:hAnsi="宋体" w:cs="宋体" w:hint="eastAsia"/>
        </w:rPr>
        <w:t>说明：</w:t>
      </w:r>
    </w:p>
    <w:p w14:paraId="01972D5D" w14:textId="77777777" w:rsidR="00F24186" w:rsidRDefault="00F24186" w:rsidP="00F24186">
      <w:pPr>
        <w:rPr>
          <w:rFonts w:ascii="宋体" w:eastAsia="宋体" w:hAnsi="宋体" w:cs="宋体"/>
        </w:rPr>
      </w:pPr>
      <w:r w:rsidRPr="00FE246D">
        <w:rPr>
          <w:rFonts w:ascii="宋体" w:eastAsia="宋体" w:hAnsi="宋体" w:cs="宋体" w:hint="eastAsia"/>
        </w:rPr>
        <w:t>TextTodo文字笔记；</w:t>
      </w:r>
    </w:p>
    <w:p w14:paraId="1FB3FE49" w14:textId="77777777" w:rsidR="00F24186" w:rsidRDefault="00F24186" w:rsidP="00F24186">
      <w:pPr>
        <w:rPr>
          <w:rFonts w:ascii="宋体" w:eastAsia="宋体" w:hAnsi="宋体" w:cs="宋体"/>
        </w:rPr>
      </w:pPr>
      <w:r w:rsidRPr="00FE246D">
        <w:rPr>
          <w:rFonts w:ascii="宋体" w:eastAsia="宋体" w:hAnsi="宋体" w:cs="宋体" w:hint="eastAsia"/>
        </w:rPr>
        <w:t>PictureTodo图片笔记；</w:t>
      </w:r>
    </w:p>
    <w:p w14:paraId="572F0485" w14:textId="77777777" w:rsidR="00F24186" w:rsidRDefault="00F24186" w:rsidP="00F24186">
      <w:pPr>
        <w:rPr>
          <w:rFonts w:ascii="宋体" w:eastAsia="宋体" w:hAnsi="宋体" w:cs="宋体"/>
        </w:rPr>
      </w:pPr>
      <w:r w:rsidRPr="00FE246D">
        <w:rPr>
          <w:rFonts w:ascii="宋体" w:eastAsia="宋体" w:hAnsi="宋体" w:cs="宋体" w:hint="eastAsia"/>
        </w:rPr>
        <w:t>Todo图片笔记和文字笔记的父类，在此类中可以把两者共同的属性和行为进行封装;</w:t>
      </w:r>
    </w:p>
    <w:p w14:paraId="41CD4B07" w14:textId="77777777" w:rsidR="00F24186" w:rsidRDefault="00F24186" w:rsidP="00F24186">
      <w:pPr>
        <w:rPr>
          <w:rFonts w:ascii="宋体" w:eastAsia="宋体" w:hAnsi="宋体" w:cs="宋体"/>
        </w:rPr>
      </w:pPr>
      <w:r w:rsidRPr="00FE246D">
        <w:rPr>
          <w:rFonts w:ascii="宋体" w:eastAsia="宋体" w:hAnsi="宋体" w:cs="宋体" w:hint="eastAsia"/>
        </w:rPr>
        <w:t>TextTodoList文字笔记列表；</w:t>
      </w:r>
    </w:p>
    <w:p w14:paraId="7BC4327E" w14:textId="77777777" w:rsidR="00F24186" w:rsidRDefault="00F24186" w:rsidP="00F24186">
      <w:pPr>
        <w:rPr>
          <w:rFonts w:ascii="宋体" w:eastAsia="宋体" w:hAnsi="宋体" w:cs="宋体"/>
        </w:rPr>
      </w:pPr>
      <w:r w:rsidRPr="00FE246D">
        <w:rPr>
          <w:rFonts w:ascii="宋体" w:eastAsia="宋体" w:hAnsi="宋体" w:cs="宋体" w:hint="eastAsia"/>
        </w:rPr>
        <w:t>PictureTodoList图片笔记列表；</w:t>
      </w:r>
    </w:p>
    <w:p w14:paraId="30D1FBA5" w14:textId="77777777" w:rsidR="00F24186" w:rsidRDefault="00F24186" w:rsidP="00F24186">
      <w:pPr>
        <w:rPr>
          <w:rFonts w:ascii="宋体" w:eastAsia="宋体" w:hAnsi="宋体" w:cs="宋体"/>
        </w:rPr>
      </w:pPr>
      <w:r w:rsidRPr="00FE246D">
        <w:rPr>
          <w:rFonts w:ascii="宋体" w:eastAsia="宋体" w:hAnsi="宋体" w:cs="宋体" w:hint="eastAsia"/>
        </w:rPr>
        <w:t>TodoList文字笔记列表和图片笔记列表的父类，此类可以把两者的共同属性和行为封装；</w:t>
      </w:r>
    </w:p>
    <w:p w14:paraId="02AFA3C4" w14:textId="77777777" w:rsidR="00F24186" w:rsidRDefault="00F24186" w:rsidP="00F24186">
      <w:pPr>
        <w:rPr>
          <w:rFonts w:ascii="宋体" w:eastAsia="宋体" w:hAnsi="宋体" w:cs="宋体"/>
        </w:rPr>
      </w:pPr>
      <w:r w:rsidRPr="00FE246D">
        <w:rPr>
          <w:rFonts w:ascii="宋体" w:eastAsia="宋体" w:hAnsi="宋体" w:cs="宋体" w:hint="eastAsia"/>
        </w:rPr>
        <w:t>TextTodoDb文字笔记列表管理类，此类中可以使用文件实现文字笔记的持久化保存（本地保存）；</w:t>
      </w:r>
    </w:p>
    <w:p w14:paraId="272A39DF" w14:textId="77777777" w:rsidR="00F24186" w:rsidRPr="00FE246D" w:rsidRDefault="00F24186" w:rsidP="00F24186">
      <w:pPr>
        <w:rPr>
          <w:rFonts w:ascii="宋体" w:eastAsia="宋体" w:hAnsi="宋体" w:cs="宋体"/>
        </w:rPr>
      </w:pPr>
      <w:r w:rsidRPr="00FE246D">
        <w:rPr>
          <w:rFonts w:ascii="宋体" w:eastAsia="宋体" w:hAnsi="宋体" w:cs="宋体" w:hint="eastAsia"/>
        </w:rPr>
        <w:t>PictureTodoDb同TextTodoDb;TodoListDb为TextTodoDb和PictureTodoDb的父类，可以封装两者共同的属性和行为。</w:t>
      </w:r>
    </w:p>
    <w:p w14:paraId="19FAE52D" w14:textId="77777777" w:rsidR="00F24186" w:rsidRPr="00FE246D" w:rsidRDefault="00F24186" w:rsidP="00F24186">
      <w:pPr>
        <w:rPr>
          <w:rFonts w:ascii="宋体" w:eastAsia="宋体" w:hAnsi="宋体" w:cs="宋体"/>
        </w:rPr>
      </w:pPr>
      <w:r w:rsidRPr="00FE246D">
        <w:rPr>
          <w:rFonts w:ascii="宋体" w:eastAsia="宋体" w:hAnsi="宋体" w:cs="宋体" w:hint="eastAsia"/>
        </w:rPr>
        <w:t>下面，提供了部分子类的头文件：</w:t>
      </w:r>
    </w:p>
    <w:p w14:paraId="4936AC90"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interface</w:t>
      </w:r>
      <w:proofErr w:type="gramEnd"/>
      <w:r w:rsidRPr="00FE246D">
        <w:rPr>
          <w:rFonts w:ascii="宋体" w:eastAsia="宋体" w:hAnsi="Menlo Regular" w:cs="Menlo Regular" w:hint="eastAsia"/>
          <w:color w:val="000000"/>
        </w:rPr>
        <w:t xml:space="preserve"> TextToDo : </w:t>
      </w:r>
      <w:r w:rsidRPr="00FE246D">
        <w:rPr>
          <w:rFonts w:ascii="宋体" w:eastAsia="宋体" w:hAnsi="Menlo Regular" w:cs="Menlo Regular" w:hint="eastAsia"/>
          <w:color w:val="2B839F"/>
        </w:rPr>
        <w:t>NSObject</w:t>
      </w:r>
      <w:r w:rsidRPr="00FE246D">
        <w:rPr>
          <w:rFonts w:ascii="宋体" w:eastAsia="宋体" w:hAnsi="Menlo Regular" w:cs="Menlo Regular" w:hint="eastAsia"/>
          <w:color w:val="000000"/>
        </w:rPr>
        <w:t>&lt;</w:t>
      </w:r>
      <w:r w:rsidRPr="00FE246D">
        <w:rPr>
          <w:rFonts w:ascii="宋体" w:eastAsia="宋体" w:hAnsi="Menlo Regular" w:cs="Menlo Regular" w:hint="eastAsia"/>
          <w:color w:val="2B839F"/>
        </w:rPr>
        <w:t>NSCopying</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NSCoding</w:t>
      </w:r>
      <w:r w:rsidRPr="00FE246D">
        <w:rPr>
          <w:rFonts w:ascii="宋体" w:eastAsia="宋体" w:hAnsi="Menlo Regular" w:cs="Menlo Regular" w:hint="eastAsia"/>
          <w:color w:val="000000"/>
        </w:rPr>
        <w:t>&gt; {</w:t>
      </w:r>
    </w:p>
    <w:p w14:paraId="5186F983"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subject;//</w:t>
      </w:r>
      <w:r w:rsidRPr="00FE246D">
        <w:rPr>
          <w:rFonts w:ascii="宋体" w:eastAsia="宋体" w:hAnsi="宋体" w:cs="宋体" w:hint="eastAsia"/>
          <w:color w:val="000000"/>
        </w:rPr>
        <w:t>主题</w:t>
      </w:r>
    </w:p>
    <w:p w14:paraId="421EF154"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todoDescription;//</w:t>
      </w:r>
      <w:r w:rsidRPr="00FE246D">
        <w:rPr>
          <w:rFonts w:ascii="宋体" w:eastAsia="宋体" w:hAnsi="宋体" w:cs="宋体" w:hint="eastAsia"/>
          <w:color w:val="000000"/>
        </w:rPr>
        <w:t>描述</w:t>
      </w:r>
    </w:p>
    <w:p w14:paraId="381CFC15"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2B839F"/>
        </w:rPr>
        <w:t>NSInteger</w:t>
      </w:r>
      <w:r w:rsidRPr="00FE246D">
        <w:rPr>
          <w:rFonts w:ascii="宋体" w:eastAsia="宋体" w:hAnsi="Menlo Regular" w:cs="Menlo Regular" w:hint="eastAsia"/>
          <w:color w:val="000000"/>
        </w:rPr>
        <w:t xml:space="preserve"> priority;//</w:t>
      </w:r>
      <w:r w:rsidRPr="00FE246D">
        <w:rPr>
          <w:rFonts w:ascii="宋体" w:eastAsia="宋体" w:hAnsi="宋体" w:cs="宋体" w:hint="eastAsia"/>
          <w:color w:val="000000"/>
        </w:rPr>
        <w:t>优先级</w:t>
      </w:r>
    </w:p>
    <w:p w14:paraId="4AFF7FEE"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2B839F"/>
        </w:rPr>
        <w:t>NSDate</w:t>
      </w:r>
      <w:r w:rsidRPr="00FE246D">
        <w:rPr>
          <w:rFonts w:ascii="宋体" w:eastAsia="宋体" w:hAnsi="Menlo Regular" w:cs="Menlo Regular" w:hint="eastAsia"/>
          <w:color w:val="000000"/>
        </w:rPr>
        <w:t>* date;//</w:t>
      </w:r>
      <w:r w:rsidRPr="00FE246D">
        <w:rPr>
          <w:rFonts w:ascii="宋体" w:eastAsia="宋体" w:hAnsi="宋体" w:cs="宋体" w:hint="eastAsia"/>
          <w:color w:val="000000"/>
        </w:rPr>
        <w:t>日期</w:t>
      </w:r>
    </w:p>
    <w:p w14:paraId="46DBA02F"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
    <w:p w14:paraId="729CF2ED"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copy</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*subject,* todoDescription;</w:t>
      </w:r>
    </w:p>
    <w:p w14:paraId="0A2075B9"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copy</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NSDate</w:t>
      </w:r>
      <w:r w:rsidRPr="00FE246D">
        <w:rPr>
          <w:rFonts w:ascii="宋体" w:eastAsia="宋体" w:hAnsi="Menlo Regular" w:cs="Menlo Regular" w:hint="eastAsia"/>
          <w:color w:val="000000"/>
        </w:rPr>
        <w:t xml:space="preserve"> *date;</w:t>
      </w:r>
    </w:p>
    <w:p w14:paraId="1A50E4FE"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assign</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NSInteger</w:t>
      </w:r>
      <w:r w:rsidRPr="00FE246D">
        <w:rPr>
          <w:rFonts w:ascii="宋体" w:eastAsia="宋体" w:hAnsi="Menlo Regular" w:cs="Menlo Regular" w:hint="eastAsia"/>
          <w:color w:val="000000"/>
        </w:rPr>
        <w:t xml:space="preserve"> priority;</w:t>
      </w:r>
    </w:p>
    <w:p w14:paraId="2C6DB340"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p>
    <w:p w14:paraId="078262F7"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id</w:t>
      </w:r>
      <w:proofErr w:type="gramEnd"/>
      <w:r w:rsidRPr="00FE246D">
        <w:rPr>
          <w:rFonts w:ascii="宋体" w:eastAsia="宋体" w:hAnsi="Menlo Regular" w:cs="Menlo Regular" w:hint="eastAsia"/>
          <w:color w:val="000000"/>
        </w:rPr>
        <w:t>)initWithToDo:(</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xml:space="preserve">* ) _subject </w:t>
      </w:r>
    </w:p>
    <w:p w14:paraId="301B4080"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000000"/>
        </w:rPr>
        <w:tab/>
      </w:r>
      <w:proofErr w:type="gramStart"/>
      <w:r w:rsidRPr="00FE246D">
        <w:rPr>
          <w:rFonts w:ascii="宋体" w:eastAsia="宋体" w:hAnsi="Menlo Regular" w:cs="Menlo Regular" w:hint="eastAsia"/>
          <w:color w:val="000000"/>
        </w:rPr>
        <w:t>andtodoDescription</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 _todoDescription</w:t>
      </w:r>
    </w:p>
    <w:p w14:paraId="20862CC5"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000000"/>
        </w:rPr>
        <w:tab/>
      </w:r>
      <w:proofErr w:type="gramStart"/>
      <w:r w:rsidRPr="00FE246D">
        <w:rPr>
          <w:rFonts w:ascii="宋体" w:eastAsia="宋体" w:hAnsi="Menlo Regular" w:cs="Menlo Regular" w:hint="eastAsia"/>
          <w:color w:val="000000"/>
        </w:rPr>
        <w:t>andpriority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NSInteger</w:t>
      </w:r>
      <w:r w:rsidRPr="00FE246D">
        <w:rPr>
          <w:rFonts w:ascii="宋体" w:eastAsia="宋体" w:hAnsi="Menlo Regular" w:cs="Menlo Regular" w:hint="eastAsia"/>
          <w:color w:val="000000"/>
        </w:rPr>
        <w:t xml:space="preserve">)_priority </w:t>
      </w:r>
    </w:p>
    <w:p w14:paraId="567032DE"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000000"/>
        </w:rPr>
        <w:tab/>
        <w:t>anddate:(</w:t>
      </w:r>
      <w:r w:rsidRPr="00FE246D">
        <w:rPr>
          <w:rFonts w:ascii="宋体" w:eastAsia="宋体" w:hAnsi="Menlo Regular" w:cs="Menlo Regular" w:hint="eastAsia"/>
          <w:color w:val="2B839F"/>
        </w:rPr>
        <w:t>NSDate</w:t>
      </w:r>
      <w:r w:rsidRPr="00FE246D">
        <w:rPr>
          <w:rFonts w:ascii="宋体" w:eastAsia="宋体" w:hAnsi="Menlo Regular" w:cs="Menlo Regular" w:hint="eastAsia"/>
          <w:color w:val="000000"/>
        </w:rPr>
        <w:t>*) _date; //</w:t>
      </w:r>
      <w:r w:rsidRPr="00FE246D">
        <w:rPr>
          <w:rFonts w:ascii="宋体" w:eastAsia="宋体" w:hAnsi="宋体" w:cs="宋体" w:hint="eastAsia"/>
          <w:color w:val="000000"/>
        </w:rPr>
        <w:t>初始化</w:t>
      </w:r>
    </w:p>
    <w:p w14:paraId="295C5C6C"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p>
    <w:p w14:paraId="575252AE"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NSComparisonResult</w:t>
      </w:r>
      <w:r w:rsidRPr="00FE246D">
        <w:rPr>
          <w:rFonts w:ascii="宋体" w:eastAsia="宋体" w:hAnsi="Menlo Regular" w:cs="Menlo Regular" w:hint="eastAsia"/>
          <w:color w:val="000000"/>
        </w:rPr>
        <w:t>)compareSubject:(</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)element;//</w:t>
      </w:r>
      <w:r w:rsidRPr="00FE246D">
        <w:rPr>
          <w:rFonts w:ascii="宋体" w:eastAsia="宋体" w:hAnsi="宋体" w:cs="宋体" w:hint="eastAsia"/>
          <w:color w:val="000000"/>
        </w:rPr>
        <w:t>按主题进行比较</w:t>
      </w:r>
    </w:p>
    <w:p w14:paraId="0C3AC6F0"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NSComparisonResult</w:t>
      </w:r>
      <w:r w:rsidRPr="00FE246D">
        <w:rPr>
          <w:rFonts w:ascii="宋体" w:eastAsia="宋体" w:hAnsi="Menlo Regular" w:cs="Menlo Regular" w:hint="eastAsia"/>
          <w:color w:val="000000"/>
        </w:rPr>
        <w:t>)comparePriority:(</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)element;//</w:t>
      </w:r>
      <w:r w:rsidRPr="00FE246D">
        <w:rPr>
          <w:rFonts w:ascii="宋体" w:eastAsia="宋体" w:hAnsi="宋体" w:cs="宋体" w:hint="eastAsia"/>
          <w:color w:val="000000"/>
        </w:rPr>
        <w:t>按优先级进行比较</w:t>
      </w:r>
    </w:p>
    <w:p w14:paraId="45EEA3FA"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NSComparisonResult</w:t>
      </w:r>
      <w:r w:rsidRPr="00FE246D">
        <w:rPr>
          <w:rFonts w:ascii="宋体" w:eastAsia="宋体" w:hAnsi="Menlo Regular" w:cs="Menlo Regular" w:hint="eastAsia"/>
          <w:color w:val="000000"/>
        </w:rPr>
        <w:t>)compareDate:(</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)element;//</w:t>
      </w:r>
      <w:r w:rsidRPr="00FE246D">
        <w:rPr>
          <w:rFonts w:ascii="宋体" w:eastAsia="宋体" w:hAnsi="宋体" w:cs="宋体" w:hint="eastAsia"/>
          <w:color w:val="000000"/>
        </w:rPr>
        <w:t>按日期进行比较</w:t>
      </w:r>
    </w:p>
    <w:p w14:paraId="6F158FE6" w14:textId="77777777" w:rsidR="00F24186" w:rsidRPr="00FE246D" w:rsidRDefault="00F24186" w:rsidP="00F24186">
      <w:pPr>
        <w:rPr>
          <w:rFonts w:ascii="宋体" w:eastAsia="宋体" w:hAnsi="Menlo Regular" w:cs="Menlo Regular"/>
          <w:color w:val="0000FF"/>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end</w:t>
      </w:r>
      <w:proofErr w:type="gramEnd"/>
    </w:p>
    <w:p w14:paraId="293E61D8" w14:textId="77777777" w:rsidR="00F24186" w:rsidRPr="00FE246D" w:rsidRDefault="00F24186" w:rsidP="00F24186">
      <w:pPr>
        <w:rPr>
          <w:rFonts w:ascii="宋体" w:eastAsia="宋体" w:hAnsi="Menlo Regular" w:cs="Menlo Regular"/>
          <w:color w:val="0000FF"/>
        </w:rPr>
      </w:pPr>
    </w:p>
    <w:p w14:paraId="593C5589"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FF"/>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import</w:t>
      </w:r>
      <w:proofErr w:type="gramEnd"/>
      <w:r w:rsidRPr="00FE246D">
        <w:rPr>
          <w:rFonts w:ascii="宋体" w:eastAsia="宋体" w:hAnsi="Menlo Regular" w:cs="Menlo Regular" w:hint="eastAsia"/>
          <w:color w:val="0000FF"/>
        </w:rPr>
        <w:t xml:space="preserve"> </w:t>
      </w:r>
      <w:r w:rsidRPr="00FE246D">
        <w:rPr>
          <w:rFonts w:ascii="宋体" w:eastAsia="宋体" w:hAnsi="Menlo Regular" w:cs="Menlo Regular" w:hint="eastAsia"/>
          <w:color w:val="A31515"/>
        </w:rPr>
        <w:t>&lt;Foundation/Foundation.h&gt;</w:t>
      </w:r>
    </w:p>
    <w:p w14:paraId="7AAA6034"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FF"/>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import</w:t>
      </w:r>
      <w:proofErr w:type="gramEnd"/>
      <w:r w:rsidRPr="00FE246D">
        <w:rPr>
          <w:rFonts w:ascii="宋体" w:eastAsia="宋体" w:hAnsi="Menlo Regular" w:cs="Menlo Regular" w:hint="eastAsia"/>
          <w:color w:val="0000FF"/>
        </w:rPr>
        <w:t xml:space="preserve"> </w:t>
      </w:r>
      <w:r w:rsidRPr="00FE246D">
        <w:rPr>
          <w:rFonts w:ascii="宋体" w:eastAsia="宋体" w:hAnsi="Menlo Regular" w:cs="Menlo Regular" w:hint="eastAsia"/>
          <w:color w:val="A31515"/>
        </w:rPr>
        <w:t>"ToDo.h"</w:t>
      </w:r>
    </w:p>
    <w:p w14:paraId="75399942"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p>
    <w:p w14:paraId="3DB9683F"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interface</w:t>
      </w:r>
      <w:proofErr w:type="gramEnd"/>
      <w:r w:rsidRPr="00FE246D">
        <w:rPr>
          <w:rFonts w:ascii="宋体" w:eastAsia="宋体" w:hAnsi="Menlo Regular" w:cs="Menlo Regular" w:hint="eastAsia"/>
          <w:color w:val="000000"/>
        </w:rPr>
        <w:t xml:space="preserve"> TextToDoList : </w:t>
      </w:r>
      <w:r w:rsidRPr="00FE246D">
        <w:rPr>
          <w:rFonts w:ascii="宋体" w:eastAsia="宋体" w:hAnsi="Menlo Regular" w:cs="Menlo Regular" w:hint="eastAsia"/>
          <w:color w:val="2B839F"/>
        </w:rPr>
        <w:t>NSObject</w:t>
      </w:r>
      <w:r w:rsidRPr="00FE246D">
        <w:rPr>
          <w:rFonts w:ascii="宋体" w:eastAsia="宋体" w:hAnsi="Menlo Regular" w:cs="Menlo Regular" w:hint="eastAsia"/>
          <w:color w:val="000000"/>
        </w:rPr>
        <w:t>&lt;</w:t>
      </w:r>
      <w:r w:rsidRPr="00FE246D">
        <w:rPr>
          <w:rFonts w:ascii="宋体" w:eastAsia="宋体" w:hAnsi="Menlo Regular" w:cs="Menlo Regular" w:hint="eastAsia"/>
          <w:color w:val="2B839F"/>
        </w:rPr>
        <w:t>NSCoding</w:t>
      </w:r>
      <w:r w:rsidRPr="00FE246D">
        <w:rPr>
          <w:rFonts w:ascii="宋体" w:eastAsia="宋体" w:hAnsi="Menlo Regular" w:cs="Menlo Regular" w:hint="eastAsia"/>
          <w:color w:val="000000"/>
        </w:rPr>
        <w:t>&gt; {</w:t>
      </w:r>
    </w:p>
    <w:p w14:paraId="0CE108B0"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2B839F"/>
        </w:rPr>
        <w:t>NSMutableArray</w:t>
      </w:r>
      <w:r w:rsidRPr="00FE246D">
        <w:rPr>
          <w:rFonts w:ascii="宋体" w:eastAsia="宋体" w:hAnsi="Menlo Regular" w:cs="Menlo Regular" w:hint="eastAsia"/>
          <w:color w:val="000000"/>
        </w:rPr>
        <w:t>* todolistArray;</w:t>
      </w:r>
    </w:p>
    <w:p w14:paraId="30170C93"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
    <w:p w14:paraId="7F4A258F"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NSMutableArray</w:t>
      </w:r>
      <w:r w:rsidRPr="00FE246D">
        <w:rPr>
          <w:rFonts w:ascii="宋体" w:eastAsia="宋体" w:hAnsi="Menlo Regular" w:cs="Menlo Regular" w:hint="eastAsia"/>
          <w:color w:val="000000"/>
        </w:rPr>
        <w:t>* todolistArray;</w:t>
      </w:r>
    </w:p>
    <w:p w14:paraId="5A8FEE10"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)init;//</w:t>
      </w:r>
      <w:r w:rsidRPr="00FE246D">
        <w:rPr>
          <w:rFonts w:ascii="宋体" w:eastAsia="宋体" w:hAnsi="宋体" w:cs="宋体" w:hint="eastAsia"/>
          <w:color w:val="000000"/>
        </w:rPr>
        <w:t>初始化方法</w:t>
      </w:r>
    </w:p>
    <w:p w14:paraId="5EACB341"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 addToDo:(</w:t>
      </w:r>
      <w:r w:rsidRPr="00FE246D">
        <w:rPr>
          <w:rFonts w:ascii="宋体" w:eastAsia="宋体" w:hAnsi="Menlo Regular" w:cs="Menlo Regular" w:hint="eastAsia"/>
          <w:color w:val="2B839F"/>
        </w:rPr>
        <w:t>ToDo</w:t>
      </w:r>
      <w:r w:rsidRPr="00FE246D">
        <w:rPr>
          <w:rFonts w:ascii="宋体" w:eastAsia="宋体" w:hAnsi="Menlo Regular" w:cs="Menlo Regular" w:hint="eastAsia"/>
          <w:color w:val="000000"/>
        </w:rPr>
        <w:t>*) aToDo; //</w:t>
      </w:r>
      <w:r w:rsidRPr="00FE246D">
        <w:rPr>
          <w:rFonts w:ascii="宋体" w:eastAsia="宋体" w:hAnsi="宋体" w:cs="宋体" w:hint="eastAsia"/>
          <w:color w:val="000000"/>
        </w:rPr>
        <w:t>添加笔记</w:t>
      </w:r>
    </w:p>
    <w:p w14:paraId="22659D7B"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)removeToDo:(</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)aIndex;//</w:t>
      </w:r>
      <w:r w:rsidRPr="00FE246D">
        <w:rPr>
          <w:rFonts w:ascii="宋体" w:eastAsia="宋体" w:hAnsi="宋体" w:cs="宋体" w:hint="eastAsia"/>
          <w:color w:val="000000"/>
        </w:rPr>
        <w:t>删除指定笔记</w:t>
      </w:r>
    </w:p>
    <w:p w14:paraId="2F573B7F"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)removeAll;//</w:t>
      </w:r>
      <w:r w:rsidRPr="00FE246D">
        <w:rPr>
          <w:rFonts w:ascii="宋体" w:eastAsia="宋体" w:hAnsi="宋体" w:cs="宋体" w:hint="eastAsia"/>
          <w:color w:val="000000"/>
        </w:rPr>
        <w:t>删除所有笔记</w:t>
      </w:r>
    </w:p>
    <w:p w14:paraId="40923960"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 insertToDo:(</w:t>
      </w:r>
      <w:r w:rsidRPr="00FE246D">
        <w:rPr>
          <w:rFonts w:ascii="宋体" w:eastAsia="宋体" w:hAnsi="Menlo Regular" w:cs="Menlo Regular" w:hint="eastAsia"/>
          <w:color w:val="2B839F"/>
        </w:rPr>
        <w:t>ToDo</w:t>
      </w:r>
      <w:r w:rsidRPr="00FE246D">
        <w:rPr>
          <w:rFonts w:ascii="宋体" w:eastAsia="宋体" w:hAnsi="Menlo Regular" w:cs="Menlo Regular" w:hint="eastAsia"/>
          <w:color w:val="000000"/>
        </w:rPr>
        <w:t>*) aToDo atIndex:(</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)aIndex;</w:t>
      </w:r>
      <w:r w:rsidRPr="00FE246D">
        <w:rPr>
          <w:rFonts w:ascii="宋体" w:eastAsia="宋体" w:hAnsi="宋体" w:cs="宋体" w:hint="eastAsia"/>
          <w:color w:val="000000"/>
        </w:rPr>
        <w:t>//在指定位置插入笔记</w:t>
      </w:r>
    </w:p>
    <w:p w14:paraId="44AFE13B"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ToDo</w:t>
      </w:r>
      <w:r w:rsidRPr="00FE246D">
        <w:rPr>
          <w:rFonts w:ascii="宋体" w:eastAsia="宋体" w:hAnsi="Menlo Regular" w:cs="Menlo Regular" w:hint="eastAsia"/>
          <w:color w:val="000000"/>
        </w:rPr>
        <w:t>*)todoAtIndex:(</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)aIndex;//</w:t>
      </w:r>
      <w:r w:rsidRPr="00FE246D">
        <w:rPr>
          <w:rFonts w:ascii="宋体" w:eastAsia="宋体" w:hAnsi="宋体" w:cs="宋体" w:hint="eastAsia"/>
          <w:color w:val="000000"/>
        </w:rPr>
        <w:t>获得指定位置的元素</w:t>
      </w:r>
    </w:p>
    <w:p w14:paraId="2A60679B"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)indexOfToDo:(</w:t>
      </w:r>
      <w:r w:rsidRPr="00FE246D">
        <w:rPr>
          <w:rFonts w:ascii="宋体" w:eastAsia="宋体" w:hAnsi="Menlo Regular" w:cs="Menlo Regular" w:hint="eastAsia"/>
          <w:color w:val="2B839F"/>
        </w:rPr>
        <w:t>ToDo</w:t>
      </w:r>
      <w:r w:rsidRPr="00FE246D">
        <w:rPr>
          <w:rFonts w:ascii="宋体" w:eastAsia="宋体" w:hAnsi="Menlo Regular" w:cs="Menlo Regular" w:hint="eastAsia"/>
          <w:color w:val="000000"/>
        </w:rPr>
        <w:t>*)aToDo;//</w:t>
      </w:r>
      <w:r w:rsidRPr="00FE246D">
        <w:rPr>
          <w:rFonts w:ascii="宋体" w:eastAsia="宋体" w:hAnsi="宋体" w:cs="宋体" w:hint="eastAsia"/>
          <w:color w:val="000000"/>
        </w:rPr>
        <w:t>获得指定元素的下标</w:t>
      </w:r>
    </w:p>
    <w:p w14:paraId="4F73709C"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)count;//</w:t>
      </w:r>
      <w:r w:rsidRPr="00FE246D">
        <w:rPr>
          <w:rFonts w:ascii="宋体" w:eastAsia="宋体" w:hAnsi="宋体" w:cs="宋体" w:hint="eastAsia"/>
          <w:color w:val="000000"/>
        </w:rPr>
        <w:t>返回元素个数</w:t>
      </w:r>
    </w:p>
    <w:p w14:paraId="1AB3FF91"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)sortPriority;//</w:t>
      </w:r>
      <w:r w:rsidRPr="00FE246D">
        <w:rPr>
          <w:rFonts w:ascii="宋体" w:eastAsia="宋体" w:hAnsi="宋体" w:cs="宋体" w:hint="eastAsia"/>
          <w:color w:val="000000"/>
        </w:rPr>
        <w:t>按优先级进行排序</w:t>
      </w:r>
    </w:p>
    <w:p w14:paraId="066030ED"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)sortSubject;//</w:t>
      </w:r>
      <w:r w:rsidRPr="00FE246D">
        <w:rPr>
          <w:rFonts w:ascii="宋体" w:eastAsia="宋体" w:hAnsi="宋体" w:cs="宋体" w:hint="eastAsia"/>
          <w:color w:val="000000"/>
        </w:rPr>
        <w:t>按主题进行排序</w:t>
      </w:r>
    </w:p>
    <w:p w14:paraId="3341A002" w14:textId="77777777" w:rsidR="00F24186" w:rsidRPr="00FE246D" w:rsidRDefault="00F24186" w:rsidP="00F24186">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)sortDate;//</w:t>
      </w:r>
      <w:r w:rsidRPr="00FE246D">
        <w:rPr>
          <w:rFonts w:ascii="宋体" w:eastAsia="宋体" w:hAnsi="宋体" w:cs="宋体" w:hint="eastAsia"/>
          <w:color w:val="000000"/>
        </w:rPr>
        <w:t>按日期进行排序</w:t>
      </w:r>
    </w:p>
    <w:p w14:paraId="77A43122" w14:textId="77777777" w:rsidR="00F24186" w:rsidRPr="00FE246D" w:rsidRDefault="00F24186" w:rsidP="00F24186">
      <w:pPr>
        <w:rPr>
          <w:rFonts w:ascii="宋体" w:eastAsia="宋体" w:hAnsi="Menlo Regular" w:cs="Menlo Regular"/>
          <w:color w:val="0000FF"/>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end</w:t>
      </w:r>
      <w:proofErr w:type="gramEnd"/>
    </w:p>
    <w:p w14:paraId="70FDDF55" w14:textId="77777777" w:rsidR="00F24186" w:rsidRPr="00FE246D" w:rsidRDefault="00F24186" w:rsidP="00F24186">
      <w:pPr>
        <w:rPr>
          <w:rFonts w:ascii="宋体" w:eastAsia="宋体" w:hAnsi="Menlo Regular" w:cs="Menlo Regular"/>
          <w:color w:val="0000FF"/>
        </w:rPr>
      </w:pPr>
    </w:p>
    <w:p w14:paraId="566DB4FE"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FF"/>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import</w:t>
      </w:r>
      <w:proofErr w:type="gramEnd"/>
      <w:r w:rsidRPr="00FE246D">
        <w:rPr>
          <w:rFonts w:ascii="宋体" w:eastAsia="宋体" w:hAnsi="Menlo Regular" w:cs="Menlo Regular" w:hint="eastAsia"/>
          <w:color w:val="0000FF"/>
        </w:rPr>
        <w:t xml:space="preserve"> </w:t>
      </w:r>
      <w:r w:rsidRPr="00FE246D">
        <w:rPr>
          <w:rFonts w:ascii="宋体" w:eastAsia="宋体" w:hAnsi="Menlo Regular" w:cs="Menlo Regular" w:hint="eastAsia"/>
          <w:color w:val="A31515"/>
        </w:rPr>
        <w:t>&lt;Foundation/Foundation.h&gt;</w:t>
      </w:r>
    </w:p>
    <w:p w14:paraId="49C54A84"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FF"/>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import</w:t>
      </w:r>
      <w:proofErr w:type="gramEnd"/>
      <w:r w:rsidRPr="00FE246D">
        <w:rPr>
          <w:rFonts w:ascii="宋体" w:eastAsia="宋体" w:hAnsi="Menlo Regular" w:cs="Menlo Regular" w:hint="eastAsia"/>
          <w:color w:val="0000FF"/>
        </w:rPr>
        <w:t xml:space="preserve"> </w:t>
      </w:r>
      <w:r w:rsidRPr="00FE246D">
        <w:rPr>
          <w:rFonts w:ascii="宋体" w:eastAsia="宋体" w:hAnsi="Menlo Regular" w:cs="Menlo Regular" w:hint="eastAsia"/>
          <w:color w:val="A31515"/>
        </w:rPr>
        <w:t>"ToDoList.h"</w:t>
      </w:r>
    </w:p>
    <w:p w14:paraId="30C8866A"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p>
    <w:p w14:paraId="17D96FE5"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interface</w:t>
      </w:r>
      <w:proofErr w:type="gramEnd"/>
      <w:r w:rsidRPr="00FE246D">
        <w:rPr>
          <w:rFonts w:ascii="宋体" w:eastAsia="宋体" w:hAnsi="Menlo Regular" w:cs="Menlo Regular" w:hint="eastAsia"/>
          <w:color w:val="000000"/>
        </w:rPr>
        <w:t xml:space="preserve"> TextToDoDB : </w:t>
      </w:r>
      <w:r w:rsidRPr="00FE246D">
        <w:rPr>
          <w:rFonts w:ascii="宋体" w:eastAsia="宋体" w:hAnsi="Menlo Regular" w:cs="Menlo Regular" w:hint="eastAsia"/>
          <w:color w:val="2B839F"/>
        </w:rPr>
        <w:t>NSObject</w:t>
      </w:r>
      <w:r w:rsidRPr="00FE246D">
        <w:rPr>
          <w:rFonts w:ascii="宋体" w:eastAsia="宋体" w:hAnsi="Menlo Regular" w:cs="Menlo Regular" w:hint="eastAsia"/>
          <w:color w:val="000000"/>
        </w:rPr>
        <w:t xml:space="preserve"> &lt;</w:t>
      </w:r>
      <w:r w:rsidRPr="00FE246D">
        <w:rPr>
          <w:rFonts w:ascii="宋体" w:eastAsia="宋体" w:hAnsi="Menlo Regular" w:cs="Menlo Regular" w:hint="eastAsia"/>
          <w:color w:val="2B839F"/>
        </w:rPr>
        <w:t>NSCoding</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NSCopying</w:t>
      </w:r>
      <w:r w:rsidRPr="00FE246D">
        <w:rPr>
          <w:rFonts w:ascii="宋体" w:eastAsia="宋体" w:hAnsi="Menlo Regular" w:cs="Menlo Regular" w:hint="eastAsia"/>
          <w:color w:val="000000"/>
        </w:rPr>
        <w:t>&gt;{</w:t>
      </w:r>
    </w:p>
    <w:p w14:paraId="0BA66070"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xml:space="preserve">* fileName; </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文件名</w:t>
      </w:r>
    </w:p>
    <w:p w14:paraId="08CE5DAA"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2B839F"/>
        </w:rPr>
        <w:t>ToDoList</w:t>
      </w:r>
      <w:r w:rsidRPr="00FE246D">
        <w:rPr>
          <w:rFonts w:ascii="宋体" w:eastAsia="宋体" w:hAnsi="Menlo Regular" w:cs="Menlo Regular" w:hint="eastAsia"/>
          <w:color w:val="000000"/>
        </w:rPr>
        <w:t xml:space="preserve">* todoList; </w:t>
      </w:r>
      <w:r w:rsidRPr="00FE246D">
        <w:rPr>
          <w:rFonts w:ascii="宋体" w:eastAsia="宋体" w:hAnsi="Menlo Regular" w:cs="Menlo Regular" w:hint="eastAsia"/>
          <w:color w:val="008000"/>
        </w:rPr>
        <w:t>//todoList</w:t>
      </w:r>
      <w:r w:rsidRPr="00FE246D">
        <w:rPr>
          <w:rFonts w:ascii="宋体" w:eastAsia="宋体" w:hAnsi="Menlo Regular" w:cs="Heiti SC Light" w:hint="eastAsia"/>
          <w:color w:val="008000"/>
        </w:rPr>
        <w:t>对象</w:t>
      </w:r>
    </w:p>
    <w:p w14:paraId="6FEC0657"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
    <w:p w14:paraId="4CBC31AA"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copy</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fileName;</w:t>
      </w:r>
    </w:p>
    <w:p w14:paraId="6ACA1C8C"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ToDoList</w:t>
      </w:r>
      <w:r w:rsidRPr="00FE246D">
        <w:rPr>
          <w:rFonts w:ascii="宋体" w:eastAsia="宋体" w:hAnsi="Menlo Regular" w:cs="Menlo Regular" w:hint="eastAsia"/>
          <w:color w:val="000000"/>
        </w:rPr>
        <w:t>* todoList;</w:t>
      </w:r>
    </w:p>
    <w:p w14:paraId="66B6263C"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p>
    <w:p w14:paraId="74E5C3E7" w14:textId="77777777" w:rsidR="00F24186" w:rsidRPr="00FE246D" w:rsidRDefault="00F24186" w:rsidP="00F24186">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)initWithFileName:(</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*)aFileName;//</w:t>
      </w:r>
      <w:r w:rsidRPr="00FE246D">
        <w:rPr>
          <w:rFonts w:ascii="宋体" w:eastAsia="宋体" w:hAnsi="Heiti SC Light" w:cs="Heiti SC Light" w:hint="eastAsia"/>
          <w:color w:val="000000"/>
        </w:rPr>
        <w:t>初始化</w:t>
      </w:r>
    </w:p>
    <w:p w14:paraId="2D997BA4" w14:textId="77777777" w:rsidR="00F24186" w:rsidRPr="00FE246D" w:rsidRDefault="00F24186" w:rsidP="00F24186">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)addToDo:(</w:t>
      </w:r>
      <w:r w:rsidRPr="00FE246D">
        <w:rPr>
          <w:rFonts w:ascii="宋体" w:eastAsia="宋体" w:hAnsi="Menlo Regular" w:cs="Menlo Regular" w:hint="eastAsia"/>
          <w:color w:val="2B839F"/>
        </w:rPr>
        <w:t>ToDo</w:t>
      </w:r>
      <w:r w:rsidRPr="00FE246D">
        <w:rPr>
          <w:rFonts w:ascii="宋体" w:eastAsia="宋体" w:hAnsi="Menlo Regular" w:cs="Menlo Regular" w:hint="eastAsia"/>
          <w:color w:val="000000"/>
        </w:rPr>
        <w:t>*)aToDo;</w:t>
      </w:r>
      <w:r w:rsidRPr="00FE246D">
        <w:rPr>
          <w:rFonts w:ascii="宋体" w:eastAsia="宋体" w:hAnsi="Heiti SC Light" w:cs="Heiti SC Light" w:hint="eastAsia"/>
          <w:color w:val="000000"/>
        </w:rPr>
        <w:t>//往当前列表中添加笔记</w:t>
      </w:r>
    </w:p>
    <w:p w14:paraId="74290CD4" w14:textId="77777777" w:rsidR="00F24186" w:rsidRPr="00FE246D" w:rsidRDefault="00F24186" w:rsidP="00F24186">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)write;//</w:t>
      </w:r>
      <w:r w:rsidRPr="00FE246D">
        <w:rPr>
          <w:rFonts w:ascii="宋体" w:eastAsia="宋体" w:hAnsi="Heiti SC Light" w:cs="Heiti SC Light" w:hint="eastAsia"/>
          <w:color w:val="000000"/>
        </w:rPr>
        <w:t>把笔记列表写入文件，实现持久化保存（本地保存）</w:t>
      </w:r>
    </w:p>
    <w:p w14:paraId="65DE2171" w14:textId="77777777" w:rsidR="00F24186" w:rsidRPr="00FE246D" w:rsidRDefault="00F24186" w:rsidP="00F24186">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NSMutableArray</w:t>
      </w:r>
      <w:r w:rsidRPr="00FE246D">
        <w:rPr>
          <w:rFonts w:ascii="宋体" w:eastAsia="宋体" w:hAnsi="Menlo Regular" w:cs="Menlo Regular" w:hint="eastAsia"/>
          <w:color w:val="000000"/>
        </w:rPr>
        <w:t>* )read;//</w:t>
      </w:r>
      <w:r w:rsidRPr="00FE246D">
        <w:rPr>
          <w:rFonts w:ascii="宋体" w:eastAsia="宋体" w:hAnsi="Heiti SC Light" w:cs="Heiti SC Light" w:hint="eastAsia"/>
          <w:color w:val="000000"/>
        </w:rPr>
        <w:t>读取文件中数据</w:t>
      </w:r>
    </w:p>
    <w:p w14:paraId="15B5D2C8" w14:textId="77777777" w:rsidR="00F24186" w:rsidRPr="00FE246D" w:rsidRDefault="00F24186" w:rsidP="00F24186">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ToDo</w:t>
      </w:r>
      <w:r w:rsidRPr="00FE246D">
        <w:rPr>
          <w:rFonts w:ascii="宋体" w:eastAsia="宋体" w:hAnsi="Menlo Regular" w:cs="Menlo Regular" w:hint="eastAsia"/>
          <w:color w:val="000000"/>
        </w:rPr>
        <w:t>*)todoAtIndex:(</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)aIndex;//</w:t>
      </w:r>
      <w:r w:rsidRPr="00FE246D">
        <w:rPr>
          <w:rFonts w:ascii="宋体" w:eastAsia="宋体" w:hAnsi="Heiti SC Light" w:cs="Heiti SC Light" w:hint="eastAsia"/>
          <w:color w:val="000000"/>
        </w:rPr>
        <w:t>获得指定的笔记</w:t>
      </w:r>
    </w:p>
    <w:p w14:paraId="7B63F741" w14:textId="77777777" w:rsidR="00F24186" w:rsidRPr="00FE246D" w:rsidRDefault="00F24186" w:rsidP="00F24186">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)insertToDo:(</w:t>
      </w:r>
      <w:r w:rsidRPr="00FE246D">
        <w:rPr>
          <w:rFonts w:ascii="宋体" w:eastAsia="宋体" w:hAnsi="Menlo Regular" w:cs="Menlo Regular" w:hint="eastAsia"/>
          <w:color w:val="2B839F"/>
        </w:rPr>
        <w:t>ToDo</w:t>
      </w:r>
      <w:r w:rsidRPr="00FE246D">
        <w:rPr>
          <w:rFonts w:ascii="宋体" w:eastAsia="宋体" w:hAnsi="Menlo Regular" w:cs="Menlo Regular" w:hint="eastAsia"/>
          <w:color w:val="000000"/>
        </w:rPr>
        <w:t>*)aToDo atIndex:(</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)aIndex;//</w:t>
      </w:r>
      <w:r w:rsidRPr="00FE246D">
        <w:rPr>
          <w:rFonts w:ascii="宋体" w:eastAsia="宋体" w:hAnsi="Heiti SC Light" w:cs="Heiti SC Light" w:hint="eastAsia"/>
          <w:color w:val="000000"/>
        </w:rPr>
        <w:t>在指定位置插入笔记</w:t>
      </w:r>
    </w:p>
    <w:p w14:paraId="45116615" w14:textId="77777777" w:rsidR="00F24186" w:rsidRPr="00FE246D" w:rsidRDefault="00F24186" w:rsidP="00F24186">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)indexOfToDo:(</w:t>
      </w:r>
      <w:r w:rsidRPr="00FE246D">
        <w:rPr>
          <w:rFonts w:ascii="宋体" w:eastAsia="宋体" w:hAnsi="Menlo Regular" w:cs="Menlo Regular" w:hint="eastAsia"/>
          <w:color w:val="2B839F"/>
        </w:rPr>
        <w:t>ToDo</w:t>
      </w:r>
      <w:r w:rsidRPr="00FE246D">
        <w:rPr>
          <w:rFonts w:ascii="宋体" w:eastAsia="宋体" w:hAnsi="Menlo Regular" w:cs="Menlo Regular" w:hint="eastAsia"/>
          <w:color w:val="000000"/>
        </w:rPr>
        <w:t>*)aToDo;//</w:t>
      </w:r>
      <w:r w:rsidRPr="00FE246D">
        <w:rPr>
          <w:rFonts w:ascii="宋体" w:eastAsia="宋体" w:hAnsi="Heiti SC Light" w:cs="Heiti SC Light" w:hint="eastAsia"/>
          <w:color w:val="000000"/>
        </w:rPr>
        <w:t>获得笔记的下标</w:t>
      </w:r>
    </w:p>
    <w:p w14:paraId="47861C01" w14:textId="77777777" w:rsidR="00F24186" w:rsidRPr="00FE246D" w:rsidRDefault="00F24186" w:rsidP="00F24186">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)count;//</w:t>
      </w:r>
      <w:r w:rsidRPr="00FE246D">
        <w:rPr>
          <w:rFonts w:ascii="宋体" w:eastAsia="宋体" w:hAnsi="Heiti SC Light" w:cs="Heiti SC Light" w:hint="eastAsia"/>
          <w:color w:val="000000"/>
        </w:rPr>
        <w:t>获得笔记个数</w:t>
      </w:r>
    </w:p>
    <w:p w14:paraId="7EED2D2C" w14:textId="77777777" w:rsidR="00F24186" w:rsidRPr="00FE246D" w:rsidRDefault="00F24186" w:rsidP="00F24186">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)removeToDo:(</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)aIndex;//</w:t>
      </w:r>
      <w:r w:rsidRPr="00FE246D">
        <w:rPr>
          <w:rFonts w:ascii="宋体" w:eastAsia="宋体" w:hAnsi="Heiti SC Light" w:cs="Heiti SC Light" w:hint="eastAsia"/>
          <w:color w:val="000000"/>
        </w:rPr>
        <w:t>移除指定笔记</w:t>
      </w:r>
    </w:p>
    <w:p w14:paraId="6BEAF6E1" w14:textId="77777777" w:rsidR="00F24186" w:rsidRPr="00FE246D" w:rsidRDefault="00F24186" w:rsidP="00F24186">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)removeAll;//</w:t>
      </w:r>
      <w:r w:rsidRPr="00FE246D">
        <w:rPr>
          <w:rFonts w:ascii="宋体" w:eastAsia="宋体" w:hAnsi="Heiti SC Light" w:cs="Heiti SC Light" w:hint="eastAsia"/>
          <w:color w:val="000000"/>
        </w:rPr>
        <w:t>删除所有笔记</w:t>
      </w:r>
    </w:p>
    <w:p w14:paraId="300E065B" w14:textId="77777777" w:rsidR="00F24186" w:rsidRPr="00FE246D" w:rsidRDefault="00F24186" w:rsidP="00F24186">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)sortPriority;//</w:t>
      </w:r>
      <w:r w:rsidRPr="00FE246D">
        <w:rPr>
          <w:rFonts w:ascii="宋体" w:eastAsia="宋体" w:hAnsi="Heiti SC Light" w:cs="Heiti SC Light" w:hint="eastAsia"/>
          <w:color w:val="000000"/>
        </w:rPr>
        <w:t>按优先级对所有笔记进行排序</w:t>
      </w:r>
    </w:p>
    <w:p w14:paraId="2516AB33" w14:textId="77777777" w:rsidR="00F24186" w:rsidRPr="00FE246D" w:rsidRDefault="00F24186" w:rsidP="00F24186">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)sortSubject;//</w:t>
      </w:r>
      <w:r w:rsidRPr="00FE246D">
        <w:rPr>
          <w:rFonts w:ascii="宋体" w:eastAsia="宋体" w:hAnsi="Heiti SC Light" w:cs="Heiti SC Light" w:hint="eastAsia"/>
          <w:color w:val="000000"/>
        </w:rPr>
        <w:t>按主题对所有笔记进行排序</w:t>
      </w:r>
    </w:p>
    <w:p w14:paraId="71B28AB5" w14:textId="77777777" w:rsidR="00F24186" w:rsidRPr="00FE246D" w:rsidRDefault="00F24186" w:rsidP="00F24186">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)sortDate;//</w:t>
      </w:r>
      <w:r w:rsidRPr="00FE246D">
        <w:rPr>
          <w:rFonts w:ascii="宋体" w:eastAsia="宋体" w:hAnsi="Heiti SC Light" w:cs="Heiti SC Light" w:hint="eastAsia"/>
          <w:color w:val="000000"/>
        </w:rPr>
        <w:t>按日期对所有笔记进行排序</w:t>
      </w:r>
    </w:p>
    <w:p w14:paraId="69803105" w14:textId="77777777" w:rsidR="00F24186" w:rsidRPr="00FE246D" w:rsidRDefault="00F24186" w:rsidP="00F24186">
      <w:pPr>
        <w:rPr>
          <w:rFonts w:ascii="宋体" w:eastAsia="宋体" w:hAnsi="Menlo Regular" w:cs="Menlo Regular"/>
          <w:color w:val="0000FF"/>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end</w:t>
      </w:r>
      <w:proofErr w:type="gramEnd"/>
    </w:p>
    <w:p w14:paraId="75E582FA" w14:textId="77777777" w:rsidR="00F24186" w:rsidRPr="00FE246D" w:rsidRDefault="00F24186" w:rsidP="00F24186">
      <w:pPr>
        <w:rPr>
          <w:rFonts w:ascii="宋体" w:eastAsia="宋体" w:hAnsi="Menlo Regular" w:cs="Menlo Regular"/>
          <w:color w:val="0000FF"/>
        </w:rPr>
      </w:pPr>
    </w:p>
    <w:p w14:paraId="00DE9BD2"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FF"/>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import</w:t>
      </w:r>
      <w:proofErr w:type="gramEnd"/>
      <w:r w:rsidRPr="00FE246D">
        <w:rPr>
          <w:rFonts w:ascii="宋体" w:eastAsia="宋体" w:hAnsi="Menlo Regular" w:cs="Menlo Regular" w:hint="eastAsia"/>
          <w:color w:val="0000FF"/>
        </w:rPr>
        <w:t xml:space="preserve"> </w:t>
      </w:r>
      <w:r w:rsidRPr="00FE246D">
        <w:rPr>
          <w:rFonts w:ascii="宋体" w:eastAsia="宋体" w:hAnsi="Menlo Regular" w:cs="Menlo Regular" w:hint="eastAsia"/>
          <w:color w:val="A31515"/>
        </w:rPr>
        <w:t>&lt;Foundation/Foundation.h&gt;</w:t>
      </w:r>
    </w:p>
    <w:p w14:paraId="770C8973"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p>
    <w:p w14:paraId="3701E987"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interface</w:t>
      </w:r>
      <w:proofErr w:type="gramEnd"/>
      <w:r w:rsidRPr="00FE246D">
        <w:rPr>
          <w:rFonts w:ascii="宋体" w:eastAsia="宋体" w:hAnsi="Menlo Regular" w:cs="Menlo Regular" w:hint="eastAsia"/>
          <w:color w:val="000000"/>
        </w:rPr>
        <w:t xml:space="preserve"> PicTodo : </w:t>
      </w:r>
      <w:r w:rsidRPr="00FE246D">
        <w:rPr>
          <w:rFonts w:ascii="宋体" w:eastAsia="宋体" w:hAnsi="Menlo Regular" w:cs="Menlo Regular" w:hint="eastAsia"/>
          <w:color w:val="2B839F"/>
        </w:rPr>
        <w:t>NSObject</w:t>
      </w:r>
      <w:r w:rsidRPr="00FE246D">
        <w:rPr>
          <w:rFonts w:ascii="宋体" w:eastAsia="宋体" w:hAnsi="Menlo Regular" w:cs="Menlo Regular" w:hint="eastAsia"/>
          <w:color w:val="000000"/>
        </w:rPr>
        <w:t>&lt;</w:t>
      </w:r>
      <w:r w:rsidRPr="00FE246D">
        <w:rPr>
          <w:rFonts w:ascii="宋体" w:eastAsia="宋体" w:hAnsi="Menlo Regular" w:cs="Menlo Regular" w:hint="eastAsia"/>
          <w:color w:val="2B839F"/>
        </w:rPr>
        <w:t>NSCoding</w:t>
      </w:r>
      <w:r w:rsidRPr="00FE246D">
        <w:rPr>
          <w:rFonts w:ascii="宋体" w:eastAsia="宋体" w:hAnsi="Menlo Regular" w:cs="Menlo Regular" w:hint="eastAsia"/>
          <w:color w:val="000000"/>
        </w:rPr>
        <w:t>&gt;</w:t>
      </w:r>
    </w:p>
    <w:p w14:paraId="5F68C2DF"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
    <w:p w14:paraId="5108D541"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NSInteger</w:t>
      </w:r>
      <w:r w:rsidRPr="00FE246D">
        <w:rPr>
          <w:rFonts w:ascii="宋体" w:eastAsia="宋体" w:hAnsi="Menlo Regular" w:cs="Menlo Regular" w:hint="eastAsia"/>
          <w:color w:val="000000"/>
        </w:rPr>
        <w:t xml:space="preserve"> imageID;</w:t>
      </w:r>
    </w:p>
    <w:p w14:paraId="5AE9FC33"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pictureName;</w:t>
      </w:r>
    </w:p>
    <w:p w14:paraId="5D7D0558"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todoDescription;</w:t>
      </w:r>
    </w:p>
    <w:p w14:paraId="2042F27D"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NSData</w:t>
      </w:r>
      <w:r w:rsidRPr="00FE246D">
        <w:rPr>
          <w:rFonts w:ascii="宋体" w:eastAsia="宋体" w:hAnsi="Menlo Regular" w:cs="Menlo Regular" w:hint="eastAsia"/>
          <w:color w:val="000000"/>
        </w:rPr>
        <w:t>* imageData;</w:t>
      </w:r>
    </w:p>
    <w:p w14:paraId="435D6001"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
    <w:p w14:paraId="7038E1D9"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todoDescription;</w:t>
      </w:r>
    </w:p>
    <w:p w14:paraId="513D39B7"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NSData</w:t>
      </w:r>
      <w:r w:rsidRPr="00FE246D">
        <w:rPr>
          <w:rFonts w:ascii="宋体" w:eastAsia="宋体" w:hAnsi="Menlo Regular" w:cs="Menlo Regular" w:hint="eastAsia"/>
          <w:color w:val="000000"/>
        </w:rPr>
        <w:t>* imageData;</w:t>
      </w:r>
    </w:p>
    <w:p w14:paraId="34DC134C"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pictureName;</w:t>
      </w:r>
    </w:p>
    <w:p w14:paraId="79DD2113"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assign</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NSInteger</w:t>
      </w:r>
      <w:r w:rsidRPr="00FE246D">
        <w:rPr>
          <w:rFonts w:ascii="宋体" w:eastAsia="宋体" w:hAnsi="Menlo Regular" w:cs="Menlo Regular" w:hint="eastAsia"/>
          <w:color w:val="000000"/>
        </w:rPr>
        <w:t xml:space="preserve"> imageID;</w:t>
      </w:r>
    </w:p>
    <w:p w14:paraId="334AC745"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id</w:t>
      </w:r>
      <w:proofErr w:type="gramEnd"/>
      <w:r w:rsidRPr="00FE246D">
        <w:rPr>
          <w:rFonts w:ascii="宋体" w:eastAsia="宋体" w:hAnsi="Menlo Regular" w:cs="Menlo Regular" w:hint="eastAsia"/>
          <w:color w:val="000000"/>
        </w:rPr>
        <w:t>)initWithImage:(</w:t>
      </w:r>
      <w:r w:rsidRPr="00FE246D">
        <w:rPr>
          <w:rFonts w:ascii="宋体" w:eastAsia="宋体" w:hAnsi="Menlo Regular" w:cs="Menlo Regular" w:hint="eastAsia"/>
          <w:color w:val="2B839F"/>
        </w:rPr>
        <w:t>NSData</w:t>
      </w:r>
      <w:r w:rsidRPr="00FE246D">
        <w:rPr>
          <w:rFonts w:ascii="宋体" w:eastAsia="宋体" w:hAnsi="Menlo Regular" w:cs="Menlo Regular" w:hint="eastAsia"/>
          <w:color w:val="000000"/>
        </w:rPr>
        <w:t>*)newData andDescription:(</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*)newDescription;</w:t>
      </w:r>
    </w:p>
    <w:p w14:paraId="56CB7529" w14:textId="77777777" w:rsidR="00F24186" w:rsidRPr="00FE246D" w:rsidRDefault="00F24186" w:rsidP="00F24186">
      <w:pPr>
        <w:rPr>
          <w:rFonts w:ascii="宋体" w:eastAsia="宋体" w:hAnsi="宋体" w:cs="宋体"/>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end</w:t>
      </w:r>
      <w:proofErr w:type="gramEnd"/>
    </w:p>
    <w:p w14:paraId="565A9097" w14:textId="77777777" w:rsidR="00F24186" w:rsidRPr="00FE246D" w:rsidRDefault="00F24186" w:rsidP="00F24186">
      <w:pPr>
        <w:tabs>
          <w:tab w:val="left" w:pos="3270"/>
        </w:tabs>
        <w:rPr>
          <w:rFonts w:ascii="宋体" w:eastAsia="宋体" w:hAnsi="宋体" w:cs="宋体"/>
        </w:rPr>
      </w:pPr>
      <w:r w:rsidRPr="00FE246D">
        <w:rPr>
          <w:rFonts w:ascii="宋体" w:eastAsia="宋体" w:hAnsi="宋体" w:cs="宋体" w:hint="eastAsia"/>
        </w:rPr>
        <w:tab/>
      </w:r>
    </w:p>
    <w:p w14:paraId="6B69E3DE"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FF"/>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import</w:t>
      </w:r>
      <w:proofErr w:type="gramEnd"/>
      <w:r w:rsidRPr="00FE246D">
        <w:rPr>
          <w:rFonts w:ascii="宋体" w:eastAsia="宋体" w:hAnsi="Menlo Regular" w:cs="Menlo Regular" w:hint="eastAsia"/>
          <w:color w:val="0000FF"/>
        </w:rPr>
        <w:t xml:space="preserve"> </w:t>
      </w:r>
      <w:r w:rsidRPr="00FE246D">
        <w:rPr>
          <w:rFonts w:ascii="宋体" w:eastAsia="宋体" w:hAnsi="Menlo Regular" w:cs="Menlo Regular" w:hint="eastAsia"/>
          <w:color w:val="A31515"/>
        </w:rPr>
        <w:t>&lt;Foundation/Foundation.h&gt;</w:t>
      </w:r>
    </w:p>
    <w:p w14:paraId="5857B4E2"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FF"/>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import</w:t>
      </w:r>
      <w:proofErr w:type="gramEnd"/>
      <w:r w:rsidRPr="00FE246D">
        <w:rPr>
          <w:rFonts w:ascii="宋体" w:eastAsia="宋体" w:hAnsi="Menlo Regular" w:cs="Menlo Regular" w:hint="eastAsia"/>
          <w:color w:val="0000FF"/>
        </w:rPr>
        <w:t xml:space="preserve"> </w:t>
      </w:r>
      <w:r w:rsidRPr="00FE246D">
        <w:rPr>
          <w:rFonts w:ascii="宋体" w:eastAsia="宋体" w:hAnsi="Menlo Regular" w:cs="Menlo Regular" w:hint="eastAsia"/>
          <w:color w:val="A31515"/>
        </w:rPr>
        <w:t>"picTodo.h"</w:t>
      </w:r>
    </w:p>
    <w:p w14:paraId="37C3180C"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p>
    <w:p w14:paraId="527E44F2"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interface</w:t>
      </w:r>
      <w:proofErr w:type="gramEnd"/>
      <w:r w:rsidRPr="00FE246D">
        <w:rPr>
          <w:rFonts w:ascii="宋体" w:eastAsia="宋体" w:hAnsi="Menlo Regular" w:cs="Menlo Regular" w:hint="eastAsia"/>
          <w:color w:val="000000"/>
        </w:rPr>
        <w:t xml:space="preserve"> PicTodoList : </w:t>
      </w:r>
      <w:r w:rsidRPr="00FE246D">
        <w:rPr>
          <w:rFonts w:ascii="宋体" w:eastAsia="宋体" w:hAnsi="Menlo Regular" w:cs="Menlo Regular" w:hint="eastAsia"/>
          <w:color w:val="2B839F"/>
        </w:rPr>
        <w:t>NSObject</w:t>
      </w:r>
      <w:r w:rsidRPr="00FE246D">
        <w:rPr>
          <w:rFonts w:ascii="宋体" w:eastAsia="宋体" w:hAnsi="Menlo Regular" w:cs="Menlo Regular" w:hint="eastAsia"/>
          <w:color w:val="000000"/>
        </w:rPr>
        <w:t>&lt;</w:t>
      </w:r>
      <w:r w:rsidRPr="00FE246D">
        <w:rPr>
          <w:rFonts w:ascii="宋体" w:eastAsia="宋体" w:hAnsi="Menlo Regular" w:cs="Menlo Regular" w:hint="eastAsia"/>
          <w:color w:val="2B839F"/>
        </w:rPr>
        <w:t>NSCoding</w:t>
      </w:r>
      <w:r w:rsidRPr="00FE246D">
        <w:rPr>
          <w:rFonts w:ascii="宋体" w:eastAsia="宋体" w:hAnsi="Menlo Regular" w:cs="Menlo Regular" w:hint="eastAsia"/>
          <w:color w:val="000000"/>
        </w:rPr>
        <w:t>&gt;</w:t>
      </w:r>
    </w:p>
    <w:p w14:paraId="5127E7C8"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
    <w:p w14:paraId="02F3C4C4"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NSMutableArray</w:t>
      </w:r>
      <w:r w:rsidRPr="00FE246D">
        <w:rPr>
          <w:rFonts w:ascii="宋体" w:eastAsia="宋体" w:hAnsi="Menlo Regular" w:cs="Menlo Regular" w:hint="eastAsia"/>
          <w:color w:val="000000"/>
        </w:rPr>
        <w:t>* picTodoArray;</w:t>
      </w:r>
    </w:p>
    <w:p w14:paraId="5CD05643"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
    <w:p w14:paraId="3F8A37FC"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NSMutableArray</w:t>
      </w:r>
      <w:r w:rsidRPr="00FE246D">
        <w:rPr>
          <w:rFonts w:ascii="宋体" w:eastAsia="宋体" w:hAnsi="Menlo Regular" w:cs="Menlo Regular" w:hint="eastAsia"/>
          <w:color w:val="000000"/>
        </w:rPr>
        <w:t>* picTodoArray;</w:t>
      </w:r>
    </w:p>
    <w:p w14:paraId="3492A1C1"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id</w:t>
      </w:r>
      <w:proofErr w:type="gramEnd"/>
      <w:r w:rsidRPr="00FE246D">
        <w:rPr>
          <w:rFonts w:ascii="宋体" w:eastAsia="宋体" w:hAnsi="Menlo Regular" w:cs="Menlo Regular" w:hint="eastAsia"/>
          <w:color w:val="000000"/>
        </w:rPr>
        <w:t>)init;</w:t>
      </w:r>
    </w:p>
    <w:p w14:paraId="78542F78"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 addToDo:(</w:t>
      </w:r>
      <w:r w:rsidRPr="00FE246D">
        <w:rPr>
          <w:rFonts w:ascii="宋体" w:eastAsia="宋体" w:hAnsi="Menlo Regular" w:cs="Menlo Regular" w:hint="eastAsia"/>
          <w:color w:val="2B839F"/>
        </w:rPr>
        <w:t>PicTodo</w:t>
      </w:r>
      <w:r w:rsidRPr="00FE246D">
        <w:rPr>
          <w:rFonts w:ascii="宋体" w:eastAsia="宋体" w:hAnsi="Menlo Regular" w:cs="Menlo Regular" w:hint="eastAsia"/>
          <w:color w:val="000000"/>
        </w:rPr>
        <w:t>*) aToDo;</w:t>
      </w:r>
    </w:p>
    <w:p w14:paraId="50ADFDF0"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)removeToDo:(</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)aIndex;</w:t>
      </w:r>
    </w:p>
    <w:p w14:paraId="3DF3B708"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)removeAll;</w:t>
      </w:r>
    </w:p>
    <w:p w14:paraId="49C17563"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 insertToDo:(</w:t>
      </w:r>
      <w:r w:rsidRPr="00FE246D">
        <w:rPr>
          <w:rFonts w:ascii="宋体" w:eastAsia="宋体" w:hAnsi="Menlo Regular" w:cs="Menlo Regular" w:hint="eastAsia"/>
          <w:color w:val="2B839F"/>
        </w:rPr>
        <w:t>PicTodo</w:t>
      </w:r>
      <w:r w:rsidRPr="00FE246D">
        <w:rPr>
          <w:rFonts w:ascii="宋体" w:eastAsia="宋体" w:hAnsi="Menlo Regular" w:cs="Menlo Regular" w:hint="eastAsia"/>
          <w:color w:val="000000"/>
        </w:rPr>
        <w:t>*) aToDo atIndex:(</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)aIndex;</w:t>
      </w:r>
    </w:p>
    <w:p w14:paraId="1DC13BBF"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PicTodo</w:t>
      </w: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00"/>
        </w:rPr>
        <w:t>)todoAtIndex</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)aIndex;</w:t>
      </w:r>
    </w:p>
    <w:p w14:paraId="191DCDA1"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)indexOfToDo</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PicTodo</w:t>
      </w:r>
      <w:r w:rsidRPr="00FE246D">
        <w:rPr>
          <w:rFonts w:ascii="宋体" w:eastAsia="宋体" w:hAnsi="Menlo Regular" w:cs="Menlo Regular" w:hint="eastAsia"/>
          <w:color w:val="000000"/>
        </w:rPr>
        <w:t>*)aToDo;</w:t>
      </w:r>
    </w:p>
    <w:p w14:paraId="276658A8" w14:textId="77777777" w:rsidR="00F24186" w:rsidRPr="00FE246D" w:rsidRDefault="00F24186" w:rsidP="00F24186">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)count</w:t>
      </w:r>
      <w:proofErr w:type="gramEnd"/>
      <w:r w:rsidRPr="00FE246D">
        <w:rPr>
          <w:rFonts w:ascii="宋体" w:eastAsia="宋体" w:hAnsi="Menlo Regular" w:cs="Menlo Regular" w:hint="eastAsia"/>
          <w:color w:val="000000"/>
        </w:rPr>
        <w:t>;</w:t>
      </w:r>
    </w:p>
    <w:p w14:paraId="1C63DD3B" w14:textId="77777777" w:rsidR="00F24186" w:rsidRPr="00BE3548" w:rsidRDefault="00F24186" w:rsidP="00F24186">
      <w:pPr>
        <w:rPr>
          <w:rFonts w:ascii="宋体" w:eastAsia="宋体" w:hAnsi="Menlo Regular" w:cs="Menlo Regular"/>
          <w:color w:val="0000FF"/>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end</w:t>
      </w:r>
      <w:proofErr w:type="gramEnd"/>
    </w:p>
    <w:p w14:paraId="3E2ADCC0" w14:textId="77777777" w:rsidR="00F24186" w:rsidRPr="006F5B46" w:rsidRDefault="00F24186" w:rsidP="00F24186">
      <w:pPr>
        <w:rPr>
          <w:rFonts w:ascii="宋体" w:eastAsia="宋体" w:hAnsi="宋体" w:cs="宋体"/>
        </w:rPr>
      </w:pPr>
    </w:p>
    <w:p w14:paraId="0D63940F" w14:textId="28F31F18" w:rsidR="00F24186" w:rsidRPr="002975B4" w:rsidRDefault="006402A4" w:rsidP="00F24186">
      <w:pPr>
        <w:pStyle w:val="1"/>
        <w:rPr>
          <w:rFonts w:ascii="宋体" w:eastAsia="宋体"/>
          <w:color w:val="0D0D0D" w:themeColor="text1" w:themeTint="F2"/>
        </w:rPr>
      </w:pPr>
      <w:bookmarkStart w:id="6" w:name="_Toc254445593"/>
      <w:bookmarkStart w:id="7" w:name="_Toc255828468"/>
      <w:r>
        <w:rPr>
          <w:rFonts w:ascii="宋体" w:eastAsia="宋体" w:hint="eastAsia"/>
          <w:color w:val="0D0D0D" w:themeColor="text1" w:themeTint="F2"/>
        </w:rPr>
        <w:t>二</w:t>
      </w:r>
      <w:r w:rsidR="00F24186" w:rsidRPr="002975B4">
        <w:rPr>
          <w:rFonts w:ascii="宋体" w:eastAsia="宋体" w:hint="eastAsia"/>
          <w:color w:val="0D0D0D" w:themeColor="text1" w:themeTint="F2"/>
        </w:rPr>
        <w:t>、时序图</w:t>
      </w:r>
      <w:bookmarkEnd w:id="6"/>
      <w:bookmarkEnd w:id="7"/>
    </w:p>
    <w:p w14:paraId="4033C2EA" w14:textId="77777777" w:rsidR="00F24186" w:rsidRDefault="00F24186" w:rsidP="00F24186">
      <w:pPr>
        <w:rPr>
          <w:rFonts w:ascii="宋体" w:eastAsia="宋体" w:hAnsi="宋体" w:cs="宋体"/>
          <w:b/>
          <w:sz w:val="28"/>
          <w:szCs w:val="28"/>
        </w:rPr>
      </w:pPr>
    </w:p>
    <w:p w14:paraId="1CC95F14" w14:textId="77777777" w:rsidR="00F24186" w:rsidRDefault="00F24186" w:rsidP="00F24186">
      <w:pPr>
        <w:rPr>
          <w:rFonts w:ascii="宋体" w:eastAsia="宋体" w:hAnsi="宋体" w:cs="宋体"/>
        </w:rPr>
      </w:pPr>
      <w:r w:rsidRPr="004D3B54">
        <w:rPr>
          <w:rFonts w:ascii="宋体" w:eastAsia="宋体" w:hAnsi="宋体" w:cs="宋体" w:hint="eastAsia"/>
        </w:rPr>
        <w:t>序列</w:t>
      </w:r>
      <w:r>
        <w:rPr>
          <w:rFonts w:ascii="宋体" w:eastAsia="宋体" w:hAnsi="宋体" w:cs="宋体" w:hint="eastAsia"/>
        </w:rPr>
        <w:t>图主要用于展示对象之间交互的顺序。</w:t>
      </w:r>
    </w:p>
    <w:p w14:paraId="74515476" w14:textId="77777777" w:rsidR="00F24186" w:rsidRDefault="00F24186" w:rsidP="00F24186">
      <w:pPr>
        <w:rPr>
          <w:rFonts w:ascii="宋体" w:eastAsia="宋体" w:hAnsi="宋体" w:cs="宋体"/>
        </w:rPr>
      </w:pPr>
      <w:r>
        <w:rPr>
          <w:rFonts w:ascii="宋体" w:eastAsia="宋体" w:hAnsi="宋体" w:cs="宋体" w:hint="eastAsia"/>
        </w:rPr>
        <w:t>序列图将交互关系表示为一个二维图。纵向是时间轴，时间沿竖线向下延伸。横向轴代表了在协作中各独立对象的类元角色。类元角色用生命线表示，当对象存在时，角色用一条虚线表示，当对象的过程处于激活状态时，生命线是一个双道线。</w:t>
      </w:r>
    </w:p>
    <w:p w14:paraId="6F2216AB" w14:textId="77777777" w:rsidR="00F24186" w:rsidRDefault="00F24186" w:rsidP="00F24186">
      <w:pPr>
        <w:rPr>
          <w:rFonts w:ascii="宋体" w:eastAsia="宋体" w:hAnsi="宋体" w:cs="宋体"/>
        </w:rPr>
      </w:pPr>
      <w:r>
        <w:rPr>
          <w:rFonts w:ascii="宋体" w:eastAsia="宋体" w:hAnsi="宋体" w:cs="宋体" w:hint="eastAsia"/>
        </w:rPr>
        <w:t>消息用从一个对象的生命线到另一个对象生命线的箭头表示。箭头以时间顺序在途中从上到下排列。以下是各个模块执行时对应的时序图</w:t>
      </w:r>
    </w:p>
    <w:p w14:paraId="09CC9C3B" w14:textId="77777777" w:rsidR="00F24186" w:rsidRDefault="00F24186" w:rsidP="00F24186">
      <w:pPr>
        <w:rPr>
          <w:rFonts w:ascii="宋体" w:eastAsia="宋体" w:hAnsi="宋体" w:cs="宋体"/>
        </w:rPr>
      </w:pPr>
    </w:p>
    <w:p w14:paraId="09922B86" w14:textId="22F6ECDA" w:rsidR="00F24186" w:rsidRPr="004B6DFE" w:rsidRDefault="006402A4" w:rsidP="00F24186">
      <w:pPr>
        <w:pStyle w:val="2"/>
        <w:rPr>
          <w:rFonts w:ascii="宋体" w:eastAsia="宋体"/>
          <w:color w:val="auto"/>
        </w:rPr>
      </w:pPr>
      <w:bookmarkStart w:id="8" w:name="_Toc254445594"/>
      <w:bookmarkStart w:id="9" w:name="_Toc255828469"/>
      <w:r>
        <w:rPr>
          <w:rFonts w:ascii="宋体" w:eastAsia="宋体" w:hint="eastAsia"/>
          <w:color w:val="auto"/>
        </w:rPr>
        <w:t>2</w:t>
      </w:r>
      <w:r w:rsidR="00F24186" w:rsidRPr="004B6DFE">
        <w:rPr>
          <w:rFonts w:ascii="宋体" w:eastAsia="宋体" w:hint="eastAsia"/>
          <w:color w:val="auto"/>
        </w:rPr>
        <w:t>.1、程序启动</w:t>
      </w:r>
      <w:bookmarkEnd w:id="8"/>
      <w:bookmarkEnd w:id="9"/>
    </w:p>
    <w:p w14:paraId="479C6DF9" w14:textId="77777777" w:rsidR="00F24186" w:rsidRPr="004D5ABC" w:rsidRDefault="00F24186" w:rsidP="00F24186">
      <w:pPr>
        <w:rPr>
          <w:rFonts w:ascii="宋体" w:eastAsia="宋体" w:hAnsi="宋体" w:cs="宋体"/>
          <w:b/>
        </w:rPr>
      </w:pPr>
    </w:p>
    <w:p w14:paraId="5733CF6F" w14:textId="77777777" w:rsidR="00F24186" w:rsidRDefault="00F24186" w:rsidP="00F24186">
      <w:pPr>
        <w:rPr>
          <w:rFonts w:ascii="宋体" w:eastAsia="宋体" w:hAnsi="宋体" w:cs="宋体"/>
          <w:b/>
          <w:sz w:val="28"/>
          <w:szCs w:val="28"/>
        </w:rPr>
      </w:pPr>
      <w:r>
        <w:rPr>
          <w:rFonts w:hint="eastAsia"/>
          <w:noProof/>
        </w:rPr>
        <w:drawing>
          <wp:inline distT="0" distB="0" distL="0" distR="0" wp14:anchorId="01E30490" wp14:editId="7D32BF75">
            <wp:extent cx="5270500" cy="2616200"/>
            <wp:effectExtent l="0" t="0" r="12700" b="0"/>
            <wp:docPr id="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616200"/>
                    </a:xfrm>
                    <a:prstGeom prst="rect">
                      <a:avLst/>
                    </a:prstGeom>
                    <a:noFill/>
                    <a:ln>
                      <a:noFill/>
                    </a:ln>
                  </pic:spPr>
                </pic:pic>
              </a:graphicData>
            </a:graphic>
          </wp:inline>
        </w:drawing>
      </w:r>
    </w:p>
    <w:p w14:paraId="79A9B754" w14:textId="77777777" w:rsidR="00F24186" w:rsidRDefault="00F24186" w:rsidP="00F24186">
      <w:pPr>
        <w:rPr>
          <w:rFonts w:ascii="宋体" w:eastAsia="宋体" w:hAnsi="宋体" w:cs="宋体"/>
        </w:rPr>
      </w:pPr>
      <w:r>
        <w:rPr>
          <w:rFonts w:ascii="宋体" w:eastAsia="宋体" w:hAnsi="宋体" w:cs="宋体" w:hint="eastAsia"/>
        </w:rPr>
        <w:t>当用户</w:t>
      </w:r>
      <w:r w:rsidRPr="00AE2236">
        <w:rPr>
          <w:rFonts w:ascii="宋体" w:eastAsia="宋体" w:hAnsi="宋体" w:cs="宋体" w:hint="eastAsia"/>
        </w:rPr>
        <w:t>启动</w:t>
      </w:r>
      <w:r>
        <w:rPr>
          <w:rFonts w:ascii="宋体" w:eastAsia="宋体" w:hAnsi="宋体" w:cs="宋体" w:hint="eastAsia"/>
        </w:rPr>
        <w:t>程序时，系统会创建一个</w:t>
      </w:r>
      <w:r>
        <w:rPr>
          <w:rFonts w:ascii="宋体" w:eastAsia="宋体" w:hAnsi="宋体" w:cs="宋体"/>
        </w:rPr>
        <w:t>Application</w:t>
      </w:r>
      <w:r>
        <w:rPr>
          <w:rFonts w:ascii="宋体" w:eastAsia="宋体" w:hAnsi="宋体" w:cs="宋体" w:hint="eastAsia"/>
        </w:rPr>
        <w:t>对象并向其代理</w:t>
      </w:r>
      <w:r>
        <w:rPr>
          <w:rFonts w:ascii="宋体" w:eastAsia="宋体" w:hAnsi="宋体" w:cs="宋体"/>
        </w:rPr>
        <w:t>TodoAppDelegate</w:t>
      </w:r>
      <w:r>
        <w:rPr>
          <w:rFonts w:ascii="宋体" w:eastAsia="宋体" w:hAnsi="宋体" w:cs="宋体" w:hint="eastAsia"/>
        </w:rPr>
        <w:t>发送相关生命周期消息。TodoAppDelegate的生命周期方法</w:t>
      </w:r>
      <w:r w:rsidRPr="00AE2236">
        <w:rPr>
          <w:rFonts w:ascii="宋体" w:eastAsia="宋体" w:hAnsi="宋体" w:cs="宋体"/>
        </w:rPr>
        <w:t>- (BOOL</w:t>
      </w:r>
      <w:r>
        <w:rPr>
          <w:rFonts w:ascii="宋体" w:eastAsia="宋体" w:hAnsi="宋体" w:cs="宋体"/>
        </w:rPr>
        <w:t>)application: didFinishLaunchingWithOptions:</w:t>
      </w:r>
      <w:r>
        <w:rPr>
          <w:rFonts w:ascii="宋体" w:eastAsia="宋体" w:hAnsi="宋体" w:cs="宋体" w:hint="eastAsia"/>
        </w:rPr>
        <w:t>中，分别向</w:t>
      </w:r>
      <w:r>
        <w:rPr>
          <w:rFonts w:ascii="宋体" w:eastAsia="宋体" w:hAnsi="宋体" w:cs="宋体"/>
        </w:rPr>
        <w:t>LoginViewController</w:t>
      </w:r>
      <w:r>
        <w:rPr>
          <w:rFonts w:ascii="宋体" w:eastAsia="宋体" w:hAnsi="宋体" w:cs="宋体" w:hint="eastAsia"/>
        </w:rPr>
        <w:t>、</w:t>
      </w:r>
      <w:r>
        <w:rPr>
          <w:rFonts w:ascii="宋体" w:eastAsia="宋体" w:hAnsi="宋体" w:cs="宋体"/>
        </w:rPr>
        <w:t>TextTodoViewController</w:t>
      </w:r>
      <w:r>
        <w:rPr>
          <w:rFonts w:ascii="宋体" w:eastAsia="宋体" w:hAnsi="宋体" w:cs="宋体" w:hint="eastAsia"/>
        </w:rPr>
        <w:t>、</w:t>
      </w:r>
      <w:r>
        <w:rPr>
          <w:rFonts w:ascii="宋体" w:eastAsia="宋体" w:hAnsi="宋体" w:cs="宋体"/>
        </w:rPr>
        <w:t>PictureTodoViewController</w:t>
      </w:r>
      <w:r>
        <w:rPr>
          <w:rFonts w:ascii="宋体" w:eastAsia="宋体" w:hAnsi="宋体" w:cs="宋体" w:hint="eastAsia"/>
        </w:rPr>
        <w:t>以及</w:t>
      </w:r>
      <w:r>
        <w:rPr>
          <w:rFonts w:ascii="宋体" w:eastAsia="宋体" w:hAnsi="宋体" w:cs="宋体"/>
        </w:rPr>
        <w:t>AddPictureTodoViewController</w:t>
      </w:r>
      <w:r>
        <w:rPr>
          <w:rFonts w:ascii="宋体" w:eastAsia="宋体" w:hAnsi="宋体" w:cs="宋体" w:hint="eastAsia"/>
        </w:rPr>
        <w:t>发送</w:t>
      </w:r>
      <w:r>
        <w:rPr>
          <w:rFonts w:ascii="宋体" w:eastAsia="宋体" w:hAnsi="宋体" w:cs="宋体"/>
        </w:rPr>
        <w:t>init</w:t>
      </w:r>
      <w:r>
        <w:rPr>
          <w:rFonts w:ascii="宋体" w:eastAsia="宋体" w:hAnsi="宋体" w:cs="宋体" w:hint="eastAsia"/>
        </w:rPr>
        <w:t>消息创建四个类的实例化对象。程序显示出来时，系统会向</w:t>
      </w:r>
      <w:r>
        <w:rPr>
          <w:rFonts w:ascii="宋体" w:eastAsia="宋体" w:hAnsi="宋体" w:cs="宋体"/>
        </w:rPr>
        <w:t>LoginViewController</w:t>
      </w:r>
      <w:r>
        <w:rPr>
          <w:rFonts w:ascii="宋体" w:eastAsia="宋体" w:hAnsi="宋体" w:cs="宋体" w:hint="eastAsia"/>
        </w:rPr>
        <w:t>的对象发送</w:t>
      </w:r>
      <w:r>
        <w:rPr>
          <w:rFonts w:ascii="宋体" w:eastAsia="宋体" w:hAnsi="宋体" w:cs="宋体"/>
        </w:rPr>
        <w:t>viewDidLoad</w:t>
      </w:r>
      <w:r>
        <w:rPr>
          <w:rFonts w:ascii="宋体" w:eastAsia="宋体" w:hAnsi="宋体" w:cs="宋体" w:hint="eastAsia"/>
        </w:rPr>
        <w:t>消息，显示登陆界面，供用户进行登陆，登陆之前，其它界面均不可见。</w:t>
      </w:r>
    </w:p>
    <w:p w14:paraId="645B32F8" w14:textId="1038078C" w:rsidR="00F24186" w:rsidRPr="004B6DFE" w:rsidRDefault="006402A4" w:rsidP="00F24186">
      <w:pPr>
        <w:pStyle w:val="2"/>
        <w:rPr>
          <w:rFonts w:ascii="宋体" w:eastAsia="宋体"/>
          <w:color w:val="auto"/>
        </w:rPr>
      </w:pPr>
      <w:bookmarkStart w:id="10" w:name="_Toc254445595"/>
      <w:bookmarkStart w:id="11" w:name="_Toc255828470"/>
      <w:r>
        <w:rPr>
          <w:rFonts w:ascii="宋体" w:eastAsia="宋体" w:hint="eastAsia"/>
          <w:color w:val="auto"/>
        </w:rPr>
        <w:t>2</w:t>
      </w:r>
      <w:r w:rsidR="00F24186" w:rsidRPr="004B6DFE">
        <w:rPr>
          <w:rFonts w:ascii="宋体" w:eastAsia="宋体" w:hint="eastAsia"/>
          <w:color w:val="auto"/>
        </w:rPr>
        <w:t>.2、登陆注册的时序图</w:t>
      </w:r>
      <w:bookmarkEnd w:id="10"/>
      <w:bookmarkEnd w:id="11"/>
    </w:p>
    <w:p w14:paraId="19BF2DC9" w14:textId="77777777" w:rsidR="00F24186" w:rsidRDefault="00F24186" w:rsidP="00F24186">
      <w:pPr>
        <w:rPr>
          <w:rFonts w:ascii="宋体" w:eastAsia="宋体" w:hAnsi="宋体" w:cs="宋体"/>
        </w:rPr>
      </w:pPr>
      <w:r>
        <w:rPr>
          <w:rFonts w:ascii="宋体" w:eastAsia="宋体" w:hAnsi="宋体" w:cs="宋体"/>
        </w:rPr>
        <w:br w:type="textWrapping" w:clear="all"/>
      </w:r>
      <w:r>
        <w:rPr>
          <w:rFonts w:hint="eastAsia"/>
          <w:noProof/>
        </w:rPr>
        <w:drawing>
          <wp:inline distT="0" distB="0" distL="0" distR="0" wp14:anchorId="1EE7DFB9" wp14:editId="407E7C1F">
            <wp:extent cx="5266055" cy="3903345"/>
            <wp:effectExtent l="0" t="0" r="0" b="825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3903345"/>
                    </a:xfrm>
                    <a:prstGeom prst="rect">
                      <a:avLst/>
                    </a:prstGeom>
                    <a:noFill/>
                    <a:ln>
                      <a:noFill/>
                    </a:ln>
                  </pic:spPr>
                </pic:pic>
              </a:graphicData>
            </a:graphic>
          </wp:inline>
        </w:drawing>
      </w:r>
    </w:p>
    <w:p w14:paraId="564C3BC1" w14:textId="77777777" w:rsidR="00F24186" w:rsidRDefault="00F24186" w:rsidP="00F24186">
      <w:pPr>
        <w:rPr>
          <w:rFonts w:ascii="宋体" w:eastAsia="宋体" w:hAnsi="宋体" w:cs="宋体"/>
        </w:rPr>
      </w:pPr>
      <w:r>
        <w:rPr>
          <w:rFonts w:ascii="宋体" w:eastAsia="宋体" w:hAnsi="宋体" w:cs="宋体" w:hint="eastAsia"/>
        </w:rPr>
        <w:t>当用户登陆时，系统会向</w:t>
      </w:r>
      <w:r>
        <w:rPr>
          <w:rFonts w:ascii="宋体" w:eastAsia="宋体" w:hAnsi="宋体" w:cs="宋体"/>
        </w:rPr>
        <w:t>LoginViewController</w:t>
      </w:r>
      <w:r>
        <w:rPr>
          <w:rFonts w:ascii="宋体" w:eastAsia="宋体" w:hAnsi="宋体" w:cs="宋体" w:hint="eastAsia"/>
        </w:rPr>
        <w:t>类自身对象发送</w:t>
      </w:r>
      <w:r>
        <w:rPr>
          <w:rFonts w:ascii="宋体" w:eastAsia="宋体" w:hAnsi="宋体" w:cs="宋体"/>
        </w:rPr>
        <w:t>login</w:t>
      </w:r>
      <w:r>
        <w:rPr>
          <w:rFonts w:ascii="宋体" w:eastAsia="宋体" w:hAnsi="宋体" w:cs="宋体" w:hint="eastAsia"/>
        </w:rPr>
        <w:t>消息进行登陆。另外如果用户想进行注册操作，则需要初始化一个</w:t>
      </w:r>
      <w:r>
        <w:rPr>
          <w:rFonts w:ascii="宋体" w:eastAsia="宋体" w:hAnsi="宋体" w:cs="宋体"/>
        </w:rPr>
        <w:t>RegisterViewController</w:t>
      </w:r>
      <w:r>
        <w:rPr>
          <w:rFonts w:ascii="宋体" w:eastAsia="宋体" w:hAnsi="宋体" w:cs="宋体" w:hint="eastAsia"/>
        </w:rPr>
        <w:t>对象，然后向此对象发送</w:t>
      </w:r>
      <w:r>
        <w:rPr>
          <w:rFonts w:ascii="宋体" w:eastAsia="宋体" w:hAnsi="宋体" w:cs="宋体"/>
        </w:rPr>
        <w:t>register</w:t>
      </w:r>
      <w:r>
        <w:rPr>
          <w:rFonts w:ascii="宋体" w:eastAsia="宋体" w:hAnsi="宋体" w:cs="宋体" w:hint="eastAsia"/>
        </w:rPr>
        <w:t>消息实现注册。</w:t>
      </w:r>
    </w:p>
    <w:p w14:paraId="459D3CBF" w14:textId="77777777" w:rsidR="00F24186" w:rsidRDefault="00F24186" w:rsidP="00F24186">
      <w:pPr>
        <w:rPr>
          <w:rFonts w:ascii="宋体" w:eastAsia="宋体" w:hAnsi="宋体" w:cs="宋体"/>
        </w:rPr>
      </w:pPr>
    </w:p>
    <w:tbl>
      <w:tblPr>
        <w:tblStyle w:val="a6"/>
        <w:tblW w:w="8389" w:type="dxa"/>
        <w:tblLook w:val="01E0" w:firstRow="1" w:lastRow="1" w:firstColumn="1" w:lastColumn="1" w:noHBand="0" w:noVBand="0"/>
      </w:tblPr>
      <w:tblGrid>
        <w:gridCol w:w="1657"/>
        <w:gridCol w:w="6732"/>
      </w:tblGrid>
      <w:tr w:rsidR="00F24186" w:rsidRPr="00FE246D" w14:paraId="6FBA7973" w14:textId="77777777" w:rsidTr="006402A4">
        <w:trPr>
          <w:trHeight w:val="265"/>
        </w:trPr>
        <w:tc>
          <w:tcPr>
            <w:tcW w:w="1657" w:type="dxa"/>
          </w:tcPr>
          <w:p w14:paraId="3C3038DD" w14:textId="77777777" w:rsidR="00F24186" w:rsidRPr="00FE246D" w:rsidRDefault="00F24186" w:rsidP="006402A4">
            <w:pPr>
              <w:rPr>
                <w:rFonts w:ascii="宋体" w:hAnsi="宋体"/>
                <w:sz w:val="24"/>
                <w:szCs w:val="24"/>
              </w:rPr>
            </w:pPr>
            <w:r>
              <w:rPr>
                <w:rFonts w:ascii="宋体" w:hAnsi="宋体" w:hint="eastAsia"/>
                <w:sz w:val="24"/>
                <w:szCs w:val="24"/>
              </w:rPr>
              <w:t xml:space="preserve">       </w:t>
            </w:r>
            <w:r>
              <w:rPr>
                <w:rFonts w:ascii="宋体" w:hAnsi="宋体"/>
                <w:sz w:val="24"/>
                <w:szCs w:val="24"/>
              </w:rPr>
              <w:t>Number</w:t>
            </w:r>
          </w:p>
        </w:tc>
        <w:tc>
          <w:tcPr>
            <w:tcW w:w="6732" w:type="dxa"/>
          </w:tcPr>
          <w:p w14:paraId="21024915" w14:textId="77777777" w:rsidR="00F24186" w:rsidRPr="00FE246D" w:rsidRDefault="00F24186" w:rsidP="006402A4">
            <w:pPr>
              <w:rPr>
                <w:rFonts w:ascii="宋体" w:hAnsi="宋体"/>
                <w:sz w:val="24"/>
                <w:szCs w:val="24"/>
              </w:rPr>
            </w:pPr>
            <w:r>
              <w:rPr>
                <w:rFonts w:ascii="宋体" w:hAnsi="宋体" w:hint="eastAsia"/>
                <w:sz w:val="24"/>
                <w:szCs w:val="24"/>
              </w:rPr>
              <w:t xml:space="preserve">                                                     Description</w:t>
            </w:r>
          </w:p>
        </w:tc>
      </w:tr>
      <w:tr w:rsidR="00F24186" w:rsidRPr="006F09AD" w14:paraId="26686403" w14:textId="77777777" w:rsidTr="006402A4">
        <w:trPr>
          <w:trHeight w:val="291"/>
        </w:trPr>
        <w:tc>
          <w:tcPr>
            <w:tcW w:w="1657" w:type="dxa"/>
          </w:tcPr>
          <w:p w14:paraId="5FD23446" w14:textId="77777777" w:rsidR="00F24186" w:rsidRPr="006F09AD" w:rsidRDefault="00F24186" w:rsidP="006402A4">
            <w:pPr>
              <w:rPr>
                <w:rFonts w:ascii="宋体" w:hAnsi="宋体"/>
                <w:sz w:val="24"/>
                <w:szCs w:val="24"/>
              </w:rPr>
            </w:pPr>
            <w:r>
              <w:rPr>
                <w:rFonts w:ascii="宋体" w:hAnsi="宋体"/>
                <w:sz w:val="24"/>
                <w:szCs w:val="24"/>
              </w:rPr>
              <w:t xml:space="preserve">            1</w:t>
            </w:r>
          </w:p>
        </w:tc>
        <w:tc>
          <w:tcPr>
            <w:tcW w:w="6732" w:type="dxa"/>
          </w:tcPr>
          <w:p w14:paraId="1E2C593E" w14:textId="77777777" w:rsidR="00F24186" w:rsidRPr="006F09AD" w:rsidRDefault="00F24186" w:rsidP="006402A4">
            <w:pPr>
              <w:rPr>
                <w:rFonts w:ascii="宋体" w:hAnsi="宋体"/>
                <w:sz w:val="24"/>
                <w:szCs w:val="24"/>
              </w:rPr>
            </w:pPr>
            <w:r>
              <w:rPr>
                <w:rFonts w:ascii="宋体" w:hAnsi="宋体" w:hint="eastAsia"/>
                <w:sz w:val="24"/>
                <w:szCs w:val="24"/>
              </w:rPr>
              <w:t>用户想要让进行登陆</w:t>
            </w:r>
          </w:p>
        </w:tc>
      </w:tr>
      <w:tr w:rsidR="00F24186" w:rsidRPr="006F09AD" w14:paraId="6CB9F8A0" w14:textId="77777777" w:rsidTr="006402A4">
        <w:trPr>
          <w:trHeight w:val="291"/>
        </w:trPr>
        <w:tc>
          <w:tcPr>
            <w:tcW w:w="1657" w:type="dxa"/>
          </w:tcPr>
          <w:p w14:paraId="0DD17B51" w14:textId="77777777" w:rsidR="00F24186" w:rsidRPr="006F09AD" w:rsidRDefault="00F24186" w:rsidP="006402A4">
            <w:pPr>
              <w:rPr>
                <w:rFonts w:ascii="宋体" w:hAnsi="宋体"/>
                <w:sz w:val="24"/>
                <w:szCs w:val="24"/>
              </w:rPr>
            </w:pPr>
            <w:r>
              <w:rPr>
                <w:rFonts w:ascii="宋体" w:hAnsi="宋体"/>
                <w:sz w:val="24"/>
                <w:szCs w:val="24"/>
              </w:rPr>
              <w:t xml:space="preserve">        </w:t>
            </w:r>
            <w:r>
              <w:rPr>
                <w:rFonts w:ascii="宋体" w:hAnsi="宋体" w:hint="eastAsia"/>
                <w:sz w:val="24"/>
                <w:szCs w:val="24"/>
              </w:rPr>
              <w:t xml:space="preserve">    2</w:t>
            </w:r>
          </w:p>
        </w:tc>
        <w:tc>
          <w:tcPr>
            <w:tcW w:w="6732" w:type="dxa"/>
          </w:tcPr>
          <w:p w14:paraId="38749D0E" w14:textId="77777777" w:rsidR="00F24186" w:rsidRPr="006F09AD" w:rsidRDefault="00F24186" w:rsidP="006402A4">
            <w:pPr>
              <w:rPr>
                <w:rFonts w:ascii="宋体" w:hAnsi="宋体"/>
                <w:sz w:val="24"/>
                <w:szCs w:val="24"/>
              </w:rPr>
            </w:pPr>
            <w:r>
              <w:rPr>
                <w:rFonts w:ascii="宋体" w:hAnsi="宋体" w:hint="eastAsia"/>
                <w:sz w:val="24"/>
                <w:szCs w:val="24"/>
              </w:rPr>
              <w:t>当用户名和密码指定完之后，向当前视图控制器对象发送login消息</w:t>
            </w:r>
          </w:p>
        </w:tc>
      </w:tr>
      <w:tr w:rsidR="00F24186" w:rsidRPr="001A344E" w14:paraId="71DF460C" w14:textId="77777777" w:rsidTr="006402A4">
        <w:trPr>
          <w:trHeight w:val="301"/>
        </w:trPr>
        <w:tc>
          <w:tcPr>
            <w:tcW w:w="1657" w:type="dxa"/>
          </w:tcPr>
          <w:p w14:paraId="35840A76"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3</w:t>
            </w:r>
          </w:p>
        </w:tc>
        <w:tc>
          <w:tcPr>
            <w:tcW w:w="6732" w:type="dxa"/>
          </w:tcPr>
          <w:p w14:paraId="25921FEB" w14:textId="77777777" w:rsidR="00F24186" w:rsidRPr="001A344E" w:rsidRDefault="00F24186" w:rsidP="006402A4">
            <w:pPr>
              <w:rPr>
                <w:rFonts w:ascii="宋体" w:hAnsi="宋体"/>
                <w:sz w:val="24"/>
                <w:szCs w:val="24"/>
              </w:rPr>
            </w:pPr>
            <w:r>
              <w:rPr>
                <w:rFonts w:ascii="宋体" w:hAnsi="宋体" w:hint="eastAsia"/>
                <w:sz w:val="24"/>
                <w:szCs w:val="24"/>
              </w:rPr>
              <w:t>如果登陆成功，则使用</w:t>
            </w:r>
            <w:r>
              <w:rPr>
                <w:rFonts w:ascii="宋体" w:hAnsi="宋体"/>
                <w:sz w:val="24"/>
                <w:szCs w:val="24"/>
              </w:rPr>
              <w:t>init</w:t>
            </w:r>
            <w:r>
              <w:rPr>
                <w:rFonts w:ascii="宋体" w:hAnsi="宋体" w:hint="eastAsia"/>
                <w:sz w:val="24"/>
                <w:szCs w:val="24"/>
              </w:rPr>
              <w:t>方法创建一个</w:t>
            </w:r>
            <w:r>
              <w:rPr>
                <w:rFonts w:ascii="宋体" w:hAnsi="宋体"/>
                <w:sz w:val="24"/>
                <w:szCs w:val="24"/>
              </w:rPr>
              <w:t>IsLoginViewController</w:t>
            </w:r>
            <w:r>
              <w:rPr>
                <w:rFonts w:ascii="宋体" w:hAnsi="宋体" w:hint="eastAsia"/>
                <w:sz w:val="24"/>
                <w:szCs w:val="24"/>
              </w:rPr>
              <w:t>对象</w:t>
            </w:r>
          </w:p>
        </w:tc>
      </w:tr>
      <w:tr w:rsidR="00F24186" w:rsidRPr="001A344E" w14:paraId="2DD131F0" w14:textId="77777777" w:rsidTr="006402A4">
        <w:trPr>
          <w:trHeight w:val="594"/>
        </w:trPr>
        <w:tc>
          <w:tcPr>
            <w:tcW w:w="1657" w:type="dxa"/>
          </w:tcPr>
          <w:p w14:paraId="1D8F25BC" w14:textId="77777777" w:rsidR="00F24186" w:rsidRDefault="00F24186" w:rsidP="006402A4">
            <w:pPr>
              <w:rPr>
                <w:rFonts w:ascii="宋体" w:hAnsi="宋体"/>
                <w:sz w:val="24"/>
                <w:szCs w:val="24"/>
              </w:rPr>
            </w:pPr>
          </w:p>
          <w:p w14:paraId="17A75C04"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4</w:t>
            </w:r>
          </w:p>
        </w:tc>
        <w:tc>
          <w:tcPr>
            <w:tcW w:w="6732" w:type="dxa"/>
          </w:tcPr>
          <w:p w14:paraId="0A81BA35" w14:textId="77777777" w:rsidR="00F24186" w:rsidRPr="001A344E" w:rsidRDefault="00F24186" w:rsidP="006402A4">
            <w:pPr>
              <w:rPr>
                <w:rFonts w:ascii="宋体" w:hAnsi="宋体"/>
                <w:sz w:val="24"/>
                <w:szCs w:val="24"/>
              </w:rPr>
            </w:pPr>
            <w:r>
              <w:rPr>
                <w:rFonts w:ascii="宋体" w:hAnsi="宋体" w:hint="eastAsia"/>
                <w:sz w:val="24"/>
                <w:szCs w:val="24"/>
              </w:rPr>
              <w:t>当</w:t>
            </w:r>
            <w:r>
              <w:rPr>
                <w:rFonts w:ascii="宋体" w:hAnsi="宋体"/>
                <w:sz w:val="24"/>
                <w:szCs w:val="24"/>
              </w:rPr>
              <w:t>IsLoginViewController</w:t>
            </w:r>
            <w:r>
              <w:rPr>
                <w:rFonts w:ascii="宋体" w:hAnsi="宋体" w:hint="eastAsia"/>
                <w:sz w:val="24"/>
                <w:szCs w:val="24"/>
              </w:rPr>
              <w:t>视图显示时，执行</w:t>
            </w:r>
            <w:r>
              <w:rPr>
                <w:rFonts w:ascii="宋体" w:hAnsi="宋体"/>
                <w:sz w:val="24"/>
                <w:szCs w:val="24"/>
              </w:rPr>
              <w:t>viewDidLoad</w:t>
            </w:r>
            <w:r>
              <w:rPr>
                <w:rFonts w:ascii="宋体" w:hAnsi="宋体" w:hint="eastAsia"/>
                <w:sz w:val="24"/>
                <w:szCs w:val="24"/>
              </w:rPr>
              <w:t>，此界面主要提示用户登陆成功</w:t>
            </w:r>
          </w:p>
        </w:tc>
      </w:tr>
      <w:tr w:rsidR="00F24186" w:rsidRPr="001A344E" w14:paraId="3B125847" w14:textId="77777777" w:rsidTr="006402A4">
        <w:trPr>
          <w:trHeight w:val="291"/>
        </w:trPr>
        <w:tc>
          <w:tcPr>
            <w:tcW w:w="1657" w:type="dxa"/>
          </w:tcPr>
          <w:p w14:paraId="4D757DE2"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5</w:t>
            </w:r>
          </w:p>
        </w:tc>
        <w:tc>
          <w:tcPr>
            <w:tcW w:w="6732" w:type="dxa"/>
          </w:tcPr>
          <w:p w14:paraId="2F6B1BB2" w14:textId="77777777" w:rsidR="00F24186" w:rsidRPr="001A344E" w:rsidRDefault="00F24186" w:rsidP="006402A4">
            <w:pPr>
              <w:rPr>
                <w:rFonts w:ascii="宋体" w:hAnsi="宋体"/>
                <w:sz w:val="24"/>
                <w:szCs w:val="24"/>
              </w:rPr>
            </w:pPr>
            <w:r>
              <w:rPr>
                <w:rFonts w:ascii="宋体" w:hAnsi="宋体" w:hint="eastAsia"/>
                <w:sz w:val="24"/>
                <w:szCs w:val="24"/>
              </w:rPr>
              <w:t>如果指定的用户名或者密码不对，用户可以进行注册</w:t>
            </w:r>
          </w:p>
        </w:tc>
      </w:tr>
      <w:tr w:rsidR="00F24186" w:rsidRPr="001A344E" w14:paraId="389224AB" w14:textId="77777777" w:rsidTr="006402A4">
        <w:trPr>
          <w:trHeight w:val="594"/>
        </w:trPr>
        <w:tc>
          <w:tcPr>
            <w:tcW w:w="1657" w:type="dxa"/>
          </w:tcPr>
          <w:p w14:paraId="49D162C0" w14:textId="77777777" w:rsidR="00F24186" w:rsidRDefault="00F24186" w:rsidP="006402A4">
            <w:pPr>
              <w:rPr>
                <w:rFonts w:ascii="宋体" w:hAnsi="宋体"/>
                <w:sz w:val="24"/>
                <w:szCs w:val="24"/>
              </w:rPr>
            </w:pPr>
          </w:p>
          <w:p w14:paraId="00C63A1E" w14:textId="77777777" w:rsidR="00F24186" w:rsidRDefault="00F24186" w:rsidP="006402A4">
            <w:pPr>
              <w:rPr>
                <w:rFonts w:ascii="宋体" w:hAnsi="宋体"/>
              </w:rPr>
            </w:pPr>
            <w:r>
              <w:rPr>
                <w:rFonts w:ascii="宋体" w:hAnsi="宋体" w:hint="eastAsia"/>
                <w:sz w:val="24"/>
                <w:szCs w:val="24"/>
              </w:rPr>
              <w:t xml:space="preserve">            </w:t>
            </w:r>
            <w:r w:rsidRPr="00E37C7B">
              <w:rPr>
                <w:rFonts w:ascii="宋体" w:hAnsi="宋体" w:hint="eastAsia"/>
                <w:sz w:val="24"/>
                <w:szCs w:val="24"/>
              </w:rPr>
              <w:t>6</w:t>
            </w:r>
          </w:p>
        </w:tc>
        <w:tc>
          <w:tcPr>
            <w:tcW w:w="6732" w:type="dxa"/>
          </w:tcPr>
          <w:p w14:paraId="4FB0469F" w14:textId="77777777" w:rsidR="00F24186" w:rsidRPr="00E37C7B" w:rsidRDefault="00F24186" w:rsidP="006402A4">
            <w:pPr>
              <w:rPr>
                <w:rFonts w:ascii="宋体" w:hAnsi="宋体"/>
                <w:sz w:val="24"/>
                <w:szCs w:val="24"/>
              </w:rPr>
            </w:pPr>
            <w:r w:rsidRPr="00E37C7B">
              <w:rPr>
                <w:rFonts w:ascii="宋体" w:hAnsi="宋体" w:hint="eastAsia"/>
                <w:sz w:val="24"/>
                <w:szCs w:val="24"/>
              </w:rPr>
              <w:t>注册时，使用init方法初始化一个</w:t>
            </w:r>
            <w:r w:rsidRPr="00E37C7B">
              <w:rPr>
                <w:rFonts w:ascii="宋体" w:hAnsi="宋体"/>
                <w:sz w:val="24"/>
                <w:szCs w:val="24"/>
              </w:rPr>
              <w:t>RegisterViewController</w:t>
            </w:r>
            <w:r w:rsidRPr="00E37C7B">
              <w:rPr>
                <w:rFonts w:ascii="宋体" w:hAnsi="宋体" w:hint="eastAsia"/>
                <w:sz w:val="24"/>
                <w:szCs w:val="24"/>
              </w:rPr>
              <w:t>对象，用于实现注册</w:t>
            </w:r>
          </w:p>
        </w:tc>
      </w:tr>
      <w:tr w:rsidR="00F24186" w:rsidRPr="001A344E" w14:paraId="05AD476B" w14:textId="77777777" w:rsidTr="006402A4">
        <w:trPr>
          <w:trHeight w:val="585"/>
        </w:trPr>
        <w:tc>
          <w:tcPr>
            <w:tcW w:w="1657" w:type="dxa"/>
          </w:tcPr>
          <w:p w14:paraId="5995906E" w14:textId="77777777" w:rsidR="00F24186" w:rsidRPr="001A344E" w:rsidRDefault="00F24186" w:rsidP="006402A4">
            <w:pPr>
              <w:rPr>
                <w:rFonts w:ascii="宋体" w:hAnsi="宋体"/>
                <w:sz w:val="24"/>
                <w:szCs w:val="24"/>
              </w:rPr>
            </w:pPr>
            <w:r>
              <w:rPr>
                <w:rFonts w:ascii="宋体" w:hAnsi="宋体" w:hint="eastAsia"/>
                <w:sz w:val="24"/>
                <w:szCs w:val="24"/>
              </w:rPr>
              <w:t xml:space="preserve">            7</w:t>
            </w:r>
          </w:p>
        </w:tc>
        <w:tc>
          <w:tcPr>
            <w:tcW w:w="6732" w:type="dxa"/>
          </w:tcPr>
          <w:p w14:paraId="59D2C3C5" w14:textId="77777777" w:rsidR="00F24186" w:rsidRPr="001A344E" w:rsidRDefault="00F24186" w:rsidP="006402A4">
            <w:pPr>
              <w:rPr>
                <w:rFonts w:ascii="宋体" w:hAnsi="宋体"/>
                <w:sz w:val="24"/>
                <w:szCs w:val="24"/>
              </w:rPr>
            </w:pPr>
            <w:r>
              <w:rPr>
                <w:rFonts w:ascii="宋体" w:hAnsi="宋体" w:hint="eastAsia"/>
                <w:sz w:val="24"/>
                <w:szCs w:val="24"/>
              </w:rPr>
              <w:t>当</w:t>
            </w:r>
            <w:r w:rsidRPr="00E37C7B">
              <w:rPr>
                <w:rFonts w:ascii="宋体" w:hAnsi="宋体"/>
                <w:sz w:val="24"/>
                <w:szCs w:val="24"/>
              </w:rPr>
              <w:t>RegisterViewController</w:t>
            </w:r>
            <w:r w:rsidRPr="00E37C7B">
              <w:rPr>
                <w:rFonts w:ascii="宋体" w:hAnsi="宋体" w:hint="eastAsia"/>
                <w:sz w:val="24"/>
                <w:szCs w:val="24"/>
              </w:rPr>
              <w:t>对象</w:t>
            </w:r>
            <w:r>
              <w:rPr>
                <w:rFonts w:ascii="宋体" w:hAnsi="宋体" w:hint="eastAsia"/>
                <w:sz w:val="24"/>
                <w:szCs w:val="24"/>
              </w:rPr>
              <w:t>视图加载到内存时，执行</w:t>
            </w:r>
            <w:r>
              <w:rPr>
                <w:rFonts w:ascii="宋体" w:hAnsi="宋体"/>
                <w:sz w:val="24"/>
                <w:szCs w:val="24"/>
              </w:rPr>
              <w:t>viewDidLoad</w:t>
            </w:r>
            <w:r>
              <w:rPr>
                <w:rFonts w:ascii="宋体" w:hAnsi="宋体" w:hint="eastAsia"/>
                <w:sz w:val="24"/>
                <w:szCs w:val="24"/>
              </w:rPr>
              <w:t>方法</w:t>
            </w:r>
          </w:p>
        </w:tc>
      </w:tr>
      <w:tr w:rsidR="00F24186" w:rsidRPr="001A344E" w14:paraId="6973A9A8" w14:textId="77777777" w:rsidTr="006402A4">
        <w:trPr>
          <w:trHeight w:val="291"/>
        </w:trPr>
        <w:tc>
          <w:tcPr>
            <w:tcW w:w="1657" w:type="dxa"/>
          </w:tcPr>
          <w:p w14:paraId="63998818" w14:textId="77777777" w:rsidR="00F24186" w:rsidRDefault="00F24186" w:rsidP="006402A4">
            <w:pPr>
              <w:rPr>
                <w:rFonts w:ascii="宋体" w:hAnsi="宋体"/>
              </w:rPr>
            </w:pPr>
            <w:r>
              <w:rPr>
                <w:rFonts w:ascii="宋体" w:hAnsi="宋体" w:hint="eastAsia"/>
                <w:sz w:val="24"/>
                <w:szCs w:val="24"/>
              </w:rPr>
              <w:t xml:space="preserve">            </w:t>
            </w:r>
            <w:r w:rsidRPr="00E37C7B">
              <w:rPr>
                <w:rFonts w:ascii="宋体" w:hAnsi="宋体" w:hint="eastAsia"/>
                <w:sz w:val="24"/>
                <w:szCs w:val="24"/>
              </w:rPr>
              <w:t>8</w:t>
            </w:r>
          </w:p>
        </w:tc>
        <w:tc>
          <w:tcPr>
            <w:tcW w:w="6732" w:type="dxa"/>
          </w:tcPr>
          <w:p w14:paraId="1406F1B7" w14:textId="77777777" w:rsidR="00F24186" w:rsidRPr="00E37C7B" w:rsidRDefault="00F24186" w:rsidP="006402A4">
            <w:pPr>
              <w:rPr>
                <w:rFonts w:ascii="宋体" w:hAnsi="宋体"/>
                <w:sz w:val="24"/>
                <w:szCs w:val="24"/>
              </w:rPr>
            </w:pPr>
            <w:r w:rsidRPr="00E37C7B">
              <w:rPr>
                <w:rFonts w:ascii="宋体" w:hAnsi="宋体" w:hint="eastAsia"/>
                <w:sz w:val="24"/>
                <w:szCs w:val="24"/>
              </w:rPr>
              <w:t>当用户名和密码等信息指定好之后，就可以实现注册了</w:t>
            </w:r>
          </w:p>
        </w:tc>
      </w:tr>
    </w:tbl>
    <w:p w14:paraId="15408A5E" w14:textId="77777777" w:rsidR="00F24186" w:rsidRDefault="00F24186" w:rsidP="00F24186">
      <w:pPr>
        <w:rPr>
          <w:rFonts w:ascii="宋体" w:eastAsia="宋体" w:hAnsi="宋体" w:cs="宋体"/>
        </w:rPr>
      </w:pPr>
    </w:p>
    <w:p w14:paraId="6809070C" w14:textId="77777777" w:rsidR="00F24186" w:rsidRDefault="00F24186" w:rsidP="00F24186">
      <w:pPr>
        <w:rPr>
          <w:rFonts w:ascii="宋体" w:eastAsia="宋体" w:hAnsi="宋体" w:cs="宋体"/>
        </w:rPr>
      </w:pPr>
    </w:p>
    <w:p w14:paraId="3D603B77" w14:textId="477513DF" w:rsidR="00F24186" w:rsidRPr="004B6DFE" w:rsidRDefault="006402A4" w:rsidP="00F24186">
      <w:pPr>
        <w:pStyle w:val="2"/>
        <w:rPr>
          <w:rFonts w:ascii="宋体" w:eastAsia="宋体"/>
          <w:color w:val="auto"/>
        </w:rPr>
      </w:pPr>
      <w:bookmarkStart w:id="12" w:name="_Toc254445596"/>
      <w:bookmarkStart w:id="13" w:name="_Toc255828471"/>
      <w:r>
        <w:rPr>
          <w:rFonts w:ascii="宋体" w:eastAsia="宋体" w:hint="eastAsia"/>
          <w:color w:val="auto"/>
        </w:rPr>
        <w:t>2</w:t>
      </w:r>
      <w:r w:rsidR="00F24186" w:rsidRPr="004B6DFE">
        <w:rPr>
          <w:rFonts w:ascii="宋体" w:eastAsia="宋体" w:hint="eastAsia"/>
          <w:color w:val="auto"/>
        </w:rPr>
        <w:t>.3、添加文字笔记</w:t>
      </w:r>
      <w:bookmarkEnd w:id="12"/>
      <w:bookmarkEnd w:id="13"/>
    </w:p>
    <w:p w14:paraId="2FD6117C" w14:textId="77777777" w:rsidR="00F24186" w:rsidRDefault="00F24186" w:rsidP="00F24186">
      <w:pPr>
        <w:rPr>
          <w:rFonts w:ascii="宋体" w:eastAsia="宋体" w:hAnsi="宋体" w:cs="宋体"/>
          <w:b/>
        </w:rPr>
      </w:pPr>
      <w:r>
        <w:rPr>
          <w:rFonts w:hint="eastAsia"/>
          <w:noProof/>
        </w:rPr>
        <w:drawing>
          <wp:inline distT="0" distB="0" distL="0" distR="0" wp14:anchorId="4F6C88C7" wp14:editId="11C81A21">
            <wp:extent cx="5270500" cy="3613150"/>
            <wp:effectExtent l="0" t="0" r="12700" b="0"/>
            <wp:docPr id="1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613150"/>
                    </a:xfrm>
                    <a:prstGeom prst="rect">
                      <a:avLst/>
                    </a:prstGeom>
                    <a:noFill/>
                    <a:ln>
                      <a:noFill/>
                    </a:ln>
                  </pic:spPr>
                </pic:pic>
              </a:graphicData>
            </a:graphic>
          </wp:inline>
        </w:drawing>
      </w:r>
    </w:p>
    <w:p w14:paraId="42697FF0" w14:textId="77777777" w:rsidR="00F24186" w:rsidRDefault="00F24186" w:rsidP="00F24186">
      <w:pPr>
        <w:rPr>
          <w:rFonts w:ascii="宋体" w:eastAsia="宋体" w:hAnsi="宋体" w:cs="宋体"/>
          <w:b/>
        </w:rPr>
      </w:pPr>
    </w:p>
    <w:p w14:paraId="645DF560" w14:textId="77777777" w:rsidR="00F24186" w:rsidRDefault="00F24186" w:rsidP="00F24186">
      <w:pPr>
        <w:rPr>
          <w:rFonts w:ascii="宋体" w:eastAsia="宋体" w:hAnsi="宋体" w:cs="宋体"/>
          <w:b/>
        </w:rPr>
      </w:pPr>
    </w:p>
    <w:tbl>
      <w:tblPr>
        <w:tblStyle w:val="a6"/>
        <w:tblW w:w="8389" w:type="dxa"/>
        <w:tblLook w:val="01E0" w:firstRow="1" w:lastRow="1" w:firstColumn="1" w:lastColumn="1" w:noHBand="0" w:noVBand="0"/>
      </w:tblPr>
      <w:tblGrid>
        <w:gridCol w:w="1657"/>
        <w:gridCol w:w="6732"/>
      </w:tblGrid>
      <w:tr w:rsidR="00F24186" w:rsidRPr="00FE246D" w14:paraId="63CB1B63" w14:textId="77777777" w:rsidTr="006402A4">
        <w:trPr>
          <w:trHeight w:val="290"/>
        </w:trPr>
        <w:tc>
          <w:tcPr>
            <w:tcW w:w="1657" w:type="dxa"/>
          </w:tcPr>
          <w:p w14:paraId="039B3FE4" w14:textId="77777777" w:rsidR="00F24186" w:rsidRPr="00FE246D" w:rsidRDefault="00F24186" w:rsidP="006402A4">
            <w:pPr>
              <w:rPr>
                <w:rFonts w:ascii="宋体" w:hAnsi="宋体"/>
                <w:sz w:val="24"/>
                <w:szCs w:val="24"/>
              </w:rPr>
            </w:pPr>
            <w:r>
              <w:rPr>
                <w:rFonts w:ascii="宋体" w:hAnsi="宋体" w:hint="eastAsia"/>
                <w:sz w:val="24"/>
                <w:szCs w:val="24"/>
              </w:rPr>
              <w:t xml:space="preserve">       </w:t>
            </w:r>
            <w:r>
              <w:rPr>
                <w:rFonts w:ascii="宋体" w:hAnsi="宋体"/>
                <w:sz w:val="24"/>
                <w:szCs w:val="24"/>
              </w:rPr>
              <w:t>Number</w:t>
            </w:r>
          </w:p>
        </w:tc>
        <w:tc>
          <w:tcPr>
            <w:tcW w:w="6732" w:type="dxa"/>
          </w:tcPr>
          <w:p w14:paraId="75EEC366" w14:textId="77777777" w:rsidR="00F24186" w:rsidRPr="00FE246D" w:rsidRDefault="00F24186" w:rsidP="006402A4">
            <w:pPr>
              <w:rPr>
                <w:rFonts w:ascii="宋体" w:hAnsi="宋体"/>
                <w:sz w:val="24"/>
                <w:szCs w:val="24"/>
              </w:rPr>
            </w:pPr>
            <w:r>
              <w:rPr>
                <w:rFonts w:ascii="宋体" w:hAnsi="宋体" w:hint="eastAsia"/>
                <w:sz w:val="24"/>
                <w:szCs w:val="24"/>
              </w:rPr>
              <w:t xml:space="preserve">                                                     Description</w:t>
            </w:r>
          </w:p>
        </w:tc>
      </w:tr>
      <w:tr w:rsidR="00F24186" w:rsidRPr="006F09AD" w14:paraId="2EEAE37F" w14:textId="77777777" w:rsidTr="006402A4">
        <w:trPr>
          <w:trHeight w:val="331"/>
        </w:trPr>
        <w:tc>
          <w:tcPr>
            <w:tcW w:w="1657" w:type="dxa"/>
          </w:tcPr>
          <w:p w14:paraId="01E67E35" w14:textId="77777777" w:rsidR="00F24186" w:rsidRPr="006F09AD" w:rsidRDefault="00F24186" w:rsidP="006402A4">
            <w:pPr>
              <w:rPr>
                <w:rFonts w:ascii="宋体" w:hAnsi="宋体"/>
                <w:sz w:val="24"/>
                <w:szCs w:val="24"/>
              </w:rPr>
            </w:pPr>
            <w:r>
              <w:rPr>
                <w:rFonts w:ascii="宋体" w:hAnsi="宋体"/>
                <w:sz w:val="24"/>
                <w:szCs w:val="24"/>
              </w:rPr>
              <w:t xml:space="preserve">            1</w:t>
            </w:r>
          </w:p>
        </w:tc>
        <w:tc>
          <w:tcPr>
            <w:tcW w:w="6732" w:type="dxa"/>
          </w:tcPr>
          <w:p w14:paraId="0284778C" w14:textId="77777777" w:rsidR="00F24186" w:rsidRPr="006F09AD" w:rsidRDefault="00F24186" w:rsidP="006402A4">
            <w:pPr>
              <w:rPr>
                <w:rFonts w:ascii="宋体" w:hAnsi="宋体"/>
                <w:sz w:val="24"/>
                <w:szCs w:val="24"/>
              </w:rPr>
            </w:pPr>
            <w:r>
              <w:rPr>
                <w:rFonts w:ascii="宋体" w:hAnsi="宋体" w:hint="eastAsia"/>
                <w:sz w:val="24"/>
                <w:szCs w:val="24"/>
              </w:rPr>
              <w:t>用户想要让</w:t>
            </w:r>
            <w:r>
              <w:rPr>
                <w:rFonts w:ascii="宋体" w:hAnsi="宋体"/>
                <w:sz w:val="24"/>
                <w:szCs w:val="24"/>
              </w:rPr>
              <w:t>TextTodoViewController</w:t>
            </w:r>
            <w:r>
              <w:rPr>
                <w:rFonts w:ascii="宋体" w:hAnsi="宋体" w:hint="eastAsia"/>
                <w:sz w:val="24"/>
                <w:szCs w:val="24"/>
              </w:rPr>
              <w:t>的视图进行显示</w:t>
            </w:r>
          </w:p>
        </w:tc>
      </w:tr>
      <w:tr w:rsidR="00F24186" w:rsidRPr="006F09AD" w14:paraId="573C964D" w14:textId="77777777" w:rsidTr="006402A4">
        <w:trPr>
          <w:trHeight w:val="320"/>
        </w:trPr>
        <w:tc>
          <w:tcPr>
            <w:tcW w:w="1657" w:type="dxa"/>
          </w:tcPr>
          <w:p w14:paraId="04263B01" w14:textId="77777777" w:rsidR="00F24186" w:rsidRPr="006F09AD" w:rsidRDefault="00F24186" w:rsidP="006402A4">
            <w:pPr>
              <w:rPr>
                <w:rFonts w:ascii="宋体" w:hAnsi="宋体"/>
                <w:sz w:val="24"/>
                <w:szCs w:val="24"/>
              </w:rPr>
            </w:pPr>
            <w:r>
              <w:rPr>
                <w:rFonts w:ascii="宋体" w:hAnsi="宋体"/>
                <w:sz w:val="24"/>
                <w:szCs w:val="24"/>
              </w:rPr>
              <w:t xml:space="preserve">        </w:t>
            </w:r>
            <w:r>
              <w:rPr>
                <w:rFonts w:ascii="宋体" w:hAnsi="宋体" w:hint="eastAsia"/>
                <w:sz w:val="24"/>
                <w:szCs w:val="24"/>
              </w:rPr>
              <w:t xml:space="preserve">    2</w:t>
            </w:r>
          </w:p>
        </w:tc>
        <w:tc>
          <w:tcPr>
            <w:tcW w:w="6732" w:type="dxa"/>
          </w:tcPr>
          <w:p w14:paraId="49B24637" w14:textId="77777777" w:rsidR="00F24186" w:rsidRPr="006F09AD" w:rsidRDefault="00F24186" w:rsidP="006402A4">
            <w:pPr>
              <w:rPr>
                <w:rFonts w:ascii="宋体" w:hAnsi="宋体"/>
                <w:sz w:val="24"/>
                <w:szCs w:val="24"/>
              </w:rPr>
            </w:pPr>
            <w:r>
              <w:rPr>
                <w:rFonts w:ascii="宋体" w:hAnsi="宋体" w:hint="eastAsia"/>
                <w:sz w:val="24"/>
                <w:szCs w:val="24"/>
              </w:rPr>
              <w:t>向当前视图控制器对象发送</w:t>
            </w:r>
            <w:r>
              <w:rPr>
                <w:rFonts w:ascii="宋体" w:hAnsi="宋体"/>
                <w:sz w:val="24"/>
                <w:szCs w:val="24"/>
              </w:rPr>
              <w:t>viewDidLoad</w:t>
            </w:r>
            <w:r>
              <w:rPr>
                <w:rFonts w:ascii="宋体" w:hAnsi="宋体" w:hint="eastAsia"/>
                <w:sz w:val="24"/>
                <w:szCs w:val="24"/>
              </w:rPr>
              <w:t>消息把视图加载到内存中</w:t>
            </w:r>
          </w:p>
        </w:tc>
      </w:tr>
      <w:tr w:rsidR="00F24186" w:rsidRPr="006F09AD" w14:paraId="380E2253" w14:textId="77777777" w:rsidTr="006402A4">
        <w:trPr>
          <w:trHeight w:val="642"/>
        </w:trPr>
        <w:tc>
          <w:tcPr>
            <w:tcW w:w="1657" w:type="dxa"/>
          </w:tcPr>
          <w:p w14:paraId="4A5EFE82" w14:textId="77777777" w:rsidR="00F24186" w:rsidRDefault="00F24186" w:rsidP="006402A4">
            <w:pPr>
              <w:rPr>
                <w:rFonts w:ascii="宋体" w:hAnsi="宋体"/>
                <w:sz w:val="24"/>
                <w:szCs w:val="24"/>
              </w:rPr>
            </w:pPr>
            <w:r>
              <w:rPr>
                <w:rFonts w:ascii="宋体" w:hAnsi="宋体" w:hint="eastAsia"/>
                <w:sz w:val="24"/>
                <w:szCs w:val="24"/>
              </w:rPr>
              <w:t xml:space="preserve">            </w:t>
            </w:r>
          </w:p>
          <w:p w14:paraId="3956A8B4"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3</w:t>
            </w:r>
          </w:p>
        </w:tc>
        <w:tc>
          <w:tcPr>
            <w:tcW w:w="6732" w:type="dxa"/>
          </w:tcPr>
          <w:p w14:paraId="4C92D54F" w14:textId="77777777" w:rsidR="00F24186" w:rsidRPr="001A344E" w:rsidRDefault="00F24186" w:rsidP="006402A4">
            <w:pPr>
              <w:rPr>
                <w:rFonts w:ascii="宋体" w:hAnsi="宋体"/>
                <w:sz w:val="24"/>
                <w:szCs w:val="24"/>
              </w:rPr>
            </w:pPr>
            <w:r w:rsidRPr="001A344E">
              <w:rPr>
                <w:rFonts w:ascii="宋体" w:hAnsi="宋体" w:hint="eastAsia"/>
                <w:sz w:val="24"/>
                <w:szCs w:val="24"/>
              </w:rPr>
              <w:t>向</w:t>
            </w:r>
            <w:r w:rsidRPr="001A344E">
              <w:rPr>
                <w:rFonts w:ascii="宋体" w:hAnsi="宋体"/>
                <w:sz w:val="24"/>
                <w:szCs w:val="24"/>
              </w:rPr>
              <w:t>Engine</w:t>
            </w:r>
            <w:r w:rsidRPr="001A344E">
              <w:rPr>
                <w:rFonts w:ascii="宋体" w:hAnsi="宋体" w:hint="eastAsia"/>
                <w:sz w:val="24"/>
                <w:szCs w:val="24"/>
              </w:rPr>
              <w:t>类的对象发送</w:t>
            </w:r>
            <w:r w:rsidRPr="001A344E">
              <w:rPr>
                <w:rFonts w:ascii="宋体" w:hAnsi="宋体"/>
                <w:sz w:val="24"/>
                <w:szCs w:val="24"/>
              </w:rPr>
              <w:t>restore</w:t>
            </w:r>
            <w:r w:rsidRPr="001A344E">
              <w:rPr>
                <w:rFonts w:ascii="宋体" w:hAnsi="宋体" w:hint="eastAsia"/>
                <w:sz w:val="24"/>
                <w:szCs w:val="24"/>
              </w:rPr>
              <w:t>消息，试图从本地文件中恢复数据并进行显示</w:t>
            </w:r>
          </w:p>
        </w:tc>
      </w:tr>
      <w:tr w:rsidR="00F24186" w:rsidRPr="006F09AD" w14:paraId="3FDB9905" w14:textId="77777777" w:rsidTr="006402A4">
        <w:trPr>
          <w:trHeight w:val="652"/>
        </w:trPr>
        <w:tc>
          <w:tcPr>
            <w:tcW w:w="1657" w:type="dxa"/>
          </w:tcPr>
          <w:p w14:paraId="11478FD7" w14:textId="77777777" w:rsidR="00F24186" w:rsidRDefault="00F24186" w:rsidP="006402A4">
            <w:pPr>
              <w:rPr>
                <w:rFonts w:ascii="宋体" w:hAnsi="宋体"/>
                <w:sz w:val="24"/>
                <w:szCs w:val="24"/>
              </w:rPr>
            </w:pPr>
          </w:p>
          <w:p w14:paraId="0165DBBD"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4</w:t>
            </w:r>
          </w:p>
        </w:tc>
        <w:tc>
          <w:tcPr>
            <w:tcW w:w="6732" w:type="dxa"/>
          </w:tcPr>
          <w:p w14:paraId="3BAB90B7" w14:textId="77777777" w:rsidR="00F24186" w:rsidRPr="001A344E" w:rsidRDefault="00F24186" w:rsidP="006402A4">
            <w:pPr>
              <w:rPr>
                <w:rFonts w:ascii="宋体" w:hAnsi="宋体"/>
                <w:sz w:val="24"/>
                <w:szCs w:val="24"/>
              </w:rPr>
            </w:pPr>
            <w:r w:rsidRPr="001A344E">
              <w:rPr>
                <w:rFonts w:ascii="宋体" w:hAnsi="宋体" w:hint="eastAsia"/>
                <w:sz w:val="24"/>
                <w:szCs w:val="24"/>
              </w:rPr>
              <w:t>在</w:t>
            </w:r>
            <w:r w:rsidRPr="001A344E">
              <w:rPr>
                <w:rFonts w:ascii="宋体" w:hAnsi="宋体"/>
                <w:sz w:val="24"/>
                <w:szCs w:val="24"/>
              </w:rPr>
              <w:t>Engine</w:t>
            </w:r>
            <w:r w:rsidRPr="001A344E">
              <w:rPr>
                <w:rFonts w:ascii="宋体" w:hAnsi="宋体" w:hint="eastAsia"/>
                <w:sz w:val="24"/>
                <w:szCs w:val="24"/>
              </w:rPr>
              <w:t>中，通过向</w:t>
            </w:r>
            <w:r w:rsidRPr="001A344E">
              <w:rPr>
                <w:rFonts w:ascii="宋体" w:hAnsi="宋体"/>
                <w:sz w:val="24"/>
                <w:szCs w:val="24"/>
              </w:rPr>
              <w:t>TextTodoDb</w:t>
            </w:r>
            <w:r w:rsidRPr="001A344E">
              <w:rPr>
                <w:rFonts w:ascii="宋体" w:hAnsi="宋体" w:hint="eastAsia"/>
                <w:sz w:val="24"/>
                <w:szCs w:val="24"/>
              </w:rPr>
              <w:t>对象发送</w:t>
            </w:r>
            <w:r w:rsidRPr="001A344E">
              <w:rPr>
                <w:rFonts w:ascii="宋体" w:hAnsi="宋体"/>
                <w:sz w:val="24"/>
                <w:szCs w:val="24"/>
              </w:rPr>
              <w:t>restore</w:t>
            </w:r>
            <w:r w:rsidRPr="001A344E">
              <w:rPr>
                <w:rFonts w:ascii="宋体" w:hAnsi="宋体" w:hint="eastAsia"/>
                <w:sz w:val="24"/>
                <w:szCs w:val="24"/>
              </w:rPr>
              <w:t>消息来完成数据从文件的恢复操作</w:t>
            </w:r>
          </w:p>
        </w:tc>
      </w:tr>
      <w:tr w:rsidR="00F24186" w:rsidRPr="006F09AD" w14:paraId="3F4DCBC6" w14:textId="77777777" w:rsidTr="006402A4">
        <w:trPr>
          <w:trHeight w:val="320"/>
        </w:trPr>
        <w:tc>
          <w:tcPr>
            <w:tcW w:w="1657" w:type="dxa"/>
          </w:tcPr>
          <w:p w14:paraId="668A2044"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5</w:t>
            </w:r>
          </w:p>
        </w:tc>
        <w:tc>
          <w:tcPr>
            <w:tcW w:w="6732" w:type="dxa"/>
          </w:tcPr>
          <w:p w14:paraId="5C04CD88" w14:textId="77777777" w:rsidR="00F24186" w:rsidRPr="001A344E" w:rsidRDefault="00F24186" w:rsidP="006402A4">
            <w:pPr>
              <w:rPr>
                <w:rFonts w:ascii="宋体" w:hAnsi="宋体"/>
                <w:sz w:val="24"/>
                <w:szCs w:val="24"/>
              </w:rPr>
            </w:pPr>
            <w:r w:rsidRPr="001A344E">
              <w:rPr>
                <w:rFonts w:ascii="宋体" w:hAnsi="宋体"/>
                <w:sz w:val="24"/>
                <w:szCs w:val="24"/>
              </w:rPr>
              <w:t>setupTableView</w:t>
            </w:r>
            <w:r w:rsidRPr="001A344E">
              <w:rPr>
                <w:rFonts w:ascii="宋体" w:hAnsi="宋体" w:hint="eastAsia"/>
                <w:sz w:val="24"/>
                <w:szCs w:val="24"/>
              </w:rPr>
              <w:t>并不是方法名，而是指加载表格视图的各种操作。</w:t>
            </w:r>
          </w:p>
        </w:tc>
      </w:tr>
      <w:tr w:rsidR="00F24186" w:rsidRPr="006F09AD" w14:paraId="570A5880" w14:textId="77777777" w:rsidTr="006402A4">
        <w:trPr>
          <w:trHeight w:val="320"/>
        </w:trPr>
        <w:tc>
          <w:tcPr>
            <w:tcW w:w="1657" w:type="dxa"/>
          </w:tcPr>
          <w:p w14:paraId="268F3DF4"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6</w:t>
            </w:r>
          </w:p>
        </w:tc>
        <w:tc>
          <w:tcPr>
            <w:tcW w:w="6732" w:type="dxa"/>
          </w:tcPr>
          <w:p w14:paraId="60487701" w14:textId="77777777" w:rsidR="00F24186" w:rsidRPr="001A344E" w:rsidRDefault="00F24186" w:rsidP="006402A4">
            <w:pPr>
              <w:rPr>
                <w:rFonts w:ascii="宋体" w:hAnsi="宋体"/>
                <w:sz w:val="24"/>
                <w:szCs w:val="24"/>
              </w:rPr>
            </w:pPr>
            <w:r w:rsidRPr="001A344E">
              <w:rPr>
                <w:rFonts w:ascii="宋体" w:hAnsi="宋体" w:hint="eastAsia"/>
                <w:sz w:val="24"/>
                <w:szCs w:val="24"/>
              </w:rPr>
              <w:t>用户想要添加一条文字笔记</w:t>
            </w:r>
          </w:p>
        </w:tc>
      </w:tr>
      <w:tr w:rsidR="00F24186" w:rsidRPr="006F09AD" w14:paraId="4D0B82E6" w14:textId="77777777" w:rsidTr="006402A4">
        <w:trPr>
          <w:trHeight w:val="320"/>
        </w:trPr>
        <w:tc>
          <w:tcPr>
            <w:tcW w:w="1657" w:type="dxa"/>
          </w:tcPr>
          <w:p w14:paraId="42F1F8FF"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7</w:t>
            </w:r>
          </w:p>
        </w:tc>
        <w:tc>
          <w:tcPr>
            <w:tcW w:w="6732" w:type="dxa"/>
          </w:tcPr>
          <w:p w14:paraId="57EA27F3" w14:textId="77777777" w:rsidR="00F24186" w:rsidRPr="001A344E" w:rsidRDefault="00F24186" w:rsidP="006402A4">
            <w:pPr>
              <w:rPr>
                <w:rFonts w:ascii="宋体" w:hAnsi="宋体"/>
                <w:sz w:val="24"/>
                <w:szCs w:val="24"/>
              </w:rPr>
            </w:pPr>
            <w:r w:rsidRPr="001A344E">
              <w:rPr>
                <w:rFonts w:ascii="宋体" w:hAnsi="宋体" w:hint="eastAsia"/>
                <w:sz w:val="24"/>
                <w:szCs w:val="24"/>
              </w:rPr>
              <w:t>向</w:t>
            </w:r>
            <w:r w:rsidRPr="001A344E">
              <w:rPr>
                <w:rFonts w:ascii="宋体" w:hAnsi="宋体"/>
                <w:sz w:val="24"/>
                <w:szCs w:val="24"/>
              </w:rPr>
              <w:t>AddTextTodoViewController</w:t>
            </w:r>
            <w:r w:rsidRPr="001A344E">
              <w:rPr>
                <w:rFonts w:ascii="宋体" w:hAnsi="宋体" w:hint="eastAsia"/>
                <w:sz w:val="24"/>
                <w:szCs w:val="24"/>
              </w:rPr>
              <w:t>发送</w:t>
            </w:r>
            <w:r w:rsidRPr="001A344E">
              <w:rPr>
                <w:rFonts w:ascii="宋体" w:hAnsi="宋体"/>
                <w:sz w:val="24"/>
                <w:szCs w:val="24"/>
              </w:rPr>
              <w:t>init</w:t>
            </w:r>
            <w:r w:rsidRPr="001A344E">
              <w:rPr>
                <w:rFonts w:ascii="宋体" w:hAnsi="宋体" w:hint="eastAsia"/>
                <w:sz w:val="24"/>
                <w:szCs w:val="24"/>
              </w:rPr>
              <w:t>消息创建此类的实例化对象</w:t>
            </w:r>
          </w:p>
        </w:tc>
      </w:tr>
      <w:tr w:rsidR="00F24186" w:rsidRPr="006F09AD" w14:paraId="38FD319B" w14:textId="77777777" w:rsidTr="006402A4">
        <w:trPr>
          <w:trHeight w:val="652"/>
        </w:trPr>
        <w:tc>
          <w:tcPr>
            <w:tcW w:w="1657" w:type="dxa"/>
          </w:tcPr>
          <w:p w14:paraId="4DA9816E" w14:textId="77777777" w:rsidR="00F24186" w:rsidRDefault="00F24186" w:rsidP="006402A4">
            <w:pPr>
              <w:rPr>
                <w:rFonts w:ascii="宋体" w:hAnsi="宋体"/>
                <w:sz w:val="24"/>
                <w:szCs w:val="24"/>
              </w:rPr>
            </w:pPr>
            <w:r>
              <w:rPr>
                <w:rFonts w:ascii="宋体" w:hAnsi="宋体" w:hint="eastAsia"/>
                <w:sz w:val="24"/>
                <w:szCs w:val="24"/>
              </w:rPr>
              <w:t xml:space="preserve">       </w:t>
            </w:r>
          </w:p>
          <w:p w14:paraId="7AD7248F"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8</w:t>
            </w:r>
          </w:p>
        </w:tc>
        <w:tc>
          <w:tcPr>
            <w:tcW w:w="6732" w:type="dxa"/>
          </w:tcPr>
          <w:p w14:paraId="2AA28CB8" w14:textId="77777777" w:rsidR="00F24186" w:rsidRPr="001A344E" w:rsidRDefault="00F24186" w:rsidP="006402A4">
            <w:pPr>
              <w:rPr>
                <w:rFonts w:ascii="宋体" w:hAnsi="宋体"/>
                <w:sz w:val="24"/>
                <w:szCs w:val="24"/>
              </w:rPr>
            </w:pPr>
            <w:r w:rsidRPr="001A344E">
              <w:rPr>
                <w:rFonts w:ascii="宋体" w:hAnsi="宋体" w:hint="eastAsia"/>
                <w:sz w:val="24"/>
                <w:szCs w:val="24"/>
              </w:rPr>
              <w:t>切换到</w:t>
            </w:r>
            <w:r w:rsidRPr="001A344E">
              <w:rPr>
                <w:rFonts w:ascii="宋体" w:hAnsi="宋体"/>
                <w:sz w:val="24"/>
                <w:szCs w:val="24"/>
              </w:rPr>
              <w:t>AddTextTodoViewController</w:t>
            </w:r>
            <w:r w:rsidRPr="001A344E">
              <w:rPr>
                <w:rFonts w:ascii="宋体" w:hAnsi="宋体" w:hint="eastAsia"/>
                <w:sz w:val="24"/>
                <w:szCs w:val="24"/>
              </w:rPr>
              <w:t>的视图，此时，此类对象会接收到</w:t>
            </w:r>
            <w:r w:rsidRPr="001A344E">
              <w:rPr>
                <w:rFonts w:ascii="宋体" w:hAnsi="宋体"/>
                <w:sz w:val="24"/>
                <w:szCs w:val="24"/>
              </w:rPr>
              <w:t>viewDidLoad</w:t>
            </w:r>
            <w:r w:rsidRPr="001A344E">
              <w:rPr>
                <w:rFonts w:ascii="宋体" w:hAnsi="宋体" w:hint="eastAsia"/>
                <w:sz w:val="24"/>
                <w:szCs w:val="24"/>
              </w:rPr>
              <w:t>消息。</w:t>
            </w:r>
          </w:p>
        </w:tc>
      </w:tr>
      <w:tr w:rsidR="00F24186" w:rsidRPr="006F09AD" w14:paraId="6B37F0EA" w14:textId="77777777" w:rsidTr="006402A4">
        <w:trPr>
          <w:trHeight w:val="642"/>
        </w:trPr>
        <w:tc>
          <w:tcPr>
            <w:tcW w:w="1657" w:type="dxa"/>
          </w:tcPr>
          <w:p w14:paraId="6464DB14" w14:textId="77777777" w:rsidR="00F24186" w:rsidRDefault="00F24186" w:rsidP="006402A4">
            <w:pPr>
              <w:rPr>
                <w:rFonts w:ascii="宋体" w:hAnsi="宋体"/>
                <w:sz w:val="24"/>
                <w:szCs w:val="24"/>
              </w:rPr>
            </w:pPr>
          </w:p>
          <w:p w14:paraId="0C356AF5"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9</w:t>
            </w:r>
          </w:p>
        </w:tc>
        <w:tc>
          <w:tcPr>
            <w:tcW w:w="6732" w:type="dxa"/>
          </w:tcPr>
          <w:p w14:paraId="7854E090" w14:textId="77777777" w:rsidR="00F24186" w:rsidRPr="001A344E" w:rsidRDefault="00F24186" w:rsidP="006402A4">
            <w:pPr>
              <w:rPr>
                <w:rFonts w:ascii="宋体" w:hAnsi="宋体"/>
                <w:sz w:val="24"/>
                <w:szCs w:val="24"/>
              </w:rPr>
            </w:pPr>
            <w:r w:rsidRPr="001A344E">
              <w:rPr>
                <w:rFonts w:ascii="宋体" w:hAnsi="宋体" w:hint="eastAsia"/>
                <w:sz w:val="24"/>
                <w:szCs w:val="24"/>
              </w:rPr>
              <w:t>在</w:t>
            </w:r>
            <w:r w:rsidRPr="001A344E">
              <w:rPr>
                <w:rFonts w:ascii="宋体" w:hAnsi="宋体"/>
                <w:sz w:val="24"/>
                <w:szCs w:val="24"/>
              </w:rPr>
              <w:t>AddTextTodoViewController</w:t>
            </w:r>
            <w:r w:rsidRPr="001A344E">
              <w:rPr>
                <w:rFonts w:ascii="宋体" w:hAnsi="宋体" w:hint="eastAsia"/>
                <w:sz w:val="24"/>
                <w:szCs w:val="24"/>
              </w:rPr>
              <w:t>的视图中设置好各个信息之后，向</w:t>
            </w:r>
            <w:r w:rsidRPr="001A344E">
              <w:rPr>
                <w:rFonts w:ascii="宋体" w:hAnsi="宋体"/>
                <w:sz w:val="24"/>
                <w:szCs w:val="24"/>
              </w:rPr>
              <w:t>engine</w:t>
            </w:r>
            <w:r w:rsidRPr="001A344E">
              <w:rPr>
                <w:rFonts w:ascii="宋体" w:hAnsi="宋体" w:hint="eastAsia"/>
                <w:sz w:val="24"/>
                <w:szCs w:val="24"/>
              </w:rPr>
              <w:t>发送</w:t>
            </w:r>
            <w:r w:rsidRPr="001A344E">
              <w:rPr>
                <w:rFonts w:ascii="宋体" w:hAnsi="宋体"/>
                <w:sz w:val="24"/>
                <w:szCs w:val="24"/>
              </w:rPr>
              <w:t>addTextTodo</w:t>
            </w:r>
            <w:r w:rsidRPr="001A344E">
              <w:rPr>
                <w:rFonts w:ascii="宋体" w:hAnsi="宋体" w:hint="eastAsia"/>
                <w:sz w:val="24"/>
                <w:szCs w:val="24"/>
              </w:rPr>
              <w:t>消息</w:t>
            </w:r>
          </w:p>
        </w:tc>
      </w:tr>
      <w:tr w:rsidR="00F24186" w:rsidRPr="006F09AD" w14:paraId="124E62D9" w14:textId="77777777" w:rsidTr="006402A4">
        <w:trPr>
          <w:trHeight w:val="652"/>
        </w:trPr>
        <w:tc>
          <w:tcPr>
            <w:tcW w:w="1657" w:type="dxa"/>
          </w:tcPr>
          <w:p w14:paraId="5C2243E8" w14:textId="77777777" w:rsidR="00F24186" w:rsidRDefault="00F24186" w:rsidP="006402A4">
            <w:pPr>
              <w:rPr>
                <w:rFonts w:ascii="宋体" w:hAnsi="宋体"/>
                <w:sz w:val="24"/>
                <w:szCs w:val="24"/>
              </w:rPr>
            </w:pPr>
          </w:p>
          <w:p w14:paraId="299401B6"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10</w:t>
            </w:r>
          </w:p>
        </w:tc>
        <w:tc>
          <w:tcPr>
            <w:tcW w:w="6732" w:type="dxa"/>
          </w:tcPr>
          <w:p w14:paraId="2E126235" w14:textId="77777777" w:rsidR="00F24186" w:rsidRPr="001A344E" w:rsidRDefault="00F24186" w:rsidP="006402A4">
            <w:pPr>
              <w:rPr>
                <w:rFonts w:ascii="宋体" w:hAnsi="宋体"/>
                <w:sz w:val="24"/>
                <w:szCs w:val="24"/>
              </w:rPr>
            </w:pPr>
            <w:r w:rsidRPr="001A344E">
              <w:rPr>
                <w:rFonts w:ascii="宋体" w:hAnsi="宋体"/>
                <w:sz w:val="24"/>
                <w:szCs w:val="24"/>
              </w:rPr>
              <w:t>e</w:t>
            </w:r>
            <w:r w:rsidRPr="001A344E">
              <w:rPr>
                <w:rFonts w:ascii="宋体" w:hAnsi="宋体" w:hint="eastAsia"/>
                <w:sz w:val="24"/>
                <w:szCs w:val="24"/>
              </w:rPr>
              <w:t>ngine向</w:t>
            </w:r>
            <w:r w:rsidRPr="001A344E">
              <w:rPr>
                <w:rFonts w:ascii="宋体" w:hAnsi="宋体"/>
                <w:sz w:val="24"/>
                <w:szCs w:val="24"/>
              </w:rPr>
              <w:t>TextTo</w:t>
            </w:r>
            <w:r w:rsidRPr="001A344E">
              <w:rPr>
                <w:rFonts w:ascii="宋体" w:hAnsi="宋体" w:hint="eastAsia"/>
                <w:sz w:val="24"/>
                <w:szCs w:val="24"/>
              </w:rPr>
              <w:t>do</w:t>
            </w:r>
            <w:r w:rsidRPr="001A344E">
              <w:rPr>
                <w:rFonts w:ascii="宋体" w:hAnsi="宋体"/>
                <w:sz w:val="24"/>
                <w:szCs w:val="24"/>
              </w:rPr>
              <w:t>Db</w:t>
            </w:r>
            <w:r w:rsidRPr="001A344E">
              <w:rPr>
                <w:rFonts w:ascii="宋体" w:hAnsi="宋体" w:hint="eastAsia"/>
                <w:sz w:val="24"/>
                <w:szCs w:val="24"/>
              </w:rPr>
              <w:t>发送</w:t>
            </w:r>
            <w:r w:rsidRPr="001A344E">
              <w:rPr>
                <w:rFonts w:ascii="宋体" w:hAnsi="宋体"/>
                <w:sz w:val="24"/>
                <w:szCs w:val="24"/>
              </w:rPr>
              <w:t>addTextTodo</w:t>
            </w:r>
            <w:r w:rsidRPr="001A344E">
              <w:rPr>
                <w:rFonts w:ascii="宋体" w:hAnsi="宋体" w:hint="eastAsia"/>
                <w:sz w:val="24"/>
                <w:szCs w:val="24"/>
              </w:rPr>
              <w:t>消息，以便实现添加文字笔记的操作</w:t>
            </w:r>
          </w:p>
        </w:tc>
      </w:tr>
      <w:tr w:rsidR="00F24186" w:rsidRPr="006F09AD" w14:paraId="00868EFD" w14:textId="77777777" w:rsidTr="006402A4">
        <w:trPr>
          <w:trHeight w:val="320"/>
        </w:trPr>
        <w:tc>
          <w:tcPr>
            <w:tcW w:w="1657" w:type="dxa"/>
          </w:tcPr>
          <w:p w14:paraId="6432DF45"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11</w:t>
            </w:r>
          </w:p>
        </w:tc>
        <w:tc>
          <w:tcPr>
            <w:tcW w:w="6732" w:type="dxa"/>
          </w:tcPr>
          <w:p w14:paraId="0EAC3C00" w14:textId="77777777" w:rsidR="00F24186" w:rsidRPr="001A344E" w:rsidRDefault="00F24186" w:rsidP="006402A4">
            <w:pPr>
              <w:rPr>
                <w:rFonts w:ascii="宋体" w:hAnsi="宋体"/>
                <w:sz w:val="24"/>
                <w:szCs w:val="24"/>
              </w:rPr>
            </w:pPr>
            <w:r w:rsidRPr="001A344E">
              <w:rPr>
                <w:rFonts w:ascii="宋体" w:hAnsi="宋体"/>
                <w:sz w:val="24"/>
                <w:szCs w:val="24"/>
              </w:rPr>
              <w:t>TextTo</w:t>
            </w:r>
            <w:r w:rsidRPr="001A344E">
              <w:rPr>
                <w:rFonts w:ascii="宋体" w:hAnsi="宋体" w:hint="eastAsia"/>
                <w:sz w:val="24"/>
                <w:szCs w:val="24"/>
              </w:rPr>
              <w:t>do</w:t>
            </w:r>
            <w:r w:rsidRPr="001A344E">
              <w:rPr>
                <w:rFonts w:ascii="宋体" w:hAnsi="宋体"/>
                <w:sz w:val="24"/>
                <w:szCs w:val="24"/>
              </w:rPr>
              <w:t>Db</w:t>
            </w:r>
            <w:r w:rsidRPr="001A344E">
              <w:rPr>
                <w:rFonts w:ascii="宋体" w:hAnsi="宋体" w:hint="eastAsia"/>
                <w:sz w:val="24"/>
                <w:szCs w:val="24"/>
              </w:rPr>
              <w:t>向</w:t>
            </w:r>
            <w:r w:rsidRPr="001A344E">
              <w:rPr>
                <w:rFonts w:ascii="宋体" w:hAnsi="宋体"/>
                <w:sz w:val="24"/>
                <w:szCs w:val="24"/>
              </w:rPr>
              <w:t>TextTodoList</w:t>
            </w:r>
            <w:r w:rsidRPr="001A344E">
              <w:rPr>
                <w:rFonts w:ascii="宋体" w:hAnsi="宋体" w:hint="eastAsia"/>
                <w:sz w:val="24"/>
                <w:szCs w:val="24"/>
              </w:rPr>
              <w:t>发送消息，实现文字笔记的添加</w:t>
            </w:r>
          </w:p>
        </w:tc>
      </w:tr>
      <w:tr w:rsidR="00F24186" w:rsidRPr="006F09AD" w14:paraId="60A7EE6B" w14:textId="77777777" w:rsidTr="006402A4">
        <w:trPr>
          <w:trHeight w:val="320"/>
        </w:trPr>
        <w:tc>
          <w:tcPr>
            <w:tcW w:w="1657" w:type="dxa"/>
          </w:tcPr>
          <w:p w14:paraId="45284239"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12</w:t>
            </w:r>
          </w:p>
        </w:tc>
        <w:tc>
          <w:tcPr>
            <w:tcW w:w="6732" w:type="dxa"/>
          </w:tcPr>
          <w:p w14:paraId="34815508" w14:textId="77777777" w:rsidR="00F24186" w:rsidRPr="001A344E" w:rsidRDefault="00F24186" w:rsidP="006402A4">
            <w:pPr>
              <w:rPr>
                <w:rFonts w:ascii="宋体" w:hAnsi="宋体"/>
                <w:sz w:val="24"/>
                <w:szCs w:val="24"/>
              </w:rPr>
            </w:pPr>
            <w:r w:rsidRPr="001A344E">
              <w:rPr>
                <w:rFonts w:ascii="宋体" w:hAnsi="宋体"/>
                <w:sz w:val="24"/>
                <w:szCs w:val="24"/>
              </w:rPr>
              <w:t>TextTodoList</w:t>
            </w:r>
            <w:r w:rsidRPr="001A344E">
              <w:rPr>
                <w:rFonts w:ascii="宋体" w:hAnsi="宋体" w:hint="eastAsia"/>
                <w:sz w:val="24"/>
                <w:szCs w:val="24"/>
              </w:rPr>
              <w:t>执行本类中的</w:t>
            </w:r>
            <w:r w:rsidRPr="001A344E">
              <w:rPr>
                <w:rFonts w:ascii="宋体" w:hAnsi="宋体"/>
                <w:sz w:val="24"/>
                <w:szCs w:val="24"/>
              </w:rPr>
              <w:t>Add</w:t>
            </w:r>
            <w:r w:rsidRPr="001A344E">
              <w:rPr>
                <w:rFonts w:ascii="宋体" w:hAnsi="宋体" w:hint="eastAsia"/>
                <w:sz w:val="24"/>
                <w:szCs w:val="24"/>
              </w:rPr>
              <w:t>方法最终实现文字笔记的添加</w:t>
            </w:r>
          </w:p>
        </w:tc>
      </w:tr>
      <w:tr w:rsidR="00F24186" w:rsidRPr="006F09AD" w14:paraId="551CD2F4" w14:textId="77777777" w:rsidTr="006402A4">
        <w:trPr>
          <w:trHeight w:val="652"/>
        </w:trPr>
        <w:tc>
          <w:tcPr>
            <w:tcW w:w="1657" w:type="dxa"/>
          </w:tcPr>
          <w:p w14:paraId="257268E6" w14:textId="77777777" w:rsidR="00F24186" w:rsidRDefault="00F24186" w:rsidP="006402A4">
            <w:pPr>
              <w:rPr>
                <w:rFonts w:ascii="宋体" w:hAnsi="宋体"/>
                <w:sz w:val="24"/>
                <w:szCs w:val="24"/>
              </w:rPr>
            </w:pPr>
          </w:p>
          <w:p w14:paraId="312EF3DB"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13</w:t>
            </w:r>
          </w:p>
        </w:tc>
        <w:tc>
          <w:tcPr>
            <w:tcW w:w="6732" w:type="dxa"/>
          </w:tcPr>
          <w:p w14:paraId="714DEA27" w14:textId="77777777" w:rsidR="00F24186" w:rsidRPr="001A344E" w:rsidRDefault="00F24186" w:rsidP="006402A4">
            <w:pPr>
              <w:rPr>
                <w:rFonts w:ascii="宋体" w:hAnsi="宋体"/>
                <w:sz w:val="24"/>
                <w:szCs w:val="24"/>
              </w:rPr>
            </w:pPr>
            <w:r w:rsidRPr="001A344E">
              <w:rPr>
                <w:rFonts w:ascii="宋体" w:hAnsi="宋体" w:hint="eastAsia"/>
                <w:sz w:val="24"/>
                <w:szCs w:val="24"/>
              </w:rPr>
              <w:t>成功添加完文字笔记后，TextTodoDb把新增加的文字笔记通过</w:t>
            </w:r>
            <w:r w:rsidRPr="001A344E">
              <w:rPr>
                <w:rFonts w:ascii="宋体" w:hAnsi="宋体"/>
                <w:sz w:val="24"/>
                <w:szCs w:val="24"/>
              </w:rPr>
              <w:t>save</w:t>
            </w:r>
            <w:r w:rsidRPr="001A344E">
              <w:rPr>
                <w:rFonts w:ascii="宋体" w:hAnsi="宋体" w:hint="eastAsia"/>
                <w:sz w:val="24"/>
                <w:szCs w:val="24"/>
              </w:rPr>
              <w:t>方法保存到文件中</w:t>
            </w:r>
          </w:p>
        </w:tc>
      </w:tr>
      <w:tr w:rsidR="00F24186" w:rsidRPr="006F09AD" w14:paraId="3421B362" w14:textId="77777777" w:rsidTr="006402A4">
        <w:trPr>
          <w:trHeight w:val="320"/>
        </w:trPr>
        <w:tc>
          <w:tcPr>
            <w:tcW w:w="1657" w:type="dxa"/>
          </w:tcPr>
          <w:p w14:paraId="4DD5ACFC"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14</w:t>
            </w:r>
          </w:p>
        </w:tc>
        <w:tc>
          <w:tcPr>
            <w:tcW w:w="6732" w:type="dxa"/>
          </w:tcPr>
          <w:p w14:paraId="195A314A" w14:textId="77777777" w:rsidR="00F24186" w:rsidRPr="001A344E" w:rsidRDefault="00F24186" w:rsidP="006402A4">
            <w:pPr>
              <w:rPr>
                <w:rFonts w:ascii="宋体" w:hAnsi="宋体"/>
                <w:sz w:val="24"/>
                <w:szCs w:val="24"/>
              </w:rPr>
            </w:pPr>
            <w:r w:rsidRPr="001A344E">
              <w:rPr>
                <w:rFonts w:ascii="宋体" w:hAnsi="宋体" w:hint="eastAsia"/>
                <w:sz w:val="24"/>
                <w:szCs w:val="24"/>
              </w:rPr>
              <w:t>刷新表格获得最新文字笔记列表</w:t>
            </w:r>
          </w:p>
        </w:tc>
      </w:tr>
    </w:tbl>
    <w:p w14:paraId="0BEB85BB" w14:textId="77777777" w:rsidR="00F24186" w:rsidRDefault="00F24186" w:rsidP="00F24186">
      <w:pPr>
        <w:rPr>
          <w:rFonts w:ascii="宋体" w:eastAsia="宋体" w:hAnsi="宋体" w:cs="宋体"/>
          <w:b/>
        </w:rPr>
      </w:pPr>
    </w:p>
    <w:p w14:paraId="65760337" w14:textId="11856AAC" w:rsidR="00F24186" w:rsidRPr="004B6DFE" w:rsidRDefault="006402A4" w:rsidP="00F24186">
      <w:pPr>
        <w:pStyle w:val="2"/>
        <w:rPr>
          <w:rFonts w:ascii="宋体" w:eastAsia="宋体"/>
          <w:color w:val="auto"/>
        </w:rPr>
      </w:pPr>
      <w:bookmarkStart w:id="14" w:name="_Toc254445597"/>
      <w:bookmarkStart w:id="15" w:name="_Toc255828472"/>
      <w:r>
        <w:rPr>
          <w:rFonts w:ascii="宋体" w:eastAsia="宋体" w:hint="eastAsia"/>
          <w:color w:val="auto"/>
        </w:rPr>
        <w:t>2</w:t>
      </w:r>
      <w:r w:rsidR="00F24186" w:rsidRPr="004B6DFE">
        <w:rPr>
          <w:rFonts w:ascii="宋体" w:eastAsia="宋体" w:hint="eastAsia"/>
          <w:color w:val="auto"/>
        </w:rPr>
        <w:t>.4、修改文字笔记</w:t>
      </w:r>
      <w:bookmarkEnd w:id="14"/>
      <w:bookmarkEnd w:id="15"/>
    </w:p>
    <w:p w14:paraId="7B663C3A" w14:textId="77777777" w:rsidR="00F24186" w:rsidRDefault="00F24186" w:rsidP="00F24186">
      <w:pPr>
        <w:rPr>
          <w:rFonts w:ascii="宋体" w:eastAsia="宋体" w:hAnsi="宋体" w:cs="宋体"/>
          <w:b/>
        </w:rPr>
      </w:pPr>
      <w:r>
        <w:rPr>
          <w:rFonts w:hint="eastAsia"/>
          <w:noProof/>
        </w:rPr>
        <w:drawing>
          <wp:inline distT="0" distB="0" distL="0" distR="0" wp14:anchorId="449F23AD" wp14:editId="28288CD3">
            <wp:extent cx="5270500" cy="3498850"/>
            <wp:effectExtent l="0" t="0" r="12700" b="6350"/>
            <wp:docPr id="1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498850"/>
                    </a:xfrm>
                    <a:prstGeom prst="rect">
                      <a:avLst/>
                    </a:prstGeom>
                    <a:noFill/>
                    <a:ln>
                      <a:noFill/>
                    </a:ln>
                  </pic:spPr>
                </pic:pic>
              </a:graphicData>
            </a:graphic>
          </wp:inline>
        </w:drawing>
      </w:r>
    </w:p>
    <w:p w14:paraId="1C2188D0" w14:textId="77777777" w:rsidR="00F24186" w:rsidRDefault="00F24186" w:rsidP="00F24186">
      <w:pPr>
        <w:rPr>
          <w:rFonts w:ascii="宋体" w:eastAsia="宋体" w:hAnsi="宋体" w:cs="宋体"/>
        </w:rPr>
      </w:pPr>
    </w:p>
    <w:p w14:paraId="4D8A6443" w14:textId="77777777" w:rsidR="00F24186" w:rsidRDefault="00F24186" w:rsidP="00F24186">
      <w:pPr>
        <w:rPr>
          <w:rFonts w:ascii="宋体" w:eastAsia="宋体" w:hAnsi="宋体" w:cs="宋体"/>
        </w:rPr>
      </w:pPr>
    </w:p>
    <w:tbl>
      <w:tblPr>
        <w:tblStyle w:val="a6"/>
        <w:tblW w:w="8390" w:type="dxa"/>
        <w:tblLook w:val="01E0" w:firstRow="1" w:lastRow="1" w:firstColumn="1" w:lastColumn="1" w:noHBand="0" w:noVBand="0"/>
      </w:tblPr>
      <w:tblGrid>
        <w:gridCol w:w="1659"/>
        <w:gridCol w:w="6731"/>
      </w:tblGrid>
      <w:tr w:rsidR="00F24186" w:rsidRPr="00FE246D" w14:paraId="6CE09DDF" w14:textId="77777777" w:rsidTr="006402A4">
        <w:trPr>
          <w:trHeight w:val="280"/>
        </w:trPr>
        <w:tc>
          <w:tcPr>
            <w:tcW w:w="1659" w:type="dxa"/>
          </w:tcPr>
          <w:p w14:paraId="513529DE" w14:textId="77777777" w:rsidR="00F24186" w:rsidRPr="00FE246D" w:rsidRDefault="00F24186" w:rsidP="006402A4">
            <w:pPr>
              <w:rPr>
                <w:rFonts w:ascii="宋体" w:hAnsi="宋体"/>
                <w:sz w:val="24"/>
                <w:szCs w:val="24"/>
              </w:rPr>
            </w:pPr>
            <w:r>
              <w:rPr>
                <w:rFonts w:ascii="宋体" w:hAnsi="宋体" w:hint="eastAsia"/>
                <w:sz w:val="24"/>
                <w:szCs w:val="24"/>
              </w:rPr>
              <w:t xml:space="preserve">       </w:t>
            </w:r>
            <w:r>
              <w:rPr>
                <w:rFonts w:ascii="宋体" w:hAnsi="宋体"/>
                <w:sz w:val="24"/>
                <w:szCs w:val="24"/>
              </w:rPr>
              <w:t>Number</w:t>
            </w:r>
          </w:p>
        </w:tc>
        <w:tc>
          <w:tcPr>
            <w:tcW w:w="6731" w:type="dxa"/>
          </w:tcPr>
          <w:p w14:paraId="7F940715" w14:textId="77777777" w:rsidR="00F24186" w:rsidRPr="00FE246D" w:rsidRDefault="00F24186" w:rsidP="006402A4">
            <w:pPr>
              <w:rPr>
                <w:rFonts w:ascii="宋体" w:hAnsi="宋体"/>
                <w:sz w:val="24"/>
                <w:szCs w:val="24"/>
              </w:rPr>
            </w:pPr>
            <w:r>
              <w:rPr>
                <w:rFonts w:ascii="宋体" w:hAnsi="宋体" w:hint="eastAsia"/>
                <w:sz w:val="24"/>
                <w:szCs w:val="24"/>
              </w:rPr>
              <w:t xml:space="preserve">                                                     Description</w:t>
            </w:r>
          </w:p>
        </w:tc>
      </w:tr>
      <w:tr w:rsidR="00F24186" w:rsidRPr="006F09AD" w14:paraId="566A881D" w14:textId="77777777" w:rsidTr="006402A4">
        <w:trPr>
          <w:trHeight w:val="310"/>
        </w:trPr>
        <w:tc>
          <w:tcPr>
            <w:tcW w:w="1659" w:type="dxa"/>
          </w:tcPr>
          <w:p w14:paraId="00156DED" w14:textId="77777777" w:rsidR="00F24186" w:rsidRPr="006F09AD" w:rsidRDefault="00F24186" w:rsidP="006402A4">
            <w:pPr>
              <w:rPr>
                <w:rFonts w:ascii="宋体" w:hAnsi="宋体"/>
                <w:sz w:val="24"/>
                <w:szCs w:val="24"/>
              </w:rPr>
            </w:pPr>
            <w:r>
              <w:rPr>
                <w:rFonts w:ascii="宋体" w:hAnsi="宋体"/>
                <w:sz w:val="24"/>
                <w:szCs w:val="24"/>
              </w:rPr>
              <w:t xml:space="preserve">            1</w:t>
            </w:r>
          </w:p>
        </w:tc>
        <w:tc>
          <w:tcPr>
            <w:tcW w:w="6731" w:type="dxa"/>
          </w:tcPr>
          <w:p w14:paraId="5126BE97" w14:textId="77777777" w:rsidR="00F24186" w:rsidRPr="006F09AD" w:rsidRDefault="00F24186" w:rsidP="006402A4">
            <w:pPr>
              <w:rPr>
                <w:rFonts w:ascii="宋体" w:hAnsi="宋体"/>
                <w:sz w:val="24"/>
                <w:szCs w:val="24"/>
              </w:rPr>
            </w:pPr>
            <w:r>
              <w:rPr>
                <w:rFonts w:ascii="宋体" w:hAnsi="宋体" w:hint="eastAsia"/>
                <w:sz w:val="24"/>
                <w:szCs w:val="24"/>
              </w:rPr>
              <w:t>用户想要让</w:t>
            </w:r>
            <w:r>
              <w:rPr>
                <w:rFonts w:ascii="宋体" w:hAnsi="宋体"/>
                <w:sz w:val="24"/>
                <w:szCs w:val="24"/>
              </w:rPr>
              <w:t>TextTodoViewController</w:t>
            </w:r>
            <w:r>
              <w:rPr>
                <w:rFonts w:ascii="宋体" w:hAnsi="宋体" w:hint="eastAsia"/>
                <w:sz w:val="24"/>
                <w:szCs w:val="24"/>
              </w:rPr>
              <w:t>的视图进行显示</w:t>
            </w:r>
          </w:p>
        </w:tc>
      </w:tr>
      <w:tr w:rsidR="00F24186" w:rsidRPr="006F09AD" w14:paraId="52151B40" w14:textId="77777777" w:rsidTr="006402A4">
        <w:trPr>
          <w:trHeight w:val="310"/>
        </w:trPr>
        <w:tc>
          <w:tcPr>
            <w:tcW w:w="1659" w:type="dxa"/>
          </w:tcPr>
          <w:p w14:paraId="4FF49F2B" w14:textId="77777777" w:rsidR="00F24186" w:rsidRPr="006F09AD" w:rsidRDefault="00F24186" w:rsidP="006402A4">
            <w:pPr>
              <w:rPr>
                <w:rFonts w:ascii="宋体" w:hAnsi="宋体"/>
                <w:sz w:val="24"/>
                <w:szCs w:val="24"/>
              </w:rPr>
            </w:pPr>
            <w:r>
              <w:rPr>
                <w:rFonts w:ascii="宋体" w:hAnsi="宋体"/>
                <w:sz w:val="24"/>
                <w:szCs w:val="24"/>
              </w:rPr>
              <w:t xml:space="preserve">        </w:t>
            </w:r>
            <w:r>
              <w:rPr>
                <w:rFonts w:ascii="宋体" w:hAnsi="宋体" w:hint="eastAsia"/>
                <w:sz w:val="24"/>
                <w:szCs w:val="24"/>
              </w:rPr>
              <w:t xml:space="preserve">    2</w:t>
            </w:r>
          </w:p>
        </w:tc>
        <w:tc>
          <w:tcPr>
            <w:tcW w:w="6731" w:type="dxa"/>
          </w:tcPr>
          <w:p w14:paraId="768B1E44" w14:textId="77777777" w:rsidR="00F24186" w:rsidRPr="006F09AD" w:rsidRDefault="00F24186" w:rsidP="006402A4">
            <w:pPr>
              <w:rPr>
                <w:rFonts w:ascii="宋体" w:hAnsi="宋体"/>
                <w:sz w:val="24"/>
                <w:szCs w:val="24"/>
              </w:rPr>
            </w:pPr>
            <w:r>
              <w:rPr>
                <w:rFonts w:ascii="宋体" w:hAnsi="宋体" w:hint="eastAsia"/>
                <w:sz w:val="24"/>
                <w:szCs w:val="24"/>
              </w:rPr>
              <w:t>向当前视图控制器对象发送</w:t>
            </w:r>
            <w:r>
              <w:rPr>
                <w:rFonts w:ascii="宋体" w:hAnsi="宋体"/>
                <w:sz w:val="24"/>
                <w:szCs w:val="24"/>
              </w:rPr>
              <w:t>viewDidLoad</w:t>
            </w:r>
            <w:r>
              <w:rPr>
                <w:rFonts w:ascii="宋体" w:hAnsi="宋体" w:hint="eastAsia"/>
                <w:sz w:val="24"/>
                <w:szCs w:val="24"/>
              </w:rPr>
              <w:t>消息把视图加载到内存中</w:t>
            </w:r>
          </w:p>
        </w:tc>
      </w:tr>
      <w:tr w:rsidR="00F24186" w:rsidRPr="001A344E" w14:paraId="348075C9" w14:textId="77777777" w:rsidTr="006402A4">
        <w:trPr>
          <w:trHeight w:val="631"/>
        </w:trPr>
        <w:tc>
          <w:tcPr>
            <w:tcW w:w="1659" w:type="dxa"/>
          </w:tcPr>
          <w:p w14:paraId="0EC34C88" w14:textId="77777777" w:rsidR="00F24186" w:rsidRDefault="00F24186" w:rsidP="006402A4">
            <w:pPr>
              <w:rPr>
                <w:rFonts w:ascii="宋体" w:hAnsi="宋体"/>
                <w:sz w:val="24"/>
                <w:szCs w:val="24"/>
              </w:rPr>
            </w:pPr>
            <w:r>
              <w:rPr>
                <w:rFonts w:ascii="宋体" w:hAnsi="宋体" w:hint="eastAsia"/>
                <w:sz w:val="24"/>
                <w:szCs w:val="24"/>
              </w:rPr>
              <w:t xml:space="preserve">            </w:t>
            </w:r>
          </w:p>
          <w:p w14:paraId="755BAE8E"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3</w:t>
            </w:r>
          </w:p>
        </w:tc>
        <w:tc>
          <w:tcPr>
            <w:tcW w:w="6731" w:type="dxa"/>
          </w:tcPr>
          <w:p w14:paraId="594483C8" w14:textId="77777777" w:rsidR="00F24186" w:rsidRPr="001A344E" w:rsidRDefault="00F24186" w:rsidP="006402A4">
            <w:pPr>
              <w:rPr>
                <w:rFonts w:ascii="宋体" w:hAnsi="宋体"/>
                <w:sz w:val="24"/>
                <w:szCs w:val="24"/>
              </w:rPr>
            </w:pPr>
            <w:r w:rsidRPr="001A344E">
              <w:rPr>
                <w:rFonts w:ascii="宋体" w:hAnsi="宋体" w:hint="eastAsia"/>
                <w:sz w:val="24"/>
                <w:szCs w:val="24"/>
              </w:rPr>
              <w:t>向</w:t>
            </w:r>
            <w:r w:rsidRPr="001A344E">
              <w:rPr>
                <w:rFonts w:ascii="宋体" w:hAnsi="宋体"/>
                <w:sz w:val="24"/>
                <w:szCs w:val="24"/>
              </w:rPr>
              <w:t>Engine</w:t>
            </w:r>
            <w:r w:rsidRPr="001A344E">
              <w:rPr>
                <w:rFonts w:ascii="宋体" w:hAnsi="宋体" w:hint="eastAsia"/>
                <w:sz w:val="24"/>
                <w:szCs w:val="24"/>
              </w:rPr>
              <w:t>类的对象发送</w:t>
            </w:r>
            <w:r w:rsidRPr="001A344E">
              <w:rPr>
                <w:rFonts w:ascii="宋体" w:hAnsi="宋体"/>
                <w:sz w:val="24"/>
                <w:szCs w:val="24"/>
              </w:rPr>
              <w:t>restore</w:t>
            </w:r>
            <w:r w:rsidRPr="001A344E">
              <w:rPr>
                <w:rFonts w:ascii="宋体" w:hAnsi="宋体" w:hint="eastAsia"/>
                <w:sz w:val="24"/>
                <w:szCs w:val="24"/>
              </w:rPr>
              <w:t>消息，试图从本地文件中恢复数据并进行显示</w:t>
            </w:r>
          </w:p>
        </w:tc>
      </w:tr>
      <w:tr w:rsidR="00F24186" w:rsidRPr="001A344E" w14:paraId="3E0680E6" w14:textId="77777777" w:rsidTr="006402A4">
        <w:trPr>
          <w:trHeight w:val="631"/>
        </w:trPr>
        <w:tc>
          <w:tcPr>
            <w:tcW w:w="1659" w:type="dxa"/>
          </w:tcPr>
          <w:p w14:paraId="3F336999" w14:textId="77777777" w:rsidR="00F24186" w:rsidRDefault="00F24186" w:rsidP="006402A4">
            <w:pPr>
              <w:rPr>
                <w:rFonts w:ascii="宋体" w:hAnsi="宋体"/>
                <w:sz w:val="24"/>
                <w:szCs w:val="24"/>
              </w:rPr>
            </w:pPr>
          </w:p>
          <w:p w14:paraId="3266FAA9"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4</w:t>
            </w:r>
          </w:p>
        </w:tc>
        <w:tc>
          <w:tcPr>
            <w:tcW w:w="6731" w:type="dxa"/>
          </w:tcPr>
          <w:p w14:paraId="33AAE456" w14:textId="77777777" w:rsidR="00F24186" w:rsidRPr="001A344E" w:rsidRDefault="00F24186" w:rsidP="006402A4">
            <w:pPr>
              <w:rPr>
                <w:rFonts w:ascii="宋体" w:hAnsi="宋体"/>
                <w:sz w:val="24"/>
                <w:szCs w:val="24"/>
              </w:rPr>
            </w:pPr>
            <w:r w:rsidRPr="001A344E">
              <w:rPr>
                <w:rFonts w:ascii="宋体" w:hAnsi="宋体" w:hint="eastAsia"/>
                <w:sz w:val="24"/>
                <w:szCs w:val="24"/>
              </w:rPr>
              <w:t>在</w:t>
            </w:r>
            <w:r w:rsidRPr="001A344E">
              <w:rPr>
                <w:rFonts w:ascii="宋体" w:hAnsi="宋体"/>
                <w:sz w:val="24"/>
                <w:szCs w:val="24"/>
              </w:rPr>
              <w:t>Engine</w:t>
            </w:r>
            <w:r w:rsidRPr="001A344E">
              <w:rPr>
                <w:rFonts w:ascii="宋体" w:hAnsi="宋体" w:hint="eastAsia"/>
                <w:sz w:val="24"/>
                <w:szCs w:val="24"/>
              </w:rPr>
              <w:t>中，通过向</w:t>
            </w:r>
            <w:r w:rsidRPr="001A344E">
              <w:rPr>
                <w:rFonts w:ascii="宋体" w:hAnsi="宋体"/>
                <w:sz w:val="24"/>
                <w:szCs w:val="24"/>
              </w:rPr>
              <w:t>TextTodoDb</w:t>
            </w:r>
            <w:r w:rsidRPr="001A344E">
              <w:rPr>
                <w:rFonts w:ascii="宋体" w:hAnsi="宋体" w:hint="eastAsia"/>
                <w:sz w:val="24"/>
                <w:szCs w:val="24"/>
              </w:rPr>
              <w:t>对象发送</w:t>
            </w:r>
            <w:r w:rsidRPr="001A344E">
              <w:rPr>
                <w:rFonts w:ascii="宋体" w:hAnsi="宋体"/>
                <w:sz w:val="24"/>
                <w:szCs w:val="24"/>
              </w:rPr>
              <w:t>restore</w:t>
            </w:r>
            <w:r w:rsidRPr="001A344E">
              <w:rPr>
                <w:rFonts w:ascii="宋体" w:hAnsi="宋体" w:hint="eastAsia"/>
                <w:sz w:val="24"/>
                <w:szCs w:val="24"/>
              </w:rPr>
              <w:t>消息来完成数据从文件的恢复操作</w:t>
            </w:r>
          </w:p>
        </w:tc>
      </w:tr>
      <w:tr w:rsidR="00F24186" w:rsidRPr="001A344E" w14:paraId="7591CD36" w14:textId="77777777" w:rsidTr="006402A4">
        <w:trPr>
          <w:trHeight w:val="310"/>
        </w:trPr>
        <w:tc>
          <w:tcPr>
            <w:tcW w:w="1659" w:type="dxa"/>
          </w:tcPr>
          <w:p w14:paraId="1A8BC03D"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5</w:t>
            </w:r>
          </w:p>
        </w:tc>
        <w:tc>
          <w:tcPr>
            <w:tcW w:w="6731" w:type="dxa"/>
          </w:tcPr>
          <w:p w14:paraId="7E5A9EFA" w14:textId="77777777" w:rsidR="00F24186" w:rsidRPr="001A344E" w:rsidRDefault="00F24186" w:rsidP="006402A4">
            <w:pPr>
              <w:rPr>
                <w:rFonts w:ascii="宋体" w:hAnsi="宋体"/>
                <w:sz w:val="24"/>
                <w:szCs w:val="24"/>
              </w:rPr>
            </w:pPr>
            <w:r w:rsidRPr="001A344E">
              <w:rPr>
                <w:rFonts w:ascii="宋体" w:hAnsi="宋体"/>
                <w:sz w:val="24"/>
                <w:szCs w:val="24"/>
              </w:rPr>
              <w:t>setupTableView</w:t>
            </w:r>
            <w:r w:rsidRPr="001A344E">
              <w:rPr>
                <w:rFonts w:ascii="宋体" w:hAnsi="宋体" w:hint="eastAsia"/>
                <w:sz w:val="24"/>
                <w:szCs w:val="24"/>
              </w:rPr>
              <w:t>并不是方法名，而是指加载表格视图的各种操作。</w:t>
            </w:r>
          </w:p>
        </w:tc>
      </w:tr>
      <w:tr w:rsidR="00F24186" w:rsidRPr="001A344E" w14:paraId="52C201E1" w14:textId="77777777" w:rsidTr="006402A4">
        <w:trPr>
          <w:trHeight w:val="310"/>
        </w:trPr>
        <w:tc>
          <w:tcPr>
            <w:tcW w:w="1659" w:type="dxa"/>
          </w:tcPr>
          <w:p w14:paraId="757A7C23"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6</w:t>
            </w:r>
          </w:p>
        </w:tc>
        <w:tc>
          <w:tcPr>
            <w:tcW w:w="6731" w:type="dxa"/>
          </w:tcPr>
          <w:p w14:paraId="76F93DBA" w14:textId="77777777" w:rsidR="00F24186" w:rsidRPr="001A344E" w:rsidRDefault="00F24186" w:rsidP="006402A4">
            <w:pPr>
              <w:rPr>
                <w:rFonts w:ascii="宋体" w:hAnsi="宋体"/>
                <w:sz w:val="24"/>
                <w:szCs w:val="24"/>
              </w:rPr>
            </w:pPr>
            <w:r>
              <w:rPr>
                <w:rFonts w:ascii="宋体" w:hAnsi="宋体" w:hint="eastAsia"/>
                <w:sz w:val="24"/>
                <w:szCs w:val="24"/>
              </w:rPr>
              <w:t>用户想要修改</w:t>
            </w:r>
            <w:r w:rsidRPr="001A344E">
              <w:rPr>
                <w:rFonts w:ascii="宋体" w:hAnsi="宋体" w:hint="eastAsia"/>
                <w:sz w:val="24"/>
                <w:szCs w:val="24"/>
              </w:rPr>
              <w:t>一条文字笔记</w:t>
            </w:r>
          </w:p>
        </w:tc>
      </w:tr>
      <w:tr w:rsidR="00F24186" w:rsidRPr="001A344E" w14:paraId="4CDDAEDA" w14:textId="77777777" w:rsidTr="006402A4">
        <w:trPr>
          <w:trHeight w:val="310"/>
        </w:trPr>
        <w:tc>
          <w:tcPr>
            <w:tcW w:w="1659" w:type="dxa"/>
          </w:tcPr>
          <w:p w14:paraId="77CEF192"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7</w:t>
            </w:r>
          </w:p>
        </w:tc>
        <w:tc>
          <w:tcPr>
            <w:tcW w:w="6731" w:type="dxa"/>
          </w:tcPr>
          <w:p w14:paraId="59167043" w14:textId="77777777" w:rsidR="00F24186" w:rsidRPr="001A344E" w:rsidRDefault="00F24186" w:rsidP="006402A4">
            <w:pPr>
              <w:rPr>
                <w:rFonts w:ascii="宋体" w:hAnsi="宋体"/>
                <w:sz w:val="24"/>
                <w:szCs w:val="24"/>
              </w:rPr>
            </w:pPr>
            <w:r w:rsidRPr="001A344E">
              <w:rPr>
                <w:rFonts w:ascii="宋体" w:hAnsi="宋体" w:hint="eastAsia"/>
                <w:sz w:val="24"/>
                <w:szCs w:val="24"/>
              </w:rPr>
              <w:t>向</w:t>
            </w:r>
            <w:r w:rsidRPr="001A344E">
              <w:rPr>
                <w:rFonts w:ascii="宋体" w:hAnsi="宋体"/>
                <w:sz w:val="24"/>
                <w:szCs w:val="24"/>
              </w:rPr>
              <w:t>AddTextTodoViewController</w:t>
            </w:r>
            <w:r w:rsidRPr="001A344E">
              <w:rPr>
                <w:rFonts w:ascii="宋体" w:hAnsi="宋体" w:hint="eastAsia"/>
                <w:sz w:val="24"/>
                <w:szCs w:val="24"/>
              </w:rPr>
              <w:t>发送</w:t>
            </w:r>
            <w:r w:rsidRPr="001A344E">
              <w:rPr>
                <w:rFonts w:ascii="宋体" w:hAnsi="宋体"/>
                <w:sz w:val="24"/>
                <w:szCs w:val="24"/>
              </w:rPr>
              <w:t>init</w:t>
            </w:r>
            <w:r w:rsidRPr="001A344E">
              <w:rPr>
                <w:rFonts w:ascii="宋体" w:hAnsi="宋体" w:hint="eastAsia"/>
                <w:sz w:val="24"/>
                <w:szCs w:val="24"/>
              </w:rPr>
              <w:t>消息创建此类的实例化对象</w:t>
            </w:r>
          </w:p>
        </w:tc>
      </w:tr>
      <w:tr w:rsidR="00F24186" w:rsidRPr="001A344E" w14:paraId="2C47297D" w14:textId="77777777" w:rsidTr="006402A4">
        <w:trPr>
          <w:trHeight w:val="631"/>
        </w:trPr>
        <w:tc>
          <w:tcPr>
            <w:tcW w:w="1659" w:type="dxa"/>
          </w:tcPr>
          <w:p w14:paraId="6F89CC57" w14:textId="77777777" w:rsidR="00F24186" w:rsidRDefault="00F24186" w:rsidP="006402A4">
            <w:pPr>
              <w:rPr>
                <w:rFonts w:ascii="宋体" w:hAnsi="宋体"/>
                <w:sz w:val="24"/>
                <w:szCs w:val="24"/>
              </w:rPr>
            </w:pPr>
            <w:r>
              <w:rPr>
                <w:rFonts w:ascii="宋体" w:hAnsi="宋体" w:hint="eastAsia"/>
                <w:sz w:val="24"/>
                <w:szCs w:val="24"/>
              </w:rPr>
              <w:t xml:space="preserve">       </w:t>
            </w:r>
          </w:p>
          <w:p w14:paraId="14711C12"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8</w:t>
            </w:r>
          </w:p>
        </w:tc>
        <w:tc>
          <w:tcPr>
            <w:tcW w:w="6731" w:type="dxa"/>
          </w:tcPr>
          <w:p w14:paraId="524E98C2" w14:textId="77777777" w:rsidR="00F24186" w:rsidRPr="001A344E" w:rsidRDefault="00F24186" w:rsidP="006402A4">
            <w:pPr>
              <w:rPr>
                <w:rFonts w:ascii="宋体" w:hAnsi="宋体"/>
                <w:sz w:val="24"/>
                <w:szCs w:val="24"/>
              </w:rPr>
            </w:pPr>
            <w:r w:rsidRPr="001A344E">
              <w:rPr>
                <w:rFonts w:ascii="宋体" w:hAnsi="宋体" w:hint="eastAsia"/>
                <w:sz w:val="24"/>
                <w:szCs w:val="24"/>
              </w:rPr>
              <w:t>切换到</w:t>
            </w:r>
            <w:r w:rsidRPr="001A344E">
              <w:rPr>
                <w:rFonts w:ascii="宋体" w:hAnsi="宋体"/>
                <w:sz w:val="24"/>
                <w:szCs w:val="24"/>
              </w:rPr>
              <w:t>AddTextTodoViewController</w:t>
            </w:r>
            <w:r w:rsidRPr="001A344E">
              <w:rPr>
                <w:rFonts w:ascii="宋体" w:hAnsi="宋体" w:hint="eastAsia"/>
                <w:sz w:val="24"/>
                <w:szCs w:val="24"/>
              </w:rPr>
              <w:t>的视图，此时，此类对象会接收到</w:t>
            </w:r>
            <w:r w:rsidRPr="001A344E">
              <w:rPr>
                <w:rFonts w:ascii="宋体" w:hAnsi="宋体"/>
                <w:sz w:val="24"/>
                <w:szCs w:val="24"/>
              </w:rPr>
              <w:t>viewDidLoad</w:t>
            </w:r>
            <w:r w:rsidRPr="001A344E">
              <w:rPr>
                <w:rFonts w:ascii="宋体" w:hAnsi="宋体" w:hint="eastAsia"/>
                <w:sz w:val="24"/>
                <w:szCs w:val="24"/>
              </w:rPr>
              <w:t>消息。</w:t>
            </w:r>
          </w:p>
        </w:tc>
      </w:tr>
      <w:tr w:rsidR="00F24186" w:rsidRPr="001A344E" w14:paraId="79FF9849" w14:textId="77777777" w:rsidTr="006402A4">
        <w:trPr>
          <w:trHeight w:val="631"/>
        </w:trPr>
        <w:tc>
          <w:tcPr>
            <w:tcW w:w="1659" w:type="dxa"/>
          </w:tcPr>
          <w:p w14:paraId="410F602D" w14:textId="77777777" w:rsidR="00F24186" w:rsidRDefault="00F24186" w:rsidP="006402A4">
            <w:pPr>
              <w:rPr>
                <w:rFonts w:ascii="宋体" w:hAnsi="宋体"/>
                <w:sz w:val="24"/>
                <w:szCs w:val="24"/>
              </w:rPr>
            </w:pPr>
          </w:p>
          <w:p w14:paraId="05E967EE"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9</w:t>
            </w:r>
          </w:p>
        </w:tc>
        <w:tc>
          <w:tcPr>
            <w:tcW w:w="6731" w:type="dxa"/>
          </w:tcPr>
          <w:p w14:paraId="6644D72C" w14:textId="77777777" w:rsidR="00F24186" w:rsidRPr="001A344E" w:rsidRDefault="00F24186" w:rsidP="006402A4">
            <w:pPr>
              <w:rPr>
                <w:rFonts w:ascii="宋体" w:hAnsi="宋体"/>
                <w:sz w:val="24"/>
                <w:szCs w:val="24"/>
              </w:rPr>
            </w:pPr>
            <w:r w:rsidRPr="001A344E">
              <w:rPr>
                <w:rFonts w:ascii="宋体" w:hAnsi="宋体" w:hint="eastAsia"/>
                <w:sz w:val="24"/>
                <w:szCs w:val="24"/>
              </w:rPr>
              <w:t>在</w:t>
            </w:r>
            <w:r w:rsidRPr="001A344E">
              <w:rPr>
                <w:rFonts w:ascii="宋体" w:hAnsi="宋体"/>
                <w:sz w:val="24"/>
                <w:szCs w:val="24"/>
              </w:rPr>
              <w:t>AddTextTodoViewController</w:t>
            </w:r>
            <w:r w:rsidRPr="001A344E">
              <w:rPr>
                <w:rFonts w:ascii="宋体" w:hAnsi="宋体" w:hint="eastAsia"/>
                <w:sz w:val="24"/>
                <w:szCs w:val="24"/>
              </w:rPr>
              <w:t>的视图中设置好各个信息之后，向</w:t>
            </w:r>
            <w:r w:rsidRPr="001A344E">
              <w:rPr>
                <w:rFonts w:ascii="宋体" w:hAnsi="宋体"/>
                <w:sz w:val="24"/>
                <w:szCs w:val="24"/>
              </w:rPr>
              <w:t>engine</w:t>
            </w:r>
            <w:r w:rsidRPr="001A344E">
              <w:rPr>
                <w:rFonts w:ascii="宋体" w:hAnsi="宋体" w:hint="eastAsia"/>
                <w:sz w:val="24"/>
                <w:szCs w:val="24"/>
              </w:rPr>
              <w:t>发送</w:t>
            </w:r>
            <w:r>
              <w:rPr>
                <w:rFonts w:ascii="宋体" w:hAnsi="宋体"/>
                <w:sz w:val="24"/>
                <w:szCs w:val="24"/>
              </w:rPr>
              <w:t>edit</w:t>
            </w:r>
            <w:r w:rsidRPr="001A344E">
              <w:rPr>
                <w:rFonts w:ascii="宋体" w:hAnsi="宋体"/>
                <w:sz w:val="24"/>
                <w:szCs w:val="24"/>
              </w:rPr>
              <w:t>TextTodo</w:t>
            </w:r>
            <w:r w:rsidRPr="001A344E">
              <w:rPr>
                <w:rFonts w:ascii="宋体" w:hAnsi="宋体" w:hint="eastAsia"/>
                <w:sz w:val="24"/>
                <w:szCs w:val="24"/>
              </w:rPr>
              <w:t>消息</w:t>
            </w:r>
          </w:p>
        </w:tc>
      </w:tr>
      <w:tr w:rsidR="00F24186" w:rsidRPr="001A344E" w14:paraId="3BE64D4F" w14:textId="77777777" w:rsidTr="006402A4">
        <w:trPr>
          <w:trHeight w:val="631"/>
        </w:trPr>
        <w:tc>
          <w:tcPr>
            <w:tcW w:w="1659" w:type="dxa"/>
          </w:tcPr>
          <w:p w14:paraId="5D821889" w14:textId="77777777" w:rsidR="00F24186" w:rsidRDefault="00F24186" w:rsidP="006402A4">
            <w:pPr>
              <w:rPr>
                <w:rFonts w:ascii="宋体" w:hAnsi="宋体"/>
                <w:sz w:val="24"/>
                <w:szCs w:val="24"/>
              </w:rPr>
            </w:pPr>
          </w:p>
          <w:p w14:paraId="62F42EE3"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10</w:t>
            </w:r>
          </w:p>
        </w:tc>
        <w:tc>
          <w:tcPr>
            <w:tcW w:w="6731" w:type="dxa"/>
          </w:tcPr>
          <w:p w14:paraId="4CB7A29D" w14:textId="77777777" w:rsidR="00F24186" w:rsidRPr="001A344E" w:rsidRDefault="00F24186" w:rsidP="006402A4">
            <w:pPr>
              <w:rPr>
                <w:rFonts w:ascii="宋体" w:hAnsi="宋体"/>
                <w:sz w:val="24"/>
                <w:szCs w:val="24"/>
              </w:rPr>
            </w:pPr>
            <w:r w:rsidRPr="001A344E">
              <w:rPr>
                <w:rFonts w:ascii="宋体" w:hAnsi="宋体"/>
                <w:sz w:val="24"/>
                <w:szCs w:val="24"/>
              </w:rPr>
              <w:t>e</w:t>
            </w:r>
            <w:r w:rsidRPr="001A344E">
              <w:rPr>
                <w:rFonts w:ascii="宋体" w:hAnsi="宋体" w:hint="eastAsia"/>
                <w:sz w:val="24"/>
                <w:szCs w:val="24"/>
              </w:rPr>
              <w:t>ngine向</w:t>
            </w:r>
            <w:r w:rsidRPr="001A344E">
              <w:rPr>
                <w:rFonts w:ascii="宋体" w:hAnsi="宋体"/>
                <w:sz w:val="24"/>
                <w:szCs w:val="24"/>
              </w:rPr>
              <w:t>TextTo</w:t>
            </w:r>
            <w:r w:rsidRPr="001A344E">
              <w:rPr>
                <w:rFonts w:ascii="宋体" w:hAnsi="宋体" w:hint="eastAsia"/>
                <w:sz w:val="24"/>
                <w:szCs w:val="24"/>
              </w:rPr>
              <w:t>do</w:t>
            </w:r>
            <w:r w:rsidRPr="001A344E">
              <w:rPr>
                <w:rFonts w:ascii="宋体" w:hAnsi="宋体"/>
                <w:sz w:val="24"/>
                <w:szCs w:val="24"/>
              </w:rPr>
              <w:t>Db</w:t>
            </w:r>
            <w:r w:rsidRPr="001A344E">
              <w:rPr>
                <w:rFonts w:ascii="宋体" w:hAnsi="宋体" w:hint="eastAsia"/>
                <w:sz w:val="24"/>
                <w:szCs w:val="24"/>
              </w:rPr>
              <w:t>发送</w:t>
            </w:r>
            <w:r>
              <w:rPr>
                <w:rFonts w:ascii="宋体" w:hAnsi="宋体"/>
                <w:sz w:val="24"/>
                <w:szCs w:val="24"/>
              </w:rPr>
              <w:t>edit</w:t>
            </w:r>
            <w:r w:rsidRPr="001A344E">
              <w:rPr>
                <w:rFonts w:ascii="宋体" w:hAnsi="宋体"/>
                <w:sz w:val="24"/>
                <w:szCs w:val="24"/>
              </w:rPr>
              <w:t>TextTodo</w:t>
            </w:r>
            <w:r>
              <w:rPr>
                <w:rFonts w:ascii="宋体" w:hAnsi="宋体" w:hint="eastAsia"/>
                <w:sz w:val="24"/>
                <w:szCs w:val="24"/>
              </w:rPr>
              <w:t>消息，以便实现修改</w:t>
            </w:r>
            <w:r w:rsidRPr="001A344E">
              <w:rPr>
                <w:rFonts w:ascii="宋体" w:hAnsi="宋体" w:hint="eastAsia"/>
                <w:sz w:val="24"/>
                <w:szCs w:val="24"/>
              </w:rPr>
              <w:t>文字笔记的操作</w:t>
            </w:r>
          </w:p>
        </w:tc>
      </w:tr>
      <w:tr w:rsidR="00F24186" w:rsidRPr="001A344E" w14:paraId="11A073DC" w14:textId="77777777" w:rsidTr="006402A4">
        <w:trPr>
          <w:trHeight w:val="320"/>
        </w:trPr>
        <w:tc>
          <w:tcPr>
            <w:tcW w:w="1659" w:type="dxa"/>
          </w:tcPr>
          <w:p w14:paraId="0D30953C"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11</w:t>
            </w:r>
          </w:p>
        </w:tc>
        <w:tc>
          <w:tcPr>
            <w:tcW w:w="6731" w:type="dxa"/>
          </w:tcPr>
          <w:p w14:paraId="1BD9E7DB" w14:textId="77777777" w:rsidR="00F24186" w:rsidRPr="001A344E" w:rsidRDefault="00F24186" w:rsidP="006402A4">
            <w:pPr>
              <w:rPr>
                <w:rFonts w:ascii="宋体" w:hAnsi="宋体"/>
                <w:sz w:val="24"/>
                <w:szCs w:val="24"/>
              </w:rPr>
            </w:pPr>
            <w:r w:rsidRPr="001A344E">
              <w:rPr>
                <w:rFonts w:ascii="宋体" w:hAnsi="宋体"/>
                <w:sz w:val="24"/>
                <w:szCs w:val="24"/>
              </w:rPr>
              <w:t>TextTo</w:t>
            </w:r>
            <w:r w:rsidRPr="001A344E">
              <w:rPr>
                <w:rFonts w:ascii="宋体" w:hAnsi="宋体" w:hint="eastAsia"/>
                <w:sz w:val="24"/>
                <w:szCs w:val="24"/>
              </w:rPr>
              <w:t>do</w:t>
            </w:r>
            <w:r w:rsidRPr="001A344E">
              <w:rPr>
                <w:rFonts w:ascii="宋体" w:hAnsi="宋体"/>
                <w:sz w:val="24"/>
                <w:szCs w:val="24"/>
              </w:rPr>
              <w:t>Db</w:t>
            </w:r>
            <w:r w:rsidRPr="001A344E">
              <w:rPr>
                <w:rFonts w:ascii="宋体" w:hAnsi="宋体" w:hint="eastAsia"/>
                <w:sz w:val="24"/>
                <w:szCs w:val="24"/>
              </w:rPr>
              <w:t>向</w:t>
            </w:r>
            <w:r w:rsidRPr="001A344E">
              <w:rPr>
                <w:rFonts w:ascii="宋体" w:hAnsi="宋体"/>
                <w:sz w:val="24"/>
                <w:szCs w:val="24"/>
              </w:rPr>
              <w:t>TextTodoList</w:t>
            </w:r>
            <w:r w:rsidRPr="001A344E">
              <w:rPr>
                <w:rFonts w:ascii="宋体" w:hAnsi="宋体" w:hint="eastAsia"/>
                <w:sz w:val="24"/>
                <w:szCs w:val="24"/>
              </w:rPr>
              <w:t>发送消息，实现文字笔记的</w:t>
            </w:r>
            <w:r>
              <w:rPr>
                <w:rFonts w:ascii="宋体" w:hAnsi="宋体" w:hint="eastAsia"/>
                <w:sz w:val="24"/>
                <w:szCs w:val="24"/>
              </w:rPr>
              <w:t>修改</w:t>
            </w:r>
          </w:p>
        </w:tc>
      </w:tr>
      <w:tr w:rsidR="00F24186" w:rsidRPr="001A344E" w14:paraId="71756E1D" w14:textId="77777777" w:rsidTr="006402A4">
        <w:trPr>
          <w:trHeight w:val="320"/>
        </w:trPr>
        <w:tc>
          <w:tcPr>
            <w:tcW w:w="1659" w:type="dxa"/>
          </w:tcPr>
          <w:p w14:paraId="53897458"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12</w:t>
            </w:r>
          </w:p>
        </w:tc>
        <w:tc>
          <w:tcPr>
            <w:tcW w:w="6731" w:type="dxa"/>
          </w:tcPr>
          <w:p w14:paraId="5B41415D" w14:textId="77777777" w:rsidR="00F24186" w:rsidRPr="001A344E" w:rsidRDefault="00F24186" w:rsidP="006402A4">
            <w:pPr>
              <w:rPr>
                <w:rFonts w:ascii="宋体" w:hAnsi="宋体"/>
                <w:sz w:val="24"/>
                <w:szCs w:val="24"/>
              </w:rPr>
            </w:pPr>
            <w:r w:rsidRPr="001A344E">
              <w:rPr>
                <w:rFonts w:ascii="宋体" w:hAnsi="宋体"/>
                <w:sz w:val="24"/>
                <w:szCs w:val="24"/>
              </w:rPr>
              <w:t>TextTodoList</w:t>
            </w:r>
            <w:r w:rsidRPr="001A344E">
              <w:rPr>
                <w:rFonts w:ascii="宋体" w:hAnsi="宋体" w:hint="eastAsia"/>
                <w:sz w:val="24"/>
                <w:szCs w:val="24"/>
              </w:rPr>
              <w:t>执行本类中的</w:t>
            </w:r>
            <w:r>
              <w:rPr>
                <w:rFonts w:ascii="宋体" w:hAnsi="宋体" w:hint="eastAsia"/>
                <w:sz w:val="24"/>
                <w:szCs w:val="24"/>
              </w:rPr>
              <w:t>修改</w:t>
            </w:r>
            <w:r w:rsidRPr="001A344E">
              <w:rPr>
                <w:rFonts w:ascii="宋体" w:hAnsi="宋体" w:hint="eastAsia"/>
                <w:sz w:val="24"/>
                <w:szCs w:val="24"/>
              </w:rPr>
              <w:t>方法最终实现文字笔记的</w:t>
            </w:r>
            <w:r>
              <w:rPr>
                <w:rFonts w:ascii="宋体" w:hAnsi="宋体" w:hint="eastAsia"/>
                <w:sz w:val="24"/>
                <w:szCs w:val="24"/>
              </w:rPr>
              <w:t>修改</w:t>
            </w:r>
          </w:p>
        </w:tc>
      </w:tr>
      <w:tr w:rsidR="00F24186" w:rsidRPr="001A344E" w14:paraId="14D86C02" w14:textId="77777777" w:rsidTr="006402A4">
        <w:trPr>
          <w:trHeight w:val="631"/>
        </w:trPr>
        <w:tc>
          <w:tcPr>
            <w:tcW w:w="1659" w:type="dxa"/>
          </w:tcPr>
          <w:p w14:paraId="410E4CDD" w14:textId="77777777" w:rsidR="00F24186" w:rsidRDefault="00F24186" w:rsidP="006402A4">
            <w:pPr>
              <w:rPr>
                <w:rFonts w:ascii="宋体" w:hAnsi="宋体"/>
                <w:sz w:val="24"/>
                <w:szCs w:val="24"/>
              </w:rPr>
            </w:pPr>
          </w:p>
          <w:p w14:paraId="5CA79DB7"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13</w:t>
            </w:r>
          </w:p>
        </w:tc>
        <w:tc>
          <w:tcPr>
            <w:tcW w:w="6731" w:type="dxa"/>
          </w:tcPr>
          <w:p w14:paraId="255A50BF" w14:textId="77777777" w:rsidR="00F24186" w:rsidRPr="001A344E" w:rsidRDefault="00F24186" w:rsidP="006402A4">
            <w:pPr>
              <w:rPr>
                <w:rFonts w:ascii="宋体" w:hAnsi="宋体"/>
                <w:sz w:val="24"/>
                <w:szCs w:val="24"/>
              </w:rPr>
            </w:pPr>
            <w:r>
              <w:rPr>
                <w:rFonts w:ascii="宋体" w:hAnsi="宋体" w:hint="eastAsia"/>
                <w:sz w:val="24"/>
                <w:szCs w:val="24"/>
              </w:rPr>
              <w:t>成功修改</w:t>
            </w:r>
            <w:r w:rsidRPr="001A344E">
              <w:rPr>
                <w:rFonts w:ascii="宋体" w:hAnsi="宋体" w:hint="eastAsia"/>
                <w:sz w:val="24"/>
                <w:szCs w:val="24"/>
              </w:rPr>
              <w:t>文字笔记后，TextTodoDb把新增加的文字笔记通过</w:t>
            </w:r>
            <w:r w:rsidRPr="001A344E">
              <w:rPr>
                <w:rFonts w:ascii="宋体" w:hAnsi="宋体"/>
                <w:sz w:val="24"/>
                <w:szCs w:val="24"/>
              </w:rPr>
              <w:t>save</w:t>
            </w:r>
            <w:r w:rsidRPr="001A344E">
              <w:rPr>
                <w:rFonts w:ascii="宋体" w:hAnsi="宋体" w:hint="eastAsia"/>
                <w:sz w:val="24"/>
                <w:szCs w:val="24"/>
              </w:rPr>
              <w:t>方法保存到文件中</w:t>
            </w:r>
          </w:p>
        </w:tc>
      </w:tr>
      <w:tr w:rsidR="00F24186" w:rsidRPr="001A344E" w14:paraId="36290AA8" w14:textId="77777777" w:rsidTr="006402A4">
        <w:trPr>
          <w:trHeight w:val="310"/>
        </w:trPr>
        <w:tc>
          <w:tcPr>
            <w:tcW w:w="1659" w:type="dxa"/>
          </w:tcPr>
          <w:p w14:paraId="4DB43A2E"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14</w:t>
            </w:r>
          </w:p>
        </w:tc>
        <w:tc>
          <w:tcPr>
            <w:tcW w:w="6731" w:type="dxa"/>
          </w:tcPr>
          <w:p w14:paraId="1628CC0F" w14:textId="77777777" w:rsidR="00F24186" w:rsidRPr="001A344E" w:rsidRDefault="00F24186" w:rsidP="006402A4">
            <w:pPr>
              <w:rPr>
                <w:rFonts w:ascii="宋体" w:hAnsi="宋体"/>
                <w:sz w:val="24"/>
                <w:szCs w:val="24"/>
              </w:rPr>
            </w:pPr>
            <w:r w:rsidRPr="001A344E">
              <w:rPr>
                <w:rFonts w:ascii="宋体" w:hAnsi="宋体" w:hint="eastAsia"/>
                <w:sz w:val="24"/>
                <w:szCs w:val="24"/>
              </w:rPr>
              <w:t>刷新表格获得最新文字笔记列表</w:t>
            </w:r>
          </w:p>
        </w:tc>
      </w:tr>
    </w:tbl>
    <w:p w14:paraId="623BAA30" w14:textId="01D06BCC" w:rsidR="00F24186" w:rsidRPr="004B6DFE" w:rsidRDefault="006402A4" w:rsidP="00F24186">
      <w:pPr>
        <w:pStyle w:val="2"/>
        <w:rPr>
          <w:rFonts w:ascii="宋体" w:eastAsia="宋体"/>
          <w:color w:val="auto"/>
        </w:rPr>
      </w:pPr>
      <w:bookmarkStart w:id="16" w:name="_Toc254445598"/>
      <w:bookmarkStart w:id="17" w:name="_Toc255828473"/>
      <w:r>
        <w:rPr>
          <w:rFonts w:ascii="宋体" w:eastAsia="宋体" w:hint="eastAsia"/>
          <w:color w:val="auto"/>
        </w:rPr>
        <w:t>2</w:t>
      </w:r>
      <w:r w:rsidR="00F24186" w:rsidRPr="004B6DFE">
        <w:rPr>
          <w:rFonts w:ascii="宋体" w:eastAsia="宋体" w:hint="eastAsia"/>
          <w:color w:val="auto"/>
        </w:rPr>
        <w:t>.5、删除文字笔记</w:t>
      </w:r>
      <w:bookmarkEnd w:id="16"/>
      <w:bookmarkEnd w:id="17"/>
    </w:p>
    <w:p w14:paraId="25FCD2AC" w14:textId="77777777" w:rsidR="00F24186" w:rsidRDefault="00F24186" w:rsidP="00F24186">
      <w:pPr>
        <w:rPr>
          <w:rFonts w:ascii="宋体" w:eastAsia="宋体" w:hAnsi="宋体" w:cs="宋体"/>
        </w:rPr>
      </w:pPr>
      <w:r>
        <w:rPr>
          <w:rFonts w:hint="eastAsia"/>
          <w:noProof/>
        </w:rPr>
        <w:drawing>
          <wp:inline distT="0" distB="0" distL="0" distR="0" wp14:anchorId="36AF407D" wp14:editId="7C49B9F9">
            <wp:extent cx="5270500" cy="3644900"/>
            <wp:effectExtent l="0" t="0" r="12700" b="12700"/>
            <wp:docPr id="1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644900"/>
                    </a:xfrm>
                    <a:prstGeom prst="rect">
                      <a:avLst/>
                    </a:prstGeom>
                    <a:noFill/>
                    <a:ln>
                      <a:noFill/>
                    </a:ln>
                  </pic:spPr>
                </pic:pic>
              </a:graphicData>
            </a:graphic>
          </wp:inline>
        </w:drawing>
      </w:r>
    </w:p>
    <w:p w14:paraId="6F2AE527" w14:textId="77777777" w:rsidR="00F24186" w:rsidRDefault="00F24186" w:rsidP="00F24186">
      <w:pPr>
        <w:rPr>
          <w:rFonts w:ascii="宋体" w:eastAsia="宋体" w:hAnsi="宋体" w:cs="宋体"/>
        </w:rPr>
      </w:pPr>
    </w:p>
    <w:tbl>
      <w:tblPr>
        <w:tblStyle w:val="a6"/>
        <w:tblW w:w="8388" w:type="dxa"/>
        <w:tblLook w:val="01E0" w:firstRow="1" w:lastRow="1" w:firstColumn="1" w:lastColumn="1" w:noHBand="0" w:noVBand="0"/>
      </w:tblPr>
      <w:tblGrid>
        <w:gridCol w:w="1657"/>
        <w:gridCol w:w="6731"/>
      </w:tblGrid>
      <w:tr w:rsidR="00F24186" w:rsidRPr="00FE246D" w14:paraId="2BEEE91A" w14:textId="77777777" w:rsidTr="006402A4">
        <w:trPr>
          <w:trHeight w:val="253"/>
        </w:trPr>
        <w:tc>
          <w:tcPr>
            <w:tcW w:w="1657" w:type="dxa"/>
          </w:tcPr>
          <w:p w14:paraId="5BA5ECBF" w14:textId="77777777" w:rsidR="00F24186" w:rsidRPr="00FE246D" w:rsidRDefault="00F24186" w:rsidP="006402A4">
            <w:pPr>
              <w:rPr>
                <w:rFonts w:ascii="宋体" w:hAnsi="宋体"/>
                <w:sz w:val="24"/>
                <w:szCs w:val="24"/>
              </w:rPr>
            </w:pPr>
            <w:r>
              <w:rPr>
                <w:rFonts w:ascii="宋体" w:hAnsi="宋体" w:hint="eastAsia"/>
                <w:sz w:val="24"/>
                <w:szCs w:val="24"/>
              </w:rPr>
              <w:t xml:space="preserve">       </w:t>
            </w:r>
            <w:r>
              <w:rPr>
                <w:rFonts w:ascii="宋体" w:hAnsi="宋体"/>
                <w:sz w:val="24"/>
                <w:szCs w:val="24"/>
              </w:rPr>
              <w:t>Number</w:t>
            </w:r>
          </w:p>
        </w:tc>
        <w:tc>
          <w:tcPr>
            <w:tcW w:w="6731" w:type="dxa"/>
          </w:tcPr>
          <w:p w14:paraId="077844AA" w14:textId="77777777" w:rsidR="00F24186" w:rsidRPr="00FE246D" w:rsidRDefault="00F24186" w:rsidP="006402A4">
            <w:pPr>
              <w:rPr>
                <w:rFonts w:ascii="宋体" w:hAnsi="宋体"/>
                <w:sz w:val="24"/>
                <w:szCs w:val="24"/>
              </w:rPr>
            </w:pPr>
            <w:r>
              <w:rPr>
                <w:rFonts w:ascii="宋体" w:hAnsi="宋体" w:hint="eastAsia"/>
                <w:sz w:val="24"/>
                <w:szCs w:val="24"/>
              </w:rPr>
              <w:t xml:space="preserve">                                                     Description</w:t>
            </w:r>
          </w:p>
        </w:tc>
      </w:tr>
      <w:tr w:rsidR="00F24186" w:rsidRPr="006F09AD" w14:paraId="208F6711" w14:textId="77777777" w:rsidTr="006402A4">
        <w:trPr>
          <w:trHeight w:val="293"/>
        </w:trPr>
        <w:tc>
          <w:tcPr>
            <w:tcW w:w="1657" w:type="dxa"/>
          </w:tcPr>
          <w:p w14:paraId="07715EE5" w14:textId="77777777" w:rsidR="00F24186" w:rsidRPr="006F09AD" w:rsidRDefault="00F24186" w:rsidP="006402A4">
            <w:pPr>
              <w:rPr>
                <w:rFonts w:ascii="宋体" w:hAnsi="宋体"/>
                <w:sz w:val="24"/>
                <w:szCs w:val="24"/>
              </w:rPr>
            </w:pPr>
            <w:r>
              <w:rPr>
                <w:rFonts w:ascii="宋体" w:hAnsi="宋体"/>
                <w:sz w:val="24"/>
                <w:szCs w:val="24"/>
              </w:rPr>
              <w:t xml:space="preserve">            1</w:t>
            </w:r>
          </w:p>
        </w:tc>
        <w:tc>
          <w:tcPr>
            <w:tcW w:w="6731" w:type="dxa"/>
          </w:tcPr>
          <w:p w14:paraId="23521F81" w14:textId="77777777" w:rsidR="00F24186" w:rsidRPr="006F09AD" w:rsidRDefault="00F24186" w:rsidP="006402A4">
            <w:pPr>
              <w:rPr>
                <w:rFonts w:ascii="宋体" w:hAnsi="宋体"/>
                <w:sz w:val="24"/>
                <w:szCs w:val="24"/>
              </w:rPr>
            </w:pPr>
            <w:r>
              <w:rPr>
                <w:rFonts w:ascii="宋体" w:hAnsi="宋体" w:hint="eastAsia"/>
                <w:sz w:val="24"/>
                <w:szCs w:val="24"/>
              </w:rPr>
              <w:t>用户想要让</w:t>
            </w:r>
            <w:r>
              <w:rPr>
                <w:rFonts w:ascii="宋体" w:hAnsi="宋体"/>
                <w:sz w:val="24"/>
                <w:szCs w:val="24"/>
              </w:rPr>
              <w:t>TextTodoViewController</w:t>
            </w:r>
            <w:r>
              <w:rPr>
                <w:rFonts w:ascii="宋体" w:hAnsi="宋体" w:hint="eastAsia"/>
                <w:sz w:val="24"/>
                <w:szCs w:val="24"/>
              </w:rPr>
              <w:t>的视图进行显示</w:t>
            </w:r>
          </w:p>
        </w:tc>
      </w:tr>
      <w:tr w:rsidR="00F24186" w:rsidRPr="006F09AD" w14:paraId="5CD69752" w14:textId="77777777" w:rsidTr="006402A4">
        <w:trPr>
          <w:trHeight w:val="293"/>
        </w:trPr>
        <w:tc>
          <w:tcPr>
            <w:tcW w:w="1657" w:type="dxa"/>
          </w:tcPr>
          <w:p w14:paraId="3871AA6D" w14:textId="77777777" w:rsidR="00F24186" w:rsidRPr="006F09AD" w:rsidRDefault="00F24186" w:rsidP="006402A4">
            <w:pPr>
              <w:rPr>
                <w:rFonts w:ascii="宋体" w:hAnsi="宋体"/>
                <w:sz w:val="24"/>
                <w:szCs w:val="24"/>
              </w:rPr>
            </w:pPr>
            <w:r>
              <w:rPr>
                <w:rFonts w:ascii="宋体" w:hAnsi="宋体"/>
                <w:sz w:val="24"/>
                <w:szCs w:val="24"/>
              </w:rPr>
              <w:t xml:space="preserve">        </w:t>
            </w:r>
            <w:r>
              <w:rPr>
                <w:rFonts w:ascii="宋体" w:hAnsi="宋体" w:hint="eastAsia"/>
                <w:sz w:val="24"/>
                <w:szCs w:val="24"/>
              </w:rPr>
              <w:t xml:space="preserve">    2</w:t>
            </w:r>
          </w:p>
        </w:tc>
        <w:tc>
          <w:tcPr>
            <w:tcW w:w="6731" w:type="dxa"/>
          </w:tcPr>
          <w:p w14:paraId="7BA3FAB9" w14:textId="77777777" w:rsidR="00F24186" w:rsidRPr="006F09AD" w:rsidRDefault="00F24186" w:rsidP="006402A4">
            <w:pPr>
              <w:rPr>
                <w:rFonts w:ascii="宋体" w:hAnsi="宋体"/>
                <w:sz w:val="24"/>
                <w:szCs w:val="24"/>
              </w:rPr>
            </w:pPr>
            <w:r>
              <w:rPr>
                <w:rFonts w:ascii="宋体" w:hAnsi="宋体" w:hint="eastAsia"/>
                <w:sz w:val="24"/>
                <w:szCs w:val="24"/>
              </w:rPr>
              <w:t>向当前视图控制器对象发送</w:t>
            </w:r>
            <w:r>
              <w:rPr>
                <w:rFonts w:ascii="宋体" w:hAnsi="宋体"/>
                <w:sz w:val="24"/>
                <w:szCs w:val="24"/>
              </w:rPr>
              <w:t>viewDidLoad</w:t>
            </w:r>
            <w:r>
              <w:rPr>
                <w:rFonts w:ascii="宋体" w:hAnsi="宋体" w:hint="eastAsia"/>
                <w:sz w:val="24"/>
                <w:szCs w:val="24"/>
              </w:rPr>
              <w:t>消息把视图加载到内存中</w:t>
            </w:r>
          </w:p>
        </w:tc>
      </w:tr>
      <w:tr w:rsidR="00F24186" w:rsidRPr="001A344E" w14:paraId="5BB1C27F" w14:textId="77777777" w:rsidTr="006402A4">
        <w:trPr>
          <w:trHeight w:val="582"/>
        </w:trPr>
        <w:tc>
          <w:tcPr>
            <w:tcW w:w="1657" w:type="dxa"/>
          </w:tcPr>
          <w:p w14:paraId="2F781868" w14:textId="77777777" w:rsidR="00F24186" w:rsidRDefault="00F24186" w:rsidP="006402A4">
            <w:pPr>
              <w:rPr>
                <w:rFonts w:ascii="宋体" w:hAnsi="宋体"/>
                <w:sz w:val="24"/>
                <w:szCs w:val="24"/>
              </w:rPr>
            </w:pPr>
            <w:r>
              <w:rPr>
                <w:rFonts w:ascii="宋体" w:hAnsi="宋体" w:hint="eastAsia"/>
                <w:sz w:val="24"/>
                <w:szCs w:val="24"/>
              </w:rPr>
              <w:t xml:space="preserve">            </w:t>
            </w:r>
          </w:p>
          <w:p w14:paraId="2D4D0BAC"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3</w:t>
            </w:r>
          </w:p>
        </w:tc>
        <w:tc>
          <w:tcPr>
            <w:tcW w:w="6731" w:type="dxa"/>
          </w:tcPr>
          <w:p w14:paraId="7FC5A0AB" w14:textId="77777777" w:rsidR="00F24186" w:rsidRPr="001A344E" w:rsidRDefault="00F24186" w:rsidP="006402A4">
            <w:pPr>
              <w:rPr>
                <w:rFonts w:ascii="宋体" w:hAnsi="宋体"/>
                <w:sz w:val="24"/>
                <w:szCs w:val="24"/>
              </w:rPr>
            </w:pPr>
            <w:r w:rsidRPr="001A344E">
              <w:rPr>
                <w:rFonts w:ascii="宋体" w:hAnsi="宋体" w:hint="eastAsia"/>
                <w:sz w:val="24"/>
                <w:szCs w:val="24"/>
              </w:rPr>
              <w:t>向</w:t>
            </w:r>
            <w:r w:rsidRPr="001A344E">
              <w:rPr>
                <w:rFonts w:ascii="宋体" w:hAnsi="宋体"/>
                <w:sz w:val="24"/>
                <w:szCs w:val="24"/>
              </w:rPr>
              <w:t>Engine</w:t>
            </w:r>
            <w:r w:rsidRPr="001A344E">
              <w:rPr>
                <w:rFonts w:ascii="宋体" w:hAnsi="宋体" w:hint="eastAsia"/>
                <w:sz w:val="24"/>
                <w:szCs w:val="24"/>
              </w:rPr>
              <w:t>类的对象发送</w:t>
            </w:r>
            <w:r w:rsidRPr="001A344E">
              <w:rPr>
                <w:rFonts w:ascii="宋体" w:hAnsi="宋体"/>
                <w:sz w:val="24"/>
                <w:szCs w:val="24"/>
              </w:rPr>
              <w:t>restore</w:t>
            </w:r>
            <w:r w:rsidRPr="001A344E">
              <w:rPr>
                <w:rFonts w:ascii="宋体" w:hAnsi="宋体" w:hint="eastAsia"/>
                <w:sz w:val="24"/>
                <w:szCs w:val="24"/>
              </w:rPr>
              <w:t>消息，试图从本地文件中恢复数据并进行显示</w:t>
            </w:r>
          </w:p>
        </w:tc>
      </w:tr>
      <w:tr w:rsidR="00F24186" w:rsidRPr="001A344E" w14:paraId="3CEC1D29" w14:textId="77777777" w:rsidTr="006402A4">
        <w:trPr>
          <w:trHeight w:val="592"/>
        </w:trPr>
        <w:tc>
          <w:tcPr>
            <w:tcW w:w="1657" w:type="dxa"/>
          </w:tcPr>
          <w:p w14:paraId="4D7F5E13" w14:textId="77777777" w:rsidR="00F24186" w:rsidRDefault="00F24186" w:rsidP="006402A4">
            <w:pPr>
              <w:rPr>
                <w:rFonts w:ascii="宋体" w:hAnsi="宋体"/>
                <w:sz w:val="24"/>
                <w:szCs w:val="24"/>
              </w:rPr>
            </w:pPr>
          </w:p>
          <w:p w14:paraId="2A48D3DF"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4</w:t>
            </w:r>
          </w:p>
        </w:tc>
        <w:tc>
          <w:tcPr>
            <w:tcW w:w="6731" w:type="dxa"/>
          </w:tcPr>
          <w:p w14:paraId="46F4EB1A" w14:textId="77777777" w:rsidR="00F24186" w:rsidRPr="001A344E" w:rsidRDefault="00F24186" w:rsidP="006402A4">
            <w:pPr>
              <w:rPr>
                <w:rFonts w:ascii="宋体" w:hAnsi="宋体"/>
                <w:sz w:val="24"/>
                <w:szCs w:val="24"/>
              </w:rPr>
            </w:pPr>
            <w:r w:rsidRPr="001A344E">
              <w:rPr>
                <w:rFonts w:ascii="宋体" w:hAnsi="宋体" w:hint="eastAsia"/>
                <w:sz w:val="24"/>
                <w:szCs w:val="24"/>
              </w:rPr>
              <w:t>在</w:t>
            </w:r>
            <w:r w:rsidRPr="001A344E">
              <w:rPr>
                <w:rFonts w:ascii="宋体" w:hAnsi="宋体"/>
                <w:sz w:val="24"/>
                <w:szCs w:val="24"/>
              </w:rPr>
              <w:t>Engine</w:t>
            </w:r>
            <w:r w:rsidRPr="001A344E">
              <w:rPr>
                <w:rFonts w:ascii="宋体" w:hAnsi="宋体" w:hint="eastAsia"/>
                <w:sz w:val="24"/>
                <w:szCs w:val="24"/>
              </w:rPr>
              <w:t>中，通过向</w:t>
            </w:r>
            <w:r w:rsidRPr="001A344E">
              <w:rPr>
                <w:rFonts w:ascii="宋体" w:hAnsi="宋体"/>
                <w:sz w:val="24"/>
                <w:szCs w:val="24"/>
              </w:rPr>
              <w:t>TextTodoDb</w:t>
            </w:r>
            <w:r w:rsidRPr="001A344E">
              <w:rPr>
                <w:rFonts w:ascii="宋体" w:hAnsi="宋体" w:hint="eastAsia"/>
                <w:sz w:val="24"/>
                <w:szCs w:val="24"/>
              </w:rPr>
              <w:t>对象发送</w:t>
            </w:r>
            <w:r w:rsidRPr="001A344E">
              <w:rPr>
                <w:rFonts w:ascii="宋体" w:hAnsi="宋体"/>
                <w:sz w:val="24"/>
                <w:szCs w:val="24"/>
              </w:rPr>
              <w:t>restore</w:t>
            </w:r>
            <w:r w:rsidRPr="001A344E">
              <w:rPr>
                <w:rFonts w:ascii="宋体" w:hAnsi="宋体" w:hint="eastAsia"/>
                <w:sz w:val="24"/>
                <w:szCs w:val="24"/>
              </w:rPr>
              <w:t>消息来完成数据从文件的恢复操作</w:t>
            </w:r>
          </w:p>
        </w:tc>
      </w:tr>
      <w:tr w:rsidR="00F24186" w:rsidRPr="001A344E" w14:paraId="2F2527FC" w14:textId="77777777" w:rsidTr="006402A4">
        <w:trPr>
          <w:trHeight w:val="293"/>
        </w:trPr>
        <w:tc>
          <w:tcPr>
            <w:tcW w:w="1657" w:type="dxa"/>
          </w:tcPr>
          <w:p w14:paraId="49278A22"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5</w:t>
            </w:r>
          </w:p>
        </w:tc>
        <w:tc>
          <w:tcPr>
            <w:tcW w:w="6731" w:type="dxa"/>
          </w:tcPr>
          <w:p w14:paraId="0CEB04D5" w14:textId="77777777" w:rsidR="00F24186" w:rsidRPr="001A344E" w:rsidRDefault="00F24186" w:rsidP="006402A4">
            <w:pPr>
              <w:rPr>
                <w:rFonts w:ascii="宋体" w:hAnsi="宋体"/>
                <w:sz w:val="24"/>
                <w:szCs w:val="24"/>
              </w:rPr>
            </w:pPr>
            <w:r w:rsidRPr="001A344E">
              <w:rPr>
                <w:rFonts w:ascii="宋体" w:hAnsi="宋体"/>
                <w:sz w:val="24"/>
                <w:szCs w:val="24"/>
              </w:rPr>
              <w:t>setupTableView</w:t>
            </w:r>
            <w:r w:rsidRPr="001A344E">
              <w:rPr>
                <w:rFonts w:ascii="宋体" w:hAnsi="宋体" w:hint="eastAsia"/>
                <w:sz w:val="24"/>
                <w:szCs w:val="24"/>
              </w:rPr>
              <w:t>并不是方法名，而是指加载表格视图的各种操作。</w:t>
            </w:r>
          </w:p>
        </w:tc>
      </w:tr>
      <w:tr w:rsidR="00F24186" w:rsidRPr="001A344E" w14:paraId="29330B0F" w14:textId="77777777" w:rsidTr="006402A4">
        <w:trPr>
          <w:trHeight w:val="302"/>
        </w:trPr>
        <w:tc>
          <w:tcPr>
            <w:tcW w:w="1657" w:type="dxa"/>
          </w:tcPr>
          <w:p w14:paraId="3F7BC8C3"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6</w:t>
            </w:r>
          </w:p>
        </w:tc>
        <w:tc>
          <w:tcPr>
            <w:tcW w:w="6731" w:type="dxa"/>
          </w:tcPr>
          <w:p w14:paraId="0AD1AEFE" w14:textId="77777777" w:rsidR="00F24186" w:rsidRPr="001A344E" w:rsidRDefault="00F24186" w:rsidP="006402A4">
            <w:pPr>
              <w:rPr>
                <w:rFonts w:ascii="宋体" w:hAnsi="宋体"/>
                <w:sz w:val="24"/>
                <w:szCs w:val="24"/>
              </w:rPr>
            </w:pPr>
            <w:r>
              <w:rPr>
                <w:rFonts w:ascii="宋体" w:hAnsi="宋体" w:hint="eastAsia"/>
                <w:sz w:val="24"/>
                <w:szCs w:val="24"/>
              </w:rPr>
              <w:t>用户想要删除</w:t>
            </w:r>
            <w:r w:rsidRPr="001A344E">
              <w:rPr>
                <w:rFonts w:ascii="宋体" w:hAnsi="宋体" w:hint="eastAsia"/>
                <w:sz w:val="24"/>
                <w:szCs w:val="24"/>
              </w:rPr>
              <w:t>一条文字笔记</w:t>
            </w:r>
          </w:p>
        </w:tc>
      </w:tr>
      <w:tr w:rsidR="00F24186" w:rsidRPr="001A344E" w14:paraId="4A667B30" w14:textId="77777777" w:rsidTr="006402A4">
        <w:trPr>
          <w:trHeight w:val="293"/>
        </w:trPr>
        <w:tc>
          <w:tcPr>
            <w:tcW w:w="1657" w:type="dxa"/>
          </w:tcPr>
          <w:p w14:paraId="263C0E8D"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7</w:t>
            </w:r>
          </w:p>
        </w:tc>
        <w:tc>
          <w:tcPr>
            <w:tcW w:w="6731" w:type="dxa"/>
          </w:tcPr>
          <w:p w14:paraId="6906F15D" w14:textId="77777777" w:rsidR="00F24186" w:rsidRPr="001A344E" w:rsidRDefault="00F24186" w:rsidP="006402A4">
            <w:pPr>
              <w:rPr>
                <w:rFonts w:ascii="宋体" w:hAnsi="宋体"/>
                <w:sz w:val="24"/>
                <w:szCs w:val="24"/>
              </w:rPr>
            </w:pPr>
            <w:r>
              <w:rPr>
                <w:rFonts w:ascii="宋体" w:hAnsi="宋体" w:hint="eastAsia"/>
                <w:sz w:val="24"/>
                <w:szCs w:val="24"/>
              </w:rPr>
              <w:t>向</w:t>
            </w:r>
            <w:r>
              <w:rPr>
                <w:rFonts w:ascii="宋体" w:hAnsi="宋体"/>
                <w:sz w:val="24"/>
                <w:szCs w:val="24"/>
              </w:rPr>
              <w:t>engine</w:t>
            </w:r>
            <w:r>
              <w:rPr>
                <w:rFonts w:ascii="宋体" w:hAnsi="宋体" w:hint="eastAsia"/>
                <w:sz w:val="24"/>
                <w:szCs w:val="24"/>
              </w:rPr>
              <w:t>发送</w:t>
            </w:r>
            <w:r>
              <w:rPr>
                <w:rFonts w:ascii="宋体" w:hAnsi="宋体"/>
                <w:sz w:val="24"/>
                <w:szCs w:val="24"/>
              </w:rPr>
              <w:t>deleteTextTodo</w:t>
            </w:r>
            <w:r>
              <w:rPr>
                <w:rFonts w:ascii="宋体" w:hAnsi="宋体" w:hint="eastAsia"/>
                <w:sz w:val="24"/>
                <w:szCs w:val="24"/>
              </w:rPr>
              <w:t>消息，以便删除一条文字笔记</w:t>
            </w:r>
          </w:p>
        </w:tc>
      </w:tr>
      <w:tr w:rsidR="00F24186" w:rsidRPr="001A344E" w14:paraId="6D32CFAC" w14:textId="77777777" w:rsidTr="006402A4">
        <w:trPr>
          <w:trHeight w:val="293"/>
        </w:trPr>
        <w:tc>
          <w:tcPr>
            <w:tcW w:w="1657" w:type="dxa"/>
          </w:tcPr>
          <w:p w14:paraId="5890CAAF"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8</w:t>
            </w:r>
          </w:p>
        </w:tc>
        <w:tc>
          <w:tcPr>
            <w:tcW w:w="6731" w:type="dxa"/>
          </w:tcPr>
          <w:p w14:paraId="45BC8B24" w14:textId="77777777" w:rsidR="00F24186" w:rsidRPr="001A344E" w:rsidRDefault="00F24186" w:rsidP="006402A4">
            <w:pPr>
              <w:rPr>
                <w:rFonts w:ascii="宋体" w:hAnsi="宋体"/>
                <w:sz w:val="24"/>
                <w:szCs w:val="24"/>
              </w:rPr>
            </w:pPr>
            <w:r w:rsidRPr="005E2AFC">
              <w:rPr>
                <w:rFonts w:ascii="宋体" w:hAnsi="宋体" w:hint="eastAsia"/>
                <w:sz w:val="24"/>
                <w:szCs w:val="24"/>
              </w:rPr>
              <w:t>e</w:t>
            </w:r>
            <w:r w:rsidRPr="005E2AFC">
              <w:rPr>
                <w:rFonts w:ascii="宋体" w:hAnsi="宋体"/>
                <w:sz w:val="24"/>
                <w:szCs w:val="24"/>
              </w:rPr>
              <w:t>ngine</w:t>
            </w:r>
            <w:r w:rsidRPr="005E2AFC">
              <w:rPr>
                <w:rFonts w:ascii="宋体" w:hAnsi="宋体" w:hint="eastAsia"/>
                <w:sz w:val="24"/>
                <w:szCs w:val="24"/>
              </w:rPr>
              <w:t>向</w:t>
            </w:r>
            <w:r w:rsidRPr="005E2AFC">
              <w:rPr>
                <w:rFonts w:ascii="宋体" w:hAnsi="宋体"/>
                <w:sz w:val="24"/>
                <w:szCs w:val="24"/>
              </w:rPr>
              <w:t>TextTodoDb</w:t>
            </w:r>
            <w:r w:rsidRPr="005E2AFC">
              <w:rPr>
                <w:rFonts w:ascii="宋体" w:hAnsi="宋体" w:hint="eastAsia"/>
                <w:sz w:val="24"/>
                <w:szCs w:val="24"/>
              </w:rPr>
              <w:t>发送消息，以便删除一条文字笔记</w:t>
            </w:r>
          </w:p>
        </w:tc>
      </w:tr>
      <w:tr w:rsidR="00F24186" w:rsidRPr="001A344E" w14:paraId="36E4A91E" w14:textId="77777777" w:rsidTr="006402A4">
        <w:trPr>
          <w:trHeight w:val="302"/>
        </w:trPr>
        <w:tc>
          <w:tcPr>
            <w:tcW w:w="1657" w:type="dxa"/>
          </w:tcPr>
          <w:p w14:paraId="5155F364"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9</w:t>
            </w:r>
          </w:p>
        </w:tc>
        <w:tc>
          <w:tcPr>
            <w:tcW w:w="6731" w:type="dxa"/>
          </w:tcPr>
          <w:p w14:paraId="6967318C" w14:textId="77777777" w:rsidR="00F24186" w:rsidRPr="005E2AFC" w:rsidRDefault="00F24186" w:rsidP="006402A4">
            <w:pPr>
              <w:rPr>
                <w:rFonts w:ascii="宋体" w:hAnsi="宋体"/>
                <w:sz w:val="24"/>
                <w:szCs w:val="24"/>
              </w:rPr>
            </w:pPr>
            <w:r w:rsidRPr="005E2AFC">
              <w:rPr>
                <w:rFonts w:ascii="宋体" w:hAnsi="宋体"/>
                <w:sz w:val="24"/>
                <w:szCs w:val="24"/>
              </w:rPr>
              <w:t>TextTodoDb</w:t>
            </w:r>
            <w:r w:rsidRPr="005E2AFC">
              <w:rPr>
                <w:rFonts w:ascii="宋体" w:hAnsi="宋体" w:hint="eastAsia"/>
                <w:sz w:val="24"/>
                <w:szCs w:val="24"/>
              </w:rPr>
              <w:t>向</w:t>
            </w:r>
            <w:r w:rsidRPr="005E2AFC">
              <w:rPr>
                <w:rFonts w:ascii="宋体" w:hAnsi="宋体"/>
                <w:sz w:val="24"/>
                <w:szCs w:val="24"/>
              </w:rPr>
              <w:t>TextTodoList</w:t>
            </w:r>
            <w:r w:rsidRPr="005E2AFC">
              <w:rPr>
                <w:rFonts w:ascii="宋体" w:hAnsi="宋体" w:hint="eastAsia"/>
                <w:sz w:val="24"/>
                <w:szCs w:val="24"/>
              </w:rPr>
              <w:t>发送删除消息，实现文字笔记的删除</w:t>
            </w:r>
          </w:p>
        </w:tc>
      </w:tr>
      <w:tr w:rsidR="00F24186" w:rsidRPr="001A344E" w14:paraId="7804402B" w14:textId="77777777" w:rsidTr="006402A4">
        <w:trPr>
          <w:trHeight w:val="293"/>
        </w:trPr>
        <w:tc>
          <w:tcPr>
            <w:tcW w:w="1657" w:type="dxa"/>
          </w:tcPr>
          <w:p w14:paraId="7D38B4E4"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10</w:t>
            </w:r>
          </w:p>
        </w:tc>
        <w:tc>
          <w:tcPr>
            <w:tcW w:w="6731" w:type="dxa"/>
          </w:tcPr>
          <w:p w14:paraId="03809C99" w14:textId="77777777" w:rsidR="00F24186" w:rsidRPr="005E2AFC" w:rsidRDefault="00F24186" w:rsidP="006402A4">
            <w:pPr>
              <w:rPr>
                <w:rFonts w:ascii="宋体" w:hAnsi="宋体"/>
                <w:sz w:val="24"/>
                <w:szCs w:val="24"/>
              </w:rPr>
            </w:pPr>
            <w:r w:rsidRPr="005E2AFC">
              <w:rPr>
                <w:rFonts w:ascii="宋体" w:hAnsi="宋体"/>
                <w:sz w:val="24"/>
                <w:szCs w:val="24"/>
              </w:rPr>
              <w:t>TextTodoList</w:t>
            </w:r>
            <w:r w:rsidRPr="005E2AFC">
              <w:rPr>
                <w:rFonts w:ascii="宋体" w:hAnsi="宋体" w:hint="eastAsia"/>
                <w:sz w:val="24"/>
                <w:szCs w:val="24"/>
              </w:rPr>
              <w:t>利用本类的删除方法实现删除操作</w:t>
            </w:r>
          </w:p>
        </w:tc>
      </w:tr>
      <w:tr w:rsidR="00F24186" w:rsidRPr="001A344E" w14:paraId="0A9351C3" w14:textId="77777777" w:rsidTr="006402A4">
        <w:trPr>
          <w:trHeight w:val="293"/>
        </w:trPr>
        <w:tc>
          <w:tcPr>
            <w:tcW w:w="1657" w:type="dxa"/>
          </w:tcPr>
          <w:p w14:paraId="561EA05D"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11</w:t>
            </w:r>
          </w:p>
        </w:tc>
        <w:tc>
          <w:tcPr>
            <w:tcW w:w="6731" w:type="dxa"/>
          </w:tcPr>
          <w:p w14:paraId="6FFAFB9B" w14:textId="77777777" w:rsidR="00F24186" w:rsidRPr="005E2AFC" w:rsidRDefault="00F24186" w:rsidP="006402A4">
            <w:pPr>
              <w:rPr>
                <w:rFonts w:ascii="宋体" w:hAnsi="宋体"/>
                <w:sz w:val="24"/>
                <w:szCs w:val="24"/>
              </w:rPr>
            </w:pPr>
            <w:r w:rsidRPr="005E2AFC">
              <w:rPr>
                <w:rFonts w:ascii="宋体" w:hAnsi="宋体"/>
                <w:sz w:val="24"/>
                <w:szCs w:val="24"/>
              </w:rPr>
              <w:t>TextTodoDb</w:t>
            </w:r>
            <w:r w:rsidRPr="005E2AFC">
              <w:rPr>
                <w:rFonts w:ascii="宋体" w:hAnsi="宋体" w:hint="eastAsia"/>
                <w:sz w:val="24"/>
                <w:szCs w:val="24"/>
              </w:rPr>
              <w:t>把最新的文字笔记列表重新保存到文件中</w:t>
            </w:r>
          </w:p>
        </w:tc>
      </w:tr>
      <w:tr w:rsidR="00F24186" w:rsidRPr="001A344E" w14:paraId="178326AA" w14:textId="77777777" w:rsidTr="006402A4">
        <w:trPr>
          <w:trHeight w:val="293"/>
        </w:trPr>
        <w:tc>
          <w:tcPr>
            <w:tcW w:w="1657" w:type="dxa"/>
          </w:tcPr>
          <w:p w14:paraId="50B46168"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12</w:t>
            </w:r>
          </w:p>
        </w:tc>
        <w:tc>
          <w:tcPr>
            <w:tcW w:w="6731" w:type="dxa"/>
          </w:tcPr>
          <w:p w14:paraId="3309BC22" w14:textId="77777777" w:rsidR="00F24186" w:rsidRPr="005E2AFC" w:rsidRDefault="00F24186" w:rsidP="006402A4">
            <w:pPr>
              <w:rPr>
                <w:rFonts w:ascii="宋体" w:hAnsi="宋体"/>
                <w:sz w:val="24"/>
                <w:szCs w:val="24"/>
              </w:rPr>
            </w:pPr>
            <w:r w:rsidRPr="005E2AFC">
              <w:rPr>
                <w:rFonts w:ascii="宋体" w:hAnsi="宋体" w:hint="eastAsia"/>
                <w:sz w:val="24"/>
                <w:szCs w:val="24"/>
              </w:rPr>
              <w:t>刷新表格，以便获得最新数据</w:t>
            </w:r>
          </w:p>
        </w:tc>
      </w:tr>
    </w:tbl>
    <w:p w14:paraId="1D6F1815" w14:textId="77777777" w:rsidR="00F24186" w:rsidRDefault="00F24186" w:rsidP="00F24186">
      <w:pPr>
        <w:rPr>
          <w:rFonts w:ascii="宋体" w:eastAsia="宋体" w:hAnsi="宋体" w:cs="宋体"/>
        </w:rPr>
      </w:pPr>
    </w:p>
    <w:p w14:paraId="49FBACAE" w14:textId="77777777" w:rsidR="00F24186" w:rsidRDefault="00F24186" w:rsidP="00F24186">
      <w:pPr>
        <w:rPr>
          <w:rFonts w:ascii="宋体" w:eastAsia="宋体" w:hAnsi="宋体" w:cs="宋体"/>
        </w:rPr>
      </w:pPr>
    </w:p>
    <w:p w14:paraId="571C5AE3" w14:textId="791C19B3" w:rsidR="00F24186" w:rsidRPr="004B6DFE" w:rsidRDefault="006402A4" w:rsidP="00F24186">
      <w:pPr>
        <w:pStyle w:val="2"/>
        <w:rPr>
          <w:rFonts w:ascii="宋体" w:eastAsia="宋体"/>
          <w:color w:val="auto"/>
        </w:rPr>
      </w:pPr>
      <w:bookmarkStart w:id="18" w:name="_Toc254445599"/>
      <w:bookmarkStart w:id="19" w:name="_Toc255828474"/>
      <w:r>
        <w:rPr>
          <w:rFonts w:ascii="宋体" w:eastAsia="宋体" w:hint="eastAsia"/>
          <w:color w:val="auto"/>
        </w:rPr>
        <w:t>2</w:t>
      </w:r>
      <w:r w:rsidR="00F24186" w:rsidRPr="004B6DFE">
        <w:rPr>
          <w:rFonts w:ascii="宋体" w:eastAsia="宋体" w:hint="eastAsia"/>
          <w:color w:val="auto"/>
        </w:rPr>
        <w:t>.6、文字笔记排序</w:t>
      </w:r>
      <w:bookmarkEnd w:id="18"/>
      <w:bookmarkEnd w:id="19"/>
    </w:p>
    <w:p w14:paraId="75D7A1D6" w14:textId="77777777" w:rsidR="00F24186" w:rsidRDefault="00F24186" w:rsidP="00F24186">
      <w:pPr>
        <w:rPr>
          <w:rFonts w:ascii="宋体" w:eastAsia="宋体" w:hAnsi="宋体" w:cs="宋体"/>
        </w:rPr>
      </w:pPr>
      <w:r>
        <w:rPr>
          <w:rFonts w:hint="eastAsia"/>
          <w:noProof/>
        </w:rPr>
        <w:drawing>
          <wp:inline distT="0" distB="0" distL="0" distR="0" wp14:anchorId="337078FF" wp14:editId="7CDEAC12">
            <wp:extent cx="5264150" cy="3594100"/>
            <wp:effectExtent l="0" t="0" r="0" b="12700"/>
            <wp:docPr id="1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150" cy="3594100"/>
                    </a:xfrm>
                    <a:prstGeom prst="rect">
                      <a:avLst/>
                    </a:prstGeom>
                    <a:noFill/>
                    <a:ln>
                      <a:noFill/>
                    </a:ln>
                  </pic:spPr>
                </pic:pic>
              </a:graphicData>
            </a:graphic>
          </wp:inline>
        </w:drawing>
      </w:r>
    </w:p>
    <w:p w14:paraId="6C6873BE" w14:textId="77777777" w:rsidR="00F24186" w:rsidRDefault="00F24186" w:rsidP="00F24186">
      <w:pPr>
        <w:rPr>
          <w:rFonts w:ascii="宋体" w:eastAsia="宋体" w:hAnsi="宋体" w:cs="宋体"/>
        </w:rPr>
      </w:pPr>
    </w:p>
    <w:tbl>
      <w:tblPr>
        <w:tblStyle w:val="a6"/>
        <w:tblW w:w="8388" w:type="dxa"/>
        <w:tblLook w:val="01E0" w:firstRow="1" w:lastRow="1" w:firstColumn="1" w:lastColumn="1" w:noHBand="0" w:noVBand="0"/>
      </w:tblPr>
      <w:tblGrid>
        <w:gridCol w:w="1657"/>
        <w:gridCol w:w="6731"/>
      </w:tblGrid>
      <w:tr w:rsidR="00F24186" w:rsidRPr="00FE246D" w14:paraId="20283CAC" w14:textId="77777777" w:rsidTr="006402A4">
        <w:trPr>
          <w:trHeight w:val="252"/>
        </w:trPr>
        <w:tc>
          <w:tcPr>
            <w:tcW w:w="1657" w:type="dxa"/>
          </w:tcPr>
          <w:p w14:paraId="7E2D3A87" w14:textId="77777777" w:rsidR="00F24186" w:rsidRPr="00FE246D" w:rsidRDefault="00F24186" w:rsidP="006402A4">
            <w:pPr>
              <w:rPr>
                <w:rFonts w:ascii="宋体" w:hAnsi="宋体"/>
                <w:sz w:val="24"/>
                <w:szCs w:val="24"/>
              </w:rPr>
            </w:pPr>
            <w:r>
              <w:rPr>
                <w:rFonts w:ascii="宋体" w:hAnsi="宋体" w:hint="eastAsia"/>
                <w:sz w:val="24"/>
                <w:szCs w:val="24"/>
              </w:rPr>
              <w:t xml:space="preserve">       </w:t>
            </w:r>
            <w:r>
              <w:rPr>
                <w:rFonts w:ascii="宋体" w:hAnsi="宋体"/>
                <w:sz w:val="24"/>
                <w:szCs w:val="24"/>
              </w:rPr>
              <w:t>Number</w:t>
            </w:r>
          </w:p>
        </w:tc>
        <w:tc>
          <w:tcPr>
            <w:tcW w:w="6731" w:type="dxa"/>
          </w:tcPr>
          <w:p w14:paraId="282B4CA6" w14:textId="77777777" w:rsidR="00F24186" w:rsidRPr="00FE246D" w:rsidRDefault="00F24186" w:rsidP="006402A4">
            <w:pPr>
              <w:rPr>
                <w:rFonts w:ascii="宋体" w:hAnsi="宋体"/>
                <w:sz w:val="24"/>
                <w:szCs w:val="24"/>
              </w:rPr>
            </w:pPr>
            <w:r>
              <w:rPr>
                <w:rFonts w:ascii="宋体" w:hAnsi="宋体" w:hint="eastAsia"/>
                <w:sz w:val="24"/>
                <w:szCs w:val="24"/>
              </w:rPr>
              <w:t xml:space="preserve">                                                     Description</w:t>
            </w:r>
          </w:p>
        </w:tc>
      </w:tr>
      <w:tr w:rsidR="00F24186" w:rsidRPr="006F09AD" w14:paraId="55684D62" w14:textId="77777777" w:rsidTr="006402A4">
        <w:trPr>
          <w:trHeight w:val="299"/>
        </w:trPr>
        <w:tc>
          <w:tcPr>
            <w:tcW w:w="1657" w:type="dxa"/>
          </w:tcPr>
          <w:p w14:paraId="42AC4716" w14:textId="77777777" w:rsidR="00F24186" w:rsidRPr="006F09AD" w:rsidRDefault="00F24186" w:rsidP="006402A4">
            <w:pPr>
              <w:rPr>
                <w:rFonts w:ascii="宋体" w:hAnsi="宋体"/>
                <w:sz w:val="24"/>
                <w:szCs w:val="24"/>
              </w:rPr>
            </w:pPr>
            <w:r>
              <w:rPr>
                <w:rFonts w:ascii="宋体" w:hAnsi="宋体"/>
                <w:sz w:val="24"/>
                <w:szCs w:val="24"/>
              </w:rPr>
              <w:t xml:space="preserve">            1</w:t>
            </w:r>
          </w:p>
        </w:tc>
        <w:tc>
          <w:tcPr>
            <w:tcW w:w="6731" w:type="dxa"/>
          </w:tcPr>
          <w:p w14:paraId="662FDE19" w14:textId="77777777" w:rsidR="00F24186" w:rsidRPr="006F09AD" w:rsidRDefault="00F24186" w:rsidP="006402A4">
            <w:pPr>
              <w:rPr>
                <w:rFonts w:ascii="宋体" w:hAnsi="宋体"/>
                <w:sz w:val="24"/>
                <w:szCs w:val="24"/>
              </w:rPr>
            </w:pPr>
            <w:r>
              <w:rPr>
                <w:rFonts w:ascii="宋体" w:hAnsi="宋体" w:hint="eastAsia"/>
                <w:sz w:val="24"/>
                <w:szCs w:val="24"/>
              </w:rPr>
              <w:t>用户想要让</w:t>
            </w:r>
            <w:r>
              <w:rPr>
                <w:rFonts w:ascii="宋体" w:hAnsi="宋体"/>
                <w:sz w:val="24"/>
                <w:szCs w:val="24"/>
              </w:rPr>
              <w:t>TextTodoViewController</w:t>
            </w:r>
            <w:r>
              <w:rPr>
                <w:rFonts w:ascii="宋体" w:hAnsi="宋体" w:hint="eastAsia"/>
                <w:sz w:val="24"/>
                <w:szCs w:val="24"/>
              </w:rPr>
              <w:t>的视图进行显示</w:t>
            </w:r>
          </w:p>
        </w:tc>
      </w:tr>
      <w:tr w:rsidR="00F24186" w:rsidRPr="006F09AD" w14:paraId="5B6B4D58" w14:textId="77777777" w:rsidTr="006402A4">
        <w:trPr>
          <w:trHeight w:val="289"/>
        </w:trPr>
        <w:tc>
          <w:tcPr>
            <w:tcW w:w="1657" w:type="dxa"/>
          </w:tcPr>
          <w:p w14:paraId="1D6D7C73" w14:textId="77777777" w:rsidR="00F24186" w:rsidRPr="006F09AD" w:rsidRDefault="00F24186" w:rsidP="006402A4">
            <w:pPr>
              <w:rPr>
                <w:rFonts w:ascii="宋体" w:hAnsi="宋体"/>
                <w:sz w:val="24"/>
                <w:szCs w:val="24"/>
              </w:rPr>
            </w:pPr>
            <w:r>
              <w:rPr>
                <w:rFonts w:ascii="宋体" w:hAnsi="宋体"/>
                <w:sz w:val="24"/>
                <w:szCs w:val="24"/>
              </w:rPr>
              <w:t xml:space="preserve">        </w:t>
            </w:r>
            <w:r>
              <w:rPr>
                <w:rFonts w:ascii="宋体" w:hAnsi="宋体" w:hint="eastAsia"/>
                <w:sz w:val="24"/>
                <w:szCs w:val="24"/>
              </w:rPr>
              <w:t xml:space="preserve">    2</w:t>
            </w:r>
          </w:p>
        </w:tc>
        <w:tc>
          <w:tcPr>
            <w:tcW w:w="6731" w:type="dxa"/>
          </w:tcPr>
          <w:p w14:paraId="0C4C0512" w14:textId="77777777" w:rsidR="00F24186" w:rsidRPr="006F09AD" w:rsidRDefault="00F24186" w:rsidP="006402A4">
            <w:pPr>
              <w:rPr>
                <w:rFonts w:ascii="宋体" w:hAnsi="宋体"/>
                <w:sz w:val="24"/>
                <w:szCs w:val="24"/>
              </w:rPr>
            </w:pPr>
            <w:r>
              <w:rPr>
                <w:rFonts w:ascii="宋体" w:hAnsi="宋体" w:hint="eastAsia"/>
                <w:sz w:val="24"/>
                <w:szCs w:val="24"/>
              </w:rPr>
              <w:t>向当前视图控制器对象发送</w:t>
            </w:r>
            <w:r>
              <w:rPr>
                <w:rFonts w:ascii="宋体" w:hAnsi="宋体"/>
                <w:sz w:val="24"/>
                <w:szCs w:val="24"/>
              </w:rPr>
              <w:t>viewDidLoad</w:t>
            </w:r>
            <w:r>
              <w:rPr>
                <w:rFonts w:ascii="宋体" w:hAnsi="宋体" w:hint="eastAsia"/>
                <w:sz w:val="24"/>
                <w:szCs w:val="24"/>
              </w:rPr>
              <w:t>消息把视图加载到内存中</w:t>
            </w:r>
          </w:p>
        </w:tc>
      </w:tr>
      <w:tr w:rsidR="00F24186" w:rsidRPr="001A344E" w14:paraId="5FB988EC" w14:textId="77777777" w:rsidTr="006402A4">
        <w:trPr>
          <w:trHeight w:val="588"/>
        </w:trPr>
        <w:tc>
          <w:tcPr>
            <w:tcW w:w="1657" w:type="dxa"/>
          </w:tcPr>
          <w:p w14:paraId="3E82FF96" w14:textId="77777777" w:rsidR="00F24186" w:rsidRDefault="00F24186" w:rsidP="006402A4">
            <w:pPr>
              <w:rPr>
                <w:rFonts w:ascii="宋体" w:hAnsi="宋体"/>
                <w:sz w:val="24"/>
                <w:szCs w:val="24"/>
              </w:rPr>
            </w:pPr>
            <w:r>
              <w:rPr>
                <w:rFonts w:ascii="宋体" w:hAnsi="宋体" w:hint="eastAsia"/>
                <w:sz w:val="24"/>
                <w:szCs w:val="24"/>
              </w:rPr>
              <w:t xml:space="preserve">            </w:t>
            </w:r>
          </w:p>
          <w:p w14:paraId="4293F66F"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3</w:t>
            </w:r>
          </w:p>
        </w:tc>
        <w:tc>
          <w:tcPr>
            <w:tcW w:w="6731" w:type="dxa"/>
          </w:tcPr>
          <w:p w14:paraId="4161CB1A" w14:textId="77777777" w:rsidR="00F24186" w:rsidRPr="001A344E" w:rsidRDefault="00F24186" w:rsidP="006402A4">
            <w:pPr>
              <w:rPr>
                <w:rFonts w:ascii="宋体" w:hAnsi="宋体"/>
                <w:sz w:val="24"/>
                <w:szCs w:val="24"/>
              </w:rPr>
            </w:pPr>
            <w:r w:rsidRPr="001A344E">
              <w:rPr>
                <w:rFonts w:ascii="宋体" w:hAnsi="宋体" w:hint="eastAsia"/>
                <w:sz w:val="24"/>
                <w:szCs w:val="24"/>
              </w:rPr>
              <w:t>向</w:t>
            </w:r>
            <w:r w:rsidRPr="001A344E">
              <w:rPr>
                <w:rFonts w:ascii="宋体" w:hAnsi="宋体"/>
                <w:sz w:val="24"/>
                <w:szCs w:val="24"/>
              </w:rPr>
              <w:t>Engine</w:t>
            </w:r>
            <w:r w:rsidRPr="001A344E">
              <w:rPr>
                <w:rFonts w:ascii="宋体" w:hAnsi="宋体" w:hint="eastAsia"/>
                <w:sz w:val="24"/>
                <w:szCs w:val="24"/>
              </w:rPr>
              <w:t>类的对象发送</w:t>
            </w:r>
            <w:r w:rsidRPr="001A344E">
              <w:rPr>
                <w:rFonts w:ascii="宋体" w:hAnsi="宋体"/>
                <w:sz w:val="24"/>
                <w:szCs w:val="24"/>
              </w:rPr>
              <w:t>restore</w:t>
            </w:r>
            <w:r w:rsidRPr="001A344E">
              <w:rPr>
                <w:rFonts w:ascii="宋体" w:hAnsi="宋体" w:hint="eastAsia"/>
                <w:sz w:val="24"/>
                <w:szCs w:val="24"/>
              </w:rPr>
              <w:t>消息，试图从本地文件中恢复数据并进行显示</w:t>
            </w:r>
          </w:p>
        </w:tc>
      </w:tr>
      <w:tr w:rsidR="00F24186" w:rsidRPr="001A344E" w14:paraId="5B6E1D90" w14:textId="77777777" w:rsidTr="006402A4">
        <w:trPr>
          <w:trHeight w:val="579"/>
        </w:trPr>
        <w:tc>
          <w:tcPr>
            <w:tcW w:w="1657" w:type="dxa"/>
          </w:tcPr>
          <w:p w14:paraId="6BC6B5D3" w14:textId="77777777" w:rsidR="00F24186" w:rsidRDefault="00F24186" w:rsidP="006402A4">
            <w:pPr>
              <w:rPr>
                <w:rFonts w:ascii="宋体" w:hAnsi="宋体"/>
                <w:sz w:val="24"/>
                <w:szCs w:val="24"/>
              </w:rPr>
            </w:pPr>
          </w:p>
          <w:p w14:paraId="413A55AA"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4</w:t>
            </w:r>
          </w:p>
        </w:tc>
        <w:tc>
          <w:tcPr>
            <w:tcW w:w="6731" w:type="dxa"/>
          </w:tcPr>
          <w:p w14:paraId="75F537E4" w14:textId="77777777" w:rsidR="00F24186" w:rsidRPr="001A344E" w:rsidRDefault="00F24186" w:rsidP="006402A4">
            <w:pPr>
              <w:rPr>
                <w:rFonts w:ascii="宋体" w:hAnsi="宋体"/>
                <w:sz w:val="24"/>
                <w:szCs w:val="24"/>
              </w:rPr>
            </w:pPr>
            <w:r w:rsidRPr="001A344E">
              <w:rPr>
                <w:rFonts w:ascii="宋体" w:hAnsi="宋体" w:hint="eastAsia"/>
                <w:sz w:val="24"/>
                <w:szCs w:val="24"/>
              </w:rPr>
              <w:t>在</w:t>
            </w:r>
            <w:r w:rsidRPr="001A344E">
              <w:rPr>
                <w:rFonts w:ascii="宋体" w:hAnsi="宋体"/>
                <w:sz w:val="24"/>
                <w:szCs w:val="24"/>
              </w:rPr>
              <w:t>Engine</w:t>
            </w:r>
            <w:r w:rsidRPr="001A344E">
              <w:rPr>
                <w:rFonts w:ascii="宋体" w:hAnsi="宋体" w:hint="eastAsia"/>
                <w:sz w:val="24"/>
                <w:szCs w:val="24"/>
              </w:rPr>
              <w:t>中，通过向</w:t>
            </w:r>
            <w:r w:rsidRPr="001A344E">
              <w:rPr>
                <w:rFonts w:ascii="宋体" w:hAnsi="宋体"/>
                <w:sz w:val="24"/>
                <w:szCs w:val="24"/>
              </w:rPr>
              <w:t>TextTodoDb</w:t>
            </w:r>
            <w:r w:rsidRPr="001A344E">
              <w:rPr>
                <w:rFonts w:ascii="宋体" w:hAnsi="宋体" w:hint="eastAsia"/>
                <w:sz w:val="24"/>
                <w:szCs w:val="24"/>
              </w:rPr>
              <w:t>对象发送</w:t>
            </w:r>
            <w:r w:rsidRPr="001A344E">
              <w:rPr>
                <w:rFonts w:ascii="宋体" w:hAnsi="宋体"/>
                <w:sz w:val="24"/>
                <w:szCs w:val="24"/>
              </w:rPr>
              <w:t>restore</w:t>
            </w:r>
            <w:r w:rsidRPr="001A344E">
              <w:rPr>
                <w:rFonts w:ascii="宋体" w:hAnsi="宋体" w:hint="eastAsia"/>
                <w:sz w:val="24"/>
                <w:szCs w:val="24"/>
              </w:rPr>
              <w:t>消息来完成数据从文件的恢复操作</w:t>
            </w:r>
          </w:p>
        </w:tc>
      </w:tr>
      <w:tr w:rsidR="00F24186" w:rsidRPr="001A344E" w14:paraId="4D7FA6A0" w14:textId="77777777" w:rsidTr="006402A4">
        <w:trPr>
          <w:trHeight w:val="289"/>
        </w:trPr>
        <w:tc>
          <w:tcPr>
            <w:tcW w:w="1657" w:type="dxa"/>
          </w:tcPr>
          <w:p w14:paraId="2A710158"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5</w:t>
            </w:r>
          </w:p>
        </w:tc>
        <w:tc>
          <w:tcPr>
            <w:tcW w:w="6731" w:type="dxa"/>
          </w:tcPr>
          <w:p w14:paraId="4C4D5340" w14:textId="77777777" w:rsidR="00F24186" w:rsidRPr="001A344E" w:rsidRDefault="00F24186" w:rsidP="006402A4">
            <w:pPr>
              <w:rPr>
                <w:rFonts w:ascii="宋体" w:hAnsi="宋体"/>
                <w:sz w:val="24"/>
                <w:szCs w:val="24"/>
              </w:rPr>
            </w:pPr>
            <w:r w:rsidRPr="001A344E">
              <w:rPr>
                <w:rFonts w:ascii="宋体" w:hAnsi="宋体"/>
                <w:sz w:val="24"/>
                <w:szCs w:val="24"/>
              </w:rPr>
              <w:t>setupTableView</w:t>
            </w:r>
            <w:r w:rsidRPr="001A344E">
              <w:rPr>
                <w:rFonts w:ascii="宋体" w:hAnsi="宋体" w:hint="eastAsia"/>
                <w:sz w:val="24"/>
                <w:szCs w:val="24"/>
              </w:rPr>
              <w:t>并不是方法名，而是指加载表格视图的各种操作。</w:t>
            </w:r>
          </w:p>
        </w:tc>
      </w:tr>
      <w:tr w:rsidR="00F24186" w:rsidRPr="001A344E" w14:paraId="7746F362" w14:textId="77777777" w:rsidTr="006402A4">
        <w:trPr>
          <w:trHeight w:val="289"/>
        </w:trPr>
        <w:tc>
          <w:tcPr>
            <w:tcW w:w="1657" w:type="dxa"/>
          </w:tcPr>
          <w:p w14:paraId="352822F0"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6</w:t>
            </w:r>
          </w:p>
        </w:tc>
        <w:tc>
          <w:tcPr>
            <w:tcW w:w="6731" w:type="dxa"/>
          </w:tcPr>
          <w:p w14:paraId="5FD130B8" w14:textId="77777777" w:rsidR="00F24186" w:rsidRPr="001A344E" w:rsidRDefault="00F24186" w:rsidP="006402A4">
            <w:pPr>
              <w:rPr>
                <w:rFonts w:ascii="宋体" w:hAnsi="宋体"/>
                <w:sz w:val="24"/>
                <w:szCs w:val="24"/>
              </w:rPr>
            </w:pPr>
            <w:r>
              <w:rPr>
                <w:rFonts w:ascii="宋体" w:hAnsi="宋体" w:hint="eastAsia"/>
                <w:sz w:val="24"/>
                <w:szCs w:val="24"/>
              </w:rPr>
              <w:t>用户想要对</w:t>
            </w:r>
            <w:r w:rsidRPr="001A344E">
              <w:rPr>
                <w:rFonts w:ascii="宋体" w:hAnsi="宋体" w:hint="eastAsia"/>
                <w:sz w:val="24"/>
                <w:szCs w:val="24"/>
              </w:rPr>
              <w:t>文字笔记</w:t>
            </w:r>
            <w:r>
              <w:rPr>
                <w:rFonts w:ascii="宋体" w:hAnsi="宋体" w:hint="eastAsia"/>
                <w:sz w:val="24"/>
                <w:szCs w:val="24"/>
              </w:rPr>
              <w:t>进行排序</w:t>
            </w:r>
          </w:p>
        </w:tc>
      </w:tr>
      <w:tr w:rsidR="00F24186" w:rsidRPr="001A344E" w14:paraId="068B1068" w14:textId="77777777" w:rsidTr="006402A4">
        <w:trPr>
          <w:trHeight w:val="299"/>
        </w:trPr>
        <w:tc>
          <w:tcPr>
            <w:tcW w:w="1657" w:type="dxa"/>
          </w:tcPr>
          <w:p w14:paraId="77F3F00F"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7</w:t>
            </w:r>
          </w:p>
        </w:tc>
        <w:tc>
          <w:tcPr>
            <w:tcW w:w="6731" w:type="dxa"/>
          </w:tcPr>
          <w:p w14:paraId="644D5A38" w14:textId="77777777" w:rsidR="00F24186" w:rsidRPr="001A344E" w:rsidRDefault="00F24186" w:rsidP="006402A4">
            <w:pPr>
              <w:rPr>
                <w:rFonts w:ascii="宋体" w:hAnsi="宋体"/>
                <w:sz w:val="24"/>
                <w:szCs w:val="24"/>
              </w:rPr>
            </w:pPr>
            <w:r>
              <w:rPr>
                <w:rFonts w:ascii="宋体" w:hAnsi="宋体" w:hint="eastAsia"/>
                <w:sz w:val="24"/>
                <w:szCs w:val="24"/>
              </w:rPr>
              <w:t>向</w:t>
            </w:r>
            <w:r>
              <w:rPr>
                <w:rFonts w:ascii="宋体" w:hAnsi="宋体"/>
                <w:sz w:val="24"/>
                <w:szCs w:val="24"/>
              </w:rPr>
              <w:t>engine</w:t>
            </w:r>
            <w:r>
              <w:rPr>
                <w:rFonts w:ascii="宋体" w:hAnsi="宋体" w:hint="eastAsia"/>
                <w:sz w:val="24"/>
                <w:szCs w:val="24"/>
              </w:rPr>
              <w:t>发送排序消息</w:t>
            </w:r>
          </w:p>
        </w:tc>
      </w:tr>
      <w:tr w:rsidR="00F24186" w:rsidRPr="001A344E" w14:paraId="37745BB5" w14:textId="77777777" w:rsidTr="006402A4">
        <w:trPr>
          <w:trHeight w:val="289"/>
        </w:trPr>
        <w:tc>
          <w:tcPr>
            <w:tcW w:w="1657" w:type="dxa"/>
          </w:tcPr>
          <w:p w14:paraId="20011523"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8</w:t>
            </w:r>
          </w:p>
        </w:tc>
        <w:tc>
          <w:tcPr>
            <w:tcW w:w="6731" w:type="dxa"/>
          </w:tcPr>
          <w:p w14:paraId="6494B1C2" w14:textId="77777777" w:rsidR="00F24186" w:rsidRPr="001A344E" w:rsidRDefault="00F24186" w:rsidP="006402A4">
            <w:pPr>
              <w:rPr>
                <w:rFonts w:ascii="宋体" w:hAnsi="宋体"/>
                <w:sz w:val="24"/>
                <w:szCs w:val="24"/>
              </w:rPr>
            </w:pPr>
            <w:r w:rsidRPr="005E2AFC">
              <w:rPr>
                <w:rFonts w:ascii="宋体" w:hAnsi="宋体" w:hint="eastAsia"/>
                <w:sz w:val="24"/>
                <w:szCs w:val="24"/>
              </w:rPr>
              <w:t>e</w:t>
            </w:r>
            <w:r w:rsidRPr="005E2AFC">
              <w:rPr>
                <w:rFonts w:ascii="宋体" w:hAnsi="宋体"/>
                <w:sz w:val="24"/>
                <w:szCs w:val="24"/>
              </w:rPr>
              <w:t>ngine</w:t>
            </w:r>
            <w:r w:rsidRPr="005E2AFC">
              <w:rPr>
                <w:rFonts w:ascii="宋体" w:hAnsi="宋体" w:hint="eastAsia"/>
                <w:sz w:val="24"/>
                <w:szCs w:val="24"/>
              </w:rPr>
              <w:t>向</w:t>
            </w:r>
            <w:r w:rsidRPr="005E2AFC">
              <w:rPr>
                <w:rFonts w:ascii="宋体" w:hAnsi="宋体"/>
                <w:sz w:val="24"/>
                <w:szCs w:val="24"/>
              </w:rPr>
              <w:t>TextTodoDb</w:t>
            </w:r>
            <w:r w:rsidRPr="005E2AFC">
              <w:rPr>
                <w:rFonts w:ascii="宋体" w:hAnsi="宋体" w:hint="eastAsia"/>
                <w:sz w:val="24"/>
                <w:szCs w:val="24"/>
              </w:rPr>
              <w:t>发送</w:t>
            </w:r>
            <w:r>
              <w:rPr>
                <w:rFonts w:ascii="宋体" w:hAnsi="宋体" w:hint="eastAsia"/>
                <w:sz w:val="24"/>
                <w:szCs w:val="24"/>
              </w:rPr>
              <w:t>排序</w:t>
            </w:r>
            <w:r w:rsidRPr="005E2AFC">
              <w:rPr>
                <w:rFonts w:ascii="宋体" w:hAnsi="宋体" w:hint="eastAsia"/>
                <w:sz w:val="24"/>
                <w:szCs w:val="24"/>
              </w:rPr>
              <w:t>消息</w:t>
            </w:r>
          </w:p>
        </w:tc>
      </w:tr>
      <w:tr w:rsidR="00F24186" w:rsidRPr="005E2AFC" w14:paraId="2BD06F41" w14:textId="77777777" w:rsidTr="006402A4">
        <w:trPr>
          <w:trHeight w:val="289"/>
        </w:trPr>
        <w:tc>
          <w:tcPr>
            <w:tcW w:w="1657" w:type="dxa"/>
          </w:tcPr>
          <w:p w14:paraId="05EF0EBE"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9</w:t>
            </w:r>
          </w:p>
        </w:tc>
        <w:tc>
          <w:tcPr>
            <w:tcW w:w="6731" w:type="dxa"/>
          </w:tcPr>
          <w:p w14:paraId="3F153649" w14:textId="77777777" w:rsidR="00F24186" w:rsidRPr="005E2AFC" w:rsidRDefault="00F24186" w:rsidP="006402A4">
            <w:pPr>
              <w:rPr>
                <w:rFonts w:ascii="宋体" w:hAnsi="宋体"/>
                <w:sz w:val="24"/>
                <w:szCs w:val="24"/>
              </w:rPr>
            </w:pPr>
            <w:r w:rsidRPr="005E2AFC">
              <w:rPr>
                <w:rFonts w:ascii="宋体" w:hAnsi="宋体"/>
                <w:sz w:val="24"/>
                <w:szCs w:val="24"/>
              </w:rPr>
              <w:t>TextTodoDb</w:t>
            </w:r>
            <w:r w:rsidRPr="005E2AFC">
              <w:rPr>
                <w:rFonts w:ascii="宋体" w:hAnsi="宋体" w:hint="eastAsia"/>
                <w:sz w:val="24"/>
                <w:szCs w:val="24"/>
              </w:rPr>
              <w:t>向</w:t>
            </w:r>
            <w:r w:rsidRPr="005E2AFC">
              <w:rPr>
                <w:rFonts w:ascii="宋体" w:hAnsi="宋体"/>
                <w:sz w:val="24"/>
                <w:szCs w:val="24"/>
              </w:rPr>
              <w:t>TextTodoList</w:t>
            </w:r>
            <w:r>
              <w:rPr>
                <w:rFonts w:ascii="宋体" w:hAnsi="宋体" w:hint="eastAsia"/>
                <w:sz w:val="24"/>
                <w:szCs w:val="24"/>
              </w:rPr>
              <w:t>发送排序</w:t>
            </w:r>
            <w:r w:rsidRPr="005E2AFC">
              <w:rPr>
                <w:rFonts w:ascii="宋体" w:hAnsi="宋体" w:hint="eastAsia"/>
                <w:sz w:val="24"/>
                <w:szCs w:val="24"/>
              </w:rPr>
              <w:t>消息，实现文字笔记的</w:t>
            </w:r>
            <w:r>
              <w:rPr>
                <w:rFonts w:ascii="宋体" w:hAnsi="宋体" w:hint="eastAsia"/>
                <w:sz w:val="24"/>
                <w:szCs w:val="24"/>
              </w:rPr>
              <w:t>排序</w:t>
            </w:r>
          </w:p>
        </w:tc>
      </w:tr>
      <w:tr w:rsidR="00F24186" w:rsidRPr="005E2AFC" w14:paraId="0607F821" w14:textId="77777777" w:rsidTr="006402A4">
        <w:trPr>
          <w:trHeight w:val="299"/>
        </w:trPr>
        <w:tc>
          <w:tcPr>
            <w:tcW w:w="1657" w:type="dxa"/>
          </w:tcPr>
          <w:p w14:paraId="7648D731"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10</w:t>
            </w:r>
          </w:p>
        </w:tc>
        <w:tc>
          <w:tcPr>
            <w:tcW w:w="6731" w:type="dxa"/>
          </w:tcPr>
          <w:p w14:paraId="6374770C" w14:textId="77777777" w:rsidR="00F24186" w:rsidRPr="005E2AFC" w:rsidRDefault="00F24186" w:rsidP="006402A4">
            <w:pPr>
              <w:rPr>
                <w:rFonts w:ascii="宋体" w:hAnsi="宋体"/>
                <w:sz w:val="24"/>
                <w:szCs w:val="24"/>
              </w:rPr>
            </w:pPr>
            <w:r w:rsidRPr="005E2AFC">
              <w:rPr>
                <w:rFonts w:ascii="宋体" w:hAnsi="宋体"/>
                <w:sz w:val="24"/>
                <w:szCs w:val="24"/>
              </w:rPr>
              <w:t>TextTodoList</w:t>
            </w:r>
            <w:r>
              <w:rPr>
                <w:rFonts w:ascii="宋体" w:hAnsi="宋体" w:hint="eastAsia"/>
                <w:sz w:val="24"/>
                <w:szCs w:val="24"/>
              </w:rPr>
              <w:t>利用本类的排序方法实现排序</w:t>
            </w:r>
            <w:r w:rsidRPr="005E2AFC">
              <w:rPr>
                <w:rFonts w:ascii="宋体" w:hAnsi="宋体" w:hint="eastAsia"/>
                <w:sz w:val="24"/>
                <w:szCs w:val="24"/>
              </w:rPr>
              <w:t>操作</w:t>
            </w:r>
          </w:p>
        </w:tc>
      </w:tr>
      <w:tr w:rsidR="00F24186" w:rsidRPr="005E2AFC" w14:paraId="0E8557B9" w14:textId="77777777" w:rsidTr="006402A4">
        <w:trPr>
          <w:trHeight w:val="289"/>
        </w:trPr>
        <w:tc>
          <w:tcPr>
            <w:tcW w:w="1657" w:type="dxa"/>
          </w:tcPr>
          <w:p w14:paraId="7AC6CB9F"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11</w:t>
            </w:r>
          </w:p>
        </w:tc>
        <w:tc>
          <w:tcPr>
            <w:tcW w:w="6731" w:type="dxa"/>
          </w:tcPr>
          <w:p w14:paraId="377E9776" w14:textId="77777777" w:rsidR="00F24186" w:rsidRPr="005E2AFC" w:rsidRDefault="00F24186" w:rsidP="006402A4">
            <w:pPr>
              <w:rPr>
                <w:rFonts w:ascii="宋体" w:hAnsi="宋体"/>
                <w:sz w:val="24"/>
                <w:szCs w:val="24"/>
              </w:rPr>
            </w:pPr>
            <w:r w:rsidRPr="005E2AFC">
              <w:rPr>
                <w:rFonts w:ascii="宋体" w:hAnsi="宋体"/>
                <w:sz w:val="24"/>
                <w:szCs w:val="24"/>
              </w:rPr>
              <w:t>TextTodoDb</w:t>
            </w:r>
            <w:r w:rsidRPr="005E2AFC">
              <w:rPr>
                <w:rFonts w:ascii="宋体" w:hAnsi="宋体" w:hint="eastAsia"/>
                <w:sz w:val="24"/>
                <w:szCs w:val="24"/>
              </w:rPr>
              <w:t>把最新的文字笔记列表重新保存到文件中</w:t>
            </w:r>
          </w:p>
        </w:tc>
      </w:tr>
      <w:tr w:rsidR="00F24186" w:rsidRPr="005E2AFC" w14:paraId="6F2A75B1" w14:textId="77777777" w:rsidTr="006402A4">
        <w:trPr>
          <w:trHeight w:val="289"/>
        </w:trPr>
        <w:tc>
          <w:tcPr>
            <w:tcW w:w="1657" w:type="dxa"/>
          </w:tcPr>
          <w:p w14:paraId="2C82FD1F"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12</w:t>
            </w:r>
          </w:p>
        </w:tc>
        <w:tc>
          <w:tcPr>
            <w:tcW w:w="6731" w:type="dxa"/>
          </w:tcPr>
          <w:p w14:paraId="3835487B" w14:textId="77777777" w:rsidR="00F24186" w:rsidRPr="005E2AFC" w:rsidRDefault="00F24186" w:rsidP="006402A4">
            <w:pPr>
              <w:rPr>
                <w:rFonts w:ascii="宋体" w:hAnsi="宋体"/>
                <w:sz w:val="24"/>
                <w:szCs w:val="24"/>
              </w:rPr>
            </w:pPr>
            <w:r w:rsidRPr="005E2AFC">
              <w:rPr>
                <w:rFonts w:ascii="宋体" w:hAnsi="宋体" w:hint="eastAsia"/>
                <w:sz w:val="24"/>
                <w:szCs w:val="24"/>
              </w:rPr>
              <w:t>刷新表格，以便获得最新数据</w:t>
            </w:r>
          </w:p>
        </w:tc>
      </w:tr>
    </w:tbl>
    <w:p w14:paraId="4AF1ED6D" w14:textId="77777777" w:rsidR="00F24186" w:rsidRDefault="00F24186" w:rsidP="00F24186">
      <w:pPr>
        <w:rPr>
          <w:rFonts w:ascii="宋体" w:eastAsia="宋体" w:hAnsi="宋体" w:cs="宋体"/>
        </w:rPr>
      </w:pPr>
    </w:p>
    <w:p w14:paraId="3E2E5E9E" w14:textId="77777777" w:rsidR="00F24186" w:rsidRDefault="00F24186" w:rsidP="00F24186">
      <w:pPr>
        <w:rPr>
          <w:rFonts w:ascii="宋体" w:eastAsia="宋体" w:hAnsi="宋体" w:cs="宋体"/>
        </w:rPr>
      </w:pPr>
    </w:p>
    <w:p w14:paraId="13F09C15" w14:textId="5CE2C282" w:rsidR="00F24186" w:rsidRPr="004B6DFE" w:rsidRDefault="006402A4" w:rsidP="00F24186">
      <w:pPr>
        <w:pStyle w:val="2"/>
        <w:rPr>
          <w:rFonts w:ascii="宋体" w:eastAsia="宋体"/>
          <w:color w:val="auto"/>
        </w:rPr>
      </w:pPr>
      <w:bookmarkStart w:id="20" w:name="_Toc254445600"/>
      <w:bookmarkStart w:id="21" w:name="_Toc255828475"/>
      <w:r>
        <w:rPr>
          <w:rFonts w:ascii="宋体" w:eastAsia="宋体" w:hint="eastAsia"/>
          <w:color w:val="auto"/>
        </w:rPr>
        <w:t>2</w:t>
      </w:r>
      <w:r w:rsidR="00F24186" w:rsidRPr="004B6DFE">
        <w:rPr>
          <w:rFonts w:ascii="宋体" w:eastAsia="宋体" w:hint="eastAsia"/>
          <w:color w:val="auto"/>
        </w:rPr>
        <w:t>.7、文字笔记上传</w:t>
      </w:r>
      <w:bookmarkEnd w:id="20"/>
      <w:bookmarkEnd w:id="21"/>
    </w:p>
    <w:p w14:paraId="10A08C73" w14:textId="77777777" w:rsidR="00F24186" w:rsidRDefault="00F24186" w:rsidP="00F24186">
      <w:pPr>
        <w:rPr>
          <w:rFonts w:ascii="宋体" w:eastAsia="宋体" w:hAnsi="宋体" w:cs="宋体"/>
          <w:b/>
        </w:rPr>
      </w:pPr>
    </w:p>
    <w:p w14:paraId="7A38E1CE" w14:textId="77777777" w:rsidR="00F24186" w:rsidRDefault="00F24186" w:rsidP="00F24186">
      <w:pPr>
        <w:rPr>
          <w:rFonts w:ascii="宋体" w:eastAsia="宋体" w:hAnsi="宋体" w:cs="宋体"/>
        </w:rPr>
      </w:pPr>
      <w:r>
        <w:rPr>
          <w:rFonts w:hint="eastAsia"/>
          <w:noProof/>
        </w:rPr>
        <w:drawing>
          <wp:inline distT="0" distB="0" distL="0" distR="0" wp14:anchorId="057C1BCA" wp14:editId="0542C192">
            <wp:extent cx="5270500" cy="4119581"/>
            <wp:effectExtent l="0" t="0" r="0"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4119581"/>
                    </a:xfrm>
                    <a:prstGeom prst="rect">
                      <a:avLst/>
                    </a:prstGeom>
                    <a:noFill/>
                    <a:ln>
                      <a:noFill/>
                    </a:ln>
                  </pic:spPr>
                </pic:pic>
              </a:graphicData>
            </a:graphic>
          </wp:inline>
        </w:drawing>
      </w:r>
    </w:p>
    <w:p w14:paraId="733B875B" w14:textId="77777777" w:rsidR="00F24186" w:rsidRDefault="00F24186" w:rsidP="00F24186">
      <w:pPr>
        <w:rPr>
          <w:rFonts w:ascii="宋体" w:eastAsia="宋体" w:hAnsi="宋体" w:cs="宋体"/>
        </w:rPr>
      </w:pPr>
    </w:p>
    <w:p w14:paraId="4DC4A113" w14:textId="77777777" w:rsidR="00F24186" w:rsidRDefault="00F24186" w:rsidP="00F24186">
      <w:pPr>
        <w:rPr>
          <w:rFonts w:ascii="宋体" w:eastAsia="宋体" w:hAnsi="宋体" w:cs="宋体"/>
        </w:rPr>
      </w:pPr>
    </w:p>
    <w:tbl>
      <w:tblPr>
        <w:tblStyle w:val="a6"/>
        <w:tblW w:w="8388" w:type="dxa"/>
        <w:tblLook w:val="01E0" w:firstRow="1" w:lastRow="1" w:firstColumn="1" w:lastColumn="1" w:noHBand="0" w:noVBand="0"/>
      </w:tblPr>
      <w:tblGrid>
        <w:gridCol w:w="1657"/>
        <w:gridCol w:w="6731"/>
      </w:tblGrid>
      <w:tr w:rsidR="00F24186" w:rsidRPr="00FE246D" w14:paraId="7231411C" w14:textId="77777777" w:rsidTr="006402A4">
        <w:trPr>
          <w:trHeight w:val="247"/>
        </w:trPr>
        <w:tc>
          <w:tcPr>
            <w:tcW w:w="1657" w:type="dxa"/>
          </w:tcPr>
          <w:p w14:paraId="0B6428DA" w14:textId="77777777" w:rsidR="00F24186" w:rsidRPr="00FE246D" w:rsidRDefault="00F24186" w:rsidP="006402A4">
            <w:pPr>
              <w:rPr>
                <w:rFonts w:ascii="宋体" w:hAnsi="宋体"/>
                <w:sz w:val="24"/>
                <w:szCs w:val="24"/>
              </w:rPr>
            </w:pPr>
            <w:r>
              <w:rPr>
                <w:rFonts w:ascii="宋体" w:hAnsi="宋体" w:hint="eastAsia"/>
                <w:sz w:val="24"/>
                <w:szCs w:val="24"/>
              </w:rPr>
              <w:t xml:space="preserve">       </w:t>
            </w:r>
            <w:r>
              <w:rPr>
                <w:rFonts w:ascii="宋体" w:hAnsi="宋体"/>
                <w:sz w:val="24"/>
                <w:szCs w:val="24"/>
              </w:rPr>
              <w:t>Number</w:t>
            </w:r>
          </w:p>
        </w:tc>
        <w:tc>
          <w:tcPr>
            <w:tcW w:w="6731" w:type="dxa"/>
          </w:tcPr>
          <w:p w14:paraId="1C7FE999" w14:textId="77777777" w:rsidR="00F24186" w:rsidRPr="00FE246D" w:rsidRDefault="00F24186" w:rsidP="006402A4">
            <w:pPr>
              <w:rPr>
                <w:rFonts w:ascii="宋体" w:hAnsi="宋体"/>
                <w:sz w:val="24"/>
                <w:szCs w:val="24"/>
              </w:rPr>
            </w:pPr>
            <w:r>
              <w:rPr>
                <w:rFonts w:ascii="宋体" w:hAnsi="宋体" w:hint="eastAsia"/>
                <w:sz w:val="24"/>
                <w:szCs w:val="24"/>
              </w:rPr>
              <w:t xml:space="preserve">                                                     Description</w:t>
            </w:r>
          </w:p>
        </w:tc>
      </w:tr>
      <w:tr w:rsidR="00F24186" w:rsidRPr="006F09AD" w14:paraId="288FA483" w14:textId="77777777" w:rsidTr="006402A4">
        <w:trPr>
          <w:trHeight w:val="294"/>
        </w:trPr>
        <w:tc>
          <w:tcPr>
            <w:tcW w:w="1657" w:type="dxa"/>
          </w:tcPr>
          <w:p w14:paraId="669BC7A8" w14:textId="77777777" w:rsidR="00F24186" w:rsidRPr="006F09AD" w:rsidRDefault="00F24186" w:rsidP="006402A4">
            <w:pPr>
              <w:rPr>
                <w:rFonts w:ascii="宋体" w:hAnsi="宋体"/>
                <w:sz w:val="24"/>
                <w:szCs w:val="24"/>
              </w:rPr>
            </w:pPr>
            <w:r>
              <w:rPr>
                <w:rFonts w:ascii="宋体" w:hAnsi="宋体"/>
                <w:sz w:val="24"/>
                <w:szCs w:val="24"/>
              </w:rPr>
              <w:t xml:space="preserve">            1</w:t>
            </w:r>
          </w:p>
        </w:tc>
        <w:tc>
          <w:tcPr>
            <w:tcW w:w="6731" w:type="dxa"/>
          </w:tcPr>
          <w:p w14:paraId="014754DF" w14:textId="77777777" w:rsidR="00F24186" w:rsidRPr="006F09AD" w:rsidRDefault="00F24186" w:rsidP="006402A4">
            <w:pPr>
              <w:rPr>
                <w:rFonts w:ascii="宋体" w:hAnsi="宋体"/>
                <w:sz w:val="24"/>
                <w:szCs w:val="24"/>
              </w:rPr>
            </w:pPr>
            <w:r>
              <w:rPr>
                <w:rFonts w:ascii="宋体" w:hAnsi="宋体" w:hint="eastAsia"/>
                <w:sz w:val="24"/>
                <w:szCs w:val="24"/>
              </w:rPr>
              <w:t>用户想要让</w:t>
            </w:r>
            <w:r>
              <w:rPr>
                <w:rFonts w:ascii="宋体" w:hAnsi="宋体"/>
                <w:sz w:val="24"/>
                <w:szCs w:val="24"/>
              </w:rPr>
              <w:t>TextTodoViewController</w:t>
            </w:r>
            <w:r>
              <w:rPr>
                <w:rFonts w:ascii="宋体" w:hAnsi="宋体" w:hint="eastAsia"/>
                <w:sz w:val="24"/>
                <w:szCs w:val="24"/>
              </w:rPr>
              <w:t>的视图进行显示</w:t>
            </w:r>
          </w:p>
        </w:tc>
      </w:tr>
      <w:tr w:rsidR="00F24186" w:rsidRPr="006F09AD" w14:paraId="7BB9C1A9" w14:textId="77777777" w:rsidTr="006402A4">
        <w:trPr>
          <w:trHeight w:val="284"/>
        </w:trPr>
        <w:tc>
          <w:tcPr>
            <w:tcW w:w="1657" w:type="dxa"/>
          </w:tcPr>
          <w:p w14:paraId="29A70398" w14:textId="77777777" w:rsidR="00F24186" w:rsidRPr="006F09AD" w:rsidRDefault="00F24186" w:rsidP="006402A4">
            <w:pPr>
              <w:rPr>
                <w:rFonts w:ascii="宋体" w:hAnsi="宋体"/>
                <w:sz w:val="24"/>
                <w:szCs w:val="24"/>
              </w:rPr>
            </w:pPr>
            <w:r>
              <w:rPr>
                <w:rFonts w:ascii="宋体" w:hAnsi="宋体"/>
                <w:sz w:val="24"/>
                <w:szCs w:val="24"/>
              </w:rPr>
              <w:t xml:space="preserve">        </w:t>
            </w:r>
            <w:r>
              <w:rPr>
                <w:rFonts w:ascii="宋体" w:hAnsi="宋体" w:hint="eastAsia"/>
                <w:sz w:val="24"/>
                <w:szCs w:val="24"/>
              </w:rPr>
              <w:t xml:space="preserve">    2</w:t>
            </w:r>
          </w:p>
        </w:tc>
        <w:tc>
          <w:tcPr>
            <w:tcW w:w="6731" w:type="dxa"/>
          </w:tcPr>
          <w:p w14:paraId="0741A092" w14:textId="77777777" w:rsidR="00F24186" w:rsidRPr="006F09AD" w:rsidRDefault="00F24186" w:rsidP="006402A4">
            <w:pPr>
              <w:rPr>
                <w:rFonts w:ascii="宋体" w:hAnsi="宋体"/>
                <w:sz w:val="24"/>
                <w:szCs w:val="24"/>
              </w:rPr>
            </w:pPr>
            <w:r>
              <w:rPr>
                <w:rFonts w:ascii="宋体" w:hAnsi="宋体" w:hint="eastAsia"/>
                <w:sz w:val="24"/>
                <w:szCs w:val="24"/>
              </w:rPr>
              <w:t>向当前视图控制器对象发送</w:t>
            </w:r>
            <w:r>
              <w:rPr>
                <w:rFonts w:ascii="宋体" w:hAnsi="宋体"/>
                <w:sz w:val="24"/>
                <w:szCs w:val="24"/>
              </w:rPr>
              <w:t>viewDidLoad</w:t>
            </w:r>
            <w:r>
              <w:rPr>
                <w:rFonts w:ascii="宋体" w:hAnsi="宋体" w:hint="eastAsia"/>
                <w:sz w:val="24"/>
                <w:szCs w:val="24"/>
              </w:rPr>
              <w:t>消息把视图加载到内存中</w:t>
            </w:r>
          </w:p>
        </w:tc>
      </w:tr>
      <w:tr w:rsidR="00F24186" w:rsidRPr="001A344E" w14:paraId="4F78A4AB" w14:textId="77777777" w:rsidTr="006402A4">
        <w:trPr>
          <w:trHeight w:val="579"/>
        </w:trPr>
        <w:tc>
          <w:tcPr>
            <w:tcW w:w="1657" w:type="dxa"/>
          </w:tcPr>
          <w:p w14:paraId="204776EE" w14:textId="77777777" w:rsidR="00F24186" w:rsidRDefault="00F24186" w:rsidP="006402A4">
            <w:pPr>
              <w:rPr>
                <w:rFonts w:ascii="宋体" w:hAnsi="宋体"/>
                <w:sz w:val="24"/>
                <w:szCs w:val="24"/>
              </w:rPr>
            </w:pPr>
            <w:r>
              <w:rPr>
                <w:rFonts w:ascii="宋体" w:hAnsi="宋体" w:hint="eastAsia"/>
                <w:sz w:val="24"/>
                <w:szCs w:val="24"/>
              </w:rPr>
              <w:t xml:space="preserve">            </w:t>
            </w:r>
          </w:p>
          <w:p w14:paraId="70AA545C"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3</w:t>
            </w:r>
          </w:p>
        </w:tc>
        <w:tc>
          <w:tcPr>
            <w:tcW w:w="6731" w:type="dxa"/>
          </w:tcPr>
          <w:p w14:paraId="51734DB3" w14:textId="77777777" w:rsidR="00F24186" w:rsidRPr="001A344E" w:rsidRDefault="00F24186" w:rsidP="006402A4">
            <w:pPr>
              <w:rPr>
                <w:rFonts w:ascii="宋体" w:hAnsi="宋体"/>
                <w:sz w:val="24"/>
                <w:szCs w:val="24"/>
              </w:rPr>
            </w:pPr>
            <w:r w:rsidRPr="001A344E">
              <w:rPr>
                <w:rFonts w:ascii="宋体" w:hAnsi="宋体" w:hint="eastAsia"/>
                <w:sz w:val="24"/>
                <w:szCs w:val="24"/>
              </w:rPr>
              <w:t>向</w:t>
            </w:r>
            <w:r w:rsidRPr="001A344E">
              <w:rPr>
                <w:rFonts w:ascii="宋体" w:hAnsi="宋体"/>
                <w:sz w:val="24"/>
                <w:szCs w:val="24"/>
              </w:rPr>
              <w:t>Engine</w:t>
            </w:r>
            <w:r w:rsidRPr="001A344E">
              <w:rPr>
                <w:rFonts w:ascii="宋体" w:hAnsi="宋体" w:hint="eastAsia"/>
                <w:sz w:val="24"/>
                <w:szCs w:val="24"/>
              </w:rPr>
              <w:t>类的对象发送</w:t>
            </w:r>
            <w:r w:rsidRPr="001A344E">
              <w:rPr>
                <w:rFonts w:ascii="宋体" w:hAnsi="宋体"/>
                <w:sz w:val="24"/>
                <w:szCs w:val="24"/>
              </w:rPr>
              <w:t>restore</w:t>
            </w:r>
            <w:r w:rsidRPr="001A344E">
              <w:rPr>
                <w:rFonts w:ascii="宋体" w:hAnsi="宋体" w:hint="eastAsia"/>
                <w:sz w:val="24"/>
                <w:szCs w:val="24"/>
              </w:rPr>
              <w:t>消息，试图从本地文件中恢复数据并进行显示</w:t>
            </w:r>
          </w:p>
        </w:tc>
      </w:tr>
      <w:tr w:rsidR="00F24186" w:rsidRPr="001A344E" w14:paraId="1D42950A" w14:textId="77777777" w:rsidTr="006402A4">
        <w:trPr>
          <w:trHeight w:val="569"/>
        </w:trPr>
        <w:tc>
          <w:tcPr>
            <w:tcW w:w="1657" w:type="dxa"/>
          </w:tcPr>
          <w:p w14:paraId="62520963" w14:textId="77777777" w:rsidR="00F24186" w:rsidRDefault="00F24186" w:rsidP="006402A4">
            <w:pPr>
              <w:rPr>
                <w:rFonts w:ascii="宋体" w:hAnsi="宋体"/>
                <w:sz w:val="24"/>
                <w:szCs w:val="24"/>
              </w:rPr>
            </w:pPr>
          </w:p>
          <w:p w14:paraId="003F0FEF"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4</w:t>
            </w:r>
          </w:p>
        </w:tc>
        <w:tc>
          <w:tcPr>
            <w:tcW w:w="6731" w:type="dxa"/>
          </w:tcPr>
          <w:p w14:paraId="0E52E5B2" w14:textId="77777777" w:rsidR="00F24186" w:rsidRPr="001A344E" w:rsidRDefault="00F24186" w:rsidP="006402A4">
            <w:pPr>
              <w:rPr>
                <w:rFonts w:ascii="宋体" w:hAnsi="宋体"/>
                <w:sz w:val="24"/>
                <w:szCs w:val="24"/>
              </w:rPr>
            </w:pPr>
            <w:r w:rsidRPr="001A344E">
              <w:rPr>
                <w:rFonts w:ascii="宋体" w:hAnsi="宋体" w:hint="eastAsia"/>
                <w:sz w:val="24"/>
                <w:szCs w:val="24"/>
              </w:rPr>
              <w:t>在</w:t>
            </w:r>
            <w:r w:rsidRPr="001A344E">
              <w:rPr>
                <w:rFonts w:ascii="宋体" w:hAnsi="宋体"/>
                <w:sz w:val="24"/>
                <w:szCs w:val="24"/>
              </w:rPr>
              <w:t>Engine</w:t>
            </w:r>
            <w:r w:rsidRPr="001A344E">
              <w:rPr>
                <w:rFonts w:ascii="宋体" w:hAnsi="宋体" w:hint="eastAsia"/>
                <w:sz w:val="24"/>
                <w:szCs w:val="24"/>
              </w:rPr>
              <w:t>中，通过向</w:t>
            </w:r>
            <w:r w:rsidRPr="001A344E">
              <w:rPr>
                <w:rFonts w:ascii="宋体" w:hAnsi="宋体"/>
                <w:sz w:val="24"/>
                <w:szCs w:val="24"/>
              </w:rPr>
              <w:t>TextTodoDb</w:t>
            </w:r>
            <w:r w:rsidRPr="001A344E">
              <w:rPr>
                <w:rFonts w:ascii="宋体" w:hAnsi="宋体" w:hint="eastAsia"/>
                <w:sz w:val="24"/>
                <w:szCs w:val="24"/>
              </w:rPr>
              <w:t>对象发送</w:t>
            </w:r>
            <w:r w:rsidRPr="001A344E">
              <w:rPr>
                <w:rFonts w:ascii="宋体" w:hAnsi="宋体"/>
                <w:sz w:val="24"/>
                <w:szCs w:val="24"/>
              </w:rPr>
              <w:t>restore</w:t>
            </w:r>
            <w:r w:rsidRPr="001A344E">
              <w:rPr>
                <w:rFonts w:ascii="宋体" w:hAnsi="宋体" w:hint="eastAsia"/>
                <w:sz w:val="24"/>
                <w:szCs w:val="24"/>
              </w:rPr>
              <w:t>消息来完成数据从文件的恢复操作</w:t>
            </w:r>
          </w:p>
        </w:tc>
      </w:tr>
      <w:tr w:rsidR="00F24186" w:rsidRPr="001A344E" w14:paraId="7F490459" w14:textId="77777777" w:rsidTr="006402A4">
        <w:trPr>
          <w:trHeight w:val="284"/>
        </w:trPr>
        <w:tc>
          <w:tcPr>
            <w:tcW w:w="1657" w:type="dxa"/>
          </w:tcPr>
          <w:p w14:paraId="1E5C6B65"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5</w:t>
            </w:r>
          </w:p>
        </w:tc>
        <w:tc>
          <w:tcPr>
            <w:tcW w:w="6731" w:type="dxa"/>
          </w:tcPr>
          <w:p w14:paraId="5A90C7AC" w14:textId="77777777" w:rsidR="00F24186" w:rsidRPr="001A344E" w:rsidRDefault="00F24186" w:rsidP="006402A4">
            <w:pPr>
              <w:rPr>
                <w:rFonts w:ascii="宋体" w:hAnsi="宋体"/>
                <w:sz w:val="24"/>
                <w:szCs w:val="24"/>
              </w:rPr>
            </w:pPr>
            <w:r w:rsidRPr="001A344E">
              <w:rPr>
                <w:rFonts w:ascii="宋体" w:hAnsi="宋体"/>
                <w:sz w:val="24"/>
                <w:szCs w:val="24"/>
              </w:rPr>
              <w:t>setupTableView</w:t>
            </w:r>
            <w:r w:rsidRPr="001A344E">
              <w:rPr>
                <w:rFonts w:ascii="宋体" w:hAnsi="宋体" w:hint="eastAsia"/>
                <w:sz w:val="24"/>
                <w:szCs w:val="24"/>
              </w:rPr>
              <w:t>并不是方法名，而是指加载表格视图的各种操作。</w:t>
            </w:r>
          </w:p>
        </w:tc>
      </w:tr>
      <w:tr w:rsidR="00F24186" w:rsidRPr="001A344E" w14:paraId="716C4FF1" w14:textId="77777777" w:rsidTr="006402A4">
        <w:trPr>
          <w:trHeight w:val="284"/>
        </w:trPr>
        <w:tc>
          <w:tcPr>
            <w:tcW w:w="1657" w:type="dxa"/>
          </w:tcPr>
          <w:p w14:paraId="2F38B5A1"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6</w:t>
            </w:r>
          </w:p>
        </w:tc>
        <w:tc>
          <w:tcPr>
            <w:tcW w:w="6731" w:type="dxa"/>
          </w:tcPr>
          <w:p w14:paraId="2D9CBF86" w14:textId="77777777" w:rsidR="00F24186" w:rsidRPr="001A344E" w:rsidRDefault="00F24186" w:rsidP="006402A4">
            <w:pPr>
              <w:rPr>
                <w:rFonts w:ascii="宋体" w:hAnsi="宋体"/>
                <w:sz w:val="24"/>
                <w:szCs w:val="24"/>
              </w:rPr>
            </w:pPr>
            <w:r>
              <w:rPr>
                <w:rFonts w:ascii="宋体" w:hAnsi="宋体" w:hint="eastAsia"/>
                <w:sz w:val="24"/>
                <w:szCs w:val="24"/>
              </w:rPr>
              <w:t>用户想要上传文字笔记</w:t>
            </w:r>
          </w:p>
        </w:tc>
      </w:tr>
      <w:tr w:rsidR="00F24186" w:rsidRPr="001A344E" w14:paraId="545A06CF" w14:textId="77777777" w:rsidTr="006402A4">
        <w:trPr>
          <w:trHeight w:val="294"/>
        </w:trPr>
        <w:tc>
          <w:tcPr>
            <w:tcW w:w="1657" w:type="dxa"/>
          </w:tcPr>
          <w:p w14:paraId="6343CFB4"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7</w:t>
            </w:r>
          </w:p>
        </w:tc>
        <w:tc>
          <w:tcPr>
            <w:tcW w:w="6731" w:type="dxa"/>
          </w:tcPr>
          <w:p w14:paraId="3B840FAC" w14:textId="77777777" w:rsidR="00F24186" w:rsidRPr="001A344E" w:rsidRDefault="00F24186" w:rsidP="006402A4">
            <w:pPr>
              <w:rPr>
                <w:rFonts w:ascii="宋体" w:hAnsi="宋体"/>
                <w:sz w:val="24"/>
                <w:szCs w:val="24"/>
              </w:rPr>
            </w:pPr>
            <w:r>
              <w:rPr>
                <w:rFonts w:ascii="宋体" w:hAnsi="宋体" w:hint="eastAsia"/>
                <w:sz w:val="24"/>
                <w:szCs w:val="24"/>
              </w:rPr>
              <w:t>向</w:t>
            </w:r>
            <w:r>
              <w:rPr>
                <w:rFonts w:ascii="宋体" w:hAnsi="宋体"/>
                <w:sz w:val="24"/>
                <w:szCs w:val="24"/>
              </w:rPr>
              <w:t>engine</w:t>
            </w:r>
            <w:r>
              <w:rPr>
                <w:rFonts w:ascii="宋体" w:hAnsi="宋体" w:hint="eastAsia"/>
                <w:sz w:val="24"/>
                <w:szCs w:val="24"/>
              </w:rPr>
              <w:t>发送</w:t>
            </w:r>
            <w:r>
              <w:rPr>
                <w:rFonts w:ascii="宋体" w:hAnsi="宋体"/>
                <w:sz w:val="24"/>
                <w:szCs w:val="24"/>
              </w:rPr>
              <w:t>upload</w:t>
            </w:r>
            <w:r>
              <w:rPr>
                <w:rFonts w:ascii="宋体" w:hAnsi="宋体" w:hint="eastAsia"/>
                <w:sz w:val="24"/>
                <w:szCs w:val="24"/>
              </w:rPr>
              <w:t>消息</w:t>
            </w:r>
          </w:p>
        </w:tc>
      </w:tr>
      <w:tr w:rsidR="00F24186" w:rsidRPr="001A344E" w14:paraId="05A9225D" w14:textId="77777777" w:rsidTr="006402A4">
        <w:trPr>
          <w:trHeight w:val="284"/>
        </w:trPr>
        <w:tc>
          <w:tcPr>
            <w:tcW w:w="1657" w:type="dxa"/>
          </w:tcPr>
          <w:p w14:paraId="1CC41E6D"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8</w:t>
            </w:r>
          </w:p>
        </w:tc>
        <w:tc>
          <w:tcPr>
            <w:tcW w:w="6731" w:type="dxa"/>
          </w:tcPr>
          <w:p w14:paraId="2ACFEC4D" w14:textId="77777777" w:rsidR="00F24186" w:rsidRPr="001A344E" w:rsidRDefault="00F24186" w:rsidP="006402A4">
            <w:pPr>
              <w:rPr>
                <w:rFonts w:ascii="宋体" w:hAnsi="宋体"/>
                <w:sz w:val="24"/>
                <w:szCs w:val="24"/>
              </w:rPr>
            </w:pPr>
            <w:r w:rsidRPr="005E2AFC">
              <w:rPr>
                <w:rFonts w:ascii="宋体" w:hAnsi="宋体" w:hint="eastAsia"/>
                <w:sz w:val="24"/>
                <w:szCs w:val="24"/>
              </w:rPr>
              <w:t>e</w:t>
            </w:r>
            <w:r w:rsidRPr="005E2AFC">
              <w:rPr>
                <w:rFonts w:ascii="宋体" w:hAnsi="宋体"/>
                <w:sz w:val="24"/>
                <w:szCs w:val="24"/>
              </w:rPr>
              <w:t>ngine</w:t>
            </w:r>
            <w:r w:rsidRPr="005E2AFC">
              <w:rPr>
                <w:rFonts w:ascii="宋体" w:hAnsi="宋体" w:hint="eastAsia"/>
                <w:sz w:val="24"/>
                <w:szCs w:val="24"/>
              </w:rPr>
              <w:t>向</w:t>
            </w:r>
            <w:r>
              <w:rPr>
                <w:rFonts w:ascii="宋体" w:hAnsi="宋体"/>
                <w:sz w:val="24"/>
                <w:szCs w:val="24"/>
              </w:rPr>
              <w:t>H</w:t>
            </w:r>
            <w:r>
              <w:rPr>
                <w:rFonts w:ascii="宋体" w:hAnsi="宋体" w:hint="eastAsia"/>
                <w:sz w:val="24"/>
                <w:szCs w:val="24"/>
              </w:rPr>
              <w:t>ttp</w:t>
            </w:r>
            <w:r>
              <w:rPr>
                <w:rFonts w:ascii="宋体" w:hAnsi="宋体"/>
                <w:sz w:val="24"/>
                <w:szCs w:val="24"/>
              </w:rPr>
              <w:t>Communication</w:t>
            </w:r>
            <w:r w:rsidRPr="005E2AFC">
              <w:rPr>
                <w:rFonts w:ascii="宋体" w:hAnsi="宋体" w:hint="eastAsia"/>
                <w:sz w:val="24"/>
                <w:szCs w:val="24"/>
              </w:rPr>
              <w:t>发送</w:t>
            </w:r>
            <w:r>
              <w:rPr>
                <w:rFonts w:ascii="宋体" w:hAnsi="宋体" w:hint="eastAsia"/>
                <w:sz w:val="24"/>
                <w:szCs w:val="24"/>
              </w:rPr>
              <w:t>uploadTextTodo</w:t>
            </w:r>
            <w:r w:rsidRPr="005E2AFC">
              <w:rPr>
                <w:rFonts w:ascii="宋体" w:hAnsi="宋体" w:hint="eastAsia"/>
                <w:sz w:val="24"/>
                <w:szCs w:val="24"/>
              </w:rPr>
              <w:t>消息</w:t>
            </w:r>
          </w:p>
        </w:tc>
      </w:tr>
      <w:tr w:rsidR="00F24186" w:rsidRPr="005E2AFC" w14:paraId="7BE8018E" w14:textId="77777777" w:rsidTr="006402A4">
        <w:trPr>
          <w:trHeight w:val="284"/>
        </w:trPr>
        <w:tc>
          <w:tcPr>
            <w:tcW w:w="1657" w:type="dxa"/>
          </w:tcPr>
          <w:p w14:paraId="4497FBD6"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9</w:t>
            </w:r>
          </w:p>
        </w:tc>
        <w:tc>
          <w:tcPr>
            <w:tcW w:w="6731" w:type="dxa"/>
          </w:tcPr>
          <w:p w14:paraId="15A52779" w14:textId="77777777" w:rsidR="00F24186" w:rsidRPr="005E2AFC" w:rsidRDefault="00F24186" w:rsidP="006402A4">
            <w:pPr>
              <w:rPr>
                <w:rFonts w:ascii="宋体" w:hAnsi="宋体"/>
                <w:sz w:val="24"/>
                <w:szCs w:val="24"/>
              </w:rPr>
            </w:pPr>
            <w:r>
              <w:rPr>
                <w:rFonts w:ascii="宋体" w:hAnsi="宋体"/>
                <w:sz w:val="24"/>
                <w:szCs w:val="24"/>
              </w:rPr>
              <w:t>H</w:t>
            </w:r>
            <w:r>
              <w:rPr>
                <w:rFonts w:ascii="宋体" w:hAnsi="宋体" w:hint="eastAsia"/>
                <w:sz w:val="24"/>
                <w:szCs w:val="24"/>
              </w:rPr>
              <w:t>ttp</w:t>
            </w:r>
            <w:r>
              <w:rPr>
                <w:rFonts w:ascii="宋体" w:hAnsi="宋体"/>
                <w:sz w:val="24"/>
                <w:szCs w:val="24"/>
              </w:rPr>
              <w:t>Communication</w:t>
            </w:r>
            <w:r>
              <w:rPr>
                <w:rFonts w:ascii="宋体" w:hAnsi="宋体" w:hint="eastAsia"/>
                <w:sz w:val="24"/>
                <w:szCs w:val="24"/>
              </w:rPr>
              <w:t>利用本类的</w:t>
            </w:r>
            <w:r>
              <w:rPr>
                <w:rFonts w:ascii="宋体" w:hAnsi="宋体"/>
                <w:sz w:val="24"/>
                <w:szCs w:val="24"/>
              </w:rPr>
              <w:t>upload</w:t>
            </w:r>
            <w:r>
              <w:rPr>
                <w:rFonts w:ascii="宋体" w:hAnsi="宋体" w:hint="eastAsia"/>
                <w:sz w:val="24"/>
                <w:szCs w:val="24"/>
              </w:rPr>
              <w:t>方法实现上传操作</w:t>
            </w:r>
          </w:p>
        </w:tc>
      </w:tr>
      <w:tr w:rsidR="00F24186" w:rsidRPr="005E2AFC" w14:paraId="430488AE" w14:textId="77777777" w:rsidTr="006402A4">
        <w:trPr>
          <w:trHeight w:val="579"/>
        </w:trPr>
        <w:tc>
          <w:tcPr>
            <w:tcW w:w="1657" w:type="dxa"/>
          </w:tcPr>
          <w:p w14:paraId="0E90920F"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10</w:t>
            </w:r>
          </w:p>
        </w:tc>
        <w:tc>
          <w:tcPr>
            <w:tcW w:w="6731" w:type="dxa"/>
          </w:tcPr>
          <w:p w14:paraId="5B400B76" w14:textId="77777777" w:rsidR="00F24186" w:rsidRPr="005E2AFC" w:rsidRDefault="00F24186" w:rsidP="006402A4">
            <w:pPr>
              <w:rPr>
                <w:rFonts w:ascii="宋体" w:hAnsi="宋体"/>
                <w:sz w:val="24"/>
                <w:szCs w:val="24"/>
              </w:rPr>
            </w:pPr>
            <w:r>
              <w:rPr>
                <w:rFonts w:ascii="宋体" w:hAnsi="宋体"/>
                <w:sz w:val="24"/>
                <w:szCs w:val="24"/>
              </w:rPr>
              <w:t>E</w:t>
            </w:r>
            <w:r>
              <w:rPr>
                <w:rFonts w:ascii="宋体" w:hAnsi="宋体" w:hint="eastAsia"/>
                <w:sz w:val="24"/>
                <w:szCs w:val="24"/>
              </w:rPr>
              <w:t>ngine中得知上传操作结束后（可以使用代理），向</w:t>
            </w:r>
            <w:r>
              <w:rPr>
                <w:rFonts w:ascii="宋体" w:hAnsi="宋体"/>
                <w:sz w:val="24"/>
                <w:szCs w:val="24"/>
              </w:rPr>
              <w:t>XMLParser</w:t>
            </w:r>
            <w:r>
              <w:rPr>
                <w:rFonts w:ascii="宋体" w:hAnsi="宋体" w:hint="eastAsia"/>
                <w:sz w:val="24"/>
                <w:szCs w:val="24"/>
              </w:rPr>
              <w:t>发送</w:t>
            </w:r>
            <w:r>
              <w:rPr>
                <w:rFonts w:ascii="宋体" w:hAnsi="宋体"/>
                <w:sz w:val="24"/>
                <w:szCs w:val="24"/>
              </w:rPr>
              <w:t>parse</w:t>
            </w:r>
            <w:r>
              <w:rPr>
                <w:rFonts w:ascii="宋体" w:hAnsi="宋体" w:hint="eastAsia"/>
                <w:sz w:val="24"/>
                <w:szCs w:val="24"/>
              </w:rPr>
              <w:t>消息</w:t>
            </w:r>
          </w:p>
        </w:tc>
      </w:tr>
      <w:tr w:rsidR="00F24186" w:rsidRPr="005E2AFC" w14:paraId="30585CC6" w14:textId="77777777" w:rsidTr="006402A4">
        <w:trPr>
          <w:trHeight w:val="284"/>
        </w:trPr>
        <w:tc>
          <w:tcPr>
            <w:tcW w:w="1657" w:type="dxa"/>
          </w:tcPr>
          <w:p w14:paraId="1FFC5ABF" w14:textId="77777777" w:rsidR="00F24186" w:rsidRDefault="00F24186" w:rsidP="006402A4">
            <w:pPr>
              <w:rPr>
                <w:rFonts w:ascii="宋体" w:hAnsi="宋体"/>
              </w:rPr>
            </w:pPr>
            <w:r>
              <w:rPr>
                <w:rFonts w:ascii="宋体" w:hAnsi="宋体" w:hint="eastAsia"/>
                <w:sz w:val="24"/>
                <w:szCs w:val="24"/>
              </w:rPr>
              <w:t xml:space="preserve">           </w:t>
            </w:r>
            <w:r w:rsidRPr="00071DFF">
              <w:rPr>
                <w:rFonts w:ascii="宋体" w:hAnsi="宋体" w:hint="eastAsia"/>
                <w:sz w:val="24"/>
                <w:szCs w:val="24"/>
              </w:rPr>
              <w:t>11</w:t>
            </w:r>
          </w:p>
        </w:tc>
        <w:tc>
          <w:tcPr>
            <w:tcW w:w="6731" w:type="dxa"/>
          </w:tcPr>
          <w:p w14:paraId="2F321B91" w14:textId="77777777" w:rsidR="00F24186" w:rsidRDefault="00F24186" w:rsidP="006402A4">
            <w:pPr>
              <w:rPr>
                <w:rFonts w:ascii="宋体" w:hAnsi="宋体"/>
              </w:rPr>
            </w:pPr>
            <w:r>
              <w:rPr>
                <w:rFonts w:ascii="宋体" w:hAnsi="宋体" w:hint="eastAsia"/>
              </w:rPr>
              <w:t>在</w:t>
            </w:r>
            <w:r>
              <w:rPr>
                <w:rFonts w:ascii="宋体" w:hAnsi="宋体"/>
                <w:sz w:val="24"/>
                <w:szCs w:val="24"/>
              </w:rPr>
              <w:t>XMLParser</w:t>
            </w:r>
            <w:r>
              <w:rPr>
                <w:rFonts w:ascii="宋体" w:hAnsi="宋体" w:hint="eastAsia"/>
                <w:sz w:val="24"/>
                <w:szCs w:val="24"/>
              </w:rPr>
              <w:t>中对网络数据进行解析</w:t>
            </w:r>
          </w:p>
        </w:tc>
      </w:tr>
      <w:tr w:rsidR="00F24186" w:rsidRPr="005E2AFC" w14:paraId="629E1AED" w14:textId="77777777" w:rsidTr="006402A4">
        <w:trPr>
          <w:trHeight w:val="284"/>
        </w:trPr>
        <w:tc>
          <w:tcPr>
            <w:tcW w:w="1657" w:type="dxa"/>
          </w:tcPr>
          <w:p w14:paraId="48EBDC44"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w:t>
            </w:r>
            <w:r>
              <w:rPr>
                <w:rFonts w:ascii="宋体" w:hAnsi="宋体" w:hint="eastAsia"/>
                <w:sz w:val="24"/>
                <w:szCs w:val="24"/>
              </w:rPr>
              <w:t>2</w:t>
            </w:r>
          </w:p>
        </w:tc>
        <w:tc>
          <w:tcPr>
            <w:tcW w:w="6731" w:type="dxa"/>
          </w:tcPr>
          <w:p w14:paraId="1B6DE95B" w14:textId="77777777" w:rsidR="00F24186" w:rsidRPr="005E2AFC" w:rsidRDefault="00F24186" w:rsidP="006402A4">
            <w:pPr>
              <w:rPr>
                <w:rFonts w:ascii="宋体" w:hAnsi="宋体"/>
                <w:sz w:val="24"/>
                <w:szCs w:val="24"/>
              </w:rPr>
            </w:pPr>
            <w:r>
              <w:rPr>
                <w:rFonts w:ascii="宋体" w:hAnsi="宋体" w:hint="eastAsia"/>
                <w:sz w:val="24"/>
                <w:szCs w:val="24"/>
              </w:rPr>
              <w:t>在</w:t>
            </w:r>
            <w:r>
              <w:rPr>
                <w:rFonts w:ascii="宋体" w:hAnsi="宋体"/>
                <w:sz w:val="24"/>
                <w:szCs w:val="24"/>
              </w:rPr>
              <w:t>TextTodoViewController</w:t>
            </w:r>
            <w:r>
              <w:rPr>
                <w:rFonts w:ascii="宋体" w:hAnsi="宋体" w:hint="eastAsia"/>
                <w:sz w:val="24"/>
                <w:szCs w:val="24"/>
              </w:rPr>
              <w:t>中显示</w:t>
            </w:r>
            <w:r>
              <w:rPr>
                <w:rFonts w:ascii="宋体" w:hAnsi="宋体"/>
                <w:sz w:val="24"/>
                <w:szCs w:val="24"/>
              </w:rPr>
              <w:t>alertView</w:t>
            </w:r>
            <w:r>
              <w:rPr>
                <w:rFonts w:ascii="宋体" w:hAnsi="宋体" w:hint="eastAsia"/>
                <w:sz w:val="24"/>
                <w:szCs w:val="24"/>
              </w:rPr>
              <w:t>，提示用户上传成功</w:t>
            </w:r>
          </w:p>
        </w:tc>
      </w:tr>
    </w:tbl>
    <w:p w14:paraId="667BF240" w14:textId="77777777" w:rsidR="00F24186" w:rsidRDefault="00F24186" w:rsidP="00F24186">
      <w:pPr>
        <w:rPr>
          <w:rFonts w:ascii="宋体" w:eastAsia="宋体" w:hAnsi="宋体" w:cs="宋体"/>
        </w:rPr>
      </w:pPr>
    </w:p>
    <w:p w14:paraId="3C0980A1" w14:textId="77777777" w:rsidR="00F24186" w:rsidRDefault="00F24186" w:rsidP="00F24186">
      <w:pPr>
        <w:rPr>
          <w:rFonts w:ascii="宋体" w:eastAsia="宋体" w:hAnsi="宋体" w:cs="宋体"/>
        </w:rPr>
      </w:pPr>
    </w:p>
    <w:p w14:paraId="5398723C" w14:textId="77777777" w:rsidR="00F24186" w:rsidRDefault="00F24186" w:rsidP="00F24186">
      <w:pPr>
        <w:rPr>
          <w:rFonts w:ascii="宋体" w:eastAsia="宋体" w:hAnsi="宋体" w:cs="宋体"/>
        </w:rPr>
      </w:pPr>
    </w:p>
    <w:p w14:paraId="1A634828" w14:textId="77777777" w:rsidR="00F24186" w:rsidRDefault="00F24186" w:rsidP="00F24186">
      <w:pPr>
        <w:rPr>
          <w:rFonts w:ascii="宋体" w:eastAsia="宋体" w:hAnsi="宋体" w:cs="宋体"/>
        </w:rPr>
      </w:pPr>
    </w:p>
    <w:p w14:paraId="6DD3F0A2" w14:textId="5AEF4B79" w:rsidR="00F24186" w:rsidRPr="004B6DFE" w:rsidRDefault="006402A4" w:rsidP="00F24186">
      <w:pPr>
        <w:pStyle w:val="2"/>
        <w:rPr>
          <w:rFonts w:ascii="宋体" w:eastAsia="宋体"/>
          <w:color w:val="auto"/>
        </w:rPr>
      </w:pPr>
      <w:bookmarkStart w:id="22" w:name="_Toc254445601"/>
      <w:bookmarkStart w:id="23" w:name="_Toc255828476"/>
      <w:r>
        <w:rPr>
          <w:rFonts w:ascii="宋体" w:eastAsia="宋体" w:hint="eastAsia"/>
          <w:color w:val="auto"/>
        </w:rPr>
        <w:t>2</w:t>
      </w:r>
      <w:r w:rsidR="00F24186" w:rsidRPr="004B6DFE">
        <w:rPr>
          <w:rFonts w:ascii="宋体" w:eastAsia="宋体" w:hint="eastAsia"/>
          <w:color w:val="auto"/>
        </w:rPr>
        <w:t>.8、文字笔记下载</w:t>
      </w:r>
      <w:bookmarkEnd w:id="22"/>
      <w:bookmarkEnd w:id="23"/>
    </w:p>
    <w:p w14:paraId="76C36957" w14:textId="77777777" w:rsidR="00F24186" w:rsidRDefault="00F24186" w:rsidP="00F24186">
      <w:pPr>
        <w:rPr>
          <w:rFonts w:ascii="宋体" w:eastAsia="宋体" w:hAnsi="宋体" w:cs="宋体"/>
        </w:rPr>
      </w:pPr>
    </w:p>
    <w:p w14:paraId="41AD1D6D" w14:textId="77777777" w:rsidR="00F24186" w:rsidRDefault="00F24186" w:rsidP="00F24186">
      <w:pPr>
        <w:rPr>
          <w:rFonts w:ascii="宋体" w:eastAsia="宋体" w:hAnsi="宋体" w:cs="宋体"/>
        </w:rPr>
      </w:pPr>
      <w:r>
        <w:rPr>
          <w:rFonts w:hint="eastAsia"/>
          <w:noProof/>
        </w:rPr>
        <w:drawing>
          <wp:inline distT="0" distB="0" distL="0" distR="0" wp14:anchorId="6D089F74" wp14:editId="7EDA25CA">
            <wp:extent cx="5266055" cy="4199255"/>
            <wp:effectExtent l="0" t="0" r="0" b="0"/>
            <wp:docPr id="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055" cy="4199255"/>
                    </a:xfrm>
                    <a:prstGeom prst="rect">
                      <a:avLst/>
                    </a:prstGeom>
                    <a:noFill/>
                    <a:ln>
                      <a:noFill/>
                    </a:ln>
                  </pic:spPr>
                </pic:pic>
              </a:graphicData>
            </a:graphic>
          </wp:inline>
        </w:drawing>
      </w:r>
    </w:p>
    <w:tbl>
      <w:tblPr>
        <w:tblStyle w:val="a6"/>
        <w:tblW w:w="8389" w:type="dxa"/>
        <w:tblLook w:val="01E0" w:firstRow="1" w:lastRow="1" w:firstColumn="1" w:lastColumn="1" w:noHBand="0" w:noVBand="0"/>
      </w:tblPr>
      <w:tblGrid>
        <w:gridCol w:w="1657"/>
        <w:gridCol w:w="6732"/>
      </w:tblGrid>
      <w:tr w:rsidR="00F24186" w:rsidRPr="00FE246D" w14:paraId="24DB987E" w14:textId="77777777" w:rsidTr="006402A4">
        <w:trPr>
          <w:trHeight w:val="248"/>
        </w:trPr>
        <w:tc>
          <w:tcPr>
            <w:tcW w:w="1657" w:type="dxa"/>
          </w:tcPr>
          <w:p w14:paraId="294EAAF4" w14:textId="77777777" w:rsidR="00F24186" w:rsidRPr="00FE246D" w:rsidRDefault="00F24186" w:rsidP="006402A4">
            <w:pPr>
              <w:rPr>
                <w:rFonts w:ascii="宋体" w:hAnsi="宋体"/>
                <w:sz w:val="24"/>
                <w:szCs w:val="24"/>
              </w:rPr>
            </w:pPr>
            <w:r>
              <w:rPr>
                <w:rFonts w:ascii="宋体" w:hAnsi="宋体" w:hint="eastAsia"/>
                <w:sz w:val="24"/>
                <w:szCs w:val="24"/>
              </w:rPr>
              <w:t xml:space="preserve">       </w:t>
            </w:r>
            <w:r>
              <w:rPr>
                <w:rFonts w:ascii="宋体" w:hAnsi="宋体"/>
                <w:sz w:val="24"/>
                <w:szCs w:val="24"/>
              </w:rPr>
              <w:t>Number</w:t>
            </w:r>
          </w:p>
        </w:tc>
        <w:tc>
          <w:tcPr>
            <w:tcW w:w="6732" w:type="dxa"/>
          </w:tcPr>
          <w:p w14:paraId="4A0109A3" w14:textId="77777777" w:rsidR="00F24186" w:rsidRPr="00FE246D" w:rsidRDefault="00F24186" w:rsidP="006402A4">
            <w:pPr>
              <w:rPr>
                <w:rFonts w:ascii="宋体" w:hAnsi="宋体"/>
                <w:sz w:val="24"/>
                <w:szCs w:val="24"/>
              </w:rPr>
            </w:pPr>
            <w:r>
              <w:rPr>
                <w:rFonts w:ascii="宋体" w:hAnsi="宋体" w:hint="eastAsia"/>
                <w:sz w:val="24"/>
                <w:szCs w:val="24"/>
              </w:rPr>
              <w:t xml:space="preserve">                                                     Description</w:t>
            </w:r>
          </w:p>
        </w:tc>
      </w:tr>
      <w:tr w:rsidR="00F24186" w:rsidRPr="006F09AD" w14:paraId="4EE7E988" w14:textId="77777777" w:rsidTr="006402A4">
        <w:trPr>
          <w:trHeight w:val="285"/>
        </w:trPr>
        <w:tc>
          <w:tcPr>
            <w:tcW w:w="1657" w:type="dxa"/>
          </w:tcPr>
          <w:p w14:paraId="1775F14B" w14:textId="77777777" w:rsidR="00F24186" w:rsidRPr="006F09AD" w:rsidRDefault="00F24186" w:rsidP="006402A4">
            <w:pPr>
              <w:rPr>
                <w:rFonts w:ascii="宋体" w:hAnsi="宋体"/>
                <w:sz w:val="24"/>
                <w:szCs w:val="24"/>
              </w:rPr>
            </w:pPr>
            <w:r>
              <w:rPr>
                <w:rFonts w:ascii="宋体" w:hAnsi="宋体"/>
                <w:sz w:val="24"/>
                <w:szCs w:val="24"/>
              </w:rPr>
              <w:t xml:space="preserve">            1</w:t>
            </w:r>
          </w:p>
        </w:tc>
        <w:tc>
          <w:tcPr>
            <w:tcW w:w="6732" w:type="dxa"/>
          </w:tcPr>
          <w:p w14:paraId="22B683B8" w14:textId="77777777" w:rsidR="00F24186" w:rsidRPr="006F09AD" w:rsidRDefault="00F24186" w:rsidP="006402A4">
            <w:pPr>
              <w:rPr>
                <w:rFonts w:ascii="宋体" w:hAnsi="宋体"/>
                <w:sz w:val="24"/>
                <w:szCs w:val="24"/>
              </w:rPr>
            </w:pPr>
            <w:r>
              <w:rPr>
                <w:rFonts w:ascii="宋体" w:hAnsi="宋体" w:hint="eastAsia"/>
                <w:sz w:val="24"/>
                <w:szCs w:val="24"/>
              </w:rPr>
              <w:t>用户想要让</w:t>
            </w:r>
            <w:r>
              <w:rPr>
                <w:rFonts w:ascii="宋体" w:hAnsi="宋体"/>
                <w:sz w:val="24"/>
                <w:szCs w:val="24"/>
              </w:rPr>
              <w:t>TextTodoViewController</w:t>
            </w:r>
            <w:r>
              <w:rPr>
                <w:rFonts w:ascii="宋体" w:hAnsi="宋体" w:hint="eastAsia"/>
                <w:sz w:val="24"/>
                <w:szCs w:val="24"/>
              </w:rPr>
              <w:t>的视图进行显示</w:t>
            </w:r>
          </w:p>
        </w:tc>
      </w:tr>
      <w:tr w:rsidR="00F24186" w:rsidRPr="006F09AD" w14:paraId="61C9AF40" w14:textId="77777777" w:rsidTr="006402A4">
        <w:trPr>
          <w:trHeight w:val="285"/>
        </w:trPr>
        <w:tc>
          <w:tcPr>
            <w:tcW w:w="1657" w:type="dxa"/>
          </w:tcPr>
          <w:p w14:paraId="31F6EF62" w14:textId="77777777" w:rsidR="00F24186" w:rsidRPr="006F09AD" w:rsidRDefault="00F24186" w:rsidP="006402A4">
            <w:pPr>
              <w:rPr>
                <w:rFonts w:ascii="宋体" w:hAnsi="宋体"/>
                <w:sz w:val="24"/>
                <w:szCs w:val="24"/>
              </w:rPr>
            </w:pPr>
            <w:r>
              <w:rPr>
                <w:rFonts w:ascii="宋体" w:hAnsi="宋体"/>
                <w:sz w:val="24"/>
                <w:szCs w:val="24"/>
              </w:rPr>
              <w:t xml:space="preserve">        </w:t>
            </w:r>
            <w:r>
              <w:rPr>
                <w:rFonts w:ascii="宋体" w:hAnsi="宋体" w:hint="eastAsia"/>
                <w:sz w:val="24"/>
                <w:szCs w:val="24"/>
              </w:rPr>
              <w:t xml:space="preserve">    2</w:t>
            </w:r>
          </w:p>
        </w:tc>
        <w:tc>
          <w:tcPr>
            <w:tcW w:w="6732" w:type="dxa"/>
          </w:tcPr>
          <w:p w14:paraId="694A486F" w14:textId="77777777" w:rsidR="00F24186" w:rsidRPr="006F09AD" w:rsidRDefault="00F24186" w:rsidP="006402A4">
            <w:pPr>
              <w:rPr>
                <w:rFonts w:ascii="宋体" w:hAnsi="宋体"/>
                <w:sz w:val="24"/>
                <w:szCs w:val="24"/>
              </w:rPr>
            </w:pPr>
            <w:r>
              <w:rPr>
                <w:rFonts w:ascii="宋体" w:hAnsi="宋体" w:hint="eastAsia"/>
                <w:sz w:val="24"/>
                <w:szCs w:val="24"/>
              </w:rPr>
              <w:t>向当前视图控制器对象发送</w:t>
            </w:r>
            <w:r>
              <w:rPr>
                <w:rFonts w:ascii="宋体" w:hAnsi="宋体"/>
                <w:sz w:val="24"/>
                <w:szCs w:val="24"/>
              </w:rPr>
              <w:t>viewDidLoad</w:t>
            </w:r>
            <w:r>
              <w:rPr>
                <w:rFonts w:ascii="宋体" w:hAnsi="宋体" w:hint="eastAsia"/>
                <w:sz w:val="24"/>
                <w:szCs w:val="24"/>
              </w:rPr>
              <w:t>消息把视图加载到内存中</w:t>
            </w:r>
          </w:p>
        </w:tc>
      </w:tr>
      <w:tr w:rsidR="00F24186" w:rsidRPr="001A344E" w14:paraId="763CBD98" w14:textId="77777777" w:rsidTr="006402A4">
        <w:trPr>
          <w:trHeight w:val="578"/>
        </w:trPr>
        <w:tc>
          <w:tcPr>
            <w:tcW w:w="1657" w:type="dxa"/>
          </w:tcPr>
          <w:p w14:paraId="11551DCB" w14:textId="77777777" w:rsidR="00F24186" w:rsidRDefault="00F24186" w:rsidP="006402A4">
            <w:pPr>
              <w:rPr>
                <w:rFonts w:ascii="宋体" w:hAnsi="宋体"/>
                <w:sz w:val="24"/>
                <w:szCs w:val="24"/>
              </w:rPr>
            </w:pPr>
            <w:r>
              <w:rPr>
                <w:rFonts w:ascii="宋体" w:hAnsi="宋体" w:hint="eastAsia"/>
                <w:sz w:val="24"/>
                <w:szCs w:val="24"/>
              </w:rPr>
              <w:t xml:space="preserve">            </w:t>
            </w:r>
          </w:p>
          <w:p w14:paraId="0964ABAC"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3</w:t>
            </w:r>
          </w:p>
        </w:tc>
        <w:tc>
          <w:tcPr>
            <w:tcW w:w="6732" w:type="dxa"/>
          </w:tcPr>
          <w:p w14:paraId="761A9E6D" w14:textId="77777777" w:rsidR="00F24186" w:rsidRPr="001A344E" w:rsidRDefault="00F24186" w:rsidP="006402A4">
            <w:pPr>
              <w:rPr>
                <w:rFonts w:ascii="宋体" w:hAnsi="宋体"/>
                <w:sz w:val="24"/>
                <w:szCs w:val="24"/>
              </w:rPr>
            </w:pPr>
            <w:r w:rsidRPr="001A344E">
              <w:rPr>
                <w:rFonts w:ascii="宋体" w:hAnsi="宋体" w:hint="eastAsia"/>
                <w:sz w:val="24"/>
                <w:szCs w:val="24"/>
              </w:rPr>
              <w:t>向</w:t>
            </w:r>
            <w:r w:rsidRPr="001A344E">
              <w:rPr>
                <w:rFonts w:ascii="宋体" w:hAnsi="宋体"/>
                <w:sz w:val="24"/>
                <w:szCs w:val="24"/>
              </w:rPr>
              <w:t>Engine</w:t>
            </w:r>
            <w:r w:rsidRPr="001A344E">
              <w:rPr>
                <w:rFonts w:ascii="宋体" w:hAnsi="宋体" w:hint="eastAsia"/>
                <w:sz w:val="24"/>
                <w:szCs w:val="24"/>
              </w:rPr>
              <w:t>类的对象发送</w:t>
            </w:r>
            <w:r w:rsidRPr="001A344E">
              <w:rPr>
                <w:rFonts w:ascii="宋体" w:hAnsi="宋体"/>
                <w:sz w:val="24"/>
                <w:szCs w:val="24"/>
              </w:rPr>
              <w:t>restore</w:t>
            </w:r>
            <w:r w:rsidRPr="001A344E">
              <w:rPr>
                <w:rFonts w:ascii="宋体" w:hAnsi="宋体" w:hint="eastAsia"/>
                <w:sz w:val="24"/>
                <w:szCs w:val="24"/>
              </w:rPr>
              <w:t>消息，试图从本地文件中恢复数据并进行显示</w:t>
            </w:r>
          </w:p>
        </w:tc>
      </w:tr>
      <w:tr w:rsidR="00F24186" w:rsidRPr="001A344E" w14:paraId="40400729" w14:textId="77777777" w:rsidTr="006402A4">
        <w:trPr>
          <w:trHeight w:val="578"/>
        </w:trPr>
        <w:tc>
          <w:tcPr>
            <w:tcW w:w="1657" w:type="dxa"/>
          </w:tcPr>
          <w:p w14:paraId="1342761E" w14:textId="77777777" w:rsidR="00F24186" w:rsidRDefault="00F24186" w:rsidP="006402A4">
            <w:pPr>
              <w:rPr>
                <w:rFonts w:ascii="宋体" w:hAnsi="宋体"/>
                <w:sz w:val="24"/>
                <w:szCs w:val="24"/>
              </w:rPr>
            </w:pPr>
          </w:p>
          <w:p w14:paraId="77BA2726"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4</w:t>
            </w:r>
          </w:p>
        </w:tc>
        <w:tc>
          <w:tcPr>
            <w:tcW w:w="6732" w:type="dxa"/>
          </w:tcPr>
          <w:p w14:paraId="3B7CDD3B" w14:textId="77777777" w:rsidR="00F24186" w:rsidRPr="001A344E" w:rsidRDefault="00F24186" w:rsidP="006402A4">
            <w:pPr>
              <w:rPr>
                <w:rFonts w:ascii="宋体" w:hAnsi="宋体"/>
                <w:sz w:val="24"/>
                <w:szCs w:val="24"/>
              </w:rPr>
            </w:pPr>
            <w:r w:rsidRPr="001A344E">
              <w:rPr>
                <w:rFonts w:ascii="宋体" w:hAnsi="宋体" w:hint="eastAsia"/>
                <w:sz w:val="24"/>
                <w:szCs w:val="24"/>
              </w:rPr>
              <w:t>在</w:t>
            </w:r>
            <w:r w:rsidRPr="001A344E">
              <w:rPr>
                <w:rFonts w:ascii="宋体" w:hAnsi="宋体"/>
                <w:sz w:val="24"/>
                <w:szCs w:val="24"/>
              </w:rPr>
              <w:t>Engine</w:t>
            </w:r>
            <w:r w:rsidRPr="001A344E">
              <w:rPr>
                <w:rFonts w:ascii="宋体" w:hAnsi="宋体" w:hint="eastAsia"/>
                <w:sz w:val="24"/>
                <w:szCs w:val="24"/>
              </w:rPr>
              <w:t>中，通过向</w:t>
            </w:r>
            <w:r w:rsidRPr="001A344E">
              <w:rPr>
                <w:rFonts w:ascii="宋体" w:hAnsi="宋体"/>
                <w:sz w:val="24"/>
                <w:szCs w:val="24"/>
              </w:rPr>
              <w:t>TextTodoDb</w:t>
            </w:r>
            <w:r w:rsidRPr="001A344E">
              <w:rPr>
                <w:rFonts w:ascii="宋体" w:hAnsi="宋体" w:hint="eastAsia"/>
                <w:sz w:val="24"/>
                <w:szCs w:val="24"/>
              </w:rPr>
              <w:t>对象发送</w:t>
            </w:r>
            <w:r w:rsidRPr="001A344E">
              <w:rPr>
                <w:rFonts w:ascii="宋体" w:hAnsi="宋体"/>
                <w:sz w:val="24"/>
                <w:szCs w:val="24"/>
              </w:rPr>
              <w:t>restore</w:t>
            </w:r>
            <w:r w:rsidRPr="001A344E">
              <w:rPr>
                <w:rFonts w:ascii="宋体" w:hAnsi="宋体" w:hint="eastAsia"/>
                <w:sz w:val="24"/>
                <w:szCs w:val="24"/>
              </w:rPr>
              <w:t>消息来完成数据从文件的恢复操作</w:t>
            </w:r>
          </w:p>
        </w:tc>
      </w:tr>
      <w:tr w:rsidR="00F24186" w:rsidRPr="001A344E" w14:paraId="59EBB1EB" w14:textId="77777777" w:rsidTr="006402A4">
        <w:trPr>
          <w:trHeight w:val="292"/>
        </w:trPr>
        <w:tc>
          <w:tcPr>
            <w:tcW w:w="1657" w:type="dxa"/>
          </w:tcPr>
          <w:p w14:paraId="735F8ADB"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5</w:t>
            </w:r>
          </w:p>
        </w:tc>
        <w:tc>
          <w:tcPr>
            <w:tcW w:w="6732" w:type="dxa"/>
          </w:tcPr>
          <w:p w14:paraId="335EE108" w14:textId="77777777" w:rsidR="00F24186" w:rsidRPr="001A344E" w:rsidRDefault="00F24186" w:rsidP="006402A4">
            <w:pPr>
              <w:rPr>
                <w:rFonts w:ascii="宋体" w:hAnsi="宋体"/>
                <w:sz w:val="24"/>
                <w:szCs w:val="24"/>
              </w:rPr>
            </w:pPr>
            <w:r w:rsidRPr="001A344E">
              <w:rPr>
                <w:rFonts w:ascii="宋体" w:hAnsi="宋体"/>
                <w:sz w:val="24"/>
                <w:szCs w:val="24"/>
              </w:rPr>
              <w:t>setupTableView</w:t>
            </w:r>
            <w:r w:rsidRPr="001A344E">
              <w:rPr>
                <w:rFonts w:ascii="宋体" w:hAnsi="宋体" w:hint="eastAsia"/>
                <w:sz w:val="24"/>
                <w:szCs w:val="24"/>
              </w:rPr>
              <w:t>并不是方法名，而是指加载表格视图的各种操作。</w:t>
            </w:r>
          </w:p>
        </w:tc>
      </w:tr>
      <w:tr w:rsidR="00F24186" w:rsidRPr="001A344E" w14:paraId="7106C3D9" w14:textId="77777777" w:rsidTr="006402A4">
        <w:trPr>
          <w:trHeight w:val="285"/>
        </w:trPr>
        <w:tc>
          <w:tcPr>
            <w:tcW w:w="1657" w:type="dxa"/>
          </w:tcPr>
          <w:p w14:paraId="42155F2F"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6</w:t>
            </w:r>
          </w:p>
        </w:tc>
        <w:tc>
          <w:tcPr>
            <w:tcW w:w="6732" w:type="dxa"/>
          </w:tcPr>
          <w:p w14:paraId="48F16D9C" w14:textId="77777777" w:rsidR="00F24186" w:rsidRPr="001A344E" w:rsidRDefault="00F24186" w:rsidP="006402A4">
            <w:pPr>
              <w:rPr>
                <w:rFonts w:ascii="宋体" w:hAnsi="宋体"/>
                <w:sz w:val="24"/>
                <w:szCs w:val="24"/>
              </w:rPr>
            </w:pPr>
            <w:r>
              <w:rPr>
                <w:rFonts w:ascii="宋体" w:hAnsi="宋体" w:hint="eastAsia"/>
                <w:sz w:val="24"/>
                <w:szCs w:val="24"/>
              </w:rPr>
              <w:t>用户想要下载文字笔记</w:t>
            </w:r>
          </w:p>
        </w:tc>
      </w:tr>
      <w:tr w:rsidR="00F24186" w:rsidRPr="001A344E" w14:paraId="283C1AA7" w14:textId="77777777" w:rsidTr="006402A4">
        <w:trPr>
          <w:trHeight w:val="292"/>
        </w:trPr>
        <w:tc>
          <w:tcPr>
            <w:tcW w:w="1657" w:type="dxa"/>
          </w:tcPr>
          <w:p w14:paraId="2B94554B"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7</w:t>
            </w:r>
          </w:p>
        </w:tc>
        <w:tc>
          <w:tcPr>
            <w:tcW w:w="6732" w:type="dxa"/>
          </w:tcPr>
          <w:p w14:paraId="7498E2A7" w14:textId="77777777" w:rsidR="00F24186" w:rsidRPr="001A344E" w:rsidRDefault="00F24186" w:rsidP="006402A4">
            <w:pPr>
              <w:rPr>
                <w:rFonts w:ascii="宋体" w:hAnsi="宋体"/>
                <w:sz w:val="24"/>
                <w:szCs w:val="24"/>
              </w:rPr>
            </w:pPr>
            <w:r>
              <w:rPr>
                <w:rFonts w:ascii="宋体" w:hAnsi="宋体" w:hint="eastAsia"/>
                <w:sz w:val="24"/>
                <w:szCs w:val="24"/>
              </w:rPr>
              <w:t>向</w:t>
            </w:r>
            <w:r>
              <w:rPr>
                <w:rFonts w:ascii="宋体" w:hAnsi="宋体"/>
                <w:sz w:val="24"/>
                <w:szCs w:val="24"/>
              </w:rPr>
              <w:t>engine</w:t>
            </w:r>
            <w:r>
              <w:rPr>
                <w:rFonts w:ascii="宋体" w:hAnsi="宋体" w:hint="eastAsia"/>
                <w:sz w:val="24"/>
                <w:szCs w:val="24"/>
              </w:rPr>
              <w:t>发送</w:t>
            </w:r>
            <w:r>
              <w:rPr>
                <w:rFonts w:ascii="宋体" w:hAnsi="宋体"/>
                <w:sz w:val="24"/>
                <w:szCs w:val="24"/>
              </w:rPr>
              <w:t>download</w:t>
            </w:r>
            <w:r>
              <w:rPr>
                <w:rFonts w:ascii="宋体" w:hAnsi="宋体" w:hint="eastAsia"/>
                <w:sz w:val="24"/>
                <w:szCs w:val="24"/>
              </w:rPr>
              <w:t>消息</w:t>
            </w:r>
          </w:p>
        </w:tc>
      </w:tr>
      <w:tr w:rsidR="00F24186" w:rsidRPr="001A344E" w14:paraId="13171721" w14:textId="77777777" w:rsidTr="006402A4">
        <w:trPr>
          <w:trHeight w:val="285"/>
        </w:trPr>
        <w:tc>
          <w:tcPr>
            <w:tcW w:w="1657" w:type="dxa"/>
          </w:tcPr>
          <w:p w14:paraId="24D7476B"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8</w:t>
            </w:r>
          </w:p>
        </w:tc>
        <w:tc>
          <w:tcPr>
            <w:tcW w:w="6732" w:type="dxa"/>
          </w:tcPr>
          <w:p w14:paraId="71DBAA09" w14:textId="77777777" w:rsidR="00F24186" w:rsidRPr="001A344E" w:rsidRDefault="00F24186" w:rsidP="006402A4">
            <w:pPr>
              <w:rPr>
                <w:rFonts w:ascii="宋体" w:hAnsi="宋体"/>
                <w:sz w:val="24"/>
                <w:szCs w:val="24"/>
              </w:rPr>
            </w:pPr>
            <w:r w:rsidRPr="005E2AFC">
              <w:rPr>
                <w:rFonts w:ascii="宋体" w:hAnsi="宋体" w:hint="eastAsia"/>
                <w:sz w:val="24"/>
                <w:szCs w:val="24"/>
              </w:rPr>
              <w:t>e</w:t>
            </w:r>
            <w:r w:rsidRPr="005E2AFC">
              <w:rPr>
                <w:rFonts w:ascii="宋体" w:hAnsi="宋体"/>
                <w:sz w:val="24"/>
                <w:szCs w:val="24"/>
              </w:rPr>
              <w:t>ngine</w:t>
            </w:r>
            <w:r w:rsidRPr="005E2AFC">
              <w:rPr>
                <w:rFonts w:ascii="宋体" w:hAnsi="宋体" w:hint="eastAsia"/>
                <w:sz w:val="24"/>
                <w:szCs w:val="24"/>
              </w:rPr>
              <w:t>向</w:t>
            </w:r>
            <w:r>
              <w:rPr>
                <w:rFonts w:ascii="宋体" w:hAnsi="宋体"/>
                <w:sz w:val="24"/>
                <w:szCs w:val="24"/>
              </w:rPr>
              <w:t>H</w:t>
            </w:r>
            <w:r>
              <w:rPr>
                <w:rFonts w:ascii="宋体" w:hAnsi="宋体" w:hint="eastAsia"/>
                <w:sz w:val="24"/>
                <w:szCs w:val="24"/>
              </w:rPr>
              <w:t>ttp</w:t>
            </w:r>
            <w:r>
              <w:rPr>
                <w:rFonts w:ascii="宋体" w:hAnsi="宋体"/>
                <w:sz w:val="24"/>
                <w:szCs w:val="24"/>
              </w:rPr>
              <w:t>Communication</w:t>
            </w:r>
            <w:r w:rsidRPr="005E2AFC">
              <w:rPr>
                <w:rFonts w:ascii="宋体" w:hAnsi="宋体" w:hint="eastAsia"/>
                <w:sz w:val="24"/>
                <w:szCs w:val="24"/>
              </w:rPr>
              <w:t>发送</w:t>
            </w:r>
            <w:r>
              <w:rPr>
                <w:rFonts w:ascii="宋体" w:hAnsi="宋体" w:hint="eastAsia"/>
                <w:sz w:val="24"/>
                <w:szCs w:val="24"/>
              </w:rPr>
              <w:t>downloadTextTodo</w:t>
            </w:r>
            <w:r w:rsidRPr="005E2AFC">
              <w:rPr>
                <w:rFonts w:ascii="宋体" w:hAnsi="宋体" w:hint="eastAsia"/>
                <w:sz w:val="24"/>
                <w:szCs w:val="24"/>
              </w:rPr>
              <w:t>消息</w:t>
            </w:r>
          </w:p>
        </w:tc>
      </w:tr>
      <w:tr w:rsidR="00F24186" w:rsidRPr="005E2AFC" w14:paraId="42CE8B18" w14:textId="77777777" w:rsidTr="006402A4">
        <w:trPr>
          <w:trHeight w:val="292"/>
        </w:trPr>
        <w:tc>
          <w:tcPr>
            <w:tcW w:w="1657" w:type="dxa"/>
          </w:tcPr>
          <w:p w14:paraId="77DF0A34"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9</w:t>
            </w:r>
          </w:p>
        </w:tc>
        <w:tc>
          <w:tcPr>
            <w:tcW w:w="6732" w:type="dxa"/>
          </w:tcPr>
          <w:p w14:paraId="42975617" w14:textId="77777777" w:rsidR="00F24186" w:rsidRPr="005E2AFC" w:rsidRDefault="00F24186" w:rsidP="006402A4">
            <w:pPr>
              <w:rPr>
                <w:rFonts w:ascii="宋体" w:hAnsi="宋体"/>
                <w:sz w:val="24"/>
                <w:szCs w:val="24"/>
              </w:rPr>
            </w:pPr>
            <w:r>
              <w:rPr>
                <w:rFonts w:ascii="宋体" w:hAnsi="宋体"/>
                <w:sz w:val="24"/>
                <w:szCs w:val="24"/>
              </w:rPr>
              <w:t>H</w:t>
            </w:r>
            <w:r>
              <w:rPr>
                <w:rFonts w:ascii="宋体" w:hAnsi="宋体" w:hint="eastAsia"/>
                <w:sz w:val="24"/>
                <w:szCs w:val="24"/>
              </w:rPr>
              <w:t>ttp</w:t>
            </w:r>
            <w:r>
              <w:rPr>
                <w:rFonts w:ascii="宋体" w:hAnsi="宋体"/>
                <w:sz w:val="24"/>
                <w:szCs w:val="24"/>
              </w:rPr>
              <w:t>Communication</w:t>
            </w:r>
            <w:r>
              <w:rPr>
                <w:rFonts w:ascii="宋体" w:hAnsi="宋体" w:hint="eastAsia"/>
                <w:sz w:val="24"/>
                <w:szCs w:val="24"/>
              </w:rPr>
              <w:t>利用本类的</w:t>
            </w:r>
            <w:r>
              <w:rPr>
                <w:rFonts w:ascii="宋体" w:hAnsi="宋体"/>
                <w:sz w:val="24"/>
                <w:szCs w:val="24"/>
              </w:rPr>
              <w:t>download</w:t>
            </w:r>
            <w:r>
              <w:rPr>
                <w:rFonts w:ascii="宋体" w:hAnsi="宋体" w:hint="eastAsia"/>
                <w:sz w:val="24"/>
                <w:szCs w:val="24"/>
              </w:rPr>
              <w:t>方法实现下载操作</w:t>
            </w:r>
          </w:p>
        </w:tc>
      </w:tr>
      <w:tr w:rsidR="00F24186" w:rsidRPr="005E2AFC" w14:paraId="66F6C102" w14:textId="77777777" w:rsidTr="006402A4">
        <w:trPr>
          <w:trHeight w:val="567"/>
        </w:trPr>
        <w:tc>
          <w:tcPr>
            <w:tcW w:w="1657" w:type="dxa"/>
          </w:tcPr>
          <w:p w14:paraId="08BAF04A"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10</w:t>
            </w:r>
          </w:p>
        </w:tc>
        <w:tc>
          <w:tcPr>
            <w:tcW w:w="6732" w:type="dxa"/>
          </w:tcPr>
          <w:p w14:paraId="06A0EED3" w14:textId="77777777" w:rsidR="00F24186" w:rsidRPr="005E2AFC" w:rsidRDefault="00F24186" w:rsidP="006402A4">
            <w:pPr>
              <w:rPr>
                <w:rFonts w:ascii="宋体" w:hAnsi="宋体"/>
                <w:sz w:val="24"/>
                <w:szCs w:val="24"/>
              </w:rPr>
            </w:pPr>
            <w:r>
              <w:rPr>
                <w:rFonts w:ascii="宋体" w:hAnsi="宋体"/>
                <w:sz w:val="24"/>
                <w:szCs w:val="24"/>
              </w:rPr>
              <w:t>E</w:t>
            </w:r>
            <w:r>
              <w:rPr>
                <w:rFonts w:ascii="宋体" w:hAnsi="宋体" w:hint="eastAsia"/>
                <w:sz w:val="24"/>
                <w:szCs w:val="24"/>
              </w:rPr>
              <w:t>ngine中得知下载操作结束后（可以使用代理），向</w:t>
            </w:r>
            <w:r>
              <w:rPr>
                <w:rFonts w:ascii="宋体" w:hAnsi="宋体"/>
                <w:sz w:val="24"/>
                <w:szCs w:val="24"/>
              </w:rPr>
              <w:t>XMLParser</w:t>
            </w:r>
            <w:r>
              <w:rPr>
                <w:rFonts w:ascii="宋体" w:hAnsi="宋体" w:hint="eastAsia"/>
                <w:sz w:val="24"/>
                <w:szCs w:val="24"/>
              </w:rPr>
              <w:t>发送</w:t>
            </w:r>
            <w:r>
              <w:rPr>
                <w:rFonts w:ascii="宋体" w:hAnsi="宋体"/>
                <w:sz w:val="24"/>
                <w:szCs w:val="24"/>
              </w:rPr>
              <w:t>parse</w:t>
            </w:r>
            <w:r>
              <w:rPr>
                <w:rFonts w:ascii="宋体" w:hAnsi="宋体" w:hint="eastAsia"/>
                <w:sz w:val="24"/>
                <w:szCs w:val="24"/>
              </w:rPr>
              <w:t>消息</w:t>
            </w:r>
          </w:p>
        </w:tc>
      </w:tr>
      <w:tr w:rsidR="00F24186" w:rsidRPr="005E2AFC" w14:paraId="6B3A28FB" w14:textId="77777777" w:rsidTr="006402A4">
        <w:trPr>
          <w:trHeight w:val="285"/>
        </w:trPr>
        <w:tc>
          <w:tcPr>
            <w:tcW w:w="1657" w:type="dxa"/>
          </w:tcPr>
          <w:p w14:paraId="235757F3" w14:textId="77777777" w:rsidR="00F24186" w:rsidRDefault="00F24186" w:rsidP="006402A4">
            <w:pPr>
              <w:rPr>
                <w:rFonts w:ascii="宋体" w:hAnsi="宋体"/>
              </w:rPr>
            </w:pPr>
            <w:r>
              <w:rPr>
                <w:rFonts w:ascii="宋体" w:hAnsi="宋体" w:hint="eastAsia"/>
                <w:sz w:val="24"/>
                <w:szCs w:val="24"/>
              </w:rPr>
              <w:t xml:space="preserve">           </w:t>
            </w:r>
            <w:r w:rsidRPr="00F728F4">
              <w:rPr>
                <w:rFonts w:ascii="宋体" w:hAnsi="宋体" w:hint="eastAsia"/>
                <w:sz w:val="24"/>
                <w:szCs w:val="24"/>
              </w:rPr>
              <w:t>11</w:t>
            </w:r>
          </w:p>
        </w:tc>
        <w:tc>
          <w:tcPr>
            <w:tcW w:w="6732" w:type="dxa"/>
          </w:tcPr>
          <w:p w14:paraId="68D5C02B" w14:textId="77777777" w:rsidR="00F24186" w:rsidRDefault="00F24186" w:rsidP="006402A4">
            <w:pPr>
              <w:rPr>
                <w:rFonts w:ascii="宋体" w:hAnsi="宋体"/>
              </w:rPr>
            </w:pPr>
            <w:r>
              <w:rPr>
                <w:rFonts w:ascii="宋体" w:hAnsi="宋体" w:hint="eastAsia"/>
              </w:rPr>
              <w:t>在</w:t>
            </w:r>
            <w:r>
              <w:rPr>
                <w:rFonts w:ascii="宋体" w:hAnsi="宋体"/>
                <w:sz w:val="24"/>
                <w:szCs w:val="24"/>
              </w:rPr>
              <w:t>XMLParser</w:t>
            </w:r>
            <w:r>
              <w:rPr>
                <w:rFonts w:ascii="宋体" w:hAnsi="宋体" w:hint="eastAsia"/>
                <w:sz w:val="24"/>
                <w:szCs w:val="24"/>
              </w:rPr>
              <w:t>中对网络数据进行解析</w:t>
            </w:r>
          </w:p>
        </w:tc>
      </w:tr>
      <w:tr w:rsidR="00F24186" w:rsidRPr="005E2AFC" w14:paraId="54F914CB" w14:textId="77777777" w:rsidTr="006402A4">
        <w:trPr>
          <w:trHeight w:val="578"/>
        </w:trPr>
        <w:tc>
          <w:tcPr>
            <w:tcW w:w="1657" w:type="dxa"/>
          </w:tcPr>
          <w:p w14:paraId="31430C96"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w:t>
            </w:r>
            <w:r>
              <w:rPr>
                <w:rFonts w:ascii="宋体" w:hAnsi="宋体" w:hint="eastAsia"/>
                <w:sz w:val="24"/>
                <w:szCs w:val="24"/>
              </w:rPr>
              <w:t>2</w:t>
            </w:r>
          </w:p>
        </w:tc>
        <w:tc>
          <w:tcPr>
            <w:tcW w:w="6732" w:type="dxa"/>
          </w:tcPr>
          <w:p w14:paraId="7446A371" w14:textId="77777777" w:rsidR="00F24186" w:rsidRPr="005E2AFC" w:rsidRDefault="00F24186" w:rsidP="006402A4">
            <w:pPr>
              <w:rPr>
                <w:rFonts w:ascii="宋体" w:hAnsi="宋体"/>
                <w:sz w:val="24"/>
                <w:szCs w:val="24"/>
              </w:rPr>
            </w:pPr>
            <w:r>
              <w:rPr>
                <w:rFonts w:ascii="宋体" w:hAnsi="宋体" w:hint="eastAsia"/>
                <w:sz w:val="24"/>
                <w:szCs w:val="24"/>
              </w:rPr>
              <w:t>刷新表格显示最新下载的数据，并且可以在</w:t>
            </w:r>
            <w:r>
              <w:rPr>
                <w:rFonts w:ascii="宋体" w:hAnsi="宋体"/>
                <w:sz w:val="24"/>
                <w:szCs w:val="24"/>
              </w:rPr>
              <w:t>TextTodoViewController</w:t>
            </w:r>
            <w:r>
              <w:rPr>
                <w:rFonts w:ascii="宋体" w:hAnsi="宋体" w:hint="eastAsia"/>
                <w:sz w:val="24"/>
                <w:szCs w:val="24"/>
              </w:rPr>
              <w:t>中显示</w:t>
            </w:r>
            <w:r>
              <w:rPr>
                <w:rFonts w:ascii="宋体" w:hAnsi="宋体"/>
                <w:sz w:val="24"/>
                <w:szCs w:val="24"/>
              </w:rPr>
              <w:t>alertView</w:t>
            </w:r>
            <w:r>
              <w:rPr>
                <w:rFonts w:ascii="宋体" w:hAnsi="宋体" w:hint="eastAsia"/>
                <w:sz w:val="24"/>
                <w:szCs w:val="24"/>
              </w:rPr>
              <w:t>，提示用户下载成功</w:t>
            </w:r>
          </w:p>
        </w:tc>
      </w:tr>
    </w:tbl>
    <w:p w14:paraId="1498978F" w14:textId="139C308A" w:rsidR="00F24186" w:rsidRPr="004B6DFE" w:rsidRDefault="006402A4" w:rsidP="00F24186">
      <w:pPr>
        <w:pStyle w:val="2"/>
        <w:rPr>
          <w:rFonts w:ascii="宋体" w:eastAsia="宋体"/>
          <w:color w:val="auto"/>
        </w:rPr>
      </w:pPr>
      <w:bookmarkStart w:id="24" w:name="_Toc254445602"/>
      <w:bookmarkStart w:id="25" w:name="_Toc255828477"/>
      <w:r>
        <w:rPr>
          <w:rFonts w:ascii="宋体" w:eastAsia="宋体" w:hint="eastAsia"/>
          <w:color w:val="auto"/>
        </w:rPr>
        <w:t>2</w:t>
      </w:r>
      <w:r w:rsidR="00F24186" w:rsidRPr="004B6DFE">
        <w:rPr>
          <w:rFonts w:ascii="宋体" w:eastAsia="宋体" w:hint="eastAsia"/>
          <w:color w:val="auto"/>
        </w:rPr>
        <w:t>.9、添加相册笔记</w:t>
      </w:r>
      <w:bookmarkEnd w:id="24"/>
      <w:bookmarkEnd w:id="25"/>
    </w:p>
    <w:p w14:paraId="3CFB0C03" w14:textId="77777777" w:rsidR="00F24186" w:rsidRDefault="00F24186" w:rsidP="00F24186">
      <w:pPr>
        <w:rPr>
          <w:rFonts w:ascii="宋体" w:eastAsia="宋体" w:hAnsi="宋体" w:cs="宋体"/>
          <w:b/>
        </w:rPr>
      </w:pPr>
    </w:p>
    <w:p w14:paraId="06089860" w14:textId="77777777" w:rsidR="00F24186" w:rsidRDefault="00F24186" w:rsidP="00F24186">
      <w:pPr>
        <w:rPr>
          <w:rFonts w:ascii="宋体" w:eastAsia="宋体" w:hAnsi="宋体" w:cs="宋体"/>
        </w:rPr>
      </w:pPr>
      <w:r>
        <w:rPr>
          <w:rFonts w:hint="eastAsia"/>
          <w:noProof/>
        </w:rPr>
        <w:drawing>
          <wp:inline distT="0" distB="0" distL="0" distR="0" wp14:anchorId="11E8B1F1" wp14:editId="26FF3242">
            <wp:extent cx="5270500" cy="2723758"/>
            <wp:effectExtent l="0" t="0" r="0" b="0"/>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723758"/>
                    </a:xfrm>
                    <a:prstGeom prst="rect">
                      <a:avLst/>
                    </a:prstGeom>
                    <a:noFill/>
                    <a:ln>
                      <a:noFill/>
                    </a:ln>
                  </pic:spPr>
                </pic:pic>
              </a:graphicData>
            </a:graphic>
          </wp:inline>
        </w:drawing>
      </w:r>
    </w:p>
    <w:tbl>
      <w:tblPr>
        <w:tblStyle w:val="a6"/>
        <w:tblW w:w="8389" w:type="dxa"/>
        <w:tblLook w:val="01E0" w:firstRow="1" w:lastRow="1" w:firstColumn="1" w:lastColumn="1" w:noHBand="0" w:noVBand="0"/>
      </w:tblPr>
      <w:tblGrid>
        <w:gridCol w:w="1657"/>
        <w:gridCol w:w="6732"/>
      </w:tblGrid>
      <w:tr w:rsidR="00F24186" w:rsidRPr="00FE246D" w14:paraId="439B3B70" w14:textId="77777777" w:rsidTr="006402A4">
        <w:trPr>
          <w:trHeight w:val="253"/>
        </w:trPr>
        <w:tc>
          <w:tcPr>
            <w:tcW w:w="1657" w:type="dxa"/>
          </w:tcPr>
          <w:p w14:paraId="12CA40B8" w14:textId="77777777" w:rsidR="00F24186" w:rsidRPr="00FE246D" w:rsidRDefault="00F24186" w:rsidP="006402A4">
            <w:pPr>
              <w:rPr>
                <w:rFonts w:ascii="宋体" w:hAnsi="宋体"/>
                <w:sz w:val="24"/>
                <w:szCs w:val="24"/>
              </w:rPr>
            </w:pPr>
            <w:r>
              <w:rPr>
                <w:rFonts w:ascii="宋体" w:hAnsi="宋体" w:hint="eastAsia"/>
                <w:sz w:val="24"/>
                <w:szCs w:val="24"/>
              </w:rPr>
              <w:t xml:space="preserve">       </w:t>
            </w:r>
            <w:r>
              <w:rPr>
                <w:rFonts w:ascii="宋体" w:hAnsi="宋体"/>
                <w:sz w:val="24"/>
                <w:szCs w:val="24"/>
              </w:rPr>
              <w:t>Number</w:t>
            </w:r>
          </w:p>
        </w:tc>
        <w:tc>
          <w:tcPr>
            <w:tcW w:w="6732" w:type="dxa"/>
          </w:tcPr>
          <w:p w14:paraId="74217BE7" w14:textId="77777777" w:rsidR="00F24186" w:rsidRPr="00FE246D" w:rsidRDefault="00F24186" w:rsidP="006402A4">
            <w:pPr>
              <w:rPr>
                <w:rFonts w:ascii="宋体" w:hAnsi="宋体"/>
                <w:sz w:val="24"/>
                <w:szCs w:val="24"/>
              </w:rPr>
            </w:pPr>
            <w:r>
              <w:rPr>
                <w:rFonts w:ascii="宋体" w:hAnsi="宋体" w:hint="eastAsia"/>
                <w:sz w:val="24"/>
                <w:szCs w:val="24"/>
              </w:rPr>
              <w:t xml:space="preserve">                                                     Description</w:t>
            </w:r>
          </w:p>
        </w:tc>
      </w:tr>
      <w:tr w:rsidR="00F24186" w:rsidRPr="006F09AD" w14:paraId="64EF6F3E" w14:textId="77777777" w:rsidTr="006402A4">
        <w:trPr>
          <w:trHeight w:val="281"/>
        </w:trPr>
        <w:tc>
          <w:tcPr>
            <w:tcW w:w="1657" w:type="dxa"/>
          </w:tcPr>
          <w:p w14:paraId="35440E88" w14:textId="77777777" w:rsidR="00F24186" w:rsidRPr="006F09AD" w:rsidRDefault="00F24186" w:rsidP="006402A4">
            <w:pPr>
              <w:rPr>
                <w:rFonts w:ascii="宋体" w:hAnsi="宋体"/>
                <w:sz w:val="24"/>
                <w:szCs w:val="24"/>
              </w:rPr>
            </w:pPr>
            <w:r>
              <w:rPr>
                <w:rFonts w:ascii="宋体" w:hAnsi="宋体"/>
                <w:sz w:val="24"/>
                <w:szCs w:val="24"/>
              </w:rPr>
              <w:t xml:space="preserve">            1</w:t>
            </w:r>
          </w:p>
        </w:tc>
        <w:tc>
          <w:tcPr>
            <w:tcW w:w="6732" w:type="dxa"/>
          </w:tcPr>
          <w:p w14:paraId="0EEE3EE4" w14:textId="77777777" w:rsidR="00F24186" w:rsidRPr="006F09AD" w:rsidRDefault="00F24186" w:rsidP="006402A4">
            <w:pPr>
              <w:rPr>
                <w:rFonts w:ascii="宋体" w:hAnsi="宋体"/>
                <w:sz w:val="24"/>
                <w:szCs w:val="24"/>
              </w:rPr>
            </w:pPr>
            <w:r>
              <w:rPr>
                <w:rFonts w:ascii="宋体" w:hAnsi="宋体" w:hint="eastAsia"/>
                <w:sz w:val="24"/>
                <w:szCs w:val="24"/>
              </w:rPr>
              <w:t>用户想要让</w:t>
            </w:r>
            <w:r>
              <w:rPr>
                <w:rFonts w:ascii="宋体" w:hAnsi="宋体"/>
                <w:sz w:val="24"/>
                <w:szCs w:val="24"/>
              </w:rPr>
              <w:t>AddPictureTodoViewController</w:t>
            </w:r>
            <w:r>
              <w:rPr>
                <w:rFonts w:ascii="宋体" w:hAnsi="宋体" w:hint="eastAsia"/>
                <w:sz w:val="24"/>
                <w:szCs w:val="24"/>
              </w:rPr>
              <w:t>的视图进行显示</w:t>
            </w:r>
          </w:p>
        </w:tc>
      </w:tr>
      <w:tr w:rsidR="00F24186" w:rsidRPr="006F09AD" w14:paraId="0B06DEBB" w14:textId="77777777" w:rsidTr="006402A4">
        <w:trPr>
          <w:trHeight w:val="281"/>
        </w:trPr>
        <w:tc>
          <w:tcPr>
            <w:tcW w:w="1657" w:type="dxa"/>
          </w:tcPr>
          <w:p w14:paraId="508B8320" w14:textId="77777777" w:rsidR="00F24186" w:rsidRPr="006F09AD" w:rsidRDefault="00F24186" w:rsidP="006402A4">
            <w:pPr>
              <w:rPr>
                <w:rFonts w:ascii="宋体" w:hAnsi="宋体"/>
                <w:sz w:val="24"/>
                <w:szCs w:val="24"/>
              </w:rPr>
            </w:pPr>
            <w:r>
              <w:rPr>
                <w:rFonts w:ascii="宋体" w:hAnsi="宋体"/>
                <w:sz w:val="24"/>
                <w:szCs w:val="24"/>
              </w:rPr>
              <w:t xml:space="preserve">        </w:t>
            </w:r>
            <w:r>
              <w:rPr>
                <w:rFonts w:ascii="宋体" w:hAnsi="宋体" w:hint="eastAsia"/>
                <w:sz w:val="24"/>
                <w:szCs w:val="24"/>
              </w:rPr>
              <w:t xml:space="preserve">    2</w:t>
            </w:r>
          </w:p>
        </w:tc>
        <w:tc>
          <w:tcPr>
            <w:tcW w:w="6732" w:type="dxa"/>
          </w:tcPr>
          <w:p w14:paraId="13324828" w14:textId="77777777" w:rsidR="00F24186" w:rsidRPr="006F09AD" w:rsidRDefault="00F24186" w:rsidP="006402A4">
            <w:pPr>
              <w:rPr>
                <w:rFonts w:ascii="宋体" w:hAnsi="宋体"/>
                <w:sz w:val="24"/>
                <w:szCs w:val="24"/>
              </w:rPr>
            </w:pPr>
            <w:r>
              <w:rPr>
                <w:rFonts w:ascii="宋体" w:hAnsi="宋体" w:hint="eastAsia"/>
                <w:sz w:val="24"/>
                <w:szCs w:val="24"/>
              </w:rPr>
              <w:t>向当前视图控制器对象发送</w:t>
            </w:r>
            <w:r>
              <w:rPr>
                <w:rFonts w:ascii="宋体" w:hAnsi="宋体"/>
                <w:sz w:val="24"/>
                <w:szCs w:val="24"/>
              </w:rPr>
              <w:t>viewDidLoad</w:t>
            </w:r>
            <w:r>
              <w:rPr>
                <w:rFonts w:ascii="宋体" w:hAnsi="宋体" w:hint="eastAsia"/>
                <w:sz w:val="24"/>
                <w:szCs w:val="24"/>
              </w:rPr>
              <w:t>消息把视图加载到内存中</w:t>
            </w:r>
          </w:p>
        </w:tc>
      </w:tr>
      <w:tr w:rsidR="00F24186" w:rsidRPr="001A344E" w14:paraId="7F0ECA69" w14:textId="77777777" w:rsidTr="006402A4">
        <w:trPr>
          <w:trHeight w:val="281"/>
        </w:trPr>
        <w:tc>
          <w:tcPr>
            <w:tcW w:w="1657" w:type="dxa"/>
          </w:tcPr>
          <w:p w14:paraId="219B6841"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3</w:t>
            </w:r>
          </w:p>
        </w:tc>
        <w:tc>
          <w:tcPr>
            <w:tcW w:w="6732" w:type="dxa"/>
          </w:tcPr>
          <w:p w14:paraId="61FB418E" w14:textId="77777777" w:rsidR="00F24186" w:rsidRPr="001A344E" w:rsidRDefault="00F24186" w:rsidP="006402A4">
            <w:pPr>
              <w:rPr>
                <w:rFonts w:ascii="宋体" w:hAnsi="宋体"/>
                <w:sz w:val="24"/>
                <w:szCs w:val="24"/>
              </w:rPr>
            </w:pPr>
            <w:r>
              <w:rPr>
                <w:rFonts w:ascii="宋体" w:hAnsi="宋体" w:hint="eastAsia"/>
                <w:sz w:val="24"/>
                <w:szCs w:val="24"/>
              </w:rPr>
              <w:t>用户想要在此界面中实现添加一条相册笔记的功能</w:t>
            </w:r>
          </w:p>
        </w:tc>
      </w:tr>
      <w:tr w:rsidR="00F24186" w:rsidRPr="001A344E" w14:paraId="75CAFBFC" w14:textId="77777777" w:rsidTr="006402A4">
        <w:trPr>
          <w:trHeight w:val="290"/>
        </w:trPr>
        <w:tc>
          <w:tcPr>
            <w:tcW w:w="1657" w:type="dxa"/>
          </w:tcPr>
          <w:p w14:paraId="75781893"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4</w:t>
            </w:r>
          </w:p>
        </w:tc>
        <w:tc>
          <w:tcPr>
            <w:tcW w:w="6732" w:type="dxa"/>
          </w:tcPr>
          <w:p w14:paraId="1B53B81D" w14:textId="77777777" w:rsidR="00F24186" w:rsidRPr="001A344E" w:rsidRDefault="00F24186" w:rsidP="006402A4">
            <w:pPr>
              <w:rPr>
                <w:rFonts w:ascii="宋体" w:hAnsi="宋体"/>
                <w:sz w:val="24"/>
                <w:szCs w:val="24"/>
              </w:rPr>
            </w:pPr>
            <w:r>
              <w:rPr>
                <w:rFonts w:ascii="宋体" w:hAnsi="宋体" w:hint="eastAsia"/>
                <w:sz w:val="24"/>
                <w:szCs w:val="24"/>
              </w:rPr>
              <w:t>向</w:t>
            </w:r>
            <w:r>
              <w:rPr>
                <w:rFonts w:ascii="宋体" w:hAnsi="宋体"/>
                <w:sz w:val="24"/>
                <w:szCs w:val="24"/>
              </w:rPr>
              <w:t>engine</w:t>
            </w:r>
            <w:r>
              <w:rPr>
                <w:rFonts w:ascii="宋体" w:hAnsi="宋体" w:hint="eastAsia"/>
                <w:sz w:val="24"/>
                <w:szCs w:val="24"/>
              </w:rPr>
              <w:t>发送</w:t>
            </w:r>
            <w:r>
              <w:rPr>
                <w:rFonts w:ascii="宋体" w:hAnsi="宋体"/>
                <w:sz w:val="24"/>
                <w:szCs w:val="24"/>
              </w:rPr>
              <w:t>addPictureTodo</w:t>
            </w:r>
            <w:r>
              <w:rPr>
                <w:rFonts w:ascii="宋体" w:hAnsi="宋体" w:hint="eastAsia"/>
                <w:sz w:val="24"/>
                <w:szCs w:val="24"/>
              </w:rPr>
              <w:t>的消息</w:t>
            </w:r>
          </w:p>
        </w:tc>
      </w:tr>
      <w:tr w:rsidR="00F24186" w:rsidRPr="001A344E" w14:paraId="57290849" w14:textId="77777777" w:rsidTr="006402A4">
        <w:trPr>
          <w:trHeight w:val="281"/>
        </w:trPr>
        <w:tc>
          <w:tcPr>
            <w:tcW w:w="1657" w:type="dxa"/>
          </w:tcPr>
          <w:p w14:paraId="0731EF62"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5</w:t>
            </w:r>
          </w:p>
        </w:tc>
        <w:tc>
          <w:tcPr>
            <w:tcW w:w="6732" w:type="dxa"/>
          </w:tcPr>
          <w:p w14:paraId="21B92765" w14:textId="77777777" w:rsidR="00F24186" w:rsidRPr="001A344E" w:rsidRDefault="00F24186" w:rsidP="006402A4">
            <w:pPr>
              <w:rPr>
                <w:rFonts w:ascii="宋体" w:hAnsi="宋体"/>
                <w:sz w:val="24"/>
                <w:szCs w:val="24"/>
              </w:rPr>
            </w:pPr>
            <w:r>
              <w:rPr>
                <w:rFonts w:ascii="宋体" w:hAnsi="宋体" w:hint="eastAsia"/>
                <w:sz w:val="24"/>
                <w:szCs w:val="24"/>
              </w:rPr>
              <w:t>在</w:t>
            </w:r>
            <w:r>
              <w:rPr>
                <w:rFonts w:ascii="宋体" w:hAnsi="宋体"/>
                <w:sz w:val="24"/>
                <w:szCs w:val="24"/>
              </w:rPr>
              <w:t>Engine</w:t>
            </w:r>
            <w:r>
              <w:rPr>
                <w:rFonts w:ascii="宋体" w:hAnsi="宋体" w:hint="eastAsia"/>
                <w:sz w:val="24"/>
                <w:szCs w:val="24"/>
              </w:rPr>
              <w:t>中向</w:t>
            </w:r>
            <w:r>
              <w:rPr>
                <w:rFonts w:ascii="宋体" w:hAnsi="宋体"/>
                <w:sz w:val="24"/>
                <w:szCs w:val="24"/>
              </w:rPr>
              <w:t>PictureTodoDb</w:t>
            </w:r>
            <w:r>
              <w:rPr>
                <w:rFonts w:ascii="宋体" w:hAnsi="宋体" w:hint="eastAsia"/>
                <w:sz w:val="24"/>
                <w:szCs w:val="24"/>
              </w:rPr>
              <w:t>发送添加一条相册笔记的消息</w:t>
            </w:r>
          </w:p>
        </w:tc>
      </w:tr>
      <w:tr w:rsidR="00F24186" w:rsidRPr="001A344E" w14:paraId="46A69CB4" w14:textId="77777777" w:rsidTr="006402A4">
        <w:trPr>
          <w:trHeight w:val="281"/>
        </w:trPr>
        <w:tc>
          <w:tcPr>
            <w:tcW w:w="1657" w:type="dxa"/>
          </w:tcPr>
          <w:p w14:paraId="5C2FB401"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6</w:t>
            </w:r>
          </w:p>
        </w:tc>
        <w:tc>
          <w:tcPr>
            <w:tcW w:w="6732" w:type="dxa"/>
          </w:tcPr>
          <w:p w14:paraId="2D198240" w14:textId="77777777" w:rsidR="00F24186" w:rsidRPr="001A344E" w:rsidRDefault="00F24186" w:rsidP="006402A4">
            <w:pPr>
              <w:rPr>
                <w:rFonts w:ascii="宋体" w:hAnsi="宋体"/>
                <w:sz w:val="24"/>
                <w:szCs w:val="24"/>
              </w:rPr>
            </w:pPr>
            <w:r>
              <w:rPr>
                <w:rFonts w:ascii="宋体" w:hAnsi="宋体" w:hint="eastAsia"/>
                <w:sz w:val="24"/>
                <w:szCs w:val="24"/>
              </w:rPr>
              <w:t>在</w:t>
            </w:r>
            <w:r>
              <w:rPr>
                <w:rFonts w:ascii="宋体" w:hAnsi="宋体"/>
                <w:sz w:val="24"/>
                <w:szCs w:val="24"/>
              </w:rPr>
              <w:t>PictureTodoDb</w:t>
            </w:r>
            <w:r>
              <w:rPr>
                <w:rFonts w:ascii="宋体" w:hAnsi="宋体" w:hint="eastAsia"/>
                <w:sz w:val="24"/>
                <w:szCs w:val="24"/>
              </w:rPr>
              <w:t>中向</w:t>
            </w:r>
            <w:r>
              <w:rPr>
                <w:rFonts w:ascii="宋体" w:hAnsi="宋体"/>
                <w:sz w:val="24"/>
                <w:szCs w:val="24"/>
              </w:rPr>
              <w:t>PictureTodoList</w:t>
            </w:r>
            <w:r>
              <w:rPr>
                <w:rFonts w:ascii="宋体" w:hAnsi="宋体" w:hint="eastAsia"/>
                <w:sz w:val="24"/>
                <w:szCs w:val="24"/>
              </w:rPr>
              <w:t>发送添加一条相册笔记的消息</w:t>
            </w:r>
          </w:p>
        </w:tc>
      </w:tr>
      <w:tr w:rsidR="00F24186" w:rsidRPr="001A344E" w14:paraId="0BD1641F" w14:textId="77777777" w:rsidTr="006402A4">
        <w:trPr>
          <w:trHeight w:val="281"/>
        </w:trPr>
        <w:tc>
          <w:tcPr>
            <w:tcW w:w="1657" w:type="dxa"/>
          </w:tcPr>
          <w:p w14:paraId="00D67BDD" w14:textId="77777777" w:rsidR="00F24186" w:rsidRDefault="00F24186" w:rsidP="006402A4">
            <w:pPr>
              <w:rPr>
                <w:rFonts w:ascii="宋体" w:hAnsi="宋体"/>
              </w:rPr>
            </w:pPr>
            <w:r>
              <w:rPr>
                <w:rFonts w:ascii="宋体" w:hAnsi="宋体" w:hint="eastAsia"/>
              </w:rPr>
              <w:t xml:space="preserve">              </w:t>
            </w:r>
            <w:r w:rsidRPr="000B6357">
              <w:rPr>
                <w:rFonts w:ascii="宋体" w:hAnsi="宋体" w:hint="eastAsia"/>
                <w:sz w:val="24"/>
                <w:szCs w:val="24"/>
              </w:rPr>
              <w:t>7</w:t>
            </w:r>
          </w:p>
        </w:tc>
        <w:tc>
          <w:tcPr>
            <w:tcW w:w="6732" w:type="dxa"/>
          </w:tcPr>
          <w:p w14:paraId="3F5A71ED" w14:textId="77777777" w:rsidR="00F24186" w:rsidRDefault="00F24186" w:rsidP="006402A4">
            <w:pPr>
              <w:rPr>
                <w:rFonts w:ascii="宋体" w:hAnsi="宋体"/>
              </w:rPr>
            </w:pPr>
            <w:r>
              <w:rPr>
                <w:rFonts w:ascii="宋体" w:hAnsi="宋体" w:hint="eastAsia"/>
              </w:rPr>
              <w:t>在</w:t>
            </w:r>
            <w:r>
              <w:rPr>
                <w:rFonts w:ascii="宋体" w:hAnsi="宋体"/>
                <w:sz w:val="24"/>
                <w:szCs w:val="24"/>
              </w:rPr>
              <w:t>PictureTodoList</w:t>
            </w:r>
            <w:r>
              <w:rPr>
                <w:rFonts w:ascii="宋体" w:hAnsi="宋体" w:hint="eastAsia"/>
                <w:sz w:val="24"/>
                <w:szCs w:val="24"/>
              </w:rPr>
              <w:t>中添加一条相册笔记</w:t>
            </w:r>
          </w:p>
        </w:tc>
      </w:tr>
      <w:tr w:rsidR="00F24186" w:rsidRPr="001A344E" w14:paraId="4C94992F" w14:textId="77777777" w:rsidTr="006402A4">
        <w:trPr>
          <w:trHeight w:val="281"/>
        </w:trPr>
        <w:tc>
          <w:tcPr>
            <w:tcW w:w="1657" w:type="dxa"/>
          </w:tcPr>
          <w:p w14:paraId="7AFAC217" w14:textId="77777777" w:rsidR="00F24186" w:rsidRDefault="00F24186" w:rsidP="006402A4">
            <w:pPr>
              <w:rPr>
                <w:rFonts w:ascii="宋体" w:hAnsi="宋体"/>
              </w:rPr>
            </w:pPr>
            <w:r>
              <w:rPr>
                <w:rFonts w:ascii="宋体" w:hAnsi="宋体" w:hint="eastAsia"/>
                <w:sz w:val="24"/>
                <w:szCs w:val="24"/>
              </w:rPr>
              <w:t xml:space="preserve">            </w:t>
            </w:r>
            <w:r w:rsidRPr="000B6357">
              <w:rPr>
                <w:rFonts w:ascii="宋体" w:hAnsi="宋体" w:hint="eastAsia"/>
                <w:sz w:val="24"/>
                <w:szCs w:val="24"/>
              </w:rPr>
              <w:t>8</w:t>
            </w:r>
          </w:p>
        </w:tc>
        <w:tc>
          <w:tcPr>
            <w:tcW w:w="6732" w:type="dxa"/>
          </w:tcPr>
          <w:p w14:paraId="00F4DB7A" w14:textId="77777777" w:rsidR="00F24186" w:rsidRDefault="00F24186" w:rsidP="006402A4">
            <w:pPr>
              <w:rPr>
                <w:rFonts w:ascii="宋体" w:hAnsi="宋体"/>
              </w:rPr>
            </w:pPr>
            <w:r>
              <w:rPr>
                <w:rFonts w:ascii="宋体" w:hAnsi="宋体" w:hint="eastAsia"/>
              </w:rPr>
              <w:t>在</w:t>
            </w:r>
            <w:r>
              <w:rPr>
                <w:rFonts w:ascii="宋体" w:hAnsi="宋体"/>
                <w:sz w:val="24"/>
                <w:szCs w:val="24"/>
              </w:rPr>
              <w:t>PictureTodoDb</w:t>
            </w:r>
            <w:r>
              <w:rPr>
                <w:rFonts w:ascii="宋体" w:hAnsi="宋体" w:hint="eastAsia"/>
                <w:sz w:val="24"/>
                <w:szCs w:val="24"/>
              </w:rPr>
              <w:t>中把最新的相册笔记列表保存到本地文件中</w:t>
            </w:r>
          </w:p>
        </w:tc>
      </w:tr>
    </w:tbl>
    <w:p w14:paraId="7BC56CF3" w14:textId="77777777" w:rsidR="00F24186" w:rsidRDefault="00F24186" w:rsidP="00F24186">
      <w:pPr>
        <w:rPr>
          <w:rFonts w:ascii="宋体" w:eastAsia="宋体" w:hAnsi="宋体" w:cs="宋体"/>
        </w:rPr>
      </w:pPr>
    </w:p>
    <w:p w14:paraId="5FF19984" w14:textId="2365BDAD" w:rsidR="00F24186" w:rsidRPr="004B6DFE" w:rsidRDefault="006402A4" w:rsidP="00F24186">
      <w:pPr>
        <w:pStyle w:val="2"/>
        <w:rPr>
          <w:rFonts w:ascii="宋体" w:eastAsia="宋体"/>
          <w:color w:val="auto"/>
        </w:rPr>
      </w:pPr>
      <w:bookmarkStart w:id="26" w:name="_Toc254445603"/>
      <w:bookmarkStart w:id="27" w:name="_Toc255828478"/>
      <w:r>
        <w:rPr>
          <w:rFonts w:ascii="宋体" w:eastAsia="宋体" w:hint="eastAsia"/>
          <w:color w:val="auto"/>
        </w:rPr>
        <w:t>2</w:t>
      </w:r>
      <w:r w:rsidR="00F24186" w:rsidRPr="004B6DFE">
        <w:rPr>
          <w:rFonts w:ascii="宋体" w:eastAsia="宋体" w:hint="eastAsia"/>
          <w:color w:val="auto"/>
        </w:rPr>
        <w:t>.10、删除相册笔记</w:t>
      </w:r>
      <w:bookmarkEnd w:id="26"/>
      <w:bookmarkEnd w:id="27"/>
    </w:p>
    <w:p w14:paraId="529B44E1" w14:textId="77777777" w:rsidR="00F24186" w:rsidRDefault="00F24186" w:rsidP="00F24186">
      <w:pPr>
        <w:rPr>
          <w:rFonts w:ascii="宋体" w:eastAsia="宋体" w:hAnsi="宋体" w:cs="宋体"/>
          <w:b/>
        </w:rPr>
      </w:pPr>
    </w:p>
    <w:p w14:paraId="29AE431B" w14:textId="77777777" w:rsidR="00F24186" w:rsidRDefault="00F24186" w:rsidP="00F24186">
      <w:pPr>
        <w:rPr>
          <w:rFonts w:ascii="宋体" w:eastAsia="宋体" w:hAnsi="宋体" w:cs="宋体"/>
        </w:rPr>
      </w:pPr>
      <w:r>
        <w:rPr>
          <w:rFonts w:hint="eastAsia"/>
          <w:noProof/>
        </w:rPr>
        <w:drawing>
          <wp:inline distT="0" distB="0" distL="0" distR="0" wp14:anchorId="2737E14C" wp14:editId="25CAF9DA">
            <wp:extent cx="5266055" cy="4208145"/>
            <wp:effectExtent l="0" t="0" r="0" b="8255"/>
            <wp:docPr id="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055" cy="4208145"/>
                    </a:xfrm>
                    <a:prstGeom prst="rect">
                      <a:avLst/>
                    </a:prstGeom>
                    <a:noFill/>
                    <a:ln>
                      <a:noFill/>
                    </a:ln>
                  </pic:spPr>
                </pic:pic>
              </a:graphicData>
            </a:graphic>
          </wp:inline>
        </w:drawing>
      </w:r>
    </w:p>
    <w:p w14:paraId="1D5134B5" w14:textId="77777777" w:rsidR="00F24186" w:rsidRDefault="00F24186" w:rsidP="00F24186">
      <w:pPr>
        <w:rPr>
          <w:rFonts w:ascii="宋体" w:eastAsia="宋体" w:hAnsi="宋体" w:cs="宋体"/>
        </w:rPr>
      </w:pPr>
    </w:p>
    <w:tbl>
      <w:tblPr>
        <w:tblStyle w:val="a6"/>
        <w:tblW w:w="8389" w:type="dxa"/>
        <w:tblLook w:val="01E0" w:firstRow="1" w:lastRow="1" w:firstColumn="1" w:lastColumn="1" w:noHBand="0" w:noVBand="0"/>
      </w:tblPr>
      <w:tblGrid>
        <w:gridCol w:w="1657"/>
        <w:gridCol w:w="6732"/>
      </w:tblGrid>
      <w:tr w:rsidR="00F24186" w:rsidRPr="00FE246D" w14:paraId="475DE559" w14:textId="77777777" w:rsidTr="006402A4">
        <w:trPr>
          <w:trHeight w:val="241"/>
        </w:trPr>
        <w:tc>
          <w:tcPr>
            <w:tcW w:w="1657" w:type="dxa"/>
          </w:tcPr>
          <w:p w14:paraId="4F5FCBAF" w14:textId="77777777" w:rsidR="00F24186" w:rsidRPr="00FE246D" w:rsidRDefault="00F24186" w:rsidP="006402A4">
            <w:pPr>
              <w:rPr>
                <w:rFonts w:ascii="宋体" w:hAnsi="宋体"/>
                <w:sz w:val="24"/>
                <w:szCs w:val="24"/>
              </w:rPr>
            </w:pPr>
            <w:r>
              <w:rPr>
                <w:rFonts w:ascii="宋体" w:hAnsi="宋体" w:hint="eastAsia"/>
                <w:sz w:val="24"/>
                <w:szCs w:val="24"/>
              </w:rPr>
              <w:t xml:space="preserve">       </w:t>
            </w:r>
            <w:r>
              <w:rPr>
                <w:rFonts w:ascii="宋体" w:hAnsi="宋体"/>
                <w:sz w:val="24"/>
                <w:szCs w:val="24"/>
              </w:rPr>
              <w:t>Number</w:t>
            </w:r>
          </w:p>
        </w:tc>
        <w:tc>
          <w:tcPr>
            <w:tcW w:w="6732" w:type="dxa"/>
          </w:tcPr>
          <w:p w14:paraId="2915E0CD" w14:textId="77777777" w:rsidR="00F24186" w:rsidRPr="00FE246D" w:rsidRDefault="00F24186" w:rsidP="006402A4">
            <w:pPr>
              <w:rPr>
                <w:rFonts w:ascii="宋体" w:hAnsi="宋体"/>
                <w:sz w:val="24"/>
                <w:szCs w:val="24"/>
              </w:rPr>
            </w:pPr>
            <w:r>
              <w:rPr>
                <w:rFonts w:ascii="宋体" w:hAnsi="宋体" w:hint="eastAsia"/>
                <w:sz w:val="24"/>
                <w:szCs w:val="24"/>
              </w:rPr>
              <w:t xml:space="preserve">                                                     Description</w:t>
            </w:r>
          </w:p>
        </w:tc>
      </w:tr>
      <w:tr w:rsidR="00F24186" w:rsidRPr="006F09AD" w14:paraId="5DAF4415" w14:textId="77777777" w:rsidTr="006402A4">
        <w:trPr>
          <w:trHeight w:val="275"/>
        </w:trPr>
        <w:tc>
          <w:tcPr>
            <w:tcW w:w="1657" w:type="dxa"/>
          </w:tcPr>
          <w:p w14:paraId="78346F1B" w14:textId="77777777" w:rsidR="00F24186" w:rsidRPr="006F09AD" w:rsidRDefault="00F24186" w:rsidP="006402A4">
            <w:pPr>
              <w:rPr>
                <w:rFonts w:ascii="宋体" w:hAnsi="宋体"/>
                <w:sz w:val="24"/>
                <w:szCs w:val="24"/>
              </w:rPr>
            </w:pPr>
            <w:r>
              <w:rPr>
                <w:rFonts w:ascii="宋体" w:hAnsi="宋体"/>
                <w:sz w:val="24"/>
                <w:szCs w:val="24"/>
              </w:rPr>
              <w:t xml:space="preserve">            1</w:t>
            </w:r>
          </w:p>
        </w:tc>
        <w:tc>
          <w:tcPr>
            <w:tcW w:w="6732" w:type="dxa"/>
          </w:tcPr>
          <w:p w14:paraId="0E974E9B" w14:textId="77777777" w:rsidR="00F24186" w:rsidRPr="006F09AD" w:rsidRDefault="00F24186" w:rsidP="006402A4">
            <w:pPr>
              <w:rPr>
                <w:rFonts w:ascii="宋体" w:hAnsi="宋体"/>
                <w:sz w:val="24"/>
                <w:szCs w:val="24"/>
              </w:rPr>
            </w:pPr>
            <w:r>
              <w:rPr>
                <w:rFonts w:ascii="宋体" w:hAnsi="宋体" w:hint="eastAsia"/>
                <w:sz w:val="24"/>
                <w:szCs w:val="24"/>
              </w:rPr>
              <w:t>用户想要让</w:t>
            </w:r>
            <w:r>
              <w:rPr>
                <w:rFonts w:ascii="宋体" w:hAnsi="宋体"/>
                <w:sz w:val="24"/>
                <w:szCs w:val="24"/>
              </w:rPr>
              <w:t>PictureTodoViewController</w:t>
            </w:r>
            <w:r>
              <w:rPr>
                <w:rFonts w:ascii="宋体" w:hAnsi="宋体" w:hint="eastAsia"/>
                <w:sz w:val="24"/>
                <w:szCs w:val="24"/>
              </w:rPr>
              <w:t>的视图进行显示</w:t>
            </w:r>
          </w:p>
        </w:tc>
      </w:tr>
      <w:tr w:rsidR="00F24186" w:rsidRPr="006F09AD" w14:paraId="6F6AD756" w14:textId="77777777" w:rsidTr="006402A4">
        <w:trPr>
          <w:trHeight w:val="285"/>
        </w:trPr>
        <w:tc>
          <w:tcPr>
            <w:tcW w:w="1657" w:type="dxa"/>
          </w:tcPr>
          <w:p w14:paraId="27D3C72D" w14:textId="77777777" w:rsidR="00F24186" w:rsidRPr="006F09AD" w:rsidRDefault="00F24186" w:rsidP="006402A4">
            <w:pPr>
              <w:rPr>
                <w:rFonts w:ascii="宋体" w:hAnsi="宋体"/>
                <w:sz w:val="24"/>
                <w:szCs w:val="24"/>
              </w:rPr>
            </w:pPr>
            <w:r>
              <w:rPr>
                <w:rFonts w:ascii="宋体" w:hAnsi="宋体"/>
                <w:sz w:val="24"/>
                <w:szCs w:val="24"/>
              </w:rPr>
              <w:t xml:space="preserve">        </w:t>
            </w:r>
            <w:r>
              <w:rPr>
                <w:rFonts w:ascii="宋体" w:hAnsi="宋体" w:hint="eastAsia"/>
                <w:sz w:val="24"/>
                <w:szCs w:val="24"/>
              </w:rPr>
              <w:t xml:space="preserve">    2</w:t>
            </w:r>
          </w:p>
        </w:tc>
        <w:tc>
          <w:tcPr>
            <w:tcW w:w="6732" w:type="dxa"/>
          </w:tcPr>
          <w:p w14:paraId="028CD242" w14:textId="77777777" w:rsidR="00F24186" w:rsidRPr="006F09AD" w:rsidRDefault="00F24186" w:rsidP="006402A4">
            <w:pPr>
              <w:rPr>
                <w:rFonts w:ascii="宋体" w:hAnsi="宋体"/>
                <w:sz w:val="24"/>
                <w:szCs w:val="24"/>
              </w:rPr>
            </w:pPr>
            <w:r>
              <w:rPr>
                <w:rFonts w:ascii="宋体" w:hAnsi="宋体" w:hint="eastAsia"/>
                <w:sz w:val="24"/>
                <w:szCs w:val="24"/>
              </w:rPr>
              <w:t>向当前视图控制器对象发送</w:t>
            </w:r>
            <w:r>
              <w:rPr>
                <w:rFonts w:ascii="宋体" w:hAnsi="宋体"/>
                <w:sz w:val="24"/>
                <w:szCs w:val="24"/>
              </w:rPr>
              <w:t>viewDidLoad</w:t>
            </w:r>
            <w:r>
              <w:rPr>
                <w:rFonts w:ascii="宋体" w:hAnsi="宋体" w:hint="eastAsia"/>
                <w:sz w:val="24"/>
                <w:szCs w:val="24"/>
              </w:rPr>
              <w:t>消息把视图加载到内存中</w:t>
            </w:r>
          </w:p>
        </w:tc>
      </w:tr>
      <w:tr w:rsidR="00F24186" w:rsidRPr="001A344E" w14:paraId="1F6E53E5" w14:textId="77777777" w:rsidTr="006402A4">
        <w:trPr>
          <w:trHeight w:val="559"/>
        </w:trPr>
        <w:tc>
          <w:tcPr>
            <w:tcW w:w="1657" w:type="dxa"/>
          </w:tcPr>
          <w:p w14:paraId="70D3E245" w14:textId="77777777" w:rsidR="00F24186" w:rsidRDefault="00F24186" w:rsidP="006402A4">
            <w:pPr>
              <w:rPr>
                <w:rFonts w:ascii="宋体" w:hAnsi="宋体"/>
                <w:sz w:val="24"/>
                <w:szCs w:val="24"/>
              </w:rPr>
            </w:pPr>
            <w:r>
              <w:rPr>
                <w:rFonts w:ascii="宋体" w:hAnsi="宋体" w:hint="eastAsia"/>
                <w:sz w:val="24"/>
                <w:szCs w:val="24"/>
              </w:rPr>
              <w:t xml:space="preserve">            </w:t>
            </w:r>
          </w:p>
          <w:p w14:paraId="0B9C74B8"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3</w:t>
            </w:r>
          </w:p>
        </w:tc>
        <w:tc>
          <w:tcPr>
            <w:tcW w:w="6732" w:type="dxa"/>
          </w:tcPr>
          <w:p w14:paraId="0C366FDE" w14:textId="77777777" w:rsidR="00F24186" w:rsidRPr="001A344E" w:rsidRDefault="00F24186" w:rsidP="006402A4">
            <w:pPr>
              <w:rPr>
                <w:rFonts w:ascii="宋体" w:hAnsi="宋体"/>
                <w:sz w:val="24"/>
                <w:szCs w:val="24"/>
              </w:rPr>
            </w:pPr>
            <w:r w:rsidRPr="001A344E">
              <w:rPr>
                <w:rFonts w:ascii="宋体" w:hAnsi="宋体" w:hint="eastAsia"/>
                <w:sz w:val="24"/>
                <w:szCs w:val="24"/>
              </w:rPr>
              <w:t>向</w:t>
            </w:r>
            <w:r w:rsidRPr="001A344E">
              <w:rPr>
                <w:rFonts w:ascii="宋体" w:hAnsi="宋体"/>
                <w:sz w:val="24"/>
                <w:szCs w:val="24"/>
              </w:rPr>
              <w:t>Engine</w:t>
            </w:r>
            <w:r w:rsidRPr="001A344E">
              <w:rPr>
                <w:rFonts w:ascii="宋体" w:hAnsi="宋体" w:hint="eastAsia"/>
                <w:sz w:val="24"/>
                <w:szCs w:val="24"/>
              </w:rPr>
              <w:t>类的对象发送</w:t>
            </w:r>
            <w:r w:rsidRPr="001A344E">
              <w:rPr>
                <w:rFonts w:ascii="宋体" w:hAnsi="宋体"/>
                <w:sz w:val="24"/>
                <w:szCs w:val="24"/>
              </w:rPr>
              <w:t>restore</w:t>
            </w:r>
            <w:r w:rsidRPr="001A344E">
              <w:rPr>
                <w:rFonts w:ascii="宋体" w:hAnsi="宋体" w:hint="eastAsia"/>
                <w:sz w:val="24"/>
                <w:szCs w:val="24"/>
              </w:rPr>
              <w:t>消息，试图从本地文件中恢复数据并进行显示</w:t>
            </w:r>
          </w:p>
        </w:tc>
      </w:tr>
      <w:tr w:rsidR="00F24186" w:rsidRPr="001A344E" w14:paraId="251BF1FF" w14:textId="77777777" w:rsidTr="006402A4">
        <w:trPr>
          <w:trHeight w:val="552"/>
        </w:trPr>
        <w:tc>
          <w:tcPr>
            <w:tcW w:w="1657" w:type="dxa"/>
          </w:tcPr>
          <w:p w14:paraId="66952D2A" w14:textId="77777777" w:rsidR="00F24186" w:rsidRDefault="00F24186" w:rsidP="006402A4">
            <w:pPr>
              <w:rPr>
                <w:rFonts w:ascii="宋体" w:hAnsi="宋体"/>
                <w:sz w:val="24"/>
                <w:szCs w:val="24"/>
              </w:rPr>
            </w:pPr>
          </w:p>
          <w:p w14:paraId="03F28E36"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4</w:t>
            </w:r>
          </w:p>
        </w:tc>
        <w:tc>
          <w:tcPr>
            <w:tcW w:w="6732" w:type="dxa"/>
          </w:tcPr>
          <w:p w14:paraId="0B465AF4" w14:textId="77777777" w:rsidR="00F24186" w:rsidRPr="001A344E" w:rsidRDefault="00F24186" w:rsidP="006402A4">
            <w:pPr>
              <w:rPr>
                <w:rFonts w:ascii="宋体" w:hAnsi="宋体"/>
                <w:sz w:val="24"/>
                <w:szCs w:val="24"/>
              </w:rPr>
            </w:pPr>
            <w:r w:rsidRPr="001A344E">
              <w:rPr>
                <w:rFonts w:ascii="宋体" w:hAnsi="宋体" w:hint="eastAsia"/>
                <w:sz w:val="24"/>
                <w:szCs w:val="24"/>
              </w:rPr>
              <w:t>在</w:t>
            </w:r>
            <w:r w:rsidRPr="001A344E">
              <w:rPr>
                <w:rFonts w:ascii="宋体" w:hAnsi="宋体"/>
                <w:sz w:val="24"/>
                <w:szCs w:val="24"/>
              </w:rPr>
              <w:t>Engine</w:t>
            </w:r>
            <w:r w:rsidRPr="001A344E">
              <w:rPr>
                <w:rFonts w:ascii="宋体" w:hAnsi="宋体" w:hint="eastAsia"/>
                <w:sz w:val="24"/>
                <w:szCs w:val="24"/>
              </w:rPr>
              <w:t>中，通过向</w:t>
            </w:r>
            <w:r>
              <w:rPr>
                <w:rFonts w:ascii="宋体" w:hAnsi="宋体" w:hint="eastAsia"/>
                <w:sz w:val="24"/>
                <w:szCs w:val="24"/>
              </w:rPr>
              <w:t>picture</w:t>
            </w:r>
            <w:r w:rsidRPr="001A344E">
              <w:rPr>
                <w:rFonts w:ascii="宋体" w:hAnsi="宋体"/>
                <w:sz w:val="24"/>
                <w:szCs w:val="24"/>
              </w:rPr>
              <w:t>TodoDb</w:t>
            </w:r>
            <w:r w:rsidRPr="001A344E">
              <w:rPr>
                <w:rFonts w:ascii="宋体" w:hAnsi="宋体" w:hint="eastAsia"/>
                <w:sz w:val="24"/>
                <w:szCs w:val="24"/>
              </w:rPr>
              <w:t>对象发送</w:t>
            </w:r>
            <w:r w:rsidRPr="001A344E">
              <w:rPr>
                <w:rFonts w:ascii="宋体" w:hAnsi="宋体"/>
                <w:sz w:val="24"/>
                <w:szCs w:val="24"/>
              </w:rPr>
              <w:t>restore</w:t>
            </w:r>
            <w:r w:rsidRPr="001A344E">
              <w:rPr>
                <w:rFonts w:ascii="宋体" w:hAnsi="宋体" w:hint="eastAsia"/>
                <w:sz w:val="24"/>
                <w:szCs w:val="24"/>
              </w:rPr>
              <w:t>消息来完成数据从文件的恢复操作</w:t>
            </w:r>
          </w:p>
        </w:tc>
      </w:tr>
      <w:tr w:rsidR="00F24186" w:rsidRPr="001A344E" w14:paraId="75553F08" w14:textId="77777777" w:rsidTr="006402A4">
        <w:trPr>
          <w:trHeight w:val="275"/>
        </w:trPr>
        <w:tc>
          <w:tcPr>
            <w:tcW w:w="1657" w:type="dxa"/>
          </w:tcPr>
          <w:p w14:paraId="3C1F95AF"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5</w:t>
            </w:r>
          </w:p>
        </w:tc>
        <w:tc>
          <w:tcPr>
            <w:tcW w:w="6732" w:type="dxa"/>
          </w:tcPr>
          <w:p w14:paraId="22BE3072" w14:textId="77777777" w:rsidR="00F24186" w:rsidRPr="001A344E" w:rsidRDefault="00F24186" w:rsidP="006402A4">
            <w:pPr>
              <w:rPr>
                <w:rFonts w:ascii="宋体" w:hAnsi="宋体"/>
                <w:sz w:val="24"/>
                <w:szCs w:val="24"/>
              </w:rPr>
            </w:pPr>
            <w:r w:rsidRPr="001A344E">
              <w:rPr>
                <w:rFonts w:ascii="宋体" w:hAnsi="宋体"/>
                <w:sz w:val="24"/>
                <w:szCs w:val="24"/>
              </w:rPr>
              <w:t>setupTableView</w:t>
            </w:r>
            <w:r w:rsidRPr="001A344E">
              <w:rPr>
                <w:rFonts w:ascii="宋体" w:hAnsi="宋体" w:hint="eastAsia"/>
                <w:sz w:val="24"/>
                <w:szCs w:val="24"/>
              </w:rPr>
              <w:t>并不是方法名，而是指加载表格视图的各种操作。</w:t>
            </w:r>
          </w:p>
        </w:tc>
      </w:tr>
      <w:tr w:rsidR="00F24186" w:rsidRPr="001A344E" w14:paraId="57A728AE" w14:textId="77777777" w:rsidTr="006402A4">
        <w:trPr>
          <w:trHeight w:val="275"/>
        </w:trPr>
        <w:tc>
          <w:tcPr>
            <w:tcW w:w="1657" w:type="dxa"/>
          </w:tcPr>
          <w:p w14:paraId="626009E5"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6</w:t>
            </w:r>
          </w:p>
        </w:tc>
        <w:tc>
          <w:tcPr>
            <w:tcW w:w="6732" w:type="dxa"/>
          </w:tcPr>
          <w:p w14:paraId="196876ED" w14:textId="77777777" w:rsidR="00F24186" w:rsidRPr="001A344E" w:rsidRDefault="00F24186" w:rsidP="006402A4">
            <w:pPr>
              <w:rPr>
                <w:rFonts w:ascii="宋体" w:hAnsi="宋体"/>
                <w:sz w:val="24"/>
                <w:szCs w:val="24"/>
              </w:rPr>
            </w:pPr>
            <w:r>
              <w:rPr>
                <w:rFonts w:ascii="宋体" w:hAnsi="宋体" w:hint="eastAsia"/>
                <w:sz w:val="24"/>
                <w:szCs w:val="24"/>
              </w:rPr>
              <w:t>用户想要删除一条相册笔记</w:t>
            </w:r>
          </w:p>
        </w:tc>
      </w:tr>
      <w:tr w:rsidR="00F24186" w:rsidRPr="001A344E" w14:paraId="0A78632E" w14:textId="77777777" w:rsidTr="006402A4">
        <w:trPr>
          <w:trHeight w:val="285"/>
        </w:trPr>
        <w:tc>
          <w:tcPr>
            <w:tcW w:w="1657" w:type="dxa"/>
          </w:tcPr>
          <w:p w14:paraId="42D07919"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7</w:t>
            </w:r>
          </w:p>
        </w:tc>
        <w:tc>
          <w:tcPr>
            <w:tcW w:w="6732" w:type="dxa"/>
          </w:tcPr>
          <w:p w14:paraId="52C27E69" w14:textId="77777777" w:rsidR="00F24186" w:rsidRPr="001A344E" w:rsidRDefault="00F24186" w:rsidP="006402A4">
            <w:pPr>
              <w:rPr>
                <w:rFonts w:ascii="宋体" w:hAnsi="宋体"/>
                <w:sz w:val="24"/>
                <w:szCs w:val="24"/>
              </w:rPr>
            </w:pPr>
            <w:r>
              <w:rPr>
                <w:rFonts w:ascii="宋体" w:hAnsi="宋体" w:hint="eastAsia"/>
                <w:sz w:val="24"/>
                <w:szCs w:val="24"/>
              </w:rPr>
              <w:t>向</w:t>
            </w:r>
            <w:r>
              <w:rPr>
                <w:rFonts w:ascii="宋体" w:hAnsi="宋体"/>
                <w:sz w:val="24"/>
                <w:szCs w:val="24"/>
              </w:rPr>
              <w:t>engine</w:t>
            </w:r>
            <w:r>
              <w:rPr>
                <w:rFonts w:ascii="宋体" w:hAnsi="宋体" w:hint="eastAsia"/>
                <w:sz w:val="24"/>
                <w:szCs w:val="24"/>
              </w:rPr>
              <w:t>发送</w:t>
            </w:r>
            <w:r>
              <w:rPr>
                <w:rFonts w:ascii="宋体" w:hAnsi="宋体"/>
                <w:sz w:val="24"/>
                <w:szCs w:val="24"/>
              </w:rPr>
              <w:t>deletePictureTodo</w:t>
            </w:r>
            <w:r>
              <w:rPr>
                <w:rFonts w:ascii="宋体" w:hAnsi="宋体" w:hint="eastAsia"/>
                <w:sz w:val="24"/>
                <w:szCs w:val="24"/>
              </w:rPr>
              <w:t>消息</w:t>
            </w:r>
          </w:p>
        </w:tc>
      </w:tr>
      <w:tr w:rsidR="00F24186" w:rsidRPr="001A344E" w14:paraId="6FB5FAFC" w14:textId="77777777" w:rsidTr="006402A4">
        <w:trPr>
          <w:trHeight w:val="285"/>
        </w:trPr>
        <w:tc>
          <w:tcPr>
            <w:tcW w:w="1657" w:type="dxa"/>
          </w:tcPr>
          <w:p w14:paraId="478197CE"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8</w:t>
            </w:r>
          </w:p>
        </w:tc>
        <w:tc>
          <w:tcPr>
            <w:tcW w:w="6732" w:type="dxa"/>
          </w:tcPr>
          <w:p w14:paraId="51A9873C" w14:textId="77777777" w:rsidR="00F24186" w:rsidRPr="001A344E" w:rsidRDefault="00F24186" w:rsidP="006402A4">
            <w:pPr>
              <w:rPr>
                <w:rFonts w:ascii="宋体" w:hAnsi="宋体"/>
                <w:sz w:val="24"/>
                <w:szCs w:val="24"/>
              </w:rPr>
            </w:pPr>
            <w:r>
              <w:rPr>
                <w:rFonts w:ascii="宋体" w:hAnsi="宋体" w:hint="eastAsia"/>
                <w:sz w:val="24"/>
                <w:szCs w:val="24"/>
              </w:rPr>
              <w:t>在</w:t>
            </w:r>
            <w:r w:rsidRPr="005E2AFC">
              <w:rPr>
                <w:rFonts w:ascii="宋体" w:hAnsi="宋体"/>
                <w:sz w:val="24"/>
                <w:szCs w:val="24"/>
              </w:rPr>
              <w:t>Engine</w:t>
            </w:r>
            <w:r>
              <w:rPr>
                <w:rFonts w:ascii="宋体" w:hAnsi="宋体" w:hint="eastAsia"/>
                <w:sz w:val="24"/>
                <w:szCs w:val="24"/>
              </w:rPr>
              <w:t>中向</w:t>
            </w:r>
            <w:r>
              <w:rPr>
                <w:rFonts w:ascii="宋体" w:hAnsi="宋体"/>
                <w:sz w:val="24"/>
                <w:szCs w:val="24"/>
              </w:rPr>
              <w:t>PictureTodoDb</w:t>
            </w:r>
            <w:r>
              <w:rPr>
                <w:rFonts w:ascii="宋体" w:hAnsi="宋体" w:hint="eastAsia"/>
                <w:sz w:val="24"/>
                <w:szCs w:val="24"/>
              </w:rPr>
              <w:t>发送</w:t>
            </w:r>
            <w:r>
              <w:rPr>
                <w:rFonts w:ascii="宋体" w:hAnsi="宋体"/>
                <w:sz w:val="24"/>
                <w:szCs w:val="24"/>
              </w:rPr>
              <w:t>deletePictureTodo</w:t>
            </w:r>
            <w:r>
              <w:rPr>
                <w:rFonts w:ascii="宋体" w:hAnsi="宋体" w:hint="eastAsia"/>
                <w:sz w:val="24"/>
                <w:szCs w:val="24"/>
              </w:rPr>
              <w:t>消息</w:t>
            </w:r>
          </w:p>
        </w:tc>
      </w:tr>
      <w:tr w:rsidR="00F24186" w:rsidRPr="005E2AFC" w14:paraId="3E07B28E" w14:textId="77777777" w:rsidTr="006402A4">
        <w:trPr>
          <w:trHeight w:val="275"/>
        </w:trPr>
        <w:tc>
          <w:tcPr>
            <w:tcW w:w="1657" w:type="dxa"/>
          </w:tcPr>
          <w:p w14:paraId="336A8EDB"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9</w:t>
            </w:r>
          </w:p>
        </w:tc>
        <w:tc>
          <w:tcPr>
            <w:tcW w:w="6732" w:type="dxa"/>
          </w:tcPr>
          <w:p w14:paraId="19F74466" w14:textId="77777777" w:rsidR="00F24186" w:rsidRPr="005E2AFC" w:rsidRDefault="00F24186" w:rsidP="006402A4">
            <w:pPr>
              <w:rPr>
                <w:rFonts w:ascii="宋体" w:hAnsi="宋体"/>
                <w:sz w:val="24"/>
                <w:szCs w:val="24"/>
              </w:rPr>
            </w:pPr>
            <w:r>
              <w:rPr>
                <w:rFonts w:ascii="宋体" w:hAnsi="宋体" w:hint="eastAsia"/>
                <w:sz w:val="24"/>
                <w:szCs w:val="24"/>
              </w:rPr>
              <w:t>在</w:t>
            </w:r>
            <w:r>
              <w:rPr>
                <w:rFonts w:ascii="宋体" w:hAnsi="宋体"/>
                <w:sz w:val="24"/>
                <w:szCs w:val="24"/>
              </w:rPr>
              <w:t>PictureTodoDb</w:t>
            </w:r>
            <w:r>
              <w:rPr>
                <w:rFonts w:ascii="宋体" w:hAnsi="宋体" w:hint="eastAsia"/>
                <w:sz w:val="24"/>
                <w:szCs w:val="24"/>
              </w:rPr>
              <w:t>中向</w:t>
            </w:r>
            <w:r>
              <w:rPr>
                <w:rFonts w:ascii="宋体" w:hAnsi="宋体"/>
                <w:sz w:val="24"/>
                <w:szCs w:val="24"/>
              </w:rPr>
              <w:t>PictureTodoList</w:t>
            </w:r>
            <w:r>
              <w:rPr>
                <w:rFonts w:ascii="宋体" w:hAnsi="宋体" w:hint="eastAsia"/>
                <w:sz w:val="24"/>
                <w:szCs w:val="24"/>
              </w:rPr>
              <w:t>发送删除相册笔记的消息</w:t>
            </w:r>
          </w:p>
        </w:tc>
      </w:tr>
      <w:tr w:rsidR="00F24186" w:rsidRPr="005E2AFC" w14:paraId="476263BB" w14:textId="77777777" w:rsidTr="006402A4">
        <w:trPr>
          <w:trHeight w:val="275"/>
        </w:trPr>
        <w:tc>
          <w:tcPr>
            <w:tcW w:w="1657" w:type="dxa"/>
          </w:tcPr>
          <w:p w14:paraId="4859BF96"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10</w:t>
            </w:r>
          </w:p>
        </w:tc>
        <w:tc>
          <w:tcPr>
            <w:tcW w:w="6732" w:type="dxa"/>
          </w:tcPr>
          <w:p w14:paraId="3617BAB4" w14:textId="77777777" w:rsidR="00F24186" w:rsidRPr="005E2AFC" w:rsidRDefault="00F24186" w:rsidP="006402A4">
            <w:pPr>
              <w:rPr>
                <w:rFonts w:ascii="宋体" w:hAnsi="宋体"/>
                <w:sz w:val="24"/>
                <w:szCs w:val="24"/>
              </w:rPr>
            </w:pPr>
            <w:r>
              <w:rPr>
                <w:rFonts w:ascii="宋体" w:hAnsi="宋体" w:hint="eastAsia"/>
                <w:sz w:val="24"/>
                <w:szCs w:val="24"/>
              </w:rPr>
              <w:t>在</w:t>
            </w:r>
            <w:r>
              <w:rPr>
                <w:rFonts w:ascii="宋体" w:hAnsi="宋体"/>
                <w:sz w:val="24"/>
                <w:szCs w:val="24"/>
              </w:rPr>
              <w:t>PictureTodoList</w:t>
            </w:r>
            <w:r>
              <w:rPr>
                <w:rFonts w:ascii="宋体" w:hAnsi="宋体" w:hint="eastAsia"/>
                <w:sz w:val="24"/>
                <w:szCs w:val="24"/>
              </w:rPr>
              <w:t>中执行删除相册笔记的方法，删除指定的相册笔记</w:t>
            </w:r>
          </w:p>
        </w:tc>
      </w:tr>
      <w:tr w:rsidR="00F24186" w:rsidRPr="005E2AFC" w14:paraId="0BDA09B3" w14:textId="77777777" w:rsidTr="006402A4">
        <w:trPr>
          <w:trHeight w:val="275"/>
        </w:trPr>
        <w:tc>
          <w:tcPr>
            <w:tcW w:w="1657" w:type="dxa"/>
          </w:tcPr>
          <w:p w14:paraId="2498DCB2"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11</w:t>
            </w:r>
          </w:p>
        </w:tc>
        <w:tc>
          <w:tcPr>
            <w:tcW w:w="6732" w:type="dxa"/>
          </w:tcPr>
          <w:p w14:paraId="17575163" w14:textId="77777777" w:rsidR="00F24186" w:rsidRPr="005E2AFC" w:rsidRDefault="00F24186" w:rsidP="006402A4">
            <w:pPr>
              <w:rPr>
                <w:rFonts w:ascii="宋体" w:hAnsi="宋体"/>
                <w:sz w:val="24"/>
                <w:szCs w:val="24"/>
              </w:rPr>
            </w:pPr>
            <w:r>
              <w:rPr>
                <w:rFonts w:ascii="宋体" w:hAnsi="宋体" w:hint="eastAsia"/>
                <w:sz w:val="24"/>
                <w:szCs w:val="24"/>
              </w:rPr>
              <w:t>在</w:t>
            </w:r>
            <w:r>
              <w:rPr>
                <w:rFonts w:ascii="宋体" w:hAnsi="宋体"/>
                <w:sz w:val="24"/>
                <w:szCs w:val="24"/>
              </w:rPr>
              <w:t>PictureTodoDb</w:t>
            </w:r>
            <w:r>
              <w:rPr>
                <w:rFonts w:ascii="宋体" w:hAnsi="宋体" w:hint="eastAsia"/>
                <w:sz w:val="24"/>
                <w:szCs w:val="24"/>
              </w:rPr>
              <w:t>中把最新的相册笔记列表保存到本地文件中</w:t>
            </w:r>
          </w:p>
        </w:tc>
      </w:tr>
      <w:tr w:rsidR="00F24186" w:rsidRPr="005E2AFC" w14:paraId="14B6D7EC" w14:textId="77777777" w:rsidTr="006402A4">
        <w:trPr>
          <w:trHeight w:val="275"/>
        </w:trPr>
        <w:tc>
          <w:tcPr>
            <w:tcW w:w="1657" w:type="dxa"/>
          </w:tcPr>
          <w:p w14:paraId="46B2DD7C" w14:textId="77777777" w:rsidR="00F24186" w:rsidRDefault="00F24186" w:rsidP="006402A4">
            <w:pPr>
              <w:rPr>
                <w:rFonts w:ascii="宋体" w:hAnsi="宋体"/>
              </w:rPr>
            </w:pPr>
            <w:r>
              <w:rPr>
                <w:rFonts w:ascii="宋体" w:hAnsi="宋体" w:hint="eastAsia"/>
                <w:sz w:val="24"/>
                <w:szCs w:val="24"/>
              </w:rPr>
              <w:t xml:space="preserve">           </w:t>
            </w:r>
            <w:r w:rsidRPr="005D129B">
              <w:rPr>
                <w:rFonts w:ascii="宋体" w:hAnsi="宋体" w:hint="eastAsia"/>
                <w:sz w:val="24"/>
                <w:szCs w:val="24"/>
              </w:rPr>
              <w:t>12</w:t>
            </w:r>
          </w:p>
        </w:tc>
        <w:tc>
          <w:tcPr>
            <w:tcW w:w="6732" w:type="dxa"/>
          </w:tcPr>
          <w:p w14:paraId="56E7C67F" w14:textId="77777777" w:rsidR="00F24186" w:rsidRDefault="00F24186" w:rsidP="006402A4">
            <w:pPr>
              <w:rPr>
                <w:rFonts w:ascii="宋体" w:hAnsi="宋体"/>
              </w:rPr>
            </w:pPr>
            <w:r w:rsidRPr="005D129B">
              <w:rPr>
                <w:rFonts w:ascii="宋体" w:hAnsi="宋体" w:hint="eastAsia"/>
                <w:sz w:val="24"/>
                <w:szCs w:val="24"/>
              </w:rPr>
              <w:t>在</w:t>
            </w:r>
            <w:r>
              <w:rPr>
                <w:rFonts w:ascii="宋体" w:hAnsi="宋体"/>
                <w:sz w:val="24"/>
                <w:szCs w:val="24"/>
              </w:rPr>
              <w:t>PictureTodoViewController</w:t>
            </w:r>
            <w:r>
              <w:rPr>
                <w:rFonts w:ascii="宋体" w:hAnsi="宋体" w:hint="eastAsia"/>
                <w:sz w:val="24"/>
                <w:szCs w:val="24"/>
              </w:rPr>
              <w:t>中</w:t>
            </w:r>
            <w:r w:rsidRPr="005D129B">
              <w:rPr>
                <w:rFonts w:ascii="宋体" w:hAnsi="宋体" w:hint="eastAsia"/>
                <w:sz w:val="24"/>
                <w:szCs w:val="24"/>
              </w:rPr>
              <w:t>刷新表格以获得最新数据</w:t>
            </w:r>
          </w:p>
        </w:tc>
      </w:tr>
    </w:tbl>
    <w:p w14:paraId="45862DC9" w14:textId="77777777" w:rsidR="00F24186" w:rsidRDefault="00F24186" w:rsidP="00F24186">
      <w:pPr>
        <w:rPr>
          <w:rFonts w:ascii="宋体" w:eastAsia="宋体" w:hAnsi="宋体" w:cs="宋体"/>
        </w:rPr>
      </w:pPr>
    </w:p>
    <w:p w14:paraId="47974293" w14:textId="21BE3F20" w:rsidR="00F24186" w:rsidRPr="004B6DFE" w:rsidRDefault="006402A4" w:rsidP="00F24186">
      <w:pPr>
        <w:pStyle w:val="2"/>
        <w:rPr>
          <w:rFonts w:ascii="宋体" w:eastAsia="宋体"/>
          <w:color w:val="auto"/>
        </w:rPr>
      </w:pPr>
      <w:bookmarkStart w:id="28" w:name="_Toc254445604"/>
      <w:bookmarkStart w:id="29" w:name="_Toc255828479"/>
      <w:r>
        <w:rPr>
          <w:rFonts w:ascii="宋体" w:eastAsia="宋体" w:hint="eastAsia"/>
          <w:color w:val="auto"/>
        </w:rPr>
        <w:t>2</w:t>
      </w:r>
      <w:r w:rsidR="00F24186" w:rsidRPr="004B6DFE">
        <w:rPr>
          <w:rFonts w:ascii="宋体" w:eastAsia="宋体" w:hint="eastAsia"/>
          <w:color w:val="auto"/>
        </w:rPr>
        <w:t>.11、上传相册笔记</w:t>
      </w:r>
      <w:bookmarkEnd w:id="28"/>
      <w:bookmarkEnd w:id="29"/>
    </w:p>
    <w:p w14:paraId="10E1D0FB" w14:textId="77777777" w:rsidR="00F24186" w:rsidRDefault="00F24186" w:rsidP="00F24186">
      <w:pPr>
        <w:rPr>
          <w:rFonts w:ascii="宋体" w:eastAsia="宋体" w:hAnsi="宋体" w:cs="宋体"/>
        </w:rPr>
      </w:pPr>
      <w:r>
        <w:rPr>
          <w:rFonts w:hint="eastAsia"/>
          <w:noProof/>
        </w:rPr>
        <w:drawing>
          <wp:inline distT="0" distB="0" distL="0" distR="0" wp14:anchorId="76DFE07B" wp14:editId="05B3C90C">
            <wp:extent cx="5266055" cy="3962400"/>
            <wp:effectExtent l="0" t="0" r="0" b="0"/>
            <wp:docPr id="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055" cy="3962400"/>
                    </a:xfrm>
                    <a:prstGeom prst="rect">
                      <a:avLst/>
                    </a:prstGeom>
                    <a:noFill/>
                    <a:ln>
                      <a:noFill/>
                    </a:ln>
                  </pic:spPr>
                </pic:pic>
              </a:graphicData>
            </a:graphic>
          </wp:inline>
        </w:drawing>
      </w:r>
    </w:p>
    <w:p w14:paraId="421ADCEA" w14:textId="77777777" w:rsidR="00F24186" w:rsidRDefault="00F24186" w:rsidP="00F24186">
      <w:pPr>
        <w:rPr>
          <w:rFonts w:ascii="宋体" w:eastAsia="宋体" w:hAnsi="宋体" w:cs="宋体"/>
        </w:rPr>
      </w:pPr>
    </w:p>
    <w:tbl>
      <w:tblPr>
        <w:tblStyle w:val="a6"/>
        <w:tblW w:w="8388" w:type="dxa"/>
        <w:tblLook w:val="01E0" w:firstRow="1" w:lastRow="1" w:firstColumn="1" w:lastColumn="1" w:noHBand="0" w:noVBand="0"/>
      </w:tblPr>
      <w:tblGrid>
        <w:gridCol w:w="1657"/>
        <w:gridCol w:w="6731"/>
      </w:tblGrid>
      <w:tr w:rsidR="00F24186" w:rsidRPr="00FE246D" w14:paraId="129AFCC4" w14:textId="77777777" w:rsidTr="006402A4">
        <w:trPr>
          <w:trHeight w:val="246"/>
        </w:trPr>
        <w:tc>
          <w:tcPr>
            <w:tcW w:w="1657" w:type="dxa"/>
          </w:tcPr>
          <w:p w14:paraId="1B99CB89" w14:textId="77777777" w:rsidR="00F24186" w:rsidRPr="00FE246D" w:rsidRDefault="00F24186" w:rsidP="006402A4">
            <w:pPr>
              <w:rPr>
                <w:rFonts w:ascii="宋体" w:hAnsi="宋体"/>
                <w:sz w:val="24"/>
                <w:szCs w:val="24"/>
              </w:rPr>
            </w:pPr>
            <w:r>
              <w:rPr>
                <w:rFonts w:ascii="宋体" w:hAnsi="宋体" w:hint="eastAsia"/>
                <w:sz w:val="24"/>
                <w:szCs w:val="24"/>
              </w:rPr>
              <w:t xml:space="preserve">       </w:t>
            </w:r>
            <w:r>
              <w:rPr>
                <w:rFonts w:ascii="宋体" w:hAnsi="宋体"/>
                <w:sz w:val="24"/>
                <w:szCs w:val="24"/>
              </w:rPr>
              <w:t>Number</w:t>
            </w:r>
          </w:p>
        </w:tc>
        <w:tc>
          <w:tcPr>
            <w:tcW w:w="6731" w:type="dxa"/>
          </w:tcPr>
          <w:p w14:paraId="76220807" w14:textId="77777777" w:rsidR="00F24186" w:rsidRPr="00FE246D" w:rsidRDefault="00F24186" w:rsidP="006402A4">
            <w:pPr>
              <w:rPr>
                <w:rFonts w:ascii="宋体" w:hAnsi="宋体"/>
                <w:sz w:val="24"/>
                <w:szCs w:val="24"/>
              </w:rPr>
            </w:pPr>
            <w:r>
              <w:rPr>
                <w:rFonts w:ascii="宋体" w:hAnsi="宋体" w:hint="eastAsia"/>
                <w:sz w:val="24"/>
                <w:szCs w:val="24"/>
              </w:rPr>
              <w:t xml:space="preserve">                                                     Description</w:t>
            </w:r>
          </w:p>
        </w:tc>
      </w:tr>
      <w:tr w:rsidR="00F24186" w:rsidRPr="006F09AD" w14:paraId="2D4894CF" w14:textId="77777777" w:rsidTr="006402A4">
        <w:trPr>
          <w:trHeight w:val="283"/>
        </w:trPr>
        <w:tc>
          <w:tcPr>
            <w:tcW w:w="1657" w:type="dxa"/>
          </w:tcPr>
          <w:p w14:paraId="5EDFA75E" w14:textId="77777777" w:rsidR="00F24186" w:rsidRPr="006F09AD" w:rsidRDefault="00F24186" w:rsidP="006402A4">
            <w:pPr>
              <w:rPr>
                <w:rFonts w:ascii="宋体" w:hAnsi="宋体"/>
                <w:sz w:val="24"/>
                <w:szCs w:val="24"/>
              </w:rPr>
            </w:pPr>
            <w:r>
              <w:rPr>
                <w:rFonts w:ascii="宋体" w:hAnsi="宋体"/>
                <w:sz w:val="24"/>
                <w:szCs w:val="24"/>
              </w:rPr>
              <w:t xml:space="preserve">            1</w:t>
            </w:r>
          </w:p>
        </w:tc>
        <w:tc>
          <w:tcPr>
            <w:tcW w:w="6731" w:type="dxa"/>
          </w:tcPr>
          <w:p w14:paraId="4524BBE2" w14:textId="77777777" w:rsidR="00F24186" w:rsidRPr="006F09AD" w:rsidRDefault="00F24186" w:rsidP="006402A4">
            <w:pPr>
              <w:rPr>
                <w:rFonts w:ascii="宋体" w:hAnsi="宋体"/>
                <w:sz w:val="24"/>
                <w:szCs w:val="24"/>
              </w:rPr>
            </w:pPr>
            <w:r>
              <w:rPr>
                <w:rFonts w:ascii="宋体" w:hAnsi="宋体" w:hint="eastAsia"/>
                <w:sz w:val="24"/>
                <w:szCs w:val="24"/>
              </w:rPr>
              <w:t>用户想要让</w:t>
            </w:r>
            <w:r>
              <w:rPr>
                <w:rFonts w:ascii="宋体" w:hAnsi="宋体"/>
                <w:sz w:val="24"/>
                <w:szCs w:val="24"/>
              </w:rPr>
              <w:t>PictureTodoViewController</w:t>
            </w:r>
            <w:r>
              <w:rPr>
                <w:rFonts w:ascii="宋体" w:hAnsi="宋体" w:hint="eastAsia"/>
                <w:sz w:val="24"/>
                <w:szCs w:val="24"/>
              </w:rPr>
              <w:t>的视图进行显示</w:t>
            </w:r>
          </w:p>
        </w:tc>
      </w:tr>
      <w:tr w:rsidR="00F24186" w:rsidRPr="006F09AD" w14:paraId="4183F53D" w14:textId="77777777" w:rsidTr="006402A4">
        <w:trPr>
          <w:trHeight w:val="293"/>
        </w:trPr>
        <w:tc>
          <w:tcPr>
            <w:tcW w:w="1657" w:type="dxa"/>
          </w:tcPr>
          <w:p w14:paraId="54819C85" w14:textId="77777777" w:rsidR="00F24186" w:rsidRPr="006F09AD" w:rsidRDefault="00F24186" w:rsidP="006402A4">
            <w:pPr>
              <w:rPr>
                <w:rFonts w:ascii="宋体" w:hAnsi="宋体"/>
                <w:sz w:val="24"/>
                <w:szCs w:val="24"/>
              </w:rPr>
            </w:pPr>
            <w:r>
              <w:rPr>
                <w:rFonts w:ascii="宋体" w:hAnsi="宋体"/>
                <w:sz w:val="24"/>
                <w:szCs w:val="24"/>
              </w:rPr>
              <w:t xml:space="preserve">        </w:t>
            </w:r>
            <w:r>
              <w:rPr>
                <w:rFonts w:ascii="宋体" w:hAnsi="宋体" w:hint="eastAsia"/>
                <w:sz w:val="24"/>
                <w:szCs w:val="24"/>
              </w:rPr>
              <w:t xml:space="preserve">    2</w:t>
            </w:r>
          </w:p>
        </w:tc>
        <w:tc>
          <w:tcPr>
            <w:tcW w:w="6731" w:type="dxa"/>
          </w:tcPr>
          <w:p w14:paraId="0B5E738F" w14:textId="77777777" w:rsidR="00F24186" w:rsidRPr="006F09AD" w:rsidRDefault="00F24186" w:rsidP="006402A4">
            <w:pPr>
              <w:rPr>
                <w:rFonts w:ascii="宋体" w:hAnsi="宋体"/>
                <w:sz w:val="24"/>
                <w:szCs w:val="24"/>
              </w:rPr>
            </w:pPr>
            <w:r>
              <w:rPr>
                <w:rFonts w:ascii="宋体" w:hAnsi="宋体" w:hint="eastAsia"/>
                <w:sz w:val="24"/>
                <w:szCs w:val="24"/>
              </w:rPr>
              <w:t>向当前视图控制器对象发送</w:t>
            </w:r>
            <w:r>
              <w:rPr>
                <w:rFonts w:ascii="宋体" w:hAnsi="宋体"/>
                <w:sz w:val="24"/>
                <w:szCs w:val="24"/>
              </w:rPr>
              <w:t>viewDidLoad</w:t>
            </w:r>
            <w:r>
              <w:rPr>
                <w:rFonts w:ascii="宋体" w:hAnsi="宋体" w:hint="eastAsia"/>
                <w:sz w:val="24"/>
                <w:szCs w:val="24"/>
              </w:rPr>
              <w:t>消息把视图加载到内存中</w:t>
            </w:r>
          </w:p>
        </w:tc>
      </w:tr>
      <w:tr w:rsidR="00F24186" w:rsidRPr="001A344E" w14:paraId="1918C6C9" w14:textId="77777777" w:rsidTr="006402A4">
        <w:trPr>
          <w:trHeight w:val="566"/>
        </w:trPr>
        <w:tc>
          <w:tcPr>
            <w:tcW w:w="1657" w:type="dxa"/>
          </w:tcPr>
          <w:p w14:paraId="7E63F927" w14:textId="77777777" w:rsidR="00F24186" w:rsidRDefault="00F24186" w:rsidP="006402A4">
            <w:pPr>
              <w:rPr>
                <w:rFonts w:ascii="宋体" w:hAnsi="宋体"/>
                <w:sz w:val="24"/>
                <w:szCs w:val="24"/>
              </w:rPr>
            </w:pPr>
            <w:r>
              <w:rPr>
                <w:rFonts w:ascii="宋体" w:hAnsi="宋体" w:hint="eastAsia"/>
                <w:sz w:val="24"/>
                <w:szCs w:val="24"/>
              </w:rPr>
              <w:t xml:space="preserve">            </w:t>
            </w:r>
          </w:p>
          <w:p w14:paraId="5C5A3EC2"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3</w:t>
            </w:r>
          </w:p>
        </w:tc>
        <w:tc>
          <w:tcPr>
            <w:tcW w:w="6731" w:type="dxa"/>
          </w:tcPr>
          <w:p w14:paraId="0D268068" w14:textId="77777777" w:rsidR="00F24186" w:rsidRPr="001A344E" w:rsidRDefault="00F24186" w:rsidP="006402A4">
            <w:pPr>
              <w:rPr>
                <w:rFonts w:ascii="宋体" w:hAnsi="宋体"/>
                <w:sz w:val="24"/>
                <w:szCs w:val="24"/>
              </w:rPr>
            </w:pPr>
            <w:r w:rsidRPr="001A344E">
              <w:rPr>
                <w:rFonts w:ascii="宋体" w:hAnsi="宋体" w:hint="eastAsia"/>
                <w:sz w:val="24"/>
                <w:szCs w:val="24"/>
              </w:rPr>
              <w:t>向</w:t>
            </w:r>
            <w:r w:rsidRPr="001A344E">
              <w:rPr>
                <w:rFonts w:ascii="宋体" w:hAnsi="宋体"/>
                <w:sz w:val="24"/>
                <w:szCs w:val="24"/>
              </w:rPr>
              <w:t>Engine</w:t>
            </w:r>
            <w:r w:rsidRPr="001A344E">
              <w:rPr>
                <w:rFonts w:ascii="宋体" w:hAnsi="宋体" w:hint="eastAsia"/>
                <w:sz w:val="24"/>
                <w:szCs w:val="24"/>
              </w:rPr>
              <w:t>类的对象发送</w:t>
            </w:r>
            <w:r w:rsidRPr="001A344E">
              <w:rPr>
                <w:rFonts w:ascii="宋体" w:hAnsi="宋体"/>
                <w:sz w:val="24"/>
                <w:szCs w:val="24"/>
              </w:rPr>
              <w:t>restore</w:t>
            </w:r>
            <w:r w:rsidRPr="001A344E">
              <w:rPr>
                <w:rFonts w:ascii="宋体" w:hAnsi="宋体" w:hint="eastAsia"/>
                <w:sz w:val="24"/>
                <w:szCs w:val="24"/>
              </w:rPr>
              <w:t>消息，试图从本地文件中恢复数据并进行显示</w:t>
            </w:r>
          </w:p>
        </w:tc>
      </w:tr>
      <w:tr w:rsidR="00F24186" w:rsidRPr="001A344E" w14:paraId="350E6868" w14:textId="77777777" w:rsidTr="006402A4">
        <w:trPr>
          <w:trHeight w:val="576"/>
        </w:trPr>
        <w:tc>
          <w:tcPr>
            <w:tcW w:w="1657" w:type="dxa"/>
          </w:tcPr>
          <w:p w14:paraId="668EDEEA" w14:textId="77777777" w:rsidR="00F24186" w:rsidRDefault="00F24186" w:rsidP="006402A4">
            <w:pPr>
              <w:rPr>
                <w:rFonts w:ascii="宋体" w:hAnsi="宋体"/>
                <w:sz w:val="24"/>
                <w:szCs w:val="24"/>
              </w:rPr>
            </w:pPr>
          </w:p>
          <w:p w14:paraId="120AA54E"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4</w:t>
            </w:r>
          </w:p>
        </w:tc>
        <w:tc>
          <w:tcPr>
            <w:tcW w:w="6731" w:type="dxa"/>
          </w:tcPr>
          <w:p w14:paraId="3D746333" w14:textId="77777777" w:rsidR="00F24186" w:rsidRPr="001A344E" w:rsidRDefault="00F24186" w:rsidP="006402A4">
            <w:pPr>
              <w:rPr>
                <w:rFonts w:ascii="宋体" w:hAnsi="宋体"/>
                <w:sz w:val="24"/>
                <w:szCs w:val="24"/>
              </w:rPr>
            </w:pPr>
            <w:r w:rsidRPr="001A344E">
              <w:rPr>
                <w:rFonts w:ascii="宋体" w:hAnsi="宋体" w:hint="eastAsia"/>
                <w:sz w:val="24"/>
                <w:szCs w:val="24"/>
              </w:rPr>
              <w:t>在</w:t>
            </w:r>
            <w:r w:rsidRPr="001A344E">
              <w:rPr>
                <w:rFonts w:ascii="宋体" w:hAnsi="宋体"/>
                <w:sz w:val="24"/>
                <w:szCs w:val="24"/>
              </w:rPr>
              <w:t>Engine</w:t>
            </w:r>
            <w:r w:rsidRPr="001A344E">
              <w:rPr>
                <w:rFonts w:ascii="宋体" w:hAnsi="宋体" w:hint="eastAsia"/>
                <w:sz w:val="24"/>
                <w:szCs w:val="24"/>
              </w:rPr>
              <w:t>中，通过向</w:t>
            </w:r>
            <w:r>
              <w:rPr>
                <w:rFonts w:ascii="宋体" w:hAnsi="宋体"/>
                <w:sz w:val="24"/>
                <w:szCs w:val="24"/>
              </w:rPr>
              <w:t>Picture</w:t>
            </w:r>
            <w:r w:rsidRPr="001A344E">
              <w:rPr>
                <w:rFonts w:ascii="宋体" w:hAnsi="宋体"/>
                <w:sz w:val="24"/>
                <w:szCs w:val="24"/>
              </w:rPr>
              <w:t>TodoDb</w:t>
            </w:r>
            <w:r w:rsidRPr="001A344E">
              <w:rPr>
                <w:rFonts w:ascii="宋体" w:hAnsi="宋体" w:hint="eastAsia"/>
                <w:sz w:val="24"/>
                <w:szCs w:val="24"/>
              </w:rPr>
              <w:t>对象发送</w:t>
            </w:r>
            <w:r w:rsidRPr="001A344E">
              <w:rPr>
                <w:rFonts w:ascii="宋体" w:hAnsi="宋体"/>
                <w:sz w:val="24"/>
                <w:szCs w:val="24"/>
              </w:rPr>
              <w:t>restore</w:t>
            </w:r>
            <w:r w:rsidRPr="001A344E">
              <w:rPr>
                <w:rFonts w:ascii="宋体" w:hAnsi="宋体" w:hint="eastAsia"/>
                <w:sz w:val="24"/>
                <w:szCs w:val="24"/>
              </w:rPr>
              <w:t>消息来完成数据从文件的恢复操作</w:t>
            </w:r>
          </w:p>
        </w:tc>
      </w:tr>
      <w:tr w:rsidR="00F24186" w:rsidRPr="001A344E" w14:paraId="150EC35C" w14:textId="77777777" w:rsidTr="006402A4">
        <w:trPr>
          <w:trHeight w:val="283"/>
        </w:trPr>
        <w:tc>
          <w:tcPr>
            <w:tcW w:w="1657" w:type="dxa"/>
          </w:tcPr>
          <w:p w14:paraId="04C81F33"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5</w:t>
            </w:r>
          </w:p>
        </w:tc>
        <w:tc>
          <w:tcPr>
            <w:tcW w:w="6731" w:type="dxa"/>
          </w:tcPr>
          <w:p w14:paraId="0C618A99" w14:textId="77777777" w:rsidR="00F24186" w:rsidRPr="001A344E" w:rsidRDefault="00F24186" w:rsidP="006402A4">
            <w:pPr>
              <w:rPr>
                <w:rFonts w:ascii="宋体" w:hAnsi="宋体"/>
                <w:sz w:val="24"/>
                <w:szCs w:val="24"/>
              </w:rPr>
            </w:pPr>
            <w:r w:rsidRPr="001A344E">
              <w:rPr>
                <w:rFonts w:ascii="宋体" w:hAnsi="宋体"/>
                <w:sz w:val="24"/>
                <w:szCs w:val="24"/>
              </w:rPr>
              <w:t>setupTableView</w:t>
            </w:r>
            <w:r w:rsidRPr="001A344E">
              <w:rPr>
                <w:rFonts w:ascii="宋体" w:hAnsi="宋体" w:hint="eastAsia"/>
                <w:sz w:val="24"/>
                <w:szCs w:val="24"/>
              </w:rPr>
              <w:t>并不是方法名，而是指加载表格视图的各种操作。</w:t>
            </w:r>
          </w:p>
        </w:tc>
      </w:tr>
      <w:tr w:rsidR="00F24186" w:rsidRPr="001A344E" w14:paraId="4E6903C7" w14:textId="77777777" w:rsidTr="006402A4">
        <w:trPr>
          <w:trHeight w:val="283"/>
        </w:trPr>
        <w:tc>
          <w:tcPr>
            <w:tcW w:w="1657" w:type="dxa"/>
          </w:tcPr>
          <w:p w14:paraId="7269679A"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6</w:t>
            </w:r>
          </w:p>
        </w:tc>
        <w:tc>
          <w:tcPr>
            <w:tcW w:w="6731" w:type="dxa"/>
          </w:tcPr>
          <w:p w14:paraId="50B86E37" w14:textId="77777777" w:rsidR="00F24186" w:rsidRPr="001A344E" w:rsidRDefault="00F24186" w:rsidP="006402A4">
            <w:pPr>
              <w:rPr>
                <w:rFonts w:ascii="宋体" w:hAnsi="宋体"/>
                <w:sz w:val="24"/>
                <w:szCs w:val="24"/>
              </w:rPr>
            </w:pPr>
            <w:r>
              <w:rPr>
                <w:rFonts w:ascii="宋体" w:hAnsi="宋体" w:hint="eastAsia"/>
                <w:sz w:val="24"/>
                <w:szCs w:val="24"/>
              </w:rPr>
              <w:t>用户想要上传相册笔记</w:t>
            </w:r>
          </w:p>
        </w:tc>
      </w:tr>
      <w:tr w:rsidR="00F24186" w:rsidRPr="001A344E" w14:paraId="732A9587" w14:textId="77777777" w:rsidTr="006402A4">
        <w:trPr>
          <w:trHeight w:val="283"/>
        </w:trPr>
        <w:tc>
          <w:tcPr>
            <w:tcW w:w="1657" w:type="dxa"/>
          </w:tcPr>
          <w:p w14:paraId="2DC2D44B"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7</w:t>
            </w:r>
          </w:p>
        </w:tc>
        <w:tc>
          <w:tcPr>
            <w:tcW w:w="6731" w:type="dxa"/>
          </w:tcPr>
          <w:p w14:paraId="26570369" w14:textId="77777777" w:rsidR="00F24186" w:rsidRPr="001A344E" w:rsidRDefault="00F24186" w:rsidP="006402A4">
            <w:pPr>
              <w:rPr>
                <w:rFonts w:ascii="宋体" w:hAnsi="宋体"/>
                <w:sz w:val="24"/>
                <w:szCs w:val="24"/>
              </w:rPr>
            </w:pPr>
            <w:r>
              <w:rPr>
                <w:rFonts w:ascii="宋体" w:hAnsi="宋体" w:hint="eastAsia"/>
                <w:sz w:val="24"/>
                <w:szCs w:val="24"/>
              </w:rPr>
              <w:t>向</w:t>
            </w:r>
            <w:r>
              <w:rPr>
                <w:rFonts w:ascii="宋体" w:hAnsi="宋体"/>
                <w:sz w:val="24"/>
                <w:szCs w:val="24"/>
              </w:rPr>
              <w:t>engine</w:t>
            </w:r>
            <w:r>
              <w:rPr>
                <w:rFonts w:ascii="宋体" w:hAnsi="宋体" w:hint="eastAsia"/>
                <w:sz w:val="24"/>
                <w:szCs w:val="24"/>
              </w:rPr>
              <w:t>发送</w:t>
            </w:r>
            <w:r>
              <w:rPr>
                <w:rFonts w:ascii="宋体" w:hAnsi="宋体"/>
                <w:sz w:val="24"/>
                <w:szCs w:val="24"/>
              </w:rPr>
              <w:t>upload</w:t>
            </w:r>
            <w:r>
              <w:rPr>
                <w:rFonts w:ascii="宋体" w:hAnsi="宋体" w:hint="eastAsia"/>
                <w:sz w:val="24"/>
                <w:szCs w:val="24"/>
              </w:rPr>
              <w:t>消息</w:t>
            </w:r>
          </w:p>
        </w:tc>
      </w:tr>
      <w:tr w:rsidR="00F24186" w:rsidRPr="001A344E" w14:paraId="48904CED" w14:textId="77777777" w:rsidTr="006402A4">
        <w:trPr>
          <w:trHeight w:val="283"/>
        </w:trPr>
        <w:tc>
          <w:tcPr>
            <w:tcW w:w="1657" w:type="dxa"/>
          </w:tcPr>
          <w:p w14:paraId="43B759B3"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8</w:t>
            </w:r>
          </w:p>
        </w:tc>
        <w:tc>
          <w:tcPr>
            <w:tcW w:w="6731" w:type="dxa"/>
          </w:tcPr>
          <w:p w14:paraId="6BF8F307" w14:textId="77777777" w:rsidR="00F24186" w:rsidRPr="001A344E" w:rsidRDefault="00F24186" w:rsidP="006402A4">
            <w:pPr>
              <w:rPr>
                <w:rFonts w:ascii="宋体" w:hAnsi="宋体"/>
                <w:sz w:val="24"/>
                <w:szCs w:val="24"/>
              </w:rPr>
            </w:pPr>
            <w:r w:rsidRPr="005E2AFC">
              <w:rPr>
                <w:rFonts w:ascii="宋体" w:hAnsi="宋体" w:hint="eastAsia"/>
                <w:sz w:val="24"/>
                <w:szCs w:val="24"/>
              </w:rPr>
              <w:t>e</w:t>
            </w:r>
            <w:r w:rsidRPr="005E2AFC">
              <w:rPr>
                <w:rFonts w:ascii="宋体" w:hAnsi="宋体"/>
                <w:sz w:val="24"/>
                <w:szCs w:val="24"/>
              </w:rPr>
              <w:t>ngine</w:t>
            </w:r>
            <w:r w:rsidRPr="005E2AFC">
              <w:rPr>
                <w:rFonts w:ascii="宋体" w:hAnsi="宋体" w:hint="eastAsia"/>
                <w:sz w:val="24"/>
                <w:szCs w:val="24"/>
              </w:rPr>
              <w:t>向</w:t>
            </w:r>
            <w:r>
              <w:rPr>
                <w:rFonts w:ascii="宋体" w:hAnsi="宋体"/>
                <w:sz w:val="24"/>
                <w:szCs w:val="24"/>
              </w:rPr>
              <w:t>H</w:t>
            </w:r>
            <w:r>
              <w:rPr>
                <w:rFonts w:ascii="宋体" w:hAnsi="宋体" w:hint="eastAsia"/>
                <w:sz w:val="24"/>
                <w:szCs w:val="24"/>
              </w:rPr>
              <w:t>ttp</w:t>
            </w:r>
            <w:r>
              <w:rPr>
                <w:rFonts w:ascii="宋体" w:hAnsi="宋体"/>
                <w:sz w:val="24"/>
                <w:szCs w:val="24"/>
              </w:rPr>
              <w:t>Communication</w:t>
            </w:r>
            <w:r w:rsidRPr="005E2AFC">
              <w:rPr>
                <w:rFonts w:ascii="宋体" w:hAnsi="宋体" w:hint="eastAsia"/>
                <w:sz w:val="24"/>
                <w:szCs w:val="24"/>
              </w:rPr>
              <w:t>发送</w:t>
            </w:r>
            <w:r>
              <w:rPr>
                <w:rFonts w:ascii="宋体" w:hAnsi="宋体" w:hint="eastAsia"/>
                <w:sz w:val="24"/>
                <w:szCs w:val="24"/>
              </w:rPr>
              <w:t>upload</w:t>
            </w:r>
            <w:r>
              <w:rPr>
                <w:rFonts w:ascii="宋体" w:hAnsi="宋体"/>
                <w:sz w:val="24"/>
                <w:szCs w:val="24"/>
              </w:rPr>
              <w:t>Picture</w:t>
            </w:r>
            <w:r>
              <w:rPr>
                <w:rFonts w:ascii="宋体" w:hAnsi="宋体" w:hint="eastAsia"/>
                <w:sz w:val="24"/>
                <w:szCs w:val="24"/>
              </w:rPr>
              <w:t>Todo</w:t>
            </w:r>
            <w:r w:rsidRPr="005E2AFC">
              <w:rPr>
                <w:rFonts w:ascii="宋体" w:hAnsi="宋体" w:hint="eastAsia"/>
                <w:sz w:val="24"/>
                <w:szCs w:val="24"/>
              </w:rPr>
              <w:t>消息</w:t>
            </w:r>
          </w:p>
        </w:tc>
      </w:tr>
      <w:tr w:rsidR="00F24186" w:rsidRPr="005E2AFC" w14:paraId="50B893E1" w14:textId="77777777" w:rsidTr="006402A4">
        <w:trPr>
          <w:trHeight w:val="293"/>
        </w:trPr>
        <w:tc>
          <w:tcPr>
            <w:tcW w:w="1657" w:type="dxa"/>
          </w:tcPr>
          <w:p w14:paraId="62E403D3"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9</w:t>
            </w:r>
          </w:p>
        </w:tc>
        <w:tc>
          <w:tcPr>
            <w:tcW w:w="6731" w:type="dxa"/>
          </w:tcPr>
          <w:p w14:paraId="6073ACC9" w14:textId="77777777" w:rsidR="00F24186" w:rsidRPr="005E2AFC" w:rsidRDefault="00F24186" w:rsidP="006402A4">
            <w:pPr>
              <w:rPr>
                <w:rFonts w:ascii="宋体" w:hAnsi="宋体"/>
                <w:sz w:val="24"/>
                <w:szCs w:val="24"/>
              </w:rPr>
            </w:pPr>
            <w:r>
              <w:rPr>
                <w:rFonts w:ascii="宋体" w:hAnsi="宋体"/>
                <w:sz w:val="24"/>
                <w:szCs w:val="24"/>
              </w:rPr>
              <w:t>H</w:t>
            </w:r>
            <w:r>
              <w:rPr>
                <w:rFonts w:ascii="宋体" w:hAnsi="宋体" w:hint="eastAsia"/>
                <w:sz w:val="24"/>
                <w:szCs w:val="24"/>
              </w:rPr>
              <w:t>ttp</w:t>
            </w:r>
            <w:r>
              <w:rPr>
                <w:rFonts w:ascii="宋体" w:hAnsi="宋体"/>
                <w:sz w:val="24"/>
                <w:szCs w:val="24"/>
              </w:rPr>
              <w:t>Communication</w:t>
            </w:r>
            <w:r>
              <w:rPr>
                <w:rFonts w:ascii="宋体" w:hAnsi="宋体" w:hint="eastAsia"/>
                <w:sz w:val="24"/>
                <w:szCs w:val="24"/>
              </w:rPr>
              <w:t>利用本类的</w:t>
            </w:r>
            <w:r>
              <w:rPr>
                <w:rFonts w:ascii="宋体" w:hAnsi="宋体"/>
                <w:sz w:val="24"/>
                <w:szCs w:val="24"/>
              </w:rPr>
              <w:t>upload</w:t>
            </w:r>
            <w:r>
              <w:rPr>
                <w:rFonts w:ascii="宋体" w:hAnsi="宋体" w:hint="eastAsia"/>
                <w:sz w:val="24"/>
                <w:szCs w:val="24"/>
              </w:rPr>
              <w:t>方法实现上传操作</w:t>
            </w:r>
          </w:p>
        </w:tc>
      </w:tr>
      <w:tr w:rsidR="00F24186" w:rsidRPr="005E2AFC" w14:paraId="7BD117D7" w14:textId="77777777" w:rsidTr="006402A4">
        <w:trPr>
          <w:trHeight w:val="566"/>
        </w:trPr>
        <w:tc>
          <w:tcPr>
            <w:tcW w:w="1657" w:type="dxa"/>
          </w:tcPr>
          <w:p w14:paraId="540DF80D"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10</w:t>
            </w:r>
          </w:p>
        </w:tc>
        <w:tc>
          <w:tcPr>
            <w:tcW w:w="6731" w:type="dxa"/>
          </w:tcPr>
          <w:p w14:paraId="36F1F858" w14:textId="77777777" w:rsidR="00F24186" w:rsidRPr="005E2AFC" w:rsidRDefault="00F24186" w:rsidP="006402A4">
            <w:pPr>
              <w:rPr>
                <w:rFonts w:ascii="宋体" w:hAnsi="宋体"/>
                <w:sz w:val="24"/>
                <w:szCs w:val="24"/>
              </w:rPr>
            </w:pPr>
            <w:r>
              <w:rPr>
                <w:rFonts w:ascii="宋体" w:hAnsi="宋体"/>
                <w:sz w:val="24"/>
                <w:szCs w:val="24"/>
              </w:rPr>
              <w:t>E</w:t>
            </w:r>
            <w:r>
              <w:rPr>
                <w:rFonts w:ascii="宋体" w:hAnsi="宋体" w:hint="eastAsia"/>
                <w:sz w:val="24"/>
                <w:szCs w:val="24"/>
              </w:rPr>
              <w:t>ngine中得知上传操作结束后（可以使用代理），向</w:t>
            </w:r>
            <w:r>
              <w:rPr>
                <w:rFonts w:ascii="宋体" w:hAnsi="宋体"/>
                <w:sz w:val="24"/>
                <w:szCs w:val="24"/>
              </w:rPr>
              <w:t>XMLParser</w:t>
            </w:r>
            <w:r>
              <w:rPr>
                <w:rFonts w:ascii="宋体" w:hAnsi="宋体" w:hint="eastAsia"/>
                <w:sz w:val="24"/>
                <w:szCs w:val="24"/>
              </w:rPr>
              <w:t>发送</w:t>
            </w:r>
            <w:r>
              <w:rPr>
                <w:rFonts w:ascii="宋体" w:hAnsi="宋体"/>
                <w:sz w:val="24"/>
                <w:szCs w:val="24"/>
              </w:rPr>
              <w:t>parse</w:t>
            </w:r>
            <w:r>
              <w:rPr>
                <w:rFonts w:ascii="宋体" w:hAnsi="宋体" w:hint="eastAsia"/>
                <w:sz w:val="24"/>
                <w:szCs w:val="24"/>
              </w:rPr>
              <w:t>消息</w:t>
            </w:r>
          </w:p>
        </w:tc>
      </w:tr>
      <w:tr w:rsidR="00F24186" w:rsidRPr="005E2AFC" w14:paraId="7EA6D18B" w14:textId="77777777" w:rsidTr="006402A4">
        <w:trPr>
          <w:trHeight w:val="293"/>
        </w:trPr>
        <w:tc>
          <w:tcPr>
            <w:tcW w:w="1657" w:type="dxa"/>
          </w:tcPr>
          <w:p w14:paraId="1F8C8513" w14:textId="77777777" w:rsidR="00F24186" w:rsidRDefault="00F24186" w:rsidP="006402A4">
            <w:pPr>
              <w:rPr>
                <w:rFonts w:ascii="宋体" w:hAnsi="宋体"/>
              </w:rPr>
            </w:pPr>
            <w:r>
              <w:rPr>
                <w:rFonts w:ascii="宋体" w:hAnsi="宋体" w:hint="eastAsia"/>
                <w:sz w:val="24"/>
                <w:szCs w:val="24"/>
              </w:rPr>
              <w:t xml:space="preserve">           </w:t>
            </w:r>
            <w:r w:rsidRPr="00B9138E">
              <w:rPr>
                <w:rFonts w:ascii="宋体" w:hAnsi="宋体" w:hint="eastAsia"/>
                <w:sz w:val="24"/>
                <w:szCs w:val="24"/>
              </w:rPr>
              <w:t>11</w:t>
            </w:r>
          </w:p>
        </w:tc>
        <w:tc>
          <w:tcPr>
            <w:tcW w:w="6731" w:type="dxa"/>
          </w:tcPr>
          <w:p w14:paraId="6CD9E804" w14:textId="77777777" w:rsidR="00F24186" w:rsidRDefault="00F24186" w:rsidP="006402A4">
            <w:pPr>
              <w:rPr>
                <w:rFonts w:ascii="宋体" w:hAnsi="宋体"/>
              </w:rPr>
            </w:pPr>
            <w:r>
              <w:rPr>
                <w:rFonts w:ascii="宋体" w:hAnsi="宋体" w:hint="eastAsia"/>
              </w:rPr>
              <w:t>在</w:t>
            </w:r>
            <w:r>
              <w:rPr>
                <w:rFonts w:ascii="宋体" w:hAnsi="宋体"/>
                <w:sz w:val="24"/>
                <w:szCs w:val="24"/>
              </w:rPr>
              <w:t>XMLParser</w:t>
            </w:r>
            <w:r>
              <w:rPr>
                <w:rFonts w:ascii="宋体" w:hAnsi="宋体" w:hint="eastAsia"/>
                <w:sz w:val="24"/>
                <w:szCs w:val="24"/>
              </w:rPr>
              <w:t>中对网络数据进行解析</w:t>
            </w:r>
          </w:p>
        </w:tc>
      </w:tr>
      <w:tr w:rsidR="00F24186" w:rsidRPr="005E2AFC" w14:paraId="481E6828" w14:textId="77777777" w:rsidTr="006402A4">
        <w:trPr>
          <w:trHeight w:val="283"/>
        </w:trPr>
        <w:tc>
          <w:tcPr>
            <w:tcW w:w="1657" w:type="dxa"/>
          </w:tcPr>
          <w:p w14:paraId="60C1B782"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w:t>
            </w:r>
            <w:r>
              <w:rPr>
                <w:rFonts w:ascii="宋体" w:hAnsi="宋体" w:hint="eastAsia"/>
                <w:sz w:val="24"/>
                <w:szCs w:val="24"/>
              </w:rPr>
              <w:t>2</w:t>
            </w:r>
          </w:p>
        </w:tc>
        <w:tc>
          <w:tcPr>
            <w:tcW w:w="6731" w:type="dxa"/>
          </w:tcPr>
          <w:p w14:paraId="02A9D35E" w14:textId="77777777" w:rsidR="00F24186" w:rsidRPr="005E2AFC" w:rsidRDefault="00F24186" w:rsidP="006402A4">
            <w:pPr>
              <w:rPr>
                <w:rFonts w:ascii="宋体" w:hAnsi="宋体"/>
                <w:sz w:val="24"/>
                <w:szCs w:val="24"/>
              </w:rPr>
            </w:pPr>
            <w:r>
              <w:rPr>
                <w:rFonts w:ascii="宋体" w:hAnsi="宋体" w:hint="eastAsia"/>
                <w:sz w:val="24"/>
                <w:szCs w:val="24"/>
              </w:rPr>
              <w:t>在</w:t>
            </w:r>
            <w:r>
              <w:rPr>
                <w:rFonts w:ascii="宋体" w:hAnsi="宋体"/>
                <w:sz w:val="24"/>
                <w:szCs w:val="24"/>
              </w:rPr>
              <w:t>PictureTodoViewController</w:t>
            </w:r>
            <w:r>
              <w:rPr>
                <w:rFonts w:ascii="宋体" w:hAnsi="宋体" w:hint="eastAsia"/>
                <w:sz w:val="24"/>
                <w:szCs w:val="24"/>
              </w:rPr>
              <w:t>中显示</w:t>
            </w:r>
            <w:r>
              <w:rPr>
                <w:rFonts w:ascii="宋体" w:hAnsi="宋体"/>
                <w:sz w:val="24"/>
                <w:szCs w:val="24"/>
              </w:rPr>
              <w:t>alertView</w:t>
            </w:r>
            <w:r>
              <w:rPr>
                <w:rFonts w:ascii="宋体" w:hAnsi="宋体" w:hint="eastAsia"/>
                <w:sz w:val="24"/>
                <w:szCs w:val="24"/>
              </w:rPr>
              <w:t>，提示用户上传成功</w:t>
            </w:r>
          </w:p>
        </w:tc>
      </w:tr>
    </w:tbl>
    <w:p w14:paraId="518EAA6A" w14:textId="77777777" w:rsidR="00F24186" w:rsidRDefault="00F24186" w:rsidP="00F24186">
      <w:pPr>
        <w:rPr>
          <w:rFonts w:ascii="宋体" w:eastAsia="宋体" w:hAnsi="宋体" w:cs="宋体"/>
        </w:rPr>
      </w:pPr>
    </w:p>
    <w:p w14:paraId="692C73DB" w14:textId="77777777" w:rsidR="00F24186" w:rsidRDefault="00F24186" w:rsidP="00F24186">
      <w:pPr>
        <w:rPr>
          <w:rFonts w:ascii="宋体" w:eastAsia="宋体" w:hAnsi="宋体" w:cs="宋体"/>
        </w:rPr>
      </w:pPr>
    </w:p>
    <w:p w14:paraId="6965801B" w14:textId="7D36B078" w:rsidR="00F24186" w:rsidRPr="004B6DFE" w:rsidRDefault="006402A4" w:rsidP="00F24186">
      <w:pPr>
        <w:pStyle w:val="2"/>
        <w:rPr>
          <w:rFonts w:ascii="宋体" w:eastAsia="宋体"/>
          <w:color w:val="auto"/>
        </w:rPr>
      </w:pPr>
      <w:bookmarkStart w:id="30" w:name="_Toc254445605"/>
      <w:bookmarkStart w:id="31" w:name="_Toc255828480"/>
      <w:r>
        <w:rPr>
          <w:rFonts w:ascii="宋体" w:eastAsia="宋体" w:hint="eastAsia"/>
          <w:color w:val="auto"/>
        </w:rPr>
        <w:t>2</w:t>
      </w:r>
      <w:r w:rsidR="00F24186" w:rsidRPr="004B6DFE">
        <w:rPr>
          <w:rFonts w:ascii="宋体" w:eastAsia="宋体" w:hint="eastAsia"/>
          <w:color w:val="auto"/>
        </w:rPr>
        <w:t>.12、下载相册笔记</w:t>
      </w:r>
      <w:bookmarkEnd w:id="30"/>
      <w:bookmarkEnd w:id="31"/>
    </w:p>
    <w:p w14:paraId="75F08D0F" w14:textId="77777777" w:rsidR="00F24186" w:rsidRDefault="00F24186" w:rsidP="00F24186">
      <w:pPr>
        <w:rPr>
          <w:rFonts w:ascii="宋体" w:eastAsia="宋体" w:hAnsi="宋体" w:cs="宋体"/>
        </w:rPr>
      </w:pPr>
    </w:p>
    <w:p w14:paraId="28605EF4" w14:textId="77777777" w:rsidR="00F24186" w:rsidRDefault="00F24186" w:rsidP="00F24186">
      <w:pPr>
        <w:rPr>
          <w:rFonts w:ascii="宋体" w:eastAsia="宋体" w:hAnsi="宋体" w:cs="宋体"/>
        </w:rPr>
      </w:pPr>
      <w:r>
        <w:rPr>
          <w:rFonts w:hint="eastAsia"/>
          <w:noProof/>
        </w:rPr>
        <w:drawing>
          <wp:inline distT="0" distB="0" distL="0" distR="0" wp14:anchorId="5D34764C" wp14:editId="40AB3081">
            <wp:extent cx="5266055" cy="4114800"/>
            <wp:effectExtent l="0" t="0" r="0" b="0"/>
            <wp:docPr id="4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055" cy="4114800"/>
                    </a:xfrm>
                    <a:prstGeom prst="rect">
                      <a:avLst/>
                    </a:prstGeom>
                    <a:noFill/>
                    <a:ln>
                      <a:noFill/>
                    </a:ln>
                  </pic:spPr>
                </pic:pic>
              </a:graphicData>
            </a:graphic>
          </wp:inline>
        </w:drawing>
      </w:r>
    </w:p>
    <w:tbl>
      <w:tblPr>
        <w:tblStyle w:val="a6"/>
        <w:tblW w:w="8389" w:type="dxa"/>
        <w:tblLook w:val="01E0" w:firstRow="1" w:lastRow="1" w:firstColumn="1" w:lastColumn="1" w:noHBand="0" w:noVBand="0"/>
      </w:tblPr>
      <w:tblGrid>
        <w:gridCol w:w="1657"/>
        <w:gridCol w:w="6732"/>
      </w:tblGrid>
      <w:tr w:rsidR="00F24186" w:rsidRPr="00FE246D" w14:paraId="58B79950" w14:textId="77777777" w:rsidTr="006402A4">
        <w:trPr>
          <w:trHeight w:val="253"/>
        </w:trPr>
        <w:tc>
          <w:tcPr>
            <w:tcW w:w="1657" w:type="dxa"/>
          </w:tcPr>
          <w:p w14:paraId="14277CB4" w14:textId="77777777" w:rsidR="00F24186" w:rsidRPr="00FE246D" w:rsidRDefault="00F24186" w:rsidP="006402A4">
            <w:pPr>
              <w:rPr>
                <w:rFonts w:ascii="宋体" w:hAnsi="宋体"/>
                <w:sz w:val="24"/>
                <w:szCs w:val="24"/>
              </w:rPr>
            </w:pPr>
            <w:r>
              <w:rPr>
                <w:rFonts w:ascii="宋体" w:hAnsi="宋体" w:hint="eastAsia"/>
                <w:sz w:val="24"/>
                <w:szCs w:val="24"/>
              </w:rPr>
              <w:t xml:space="preserve">       </w:t>
            </w:r>
            <w:r>
              <w:rPr>
                <w:rFonts w:ascii="宋体" w:hAnsi="宋体"/>
                <w:sz w:val="24"/>
                <w:szCs w:val="24"/>
              </w:rPr>
              <w:t>Number</w:t>
            </w:r>
          </w:p>
        </w:tc>
        <w:tc>
          <w:tcPr>
            <w:tcW w:w="6732" w:type="dxa"/>
          </w:tcPr>
          <w:p w14:paraId="49E7B27F" w14:textId="77777777" w:rsidR="00F24186" w:rsidRPr="00FE246D" w:rsidRDefault="00F24186" w:rsidP="006402A4">
            <w:pPr>
              <w:rPr>
                <w:rFonts w:ascii="宋体" w:hAnsi="宋体"/>
                <w:sz w:val="24"/>
                <w:szCs w:val="24"/>
              </w:rPr>
            </w:pPr>
            <w:r>
              <w:rPr>
                <w:rFonts w:ascii="宋体" w:hAnsi="宋体" w:hint="eastAsia"/>
                <w:sz w:val="24"/>
                <w:szCs w:val="24"/>
              </w:rPr>
              <w:t xml:space="preserve">                                                     Description</w:t>
            </w:r>
          </w:p>
        </w:tc>
      </w:tr>
      <w:tr w:rsidR="00F24186" w:rsidRPr="006F09AD" w14:paraId="593C0B93" w14:textId="77777777" w:rsidTr="006402A4">
        <w:trPr>
          <w:trHeight w:val="280"/>
        </w:trPr>
        <w:tc>
          <w:tcPr>
            <w:tcW w:w="1657" w:type="dxa"/>
          </w:tcPr>
          <w:p w14:paraId="1681707A" w14:textId="77777777" w:rsidR="00F24186" w:rsidRPr="006F09AD" w:rsidRDefault="00F24186" w:rsidP="006402A4">
            <w:pPr>
              <w:rPr>
                <w:rFonts w:ascii="宋体" w:hAnsi="宋体"/>
                <w:sz w:val="24"/>
                <w:szCs w:val="24"/>
              </w:rPr>
            </w:pPr>
            <w:r>
              <w:rPr>
                <w:rFonts w:ascii="宋体" w:hAnsi="宋体"/>
                <w:sz w:val="24"/>
                <w:szCs w:val="24"/>
              </w:rPr>
              <w:t xml:space="preserve">            1</w:t>
            </w:r>
          </w:p>
        </w:tc>
        <w:tc>
          <w:tcPr>
            <w:tcW w:w="6732" w:type="dxa"/>
          </w:tcPr>
          <w:p w14:paraId="7EC4A6B3" w14:textId="77777777" w:rsidR="00F24186" w:rsidRPr="006F09AD" w:rsidRDefault="00F24186" w:rsidP="006402A4">
            <w:pPr>
              <w:rPr>
                <w:rFonts w:ascii="宋体" w:hAnsi="宋体"/>
                <w:sz w:val="24"/>
                <w:szCs w:val="24"/>
              </w:rPr>
            </w:pPr>
            <w:r>
              <w:rPr>
                <w:rFonts w:ascii="宋体" w:hAnsi="宋体" w:hint="eastAsia"/>
                <w:sz w:val="24"/>
                <w:szCs w:val="24"/>
              </w:rPr>
              <w:t>用户想要让</w:t>
            </w:r>
            <w:r>
              <w:rPr>
                <w:rFonts w:ascii="宋体" w:hAnsi="宋体"/>
                <w:sz w:val="24"/>
                <w:szCs w:val="24"/>
              </w:rPr>
              <w:t>PictureTodoViewController</w:t>
            </w:r>
            <w:r>
              <w:rPr>
                <w:rFonts w:ascii="宋体" w:hAnsi="宋体" w:hint="eastAsia"/>
                <w:sz w:val="24"/>
                <w:szCs w:val="24"/>
              </w:rPr>
              <w:t>的视图进行显示</w:t>
            </w:r>
          </w:p>
        </w:tc>
      </w:tr>
      <w:tr w:rsidR="00F24186" w:rsidRPr="006F09AD" w14:paraId="59574315" w14:textId="77777777" w:rsidTr="006402A4">
        <w:trPr>
          <w:trHeight w:val="280"/>
        </w:trPr>
        <w:tc>
          <w:tcPr>
            <w:tcW w:w="1657" w:type="dxa"/>
          </w:tcPr>
          <w:p w14:paraId="6F94EBA1" w14:textId="77777777" w:rsidR="00F24186" w:rsidRPr="006F09AD" w:rsidRDefault="00F24186" w:rsidP="006402A4">
            <w:pPr>
              <w:rPr>
                <w:rFonts w:ascii="宋体" w:hAnsi="宋体"/>
                <w:sz w:val="24"/>
                <w:szCs w:val="24"/>
              </w:rPr>
            </w:pPr>
            <w:r>
              <w:rPr>
                <w:rFonts w:ascii="宋体" w:hAnsi="宋体"/>
                <w:sz w:val="24"/>
                <w:szCs w:val="24"/>
              </w:rPr>
              <w:t xml:space="preserve">        </w:t>
            </w:r>
            <w:r>
              <w:rPr>
                <w:rFonts w:ascii="宋体" w:hAnsi="宋体" w:hint="eastAsia"/>
                <w:sz w:val="24"/>
                <w:szCs w:val="24"/>
              </w:rPr>
              <w:t xml:space="preserve">    2</w:t>
            </w:r>
          </w:p>
        </w:tc>
        <w:tc>
          <w:tcPr>
            <w:tcW w:w="6732" w:type="dxa"/>
          </w:tcPr>
          <w:p w14:paraId="3F20688A" w14:textId="77777777" w:rsidR="00F24186" w:rsidRPr="006F09AD" w:rsidRDefault="00F24186" w:rsidP="006402A4">
            <w:pPr>
              <w:rPr>
                <w:rFonts w:ascii="宋体" w:hAnsi="宋体"/>
                <w:sz w:val="24"/>
                <w:szCs w:val="24"/>
              </w:rPr>
            </w:pPr>
            <w:r>
              <w:rPr>
                <w:rFonts w:ascii="宋体" w:hAnsi="宋体" w:hint="eastAsia"/>
                <w:sz w:val="24"/>
                <w:szCs w:val="24"/>
              </w:rPr>
              <w:t>向当前视图控制器对象发送</w:t>
            </w:r>
            <w:r>
              <w:rPr>
                <w:rFonts w:ascii="宋体" w:hAnsi="宋体"/>
                <w:sz w:val="24"/>
                <w:szCs w:val="24"/>
              </w:rPr>
              <w:t>viewDidLoad</w:t>
            </w:r>
            <w:r>
              <w:rPr>
                <w:rFonts w:ascii="宋体" w:hAnsi="宋体" w:hint="eastAsia"/>
                <w:sz w:val="24"/>
                <w:szCs w:val="24"/>
              </w:rPr>
              <w:t>消息把视图加载到内存中</w:t>
            </w:r>
          </w:p>
        </w:tc>
      </w:tr>
      <w:tr w:rsidR="00F24186" w:rsidRPr="001A344E" w14:paraId="11591485" w14:textId="77777777" w:rsidTr="006402A4">
        <w:trPr>
          <w:trHeight w:val="567"/>
        </w:trPr>
        <w:tc>
          <w:tcPr>
            <w:tcW w:w="1657" w:type="dxa"/>
          </w:tcPr>
          <w:p w14:paraId="03B56B60" w14:textId="77777777" w:rsidR="00F24186" w:rsidRDefault="00F24186" w:rsidP="006402A4">
            <w:pPr>
              <w:rPr>
                <w:rFonts w:ascii="宋体" w:hAnsi="宋体"/>
                <w:sz w:val="24"/>
                <w:szCs w:val="24"/>
              </w:rPr>
            </w:pPr>
            <w:r>
              <w:rPr>
                <w:rFonts w:ascii="宋体" w:hAnsi="宋体" w:hint="eastAsia"/>
                <w:sz w:val="24"/>
                <w:szCs w:val="24"/>
              </w:rPr>
              <w:t xml:space="preserve">            </w:t>
            </w:r>
          </w:p>
          <w:p w14:paraId="61E5072F"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3</w:t>
            </w:r>
          </w:p>
        </w:tc>
        <w:tc>
          <w:tcPr>
            <w:tcW w:w="6732" w:type="dxa"/>
          </w:tcPr>
          <w:p w14:paraId="2A517097" w14:textId="77777777" w:rsidR="00F24186" w:rsidRPr="001A344E" w:rsidRDefault="00F24186" w:rsidP="006402A4">
            <w:pPr>
              <w:rPr>
                <w:rFonts w:ascii="宋体" w:hAnsi="宋体"/>
                <w:sz w:val="24"/>
                <w:szCs w:val="24"/>
              </w:rPr>
            </w:pPr>
            <w:r w:rsidRPr="001A344E">
              <w:rPr>
                <w:rFonts w:ascii="宋体" w:hAnsi="宋体" w:hint="eastAsia"/>
                <w:sz w:val="24"/>
                <w:szCs w:val="24"/>
              </w:rPr>
              <w:t>向</w:t>
            </w:r>
            <w:r w:rsidRPr="001A344E">
              <w:rPr>
                <w:rFonts w:ascii="宋体" w:hAnsi="宋体"/>
                <w:sz w:val="24"/>
                <w:szCs w:val="24"/>
              </w:rPr>
              <w:t>Engine</w:t>
            </w:r>
            <w:r w:rsidRPr="001A344E">
              <w:rPr>
                <w:rFonts w:ascii="宋体" w:hAnsi="宋体" w:hint="eastAsia"/>
                <w:sz w:val="24"/>
                <w:szCs w:val="24"/>
              </w:rPr>
              <w:t>类的对象发送</w:t>
            </w:r>
            <w:r w:rsidRPr="001A344E">
              <w:rPr>
                <w:rFonts w:ascii="宋体" w:hAnsi="宋体"/>
                <w:sz w:val="24"/>
                <w:szCs w:val="24"/>
              </w:rPr>
              <w:t>restore</w:t>
            </w:r>
            <w:r w:rsidRPr="001A344E">
              <w:rPr>
                <w:rFonts w:ascii="宋体" w:hAnsi="宋体" w:hint="eastAsia"/>
                <w:sz w:val="24"/>
                <w:szCs w:val="24"/>
              </w:rPr>
              <w:t>消息，试图从本地文件中恢复数据并进行显示</w:t>
            </w:r>
          </w:p>
        </w:tc>
      </w:tr>
      <w:tr w:rsidR="00F24186" w:rsidRPr="001A344E" w14:paraId="5F94C2CB" w14:textId="77777777" w:rsidTr="006402A4">
        <w:trPr>
          <w:trHeight w:val="567"/>
        </w:trPr>
        <w:tc>
          <w:tcPr>
            <w:tcW w:w="1657" w:type="dxa"/>
          </w:tcPr>
          <w:p w14:paraId="2174E69E" w14:textId="77777777" w:rsidR="00F24186" w:rsidRDefault="00F24186" w:rsidP="006402A4">
            <w:pPr>
              <w:rPr>
                <w:rFonts w:ascii="宋体" w:hAnsi="宋体"/>
                <w:sz w:val="24"/>
                <w:szCs w:val="24"/>
              </w:rPr>
            </w:pPr>
          </w:p>
          <w:p w14:paraId="1CC00CFF"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4</w:t>
            </w:r>
          </w:p>
        </w:tc>
        <w:tc>
          <w:tcPr>
            <w:tcW w:w="6732" w:type="dxa"/>
          </w:tcPr>
          <w:p w14:paraId="0EBF6510" w14:textId="77777777" w:rsidR="00F24186" w:rsidRPr="001A344E" w:rsidRDefault="00F24186" w:rsidP="006402A4">
            <w:pPr>
              <w:rPr>
                <w:rFonts w:ascii="宋体" w:hAnsi="宋体"/>
                <w:sz w:val="24"/>
                <w:szCs w:val="24"/>
              </w:rPr>
            </w:pPr>
            <w:r w:rsidRPr="001A344E">
              <w:rPr>
                <w:rFonts w:ascii="宋体" w:hAnsi="宋体" w:hint="eastAsia"/>
                <w:sz w:val="24"/>
                <w:szCs w:val="24"/>
              </w:rPr>
              <w:t>在</w:t>
            </w:r>
            <w:r w:rsidRPr="001A344E">
              <w:rPr>
                <w:rFonts w:ascii="宋体" w:hAnsi="宋体"/>
                <w:sz w:val="24"/>
                <w:szCs w:val="24"/>
              </w:rPr>
              <w:t>Engine</w:t>
            </w:r>
            <w:r w:rsidRPr="001A344E">
              <w:rPr>
                <w:rFonts w:ascii="宋体" w:hAnsi="宋体" w:hint="eastAsia"/>
                <w:sz w:val="24"/>
                <w:szCs w:val="24"/>
              </w:rPr>
              <w:t>中，通过向</w:t>
            </w:r>
            <w:r>
              <w:rPr>
                <w:rFonts w:ascii="宋体" w:hAnsi="宋体"/>
                <w:sz w:val="24"/>
                <w:szCs w:val="24"/>
              </w:rPr>
              <w:t>Picture</w:t>
            </w:r>
            <w:r w:rsidRPr="001A344E">
              <w:rPr>
                <w:rFonts w:ascii="宋体" w:hAnsi="宋体"/>
                <w:sz w:val="24"/>
                <w:szCs w:val="24"/>
              </w:rPr>
              <w:t>TodoDb</w:t>
            </w:r>
            <w:r w:rsidRPr="001A344E">
              <w:rPr>
                <w:rFonts w:ascii="宋体" w:hAnsi="宋体" w:hint="eastAsia"/>
                <w:sz w:val="24"/>
                <w:szCs w:val="24"/>
              </w:rPr>
              <w:t>对象发送</w:t>
            </w:r>
            <w:r w:rsidRPr="001A344E">
              <w:rPr>
                <w:rFonts w:ascii="宋体" w:hAnsi="宋体"/>
                <w:sz w:val="24"/>
                <w:szCs w:val="24"/>
              </w:rPr>
              <w:t>restore</w:t>
            </w:r>
            <w:r w:rsidRPr="001A344E">
              <w:rPr>
                <w:rFonts w:ascii="宋体" w:hAnsi="宋体" w:hint="eastAsia"/>
                <w:sz w:val="24"/>
                <w:szCs w:val="24"/>
              </w:rPr>
              <w:t>消息来完成数据从文件的恢复操作</w:t>
            </w:r>
          </w:p>
        </w:tc>
      </w:tr>
      <w:tr w:rsidR="00F24186" w:rsidRPr="001A344E" w14:paraId="5B4DAAC4" w14:textId="77777777" w:rsidTr="006402A4">
        <w:trPr>
          <w:trHeight w:val="287"/>
        </w:trPr>
        <w:tc>
          <w:tcPr>
            <w:tcW w:w="1657" w:type="dxa"/>
          </w:tcPr>
          <w:p w14:paraId="6901D77C"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5</w:t>
            </w:r>
          </w:p>
        </w:tc>
        <w:tc>
          <w:tcPr>
            <w:tcW w:w="6732" w:type="dxa"/>
          </w:tcPr>
          <w:p w14:paraId="06B4A5EA" w14:textId="77777777" w:rsidR="00F24186" w:rsidRPr="001A344E" w:rsidRDefault="00F24186" w:rsidP="006402A4">
            <w:pPr>
              <w:rPr>
                <w:rFonts w:ascii="宋体" w:hAnsi="宋体"/>
                <w:sz w:val="24"/>
                <w:szCs w:val="24"/>
              </w:rPr>
            </w:pPr>
            <w:r w:rsidRPr="001A344E">
              <w:rPr>
                <w:rFonts w:ascii="宋体" w:hAnsi="宋体"/>
                <w:sz w:val="24"/>
                <w:szCs w:val="24"/>
              </w:rPr>
              <w:t>setupTableView</w:t>
            </w:r>
            <w:r w:rsidRPr="001A344E">
              <w:rPr>
                <w:rFonts w:ascii="宋体" w:hAnsi="宋体" w:hint="eastAsia"/>
                <w:sz w:val="24"/>
                <w:szCs w:val="24"/>
              </w:rPr>
              <w:t>并不是方法名，而是指加载表格视图的各种操作。</w:t>
            </w:r>
          </w:p>
        </w:tc>
      </w:tr>
      <w:tr w:rsidR="00F24186" w:rsidRPr="001A344E" w14:paraId="620DDA06" w14:textId="77777777" w:rsidTr="006402A4">
        <w:trPr>
          <w:trHeight w:val="287"/>
        </w:trPr>
        <w:tc>
          <w:tcPr>
            <w:tcW w:w="1657" w:type="dxa"/>
          </w:tcPr>
          <w:p w14:paraId="4D9D1A36"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6</w:t>
            </w:r>
          </w:p>
        </w:tc>
        <w:tc>
          <w:tcPr>
            <w:tcW w:w="6732" w:type="dxa"/>
          </w:tcPr>
          <w:p w14:paraId="1F0370DF" w14:textId="77777777" w:rsidR="00F24186" w:rsidRPr="001A344E" w:rsidRDefault="00F24186" w:rsidP="006402A4">
            <w:pPr>
              <w:rPr>
                <w:rFonts w:ascii="宋体" w:hAnsi="宋体"/>
                <w:sz w:val="24"/>
                <w:szCs w:val="24"/>
              </w:rPr>
            </w:pPr>
            <w:r>
              <w:rPr>
                <w:rFonts w:ascii="宋体" w:hAnsi="宋体" w:hint="eastAsia"/>
                <w:sz w:val="24"/>
                <w:szCs w:val="24"/>
              </w:rPr>
              <w:t>用户想要下载相册笔记</w:t>
            </w:r>
          </w:p>
        </w:tc>
      </w:tr>
      <w:tr w:rsidR="00F24186" w:rsidRPr="001A344E" w14:paraId="12B32B45" w14:textId="77777777" w:rsidTr="006402A4">
        <w:trPr>
          <w:trHeight w:val="287"/>
        </w:trPr>
        <w:tc>
          <w:tcPr>
            <w:tcW w:w="1657" w:type="dxa"/>
          </w:tcPr>
          <w:p w14:paraId="48720F2A"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7</w:t>
            </w:r>
          </w:p>
        </w:tc>
        <w:tc>
          <w:tcPr>
            <w:tcW w:w="6732" w:type="dxa"/>
          </w:tcPr>
          <w:p w14:paraId="5ABCA92E" w14:textId="77777777" w:rsidR="00F24186" w:rsidRPr="001A344E" w:rsidRDefault="00F24186" w:rsidP="006402A4">
            <w:pPr>
              <w:rPr>
                <w:rFonts w:ascii="宋体" w:hAnsi="宋体"/>
                <w:sz w:val="24"/>
                <w:szCs w:val="24"/>
              </w:rPr>
            </w:pPr>
            <w:r>
              <w:rPr>
                <w:rFonts w:ascii="宋体" w:hAnsi="宋体" w:hint="eastAsia"/>
                <w:sz w:val="24"/>
                <w:szCs w:val="24"/>
              </w:rPr>
              <w:t>向</w:t>
            </w:r>
            <w:r>
              <w:rPr>
                <w:rFonts w:ascii="宋体" w:hAnsi="宋体"/>
                <w:sz w:val="24"/>
                <w:szCs w:val="24"/>
              </w:rPr>
              <w:t>engine</w:t>
            </w:r>
            <w:r>
              <w:rPr>
                <w:rFonts w:ascii="宋体" w:hAnsi="宋体" w:hint="eastAsia"/>
                <w:sz w:val="24"/>
                <w:szCs w:val="24"/>
              </w:rPr>
              <w:t>发送</w:t>
            </w:r>
            <w:r>
              <w:rPr>
                <w:rFonts w:ascii="宋体" w:hAnsi="宋体"/>
                <w:sz w:val="24"/>
                <w:szCs w:val="24"/>
              </w:rPr>
              <w:t>download</w:t>
            </w:r>
            <w:r>
              <w:rPr>
                <w:rFonts w:ascii="宋体" w:hAnsi="宋体" w:hint="eastAsia"/>
                <w:sz w:val="24"/>
                <w:szCs w:val="24"/>
              </w:rPr>
              <w:t>消息</w:t>
            </w:r>
          </w:p>
        </w:tc>
      </w:tr>
      <w:tr w:rsidR="00F24186" w:rsidRPr="001A344E" w14:paraId="645E5A3D" w14:textId="77777777" w:rsidTr="006402A4">
        <w:trPr>
          <w:trHeight w:val="287"/>
        </w:trPr>
        <w:tc>
          <w:tcPr>
            <w:tcW w:w="1657" w:type="dxa"/>
          </w:tcPr>
          <w:p w14:paraId="7E8FBC92" w14:textId="77777777" w:rsidR="00F24186" w:rsidRPr="001A344E" w:rsidRDefault="00F24186" w:rsidP="006402A4">
            <w:pPr>
              <w:rPr>
                <w:rFonts w:ascii="宋体" w:hAnsi="宋体"/>
                <w:sz w:val="24"/>
                <w:szCs w:val="24"/>
              </w:rPr>
            </w:pPr>
            <w:r>
              <w:rPr>
                <w:rFonts w:ascii="宋体" w:hAnsi="宋体" w:hint="eastAsia"/>
                <w:sz w:val="24"/>
                <w:szCs w:val="24"/>
              </w:rPr>
              <w:t xml:space="preserve">            </w:t>
            </w:r>
            <w:r w:rsidRPr="001A344E">
              <w:rPr>
                <w:rFonts w:ascii="宋体" w:hAnsi="宋体" w:hint="eastAsia"/>
                <w:sz w:val="24"/>
                <w:szCs w:val="24"/>
              </w:rPr>
              <w:t>8</w:t>
            </w:r>
          </w:p>
        </w:tc>
        <w:tc>
          <w:tcPr>
            <w:tcW w:w="6732" w:type="dxa"/>
          </w:tcPr>
          <w:p w14:paraId="6B422A51" w14:textId="77777777" w:rsidR="00F24186" w:rsidRPr="001A344E" w:rsidRDefault="00F24186" w:rsidP="006402A4">
            <w:pPr>
              <w:rPr>
                <w:rFonts w:ascii="宋体" w:hAnsi="宋体"/>
                <w:sz w:val="24"/>
                <w:szCs w:val="24"/>
              </w:rPr>
            </w:pPr>
            <w:r w:rsidRPr="005E2AFC">
              <w:rPr>
                <w:rFonts w:ascii="宋体" w:hAnsi="宋体" w:hint="eastAsia"/>
                <w:sz w:val="24"/>
                <w:szCs w:val="24"/>
              </w:rPr>
              <w:t>e</w:t>
            </w:r>
            <w:r w:rsidRPr="005E2AFC">
              <w:rPr>
                <w:rFonts w:ascii="宋体" w:hAnsi="宋体"/>
                <w:sz w:val="24"/>
                <w:szCs w:val="24"/>
              </w:rPr>
              <w:t>ngine</w:t>
            </w:r>
            <w:r w:rsidRPr="005E2AFC">
              <w:rPr>
                <w:rFonts w:ascii="宋体" w:hAnsi="宋体" w:hint="eastAsia"/>
                <w:sz w:val="24"/>
                <w:szCs w:val="24"/>
              </w:rPr>
              <w:t>向</w:t>
            </w:r>
            <w:r>
              <w:rPr>
                <w:rFonts w:ascii="宋体" w:hAnsi="宋体"/>
                <w:sz w:val="24"/>
                <w:szCs w:val="24"/>
              </w:rPr>
              <w:t>H</w:t>
            </w:r>
            <w:r>
              <w:rPr>
                <w:rFonts w:ascii="宋体" w:hAnsi="宋体" w:hint="eastAsia"/>
                <w:sz w:val="24"/>
                <w:szCs w:val="24"/>
              </w:rPr>
              <w:t>ttp</w:t>
            </w:r>
            <w:r>
              <w:rPr>
                <w:rFonts w:ascii="宋体" w:hAnsi="宋体"/>
                <w:sz w:val="24"/>
                <w:szCs w:val="24"/>
              </w:rPr>
              <w:t>Communication</w:t>
            </w:r>
            <w:r w:rsidRPr="005E2AFC">
              <w:rPr>
                <w:rFonts w:ascii="宋体" w:hAnsi="宋体" w:hint="eastAsia"/>
                <w:sz w:val="24"/>
                <w:szCs w:val="24"/>
              </w:rPr>
              <w:t>发送</w:t>
            </w:r>
            <w:r>
              <w:rPr>
                <w:rFonts w:ascii="宋体" w:hAnsi="宋体" w:hint="eastAsia"/>
                <w:sz w:val="24"/>
                <w:szCs w:val="24"/>
              </w:rPr>
              <w:t>download</w:t>
            </w:r>
            <w:r>
              <w:rPr>
                <w:rFonts w:ascii="宋体" w:hAnsi="宋体"/>
                <w:sz w:val="24"/>
                <w:szCs w:val="24"/>
              </w:rPr>
              <w:t>Picture</w:t>
            </w:r>
            <w:r>
              <w:rPr>
                <w:rFonts w:ascii="宋体" w:hAnsi="宋体" w:hint="eastAsia"/>
                <w:sz w:val="24"/>
                <w:szCs w:val="24"/>
              </w:rPr>
              <w:t>Todo</w:t>
            </w:r>
            <w:r w:rsidRPr="005E2AFC">
              <w:rPr>
                <w:rFonts w:ascii="宋体" w:hAnsi="宋体" w:hint="eastAsia"/>
                <w:sz w:val="24"/>
                <w:szCs w:val="24"/>
              </w:rPr>
              <w:t>消息</w:t>
            </w:r>
          </w:p>
        </w:tc>
      </w:tr>
      <w:tr w:rsidR="00F24186" w:rsidRPr="005E2AFC" w14:paraId="5414CAD0" w14:textId="77777777" w:rsidTr="006402A4">
        <w:trPr>
          <w:trHeight w:val="287"/>
        </w:trPr>
        <w:tc>
          <w:tcPr>
            <w:tcW w:w="1657" w:type="dxa"/>
          </w:tcPr>
          <w:p w14:paraId="12B8B6E5"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9</w:t>
            </w:r>
          </w:p>
        </w:tc>
        <w:tc>
          <w:tcPr>
            <w:tcW w:w="6732" w:type="dxa"/>
          </w:tcPr>
          <w:p w14:paraId="534D35C6" w14:textId="77777777" w:rsidR="00F24186" w:rsidRPr="005E2AFC" w:rsidRDefault="00F24186" w:rsidP="006402A4">
            <w:pPr>
              <w:rPr>
                <w:rFonts w:ascii="宋体" w:hAnsi="宋体"/>
                <w:sz w:val="24"/>
                <w:szCs w:val="24"/>
              </w:rPr>
            </w:pPr>
            <w:r>
              <w:rPr>
                <w:rFonts w:ascii="宋体" w:hAnsi="宋体"/>
                <w:sz w:val="24"/>
                <w:szCs w:val="24"/>
              </w:rPr>
              <w:t>H</w:t>
            </w:r>
            <w:r>
              <w:rPr>
                <w:rFonts w:ascii="宋体" w:hAnsi="宋体" w:hint="eastAsia"/>
                <w:sz w:val="24"/>
                <w:szCs w:val="24"/>
              </w:rPr>
              <w:t>ttp</w:t>
            </w:r>
            <w:r>
              <w:rPr>
                <w:rFonts w:ascii="宋体" w:hAnsi="宋体"/>
                <w:sz w:val="24"/>
                <w:szCs w:val="24"/>
              </w:rPr>
              <w:t>Communication</w:t>
            </w:r>
            <w:r>
              <w:rPr>
                <w:rFonts w:ascii="宋体" w:hAnsi="宋体" w:hint="eastAsia"/>
                <w:sz w:val="24"/>
                <w:szCs w:val="24"/>
              </w:rPr>
              <w:t>利用本类的</w:t>
            </w:r>
            <w:r>
              <w:rPr>
                <w:rFonts w:ascii="宋体" w:hAnsi="宋体"/>
                <w:sz w:val="24"/>
                <w:szCs w:val="24"/>
              </w:rPr>
              <w:t>downloadPictureTodos</w:t>
            </w:r>
            <w:r>
              <w:rPr>
                <w:rFonts w:ascii="宋体" w:hAnsi="宋体" w:hint="eastAsia"/>
                <w:sz w:val="24"/>
                <w:szCs w:val="24"/>
              </w:rPr>
              <w:t>方法实现下载操作</w:t>
            </w:r>
          </w:p>
        </w:tc>
      </w:tr>
      <w:tr w:rsidR="00F24186" w:rsidRPr="005E2AFC" w14:paraId="7856F065" w14:textId="77777777" w:rsidTr="006402A4">
        <w:trPr>
          <w:trHeight w:val="557"/>
        </w:trPr>
        <w:tc>
          <w:tcPr>
            <w:tcW w:w="1657" w:type="dxa"/>
          </w:tcPr>
          <w:p w14:paraId="3CB57E41"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10</w:t>
            </w:r>
          </w:p>
        </w:tc>
        <w:tc>
          <w:tcPr>
            <w:tcW w:w="6732" w:type="dxa"/>
          </w:tcPr>
          <w:p w14:paraId="19B964A6" w14:textId="77777777" w:rsidR="00F24186" w:rsidRPr="005E2AFC" w:rsidRDefault="00F24186" w:rsidP="006402A4">
            <w:pPr>
              <w:rPr>
                <w:rFonts w:ascii="宋体" w:hAnsi="宋体"/>
                <w:sz w:val="24"/>
                <w:szCs w:val="24"/>
              </w:rPr>
            </w:pPr>
            <w:r>
              <w:rPr>
                <w:rFonts w:ascii="宋体" w:hAnsi="宋体"/>
                <w:sz w:val="24"/>
                <w:szCs w:val="24"/>
              </w:rPr>
              <w:t>E</w:t>
            </w:r>
            <w:r>
              <w:rPr>
                <w:rFonts w:ascii="宋体" w:hAnsi="宋体" w:hint="eastAsia"/>
                <w:sz w:val="24"/>
                <w:szCs w:val="24"/>
              </w:rPr>
              <w:t>ngine中得知下载操作结束后（可以使用代理），向</w:t>
            </w:r>
            <w:r>
              <w:rPr>
                <w:rFonts w:ascii="宋体" w:hAnsi="宋体"/>
                <w:sz w:val="24"/>
                <w:szCs w:val="24"/>
              </w:rPr>
              <w:t>XMLParser</w:t>
            </w:r>
            <w:r>
              <w:rPr>
                <w:rFonts w:ascii="宋体" w:hAnsi="宋体" w:hint="eastAsia"/>
                <w:sz w:val="24"/>
                <w:szCs w:val="24"/>
              </w:rPr>
              <w:t>发送</w:t>
            </w:r>
            <w:r>
              <w:rPr>
                <w:rFonts w:ascii="宋体" w:hAnsi="宋体"/>
                <w:sz w:val="24"/>
                <w:szCs w:val="24"/>
              </w:rPr>
              <w:t>parse</w:t>
            </w:r>
            <w:r>
              <w:rPr>
                <w:rFonts w:ascii="宋体" w:hAnsi="宋体" w:hint="eastAsia"/>
                <w:sz w:val="24"/>
                <w:szCs w:val="24"/>
              </w:rPr>
              <w:t>消息</w:t>
            </w:r>
          </w:p>
        </w:tc>
      </w:tr>
      <w:tr w:rsidR="00F24186" w:rsidRPr="005E2AFC" w14:paraId="7A16E9B1" w14:textId="77777777" w:rsidTr="006402A4">
        <w:trPr>
          <w:trHeight w:val="280"/>
        </w:trPr>
        <w:tc>
          <w:tcPr>
            <w:tcW w:w="1657" w:type="dxa"/>
          </w:tcPr>
          <w:p w14:paraId="3A514675" w14:textId="77777777" w:rsidR="00F24186" w:rsidRDefault="00F24186" w:rsidP="006402A4">
            <w:pPr>
              <w:rPr>
                <w:rFonts w:ascii="宋体" w:hAnsi="宋体"/>
              </w:rPr>
            </w:pPr>
            <w:r>
              <w:rPr>
                <w:rFonts w:ascii="宋体" w:hAnsi="宋体" w:hint="eastAsia"/>
                <w:sz w:val="24"/>
                <w:szCs w:val="24"/>
              </w:rPr>
              <w:t xml:space="preserve">           </w:t>
            </w:r>
            <w:r w:rsidRPr="00422E28">
              <w:rPr>
                <w:rFonts w:ascii="宋体" w:hAnsi="宋体" w:hint="eastAsia"/>
                <w:sz w:val="24"/>
                <w:szCs w:val="24"/>
              </w:rPr>
              <w:t>11</w:t>
            </w:r>
          </w:p>
        </w:tc>
        <w:tc>
          <w:tcPr>
            <w:tcW w:w="6732" w:type="dxa"/>
          </w:tcPr>
          <w:p w14:paraId="5B08C268" w14:textId="77777777" w:rsidR="00F24186" w:rsidRDefault="00F24186" w:rsidP="006402A4">
            <w:pPr>
              <w:rPr>
                <w:rFonts w:ascii="宋体" w:hAnsi="宋体"/>
              </w:rPr>
            </w:pPr>
            <w:r>
              <w:rPr>
                <w:rFonts w:ascii="宋体" w:hAnsi="宋体" w:hint="eastAsia"/>
              </w:rPr>
              <w:t>在</w:t>
            </w:r>
            <w:r>
              <w:rPr>
                <w:rFonts w:ascii="宋体" w:hAnsi="宋体"/>
                <w:sz w:val="24"/>
                <w:szCs w:val="24"/>
              </w:rPr>
              <w:t>XMLParser</w:t>
            </w:r>
            <w:r>
              <w:rPr>
                <w:rFonts w:ascii="宋体" w:hAnsi="宋体" w:hint="eastAsia"/>
                <w:sz w:val="24"/>
                <w:szCs w:val="24"/>
              </w:rPr>
              <w:t>中对网络数据进行解析</w:t>
            </w:r>
          </w:p>
        </w:tc>
      </w:tr>
      <w:tr w:rsidR="00F24186" w:rsidRPr="005E2AFC" w14:paraId="248033C8" w14:textId="77777777" w:rsidTr="006402A4">
        <w:trPr>
          <w:trHeight w:val="567"/>
        </w:trPr>
        <w:tc>
          <w:tcPr>
            <w:tcW w:w="1657" w:type="dxa"/>
          </w:tcPr>
          <w:p w14:paraId="5C102A4E" w14:textId="77777777" w:rsidR="00F24186" w:rsidRPr="005E2AFC" w:rsidRDefault="00F24186" w:rsidP="006402A4">
            <w:pPr>
              <w:rPr>
                <w:rFonts w:ascii="宋体" w:hAnsi="宋体"/>
                <w:sz w:val="24"/>
                <w:szCs w:val="24"/>
              </w:rPr>
            </w:pPr>
            <w:r>
              <w:rPr>
                <w:rFonts w:ascii="宋体" w:hAnsi="宋体" w:hint="eastAsia"/>
                <w:sz w:val="24"/>
                <w:szCs w:val="24"/>
              </w:rPr>
              <w:t xml:space="preserve">           </w:t>
            </w:r>
            <w:r w:rsidRPr="005E2AFC">
              <w:rPr>
                <w:rFonts w:ascii="宋体" w:hAnsi="宋体" w:hint="eastAsia"/>
                <w:sz w:val="24"/>
                <w:szCs w:val="24"/>
              </w:rPr>
              <w:t>1</w:t>
            </w:r>
            <w:r>
              <w:rPr>
                <w:rFonts w:ascii="宋体" w:hAnsi="宋体" w:hint="eastAsia"/>
                <w:sz w:val="24"/>
                <w:szCs w:val="24"/>
              </w:rPr>
              <w:t>2</w:t>
            </w:r>
          </w:p>
        </w:tc>
        <w:tc>
          <w:tcPr>
            <w:tcW w:w="6732" w:type="dxa"/>
          </w:tcPr>
          <w:p w14:paraId="7333C7AD" w14:textId="77777777" w:rsidR="00F24186" w:rsidRPr="005E2AFC" w:rsidRDefault="00F24186" w:rsidP="006402A4">
            <w:pPr>
              <w:rPr>
                <w:rFonts w:ascii="宋体" w:hAnsi="宋体"/>
                <w:sz w:val="24"/>
                <w:szCs w:val="24"/>
              </w:rPr>
            </w:pPr>
            <w:r>
              <w:rPr>
                <w:rFonts w:ascii="宋体" w:hAnsi="宋体" w:hint="eastAsia"/>
                <w:sz w:val="24"/>
                <w:szCs w:val="24"/>
              </w:rPr>
              <w:t>刷新表格显示最新下载的数据，并且可以在</w:t>
            </w:r>
            <w:r>
              <w:rPr>
                <w:rFonts w:ascii="宋体" w:hAnsi="宋体"/>
                <w:sz w:val="24"/>
                <w:szCs w:val="24"/>
              </w:rPr>
              <w:t>PictureTodoViewController</w:t>
            </w:r>
            <w:r>
              <w:rPr>
                <w:rFonts w:ascii="宋体" w:hAnsi="宋体" w:hint="eastAsia"/>
                <w:sz w:val="24"/>
                <w:szCs w:val="24"/>
              </w:rPr>
              <w:t>中显示</w:t>
            </w:r>
            <w:r>
              <w:rPr>
                <w:rFonts w:ascii="宋体" w:hAnsi="宋体"/>
                <w:sz w:val="24"/>
                <w:szCs w:val="24"/>
              </w:rPr>
              <w:t>alertView</w:t>
            </w:r>
            <w:r>
              <w:rPr>
                <w:rFonts w:ascii="宋体" w:hAnsi="宋体" w:hint="eastAsia"/>
                <w:sz w:val="24"/>
                <w:szCs w:val="24"/>
              </w:rPr>
              <w:t>，提示用户下载成功</w:t>
            </w:r>
          </w:p>
        </w:tc>
      </w:tr>
    </w:tbl>
    <w:p w14:paraId="27BE7414" w14:textId="017BD12A" w:rsidR="00F24186" w:rsidRPr="002975B4" w:rsidRDefault="006402A4" w:rsidP="00F24186">
      <w:pPr>
        <w:pStyle w:val="1"/>
        <w:rPr>
          <w:rFonts w:ascii="宋体" w:eastAsia="宋体"/>
          <w:color w:val="0D0D0D" w:themeColor="text1" w:themeTint="F2"/>
        </w:rPr>
      </w:pPr>
      <w:bookmarkStart w:id="32" w:name="_Toc254445606"/>
      <w:bookmarkStart w:id="33" w:name="_Toc255828481"/>
      <w:r>
        <w:rPr>
          <w:rFonts w:ascii="宋体" w:eastAsia="宋体" w:hint="eastAsia"/>
          <w:color w:val="0D0D0D" w:themeColor="text1" w:themeTint="F2"/>
        </w:rPr>
        <w:t>三</w:t>
      </w:r>
      <w:r w:rsidR="00F24186" w:rsidRPr="002975B4">
        <w:rPr>
          <w:rFonts w:ascii="宋体" w:eastAsia="宋体" w:hint="eastAsia"/>
          <w:color w:val="0D0D0D" w:themeColor="text1" w:themeTint="F2"/>
        </w:rPr>
        <w:t>、物理视图</w:t>
      </w:r>
      <w:bookmarkEnd w:id="32"/>
      <w:bookmarkEnd w:id="33"/>
    </w:p>
    <w:p w14:paraId="5077F8AF" w14:textId="77777777" w:rsidR="00F24186" w:rsidRDefault="00F24186" w:rsidP="00F24186">
      <w:pPr>
        <w:rPr>
          <w:rFonts w:ascii="宋体" w:eastAsia="宋体" w:hAnsi="宋体" w:cs="宋体"/>
          <w:b/>
          <w:sz w:val="28"/>
          <w:szCs w:val="28"/>
        </w:rPr>
      </w:pPr>
    </w:p>
    <w:p w14:paraId="258C2E1D" w14:textId="77777777" w:rsidR="00F24186" w:rsidRDefault="00F24186" w:rsidP="00F24186">
      <w:pPr>
        <w:rPr>
          <w:rFonts w:ascii="宋体" w:eastAsia="宋体" w:hAnsi="宋体" w:cs="宋体"/>
        </w:rPr>
      </w:pPr>
      <w:r>
        <w:rPr>
          <w:rFonts w:ascii="宋体" w:eastAsia="宋体" w:hAnsi="宋体" w:cs="宋体"/>
        </w:rPr>
        <w:t xml:space="preserve">    </w:t>
      </w:r>
      <w:r w:rsidRPr="00734271">
        <w:rPr>
          <w:rFonts w:ascii="宋体" w:eastAsia="宋体" w:hAnsi="宋体" w:cs="宋体" w:hint="eastAsia"/>
        </w:rPr>
        <w:t>物理</w:t>
      </w:r>
      <w:r>
        <w:rPr>
          <w:rFonts w:ascii="宋体" w:eastAsia="宋体" w:hAnsi="宋体" w:cs="宋体" w:hint="eastAsia"/>
        </w:rPr>
        <w:t>视图：描述系统的非功能部分，如系统分布（软件、程序、硬件）、资源使用、可靠性以及节点和节点间的连接等。</w:t>
      </w:r>
    </w:p>
    <w:p w14:paraId="0DD1CE87" w14:textId="77777777" w:rsidR="00F24186" w:rsidRDefault="00F24186" w:rsidP="00F24186">
      <w:pPr>
        <w:rPr>
          <w:rFonts w:ascii="宋体" w:eastAsia="宋体" w:hAnsi="宋体" w:cs="宋体"/>
        </w:rPr>
      </w:pPr>
      <w:r>
        <w:rPr>
          <w:rFonts w:ascii="宋体" w:eastAsia="宋体" w:hAnsi="宋体" w:cs="宋体" w:hint="eastAsia"/>
        </w:rPr>
        <w:t>物理视图有两种，实现视图和部署视图。</w:t>
      </w:r>
    </w:p>
    <w:p w14:paraId="44ECC92A" w14:textId="77777777" w:rsidR="00F24186" w:rsidRDefault="00F24186" w:rsidP="00F24186">
      <w:pPr>
        <w:rPr>
          <w:rFonts w:ascii="宋体" w:eastAsia="宋体" w:hAnsi="宋体" w:cs="宋体"/>
        </w:rPr>
      </w:pPr>
    </w:p>
    <w:p w14:paraId="4AEE2BF8" w14:textId="77777777" w:rsidR="00F24186" w:rsidRDefault="00F24186" w:rsidP="00F24186">
      <w:pPr>
        <w:rPr>
          <w:rFonts w:ascii="宋体" w:eastAsia="宋体" w:hAnsi="宋体" w:cs="宋体"/>
        </w:rPr>
      </w:pPr>
      <w:r>
        <w:rPr>
          <w:rFonts w:ascii="宋体" w:eastAsia="宋体" w:hAnsi="宋体" w:cs="宋体"/>
        </w:rPr>
        <w:t xml:space="preserve">    </w:t>
      </w:r>
      <w:r>
        <w:rPr>
          <w:rFonts w:ascii="宋体" w:eastAsia="宋体" w:hAnsi="宋体" w:cs="宋体" w:hint="eastAsia"/>
        </w:rPr>
        <w:t>实现视图将系统中可重用的块包装成具有可替代性的物理单元，这些单元被称为构件。</w:t>
      </w:r>
    </w:p>
    <w:p w14:paraId="2E19AF86" w14:textId="77777777" w:rsidR="00F24186" w:rsidRDefault="00F24186" w:rsidP="00F24186">
      <w:pPr>
        <w:rPr>
          <w:rFonts w:ascii="宋体" w:eastAsia="宋体" w:hAnsi="宋体" w:cs="宋体"/>
        </w:rPr>
      </w:pPr>
    </w:p>
    <w:p w14:paraId="2A6F66C5" w14:textId="77777777" w:rsidR="00F24186" w:rsidRDefault="00F24186" w:rsidP="00F24186">
      <w:pPr>
        <w:rPr>
          <w:rFonts w:ascii="宋体" w:eastAsia="宋体" w:hAnsi="宋体" w:cs="宋体"/>
        </w:rPr>
      </w:pPr>
      <w:r w:rsidRPr="00D25F3C">
        <w:rPr>
          <w:rFonts w:ascii="宋体" w:eastAsia="宋体" w:hAnsi="宋体" w:cs="宋体" w:hint="eastAsia"/>
        </w:rPr>
        <w:t>本项目的</w:t>
      </w:r>
      <w:r>
        <w:rPr>
          <w:rFonts w:ascii="宋体" w:eastAsia="宋体" w:hAnsi="宋体" w:cs="宋体" w:hint="eastAsia"/>
        </w:rPr>
        <w:t>实现</w:t>
      </w:r>
      <w:r w:rsidRPr="00D25F3C">
        <w:rPr>
          <w:rFonts w:ascii="宋体" w:eastAsia="宋体" w:hAnsi="宋体" w:cs="宋体" w:hint="eastAsia"/>
        </w:rPr>
        <w:t>视图如下所示</w:t>
      </w:r>
    </w:p>
    <w:p w14:paraId="0EC66B29" w14:textId="77777777" w:rsidR="00F24186" w:rsidRDefault="00F24186" w:rsidP="00F24186">
      <w:pPr>
        <w:rPr>
          <w:rFonts w:ascii="宋体" w:eastAsia="宋体" w:hAnsi="宋体" w:cs="宋体"/>
        </w:rPr>
      </w:pPr>
    </w:p>
    <w:p w14:paraId="6D09C455" w14:textId="77777777" w:rsidR="00F24186" w:rsidRDefault="00F24186" w:rsidP="00F24186">
      <w:pPr>
        <w:rPr>
          <w:rFonts w:ascii="宋体" w:eastAsia="宋体" w:hAnsi="宋体" w:cs="宋体"/>
        </w:rPr>
      </w:pPr>
      <w:r>
        <w:rPr>
          <w:rFonts w:hint="eastAsia"/>
          <w:noProof/>
        </w:rPr>
        <w:drawing>
          <wp:inline distT="0" distB="0" distL="0" distR="0" wp14:anchorId="0270981D" wp14:editId="34883C72">
            <wp:extent cx="4019550" cy="2012950"/>
            <wp:effectExtent l="0" t="0" r="0" b="0"/>
            <wp:docPr id="1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50" cy="2012950"/>
                    </a:xfrm>
                    <a:prstGeom prst="rect">
                      <a:avLst/>
                    </a:prstGeom>
                    <a:noFill/>
                    <a:ln>
                      <a:noFill/>
                    </a:ln>
                  </pic:spPr>
                </pic:pic>
              </a:graphicData>
            </a:graphic>
          </wp:inline>
        </w:drawing>
      </w:r>
    </w:p>
    <w:p w14:paraId="2ABDD2D0" w14:textId="77777777" w:rsidR="00F24186" w:rsidRDefault="00F24186" w:rsidP="00F24186">
      <w:pPr>
        <w:rPr>
          <w:rFonts w:ascii="宋体" w:eastAsia="宋体" w:hAnsi="宋体" w:cs="宋体"/>
        </w:rPr>
      </w:pPr>
      <w:r w:rsidRPr="00D25F3C">
        <w:rPr>
          <w:rFonts w:ascii="宋体" w:eastAsia="宋体" w:hAnsi="宋体" w:cs="宋体" w:hint="eastAsia"/>
        </w:rPr>
        <w:t>本</w:t>
      </w:r>
      <w:r>
        <w:rPr>
          <w:rFonts w:ascii="宋体" w:eastAsia="宋体" w:hAnsi="宋体" w:cs="宋体" w:hint="eastAsia"/>
        </w:rPr>
        <w:t>项目</w:t>
      </w:r>
      <w:r>
        <w:rPr>
          <w:rFonts w:ascii="宋体" w:eastAsia="宋体" w:hAnsi="宋体" w:cs="宋体"/>
        </w:rPr>
        <w:t>UI</w:t>
      </w:r>
      <w:r>
        <w:rPr>
          <w:rFonts w:ascii="宋体" w:eastAsia="宋体" w:hAnsi="宋体" w:cs="宋体" w:hint="eastAsia"/>
        </w:rPr>
        <w:t>中的数据可以通过</w:t>
      </w:r>
      <w:r>
        <w:rPr>
          <w:rFonts w:ascii="宋体" w:eastAsia="宋体" w:hAnsi="宋体" w:cs="宋体"/>
        </w:rPr>
        <w:t>Engine</w:t>
      </w:r>
      <w:r>
        <w:rPr>
          <w:rFonts w:ascii="宋体" w:eastAsia="宋体" w:hAnsi="宋体" w:cs="宋体" w:hint="eastAsia"/>
        </w:rPr>
        <w:t>与Server进行交互。</w:t>
      </w:r>
    </w:p>
    <w:p w14:paraId="4F4D389F" w14:textId="77777777" w:rsidR="00F24186" w:rsidRDefault="00F24186" w:rsidP="00F24186">
      <w:pPr>
        <w:rPr>
          <w:rFonts w:ascii="宋体" w:eastAsia="宋体" w:hAnsi="宋体" w:cs="宋体"/>
          <w:b/>
          <w:sz w:val="28"/>
          <w:szCs w:val="28"/>
        </w:rPr>
      </w:pPr>
    </w:p>
    <w:p w14:paraId="60821B67" w14:textId="77777777" w:rsidR="00F24186" w:rsidRDefault="00F24186" w:rsidP="00F24186">
      <w:pPr>
        <w:rPr>
          <w:rFonts w:ascii="宋体" w:eastAsia="宋体" w:hAnsi="宋体" w:cs="宋体"/>
        </w:rPr>
      </w:pPr>
      <w:r>
        <w:rPr>
          <w:rFonts w:ascii="宋体" w:eastAsia="宋体" w:hAnsi="宋体" w:cs="宋体"/>
        </w:rPr>
        <w:t xml:space="preserve">    </w:t>
      </w:r>
      <w:r>
        <w:rPr>
          <w:rFonts w:ascii="宋体" w:eastAsia="宋体" w:hAnsi="宋体" w:cs="宋体" w:hint="eastAsia"/>
        </w:rPr>
        <w:t>部署视图描述位于节点实例上的运行构件实例的安排。节点是一组运行资源，如计算机、设备和存储器。这个视图允许评估分配结果和资源分配。</w:t>
      </w:r>
    </w:p>
    <w:p w14:paraId="7A6230FB" w14:textId="77777777" w:rsidR="00F24186" w:rsidRDefault="00F24186" w:rsidP="00F24186">
      <w:pPr>
        <w:rPr>
          <w:rFonts w:ascii="宋体" w:eastAsia="宋体" w:hAnsi="宋体" w:cs="宋体"/>
        </w:rPr>
      </w:pPr>
      <w:r>
        <w:rPr>
          <w:rFonts w:ascii="宋体" w:eastAsia="宋体" w:hAnsi="宋体" w:cs="宋体" w:hint="eastAsia"/>
        </w:rPr>
        <w:t>部署视图用部署图来表达。</w:t>
      </w:r>
    </w:p>
    <w:p w14:paraId="23FE02F9" w14:textId="77777777" w:rsidR="00F24186" w:rsidRDefault="00F24186" w:rsidP="00F24186">
      <w:pPr>
        <w:rPr>
          <w:rFonts w:ascii="宋体" w:eastAsia="宋体" w:hAnsi="宋体" w:cs="宋体"/>
          <w:b/>
          <w:sz w:val="28"/>
          <w:szCs w:val="28"/>
        </w:rPr>
      </w:pPr>
    </w:p>
    <w:p w14:paraId="62C4D29C" w14:textId="77777777" w:rsidR="00F24186" w:rsidRDefault="00F24186" w:rsidP="00F24186">
      <w:pPr>
        <w:rPr>
          <w:rFonts w:ascii="宋体" w:eastAsia="宋体" w:hAnsi="宋体" w:cs="宋体"/>
        </w:rPr>
      </w:pPr>
      <w:r w:rsidRPr="00D25F3C">
        <w:rPr>
          <w:rFonts w:ascii="宋体" w:eastAsia="宋体" w:hAnsi="宋体" w:cs="宋体" w:hint="eastAsia"/>
        </w:rPr>
        <w:t>本项目的</w:t>
      </w:r>
      <w:r>
        <w:rPr>
          <w:rFonts w:ascii="宋体" w:eastAsia="宋体" w:hAnsi="宋体" w:cs="宋体" w:hint="eastAsia"/>
        </w:rPr>
        <w:t>部署</w:t>
      </w:r>
      <w:r w:rsidRPr="00D25F3C">
        <w:rPr>
          <w:rFonts w:ascii="宋体" w:eastAsia="宋体" w:hAnsi="宋体" w:cs="宋体" w:hint="eastAsia"/>
        </w:rPr>
        <w:t>视图如下所示</w:t>
      </w:r>
    </w:p>
    <w:p w14:paraId="33D0A7CE" w14:textId="77777777" w:rsidR="00F24186" w:rsidRDefault="00F24186" w:rsidP="00F24186">
      <w:pPr>
        <w:rPr>
          <w:rFonts w:ascii="宋体" w:eastAsia="宋体" w:hAnsi="宋体" w:cs="宋体"/>
        </w:rPr>
      </w:pPr>
      <w:r>
        <w:rPr>
          <w:rFonts w:hint="eastAsia"/>
          <w:noProof/>
        </w:rPr>
        <w:drawing>
          <wp:inline distT="0" distB="0" distL="0" distR="0" wp14:anchorId="6983A5D3" wp14:editId="7A7D7A46">
            <wp:extent cx="4914900" cy="2057400"/>
            <wp:effectExtent l="0" t="0" r="12700" b="0"/>
            <wp:docPr id="12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66C24A59" w14:textId="77777777" w:rsidR="00F24186" w:rsidRDefault="00F24186" w:rsidP="00F24186">
      <w:pPr>
        <w:rPr>
          <w:rFonts w:ascii="宋体" w:eastAsia="宋体" w:hAnsi="宋体" w:cs="宋体"/>
        </w:rPr>
      </w:pPr>
    </w:p>
    <w:p w14:paraId="46AB213B" w14:textId="77777777" w:rsidR="00F24186" w:rsidRPr="00D25F3C" w:rsidRDefault="00F24186" w:rsidP="00F24186">
      <w:pPr>
        <w:rPr>
          <w:rFonts w:ascii="宋体" w:eastAsia="宋体" w:hAnsi="宋体" w:cs="宋体"/>
        </w:rPr>
      </w:pPr>
      <w:r>
        <w:rPr>
          <w:rFonts w:ascii="宋体" w:eastAsia="宋体" w:hAnsi="宋体" w:cs="宋体" w:hint="eastAsia"/>
        </w:rPr>
        <w:t>本项目的节点为手机客户端和服务器，即</w:t>
      </w:r>
      <w:r>
        <w:rPr>
          <w:rFonts w:ascii="宋体" w:eastAsia="宋体" w:hAnsi="宋体" w:cs="宋体"/>
        </w:rPr>
        <w:t>Moblie</w:t>
      </w:r>
      <w:r>
        <w:rPr>
          <w:rFonts w:ascii="宋体" w:eastAsia="宋体" w:hAnsi="宋体" w:cs="宋体" w:hint="eastAsia"/>
        </w:rPr>
        <w:t>和</w:t>
      </w:r>
      <w:r>
        <w:rPr>
          <w:rFonts w:ascii="宋体" w:eastAsia="宋体" w:hAnsi="宋体" w:cs="宋体"/>
        </w:rPr>
        <w:t>Server</w:t>
      </w:r>
      <w:r>
        <w:rPr>
          <w:rFonts w:ascii="宋体" w:eastAsia="宋体" w:hAnsi="宋体" w:cs="宋体" w:hint="eastAsia"/>
        </w:rPr>
        <w:t>，两者之间进行通信时，采用的是</w:t>
      </w:r>
      <w:r>
        <w:rPr>
          <w:rFonts w:ascii="宋体" w:eastAsia="宋体" w:hAnsi="宋体" w:cs="宋体"/>
        </w:rPr>
        <w:t>HTTP</w:t>
      </w:r>
      <w:r>
        <w:rPr>
          <w:rFonts w:ascii="宋体" w:eastAsia="宋体" w:hAnsi="宋体" w:cs="宋体" w:hint="eastAsia"/>
        </w:rPr>
        <w:t>协议。</w:t>
      </w:r>
    </w:p>
    <w:p w14:paraId="2E26B9AA" w14:textId="77777777" w:rsidR="00F24186" w:rsidRPr="00632E6A" w:rsidRDefault="00F24186" w:rsidP="00F24186">
      <w:pPr>
        <w:rPr>
          <w:rFonts w:ascii="宋体" w:eastAsia="宋体" w:hAnsi="宋体" w:cs="宋体"/>
          <w:b/>
          <w:sz w:val="28"/>
          <w:szCs w:val="28"/>
        </w:rPr>
      </w:pPr>
    </w:p>
    <w:p w14:paraId="1EAD7172" w14:textId="77777777" w:rsidR="00B17065" w:rsidRDefault="00B17065"/>
    <w:p w14:paraId="7D1C3B78" w14:textId="46C2CBE6" w:rsidR="00004319" w:rsidRPr="002975B4" w:rsidRDefault="006402A4" w:rsidP="00004319">
      <w:pPr>
        <w:pStyle w:val="1"/>
        <w:rPr>
          <w:rFonts w:ascii="宋体" w:eastAsia="宋体"/>
          <w:color w:val="0D0D0D" w:themeColor="text1" w:themeTint="F2"/>
        </w:rPr>
      </w:pPr>
      <w:bookmarkStart w:id="34" w:name="_Toc254445607"/>
      <w:bookmarkStart w:id="35" w:name="_Toc255828482"/>
      <w:r>
        <w:rPr>
          <w:rFonts w:ascii="宋体" w:eastAsia="宋体" w:hint="eastAsia"/>
          <w:color w:val="0D0D0D" w:themeColor="text1" w:themeTint="F2"/>
        </w:rPr>
        <w:t>四</w:t>
      </w:r>
      <w:r w:rsidR="00004319" w:rsidRPr="002975B4">
        <w:rPr>
          <w:rFonts w:ascii="宋体" w:eastAsia="宋体" w:hint="eastAsia"/>
          <w:color w:val="0D0D0D" w:themeColor="text1" w:themeTint="F2"/>
        </w:rPr>
        <w:t>、接口说明</w:t>
      </w:r>
      <w:bookmarkEnd w:id="34"/>
      <w:bookmarkEnd w:id="35"/>
    </w:p>
    <w:p w14:paraId="3F2254EB" w14:textId="77777777" w:rsidR="00004319" w:rsidRPr="00FE246D" w:rsidRDefault="00004319" w:rsidP="00004319">
      <w:pPr>
        <w:rPr>
          <w:rFonts w:ascii="宋体" w:eastAsia="宋体" w:hAnsi="宋体" w:cs="宋体"/>
        </w:rPr>
      </w:pPr>
    </w:p>
    <w:p w14:paraId="23208B9F" w14:textId="77777777" w:rsidR="00004319" w:rsidRPr="00FE246D" w:rsidRDefault="00004319" w:rsidP="00004319">
      <w:pPr>
        <w:rPr>
          <w:rFonts w:ascii="宋体" w:eastAsia="宋体" w:hAnsi="宋体" w:cs="宋体"/>
        </w:rPr>
      </w:pPr>
      <w:r w:rsidRPr="00FE246D">
        <w:rPr>
          <w:rFonts w:ascii="宋体" w:eastAsia="宋体" w:hAnsi="宋体" w:cs="宋体" w:hint="eastAsia"/>
        </w:rPr>
        <w:t>云笔记服务器接口说明</w:t>
      </w:r>
    </w:p>
    <w:p w14:paraId="32991AD8" w14:textId="6DBFF8F9" w:rsidR="00004319" w:rsidRPr="00FE246D" w:rsidRDefault="00004319" w:rsidP="00004319">
      <w:pPr>
        <w:rPr>
          <w:rFonts w:ascii="宋体" w:eastAsia="宋体" w:hAnsi="宋体" w:cs="宋体" w:hint="eastAsia"/>
        </w:rPr>
      </w:pPr>
      <w:r w:rsidRPr="00FE246D">
        <w:rPr>
          <w:rFonts w:ascii="宋体" w:eastAsia="宋体" w:hAnsi="宋体" w:cs="宋体" w:hint="eastAsia"/>
        </w:rPr>
        <w:t>普通笔记</w:t>
      </w:r>
      <w:r w:rsidR="00C23A7A">
        <w:rPr>
          <w:rFonts w:ascii="宋体" w:eastAsia="宋体" w:hAnsi="宋体" w:cs="宋体"/>
        </w:rPr>
        <w:t xml:space="preserve">  </w:t>
      </w:r>
      <w:r w:rsidR="00C23A7A">
        <w:rPr>
          <w:rFonts w:ascii="宋体" w:eastAsia="宋体" w:hAnsi="宋体" w:cs="宋体" w:hint="eastAsia"/>
        </w:rPr>
        <w:t xml:space="preserve">客户端 服务器 </w:t>
      </w:r>
    </w:p>
    <w:tbl>
      <w:tblPr>
        <w:tblStyle w:val="a6"/>
        <w:tblW w:w="9648" w:type="dxa"/>
        <w:tblLook w:val="01E0" w:firstRow="1" w:lastRow="1" w:firstColumn="1" w:lastColumn="1" w:noHBand="0" w:noVBand="0"/>
      </w:tblPr>
      <w:tblGrid>
        <w:gridCol w:w="1908"/>
        <w:gridCol w:w="7740"/>
      </w:tblGrid>
      <w:tr w:rsidR="00004319" w:rsidRPr="00FE246D" w14:paraId="6B4B2A8D" w14:textId="77777777" w:rsidTr="006402A4">
        <w:tc>
          <w:tcPr>
            <w:tcW w:w="1908" w:type="dxa"/>
          </w:tcPr>
          <w:p w14:paraId="36A7A045" w14:textId="77777777" w:rsidR="00004319" w:rsidRPr="00FE246D" w:rsidRDefault="00004319" w:rsidP="006402A4">
            <w:pPr>
              <w:rPr>
                <w:rFonts w:ascii="宋体" w:hAnsi="宋体"/>
                <w:sz w:val="24"/>
                <w:szCs w:val="24"/>
              </w:rPr>
            </w:pPr>
            <w:r w:rsidRPr="00FE246D">
              <w:rPr>
                <w:rFonts w:ascii="宋体" w:hAnsi="宋体" w:hint="eastAsia"/>
                <w:sz w:val="24"/>
                <w:szCs w:val="24"/>
              </w:rPr>
              <w:t>接口名称</w:t>
            </w:r>
          </w:p>
        </w:tc>
        <w:tc>
          <w:tcPr>
            <w:tcW w:w="7740" w:type="dxa"/>
          </w:tcPr>
          <w:p w14:paraId="57BC3BB3" w14:textId="77777777" w:rsidR="00004319" w:rsidRPr="00FE246D" w:rsidRDefault="00004319" w:rsidP="006402A4">
            <w:pPr>
              <w:rPr>
                <w:rFonts w:ascii="宋体" w:hAnsi="宋体"/>
                <w:sz w:val="24"/>
                <w:szCs w:val="24"/>
              </w:rPr>
            </w:pPr>
            <w:r w:rsidRPr="00FE246D">
              <w:rPr>
                <w:rFonts w:ascii="宋体" w:hAnsi="宋体" w:hint="eastAsia"/>
                <w:sz w:val="24"/>
                <w:szCs w:val="24"/>
              </w:rPr>
              <w:t>上传笔记XML</w:t>
            </w:r>
          </w:p>
        </w:tc>
      </w:tr>
      <w:tr w:rsidR="00004319" w:rsidRPr="00FE246D" w14:paraId="1B4E190C" w14:textId="77777777" w:rsidTr="006402A4">
        <w:tc>
          <w:tcPr>
            <w:tcW w:w="1908" w:type="dxa"/>
          </w:tcPr>
          <w:p w14:paraId="3DAC4BF9" w14:textId="77777777" w:rsidR="00004319" w:rsidRPr="00FE246D" w:rsidRDefault="00004319" w:rsidP="006402A4">
            <w:pPr>
              <w:rPr>
                <w:rFonts w:ascii="宋体" w:hAnsi="宋体"/>
                <w:sz w:val="24"/>
                <w:szCs w:val="24"/>
              </w:rPr>
            </w:pPr>
            <w:r w:rsidRPr="00FE246D">
              <w:rPr>
                <w:rFonts w:ascii="宋体" w:hAnsi="宋体" w:hint="eastAsia"/>
                <w:sz w:val="24"/>
                <w:szCs w:val="24"/>
              </w:rPr>
              <w:t>接口URL</w:t>
            </w:r>
          </w:p>
        </w:tc>
        <w:tc>
          <w:tcPr>
            <w:tcW w:w="7740" w:type="dxa"/>
          </w:tcPr>
          <w:p w14:paraId="15EB66E7" w14:textId="7DE766EE" w:rsidR="00004319" w:rsidRPr="00FE246D" w:rsidRDefault="00004319" w:rsidP="006402A4">
            <w:pPr>
              <w:rPr>
                <w:rFonts w:ascii="宋体" w:hAnsi="宋体"/>
                <w:sz w:val="24"/>
                <w:szCs w:val="24"/>
              </w:rPr>
            </w:pPr>
            <w:r w:rsidRPr="00FE246D">
              <w:rPr>
                <w:rFonts w:ascii="宋体" w:hAnsi="宋体" w:hint="eastAsia"/>
                <w:sz w:val="24"/>
                <w:szCs w:val="24"/>
              </w:rPr>
              <w:t>http://服务器网址/service/uploadusernote?</w:t>
            </w:r>
            <w:proofErr w:type="gramStart"/>
            <w:r w:rsidRPr="00FE246D">
              <w:rPr>
                <w:rFonts w:ascii="宋体" w:hAnsi="宋体" w:hint="eastAsia"/>
                <w:b/>
                <w:color w:val="008000"/>
                <w:sz w:val="24"/>
                <w:szCs w:val="24"/>
              </w:rPr>
              <w:t>user</w:t>
            </w:r>
            <w:proofErr w:type="gramEnd"/>
            <w:r w:rsidRPr="00FE246D">
              <w:rPr>
                <w:rFonts w:ascii="宋体" w:hAnsi="宋体" w:hint="eastAsia"/>
                <w:b/>
                <w:color w:val="008000"/>
                <w:sz w:val="24"/>
                <w:szCs w:val="24"/>
              </w:rPr>
              <w:t>_name</w:t>
            </w:r>
            <w:r w:rsidRPr="00FE246D">
              <w:rPr>
                <w:rFonts w:ascii="宋体" w:hAnsi="宋体" w:hint="eastAsia"/>
                <w:sz w:val="24"/>
                <w:szCs w:val="24"/>
              </w:rPr>
              <w:t>=xxx</w:t>
            </w:r>
          </w:p>
          <w:p w14:paraId="02D75E6C" w14:textId="77777777" w:rsidR="00004319" w:rsidRPr="00FE246D" w:rsidRDefault="00004319" w:rsidP="006402A4">
            <w:pPr>
              <w:rPr>
                <w:rFonts w:ascii="宋体" w:hAnsi="宋体"/>
                <w:sz w:val="24"/>
                <w:szCs w:val="24"/>
              </w:rPr>
            </w:pPr>
            <w:r w:rsidRPr="00FE246D">
              <w:rPr>
                <w:rFonts w:ascii="宋体" w:hAnsi="宋体" w:hint="eastAsia"/>
                <w:sz w:val="24"/>
                <w:szCs w:val="24"/>
              </w:rPr>
              <w:t>说明：user_name用户名</w:t>
            </w:r>
          </w:p>
        </w:tc>
      </w:tr>
      <w:tr w:rsidR="00004319" w:rsidRPr="00FE246D" w14:paraId="5DF25BA7" w14:textId="77777777" w:rsidTr="006402A4">
        <w:tc>
          <w:tcPr>
            <w:tcW w:w="1908" w:type="dxa"/>
          </w:tcPr>
          <w:p w14:paraId="1E23A39A" w14:textId="77777777" w:rsidR="00004319" w:rsidRPr="00FE246D" w:rsidRDefault="00004319" w:rsidP="006402A4">
            <w:pPr>
              <w:rPr>
                <w:rFonts w:ascii="宋体" w:hAnsi="宋体"/>
                <w:sz w:val="24"/>
                <w:szCs w:val="24"/>
              </w:rPr>
            </w:pPr>
            <w:r w:rsidRPr="00FE246D">
              <w:rPr>
                <w:rFonts w:ascii="宋体" w:hAnsi="宋体" w:hint="eastAsia"/>
                <w:sz w:val="24"/>
                <w:szCs w:val="24"/>
              </w:rPr>
              <w:t>POST数据</w:t>
            </w:r>
          </w:p>
        </w:tc>
        <w:tc>
          <w:tcPr>
            <w:tcW w:w="7740" w:type="dxa"/>
          </w:tcPr>
          <w:p w14:paraId="584804F0" w14:textId="77777777" w:rsidR="00004319" w:rsidRPr="00FE246D" w:rsidRDefault="00004319" w:rsidP="006402A4">
            <w:pPr>
              <w:rPr>
                <w:rFonts w:ascii="宋体" w:hAnsi="宋体"/>
                <w:sz w:val="24"/>
                <w:szCs w:val="24"/>
              </w:rPr>
            </w:pPr>
            <w:r w:rsidRPr="00FE246D">
              <w:rPr>
                <w:rFonts w:ascii="宋体" w:hAnsi="宋体" w:hint="eastAsia"/>
                <w:sz w:val="24"/>
                <w:szCs w:val="24"/>
              </w:rPr>
              <w:t>笔记XML数据</w:t>
            </w:r>
          </w:p>
        </w:tc>
      </w:tr>
      <w:tr w:rsidR="00004319" w:rsidRPr="00FE246D" w14:paraId="0EA1A9FA" w14:textId="77777777" w:rsidTr="006402A4">
        <w:tc>
          <w:tcPr>
            <w:tcW w:w="1908" w:type="dxa"/>
          </w:tcPr>
          <w:p w14:paraId="35B30829" w14:textId="77777777" w:rsidR="00004319" w:rsidRPr="00FE246D" w:rsidRDefault="00004319" w:rsidP="006402A4">
            <w:pPr>
              <w:rPr>
                <w:rFonts w:ascii="宋体" w:hAnsi="宋体"/>
                <w:sz w:val="24"/>
                <w:szCs w:val="24"/>
              </w:rPr>
            </w:pPr>
            <w:r w:rsidRPr="00FE246D">
              <w:rPr>
                <w:rFonts w:ascii="宋体" w:hAnsi="宋体" w:hint="eastAsia"/>
                <w:sz w:val="24"/>
                <w:szCs w:val="24"/>
              </w:rPr>
              <w:t>服务器操作</w:t>
            </w:r>
          </w:p>
        </w:tc>
        <w:tc>
          <w:tcPr>
            <w:tcW w:w="7740" w:type="dxa"/>
          </w:tcPr>
          <w:p w14:paraId="304CD55A" w14:textId="77777777" w:rsidR="00004319" w:rsidRPr="00FE246D" w:rsidRDefault="00004319" w:rsidP="006402A4">
            <w:pPr>
              <w:rPr>
                <w:rFonts w:ascii="宋体" w:hAnsi="宋体"/>
                <w:sz w:val="24"/>
                <w:szCs w:val="24"/>
              </w:rPr>
            </w:pPr>
            <w:r w:rsidRPr="00FE246D">
              <w:rPr>
                <w:rFonts w:ascii="宋体" w:hAnsi="宋体" w:hint="eastAsia"/>
                <w:sz w:val="24"/>
                <w:szCs w:val="24"/>
              </w:rPr>
              <w:t>接收并保存xml数据</w:t>
            </w:r>
          </w:p>
        </w:tc>
      </w:tr>
      <w:tr w:rsidR="00004319" w:rsidRPr="00FE246D" w14:paraId="20A195F4" w14:textId="77777777" w:rsidTr="006402A4">
        <w:tc>
          <w:tcPr>
            <w:tcW w:w="1908" w:type="dxa"/>
          </w:tcPr>
          <w:p w14:paraId="6B028BD9" w14:textId="77777777" w:rsidR="00004319" w:rsidRPr="00FE246D" w:rsidRDefault="00004319" w:rsidP="006402A4">
            <w:pPr>
              <w:rPr>
                <w:rFonts w:ascii="宋体" w:hAnsi="宋体"/>
                <w:sz w:val="24"/>
                <w:szCs w:val="24"/>
              </w:rPr>
            </w:pPr>
            <w:r w:rsidRPr="00FE246D">
              <w:rPr>
                <w:rFonts w:ascii="宋体" w:hAnsi="宋体" w:hint="eastAsia"/>
                <w:sz w:val="24"/>
                <w:szCs w:val="24"/>
              </w:rPr>
              <w:t>返回值（成功）</w:t>
            </w:r>
          </w:p>
        </w:tc>
        <w:tc>
          <w:tcPr>
            <w:tcW w:w="7740" w:type="dxa"/>
          </w:tcPr>
          <w:p w14:paraId="5BBBEE3B"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?xml</w:t>
            </w:r>
            <w:proofErr w:type="gramEnd"/>
            <w:r w:rsidRPr="00FE246D">
              <w:rPr>
                <w:rFonts w:ascii="宋体" w:hAnsi="宋体" w:hint="eastAsia"/>
                <w:sz w:val="24"/>
                <w:szCs w:val="24"/>
              </w:rPr>
              <w:t xml:space="preserve"> version="1.0" encoding="utf-8"?&gt;</w:t>
            </w:r>
          </w:p>
          <w:p w14:paraId="53AF2493" w14:textId="00A4C78A" w:rsidR="00004319" w:rsidRPr="00FE246D" w:rsidRDefault="00004319" w:rsidP="006402A4">
            <w:pPr>
              <w:rPr>
                <w:rFonts w:ascii="宋体" w:hAnsi="宋体" w:hint="eastAsia"/>
                <w:sz w:val="24"/>
                <w:szCs w:val="24"/>
              </w:rPr>
            </w:pPr>
            <w:r w:rsidRPr="00FE246D">
              <w:rPr>
                <w:rFonts w:ascii="宋体" w:hAnsi="宋体" w:hint="eastAsia"/>
                <w:sz w:val="24"/>
                <w:szCs w:val="24"/>
              </w:rPr>
              <w:t>&lt;root&gt;</w:t>
            </w:r>
            <w:r w:rsidR="00C23A7A">
              <w:rPr>
                <w:rFonts w:ascii="宋体" w:hAnsi="宋体"/>
                <w:sz w:val="24"/>
                <w:szCs w:val="24"/>
              </w:rPr>
              <w:t xml:space="preserve">   </w:t>
            </w:r>
            <w:r w:rsidR="00C23A7A">
              <w:rPr>
                <w:rFonts w:ascii="宋体" w:hAnsi="宋体" w:hint="eastAsia"/>
                <w:sz w:val="24"/>
                <w:szCs w:val="24"/>
              </w:rPr>
              <w:t>／／节点：开始标签  结束标签 值</w:t>
            </w:r>
          </w:p>
          <w:p w14:paraId="011AFEC3"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status</w:t>
            </w:r>
            <w:proofErr w:type="gramEnd"/>
            <w:r w:rsidRPr="00FE246D">
              <w:rPr>
                <w:rFonts w:ascii="宋体" w:hAnsi="宋体" w:hint="eastAsia"/>
                <w:sz w:val="24"/>
                <w:szCs w:val="24"/>
              </w:rPr>
              <w:t>&gt;1&lt;/status&gt;</w:t>
            </w:r>
          </w:p>
          <w:p w14:paraId="03AC2CC6"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message</w:t>
            </w:r>
            <w:proofErr w:type="gramEnd"/>
            <w:r w:rsidRPr="00FE246D">
              <w:rPr>
                <w:rFonts w:ascii="宋体" w:hAnsi="宋体" w:hint="eastAsia"/>
                <w:sz w:val="24"/>
                <w:szCs w:val="24"/>
              </w:rPr>
              <w:t>&gt;&lt;/message&gt;</w:t>
            </w:r>
          </w:p>
          <w:p w14:paraId="7F3E68AA"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errorCode</w:t>
            </w:r>
            <w:proofErr w:type="gramEnd"/>
            <w:r w:rsidRPr="00FE246D">
              <w:rPr>
                <w:rFonts w:ascii="宋体" w:hAnsi="宋体" w:hint="eastAsia"/>
                <w:sz w:val="24"/>
                <w:szCs w:val="24"/>
              </w:rPr>
              <w:t>&gt;0&lt;/errorCode&gt;</w:t>
            </w:r>
          </w:p>
          <w:p w14:paraId="18424B10"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data</w:t>
            </w:r>
            <w:proofErr w:type="gramEnd"/>
            <w:r w:rsidRPr="00FE246D">
              <w:rPr>
                <w:rFonts w:ascii="宋体" w:hAnsi="宋体" w:hint="eastAsia"/>
                <w:sz w:val="24"/>
                <w:szCs w:val="24"/>
              </w:rPr>
              <w:t>/&gt;</w:t>
            </w:r>
          </w:p>
          <w:p w14:paraId="42465E6F" w14:textId="61F98466" w:rsidR="00004319" w:rsidRPr="00FE246D" w:rsidRDefault="00004319" w:rsidP="006402A4">
            <w:pPr>
              <w:rPr>
                <w:rFonts w:ascii="宋体" w:hAnsi="宋体" w:hint="eastAsia"/>
                <w:sz w:val="24"/>
                <w:szCs w:val="24"/>
              </w:rPr>
            </w:pPr>
            <w:r w:rsidRPr="00FE246D">
              <w:rPr>
                <w:rFonts w:ascii="宋体" w:hAnsi="宋体" w:hint="eastAsia"/>
                <w:sz w:val="24"/>
                <w:szCs w:val="24"/>
              </w:rPr>
              <w:t>&lt;/root&gt;</w:t>
            </w:r>
            <w:r w:rsidR="00C23A7A">
              <w:rPr>
                <w:rFonts w:ascii="宋体" w:hAnsi="宋体" w:hint="eastAsia"/>
                <w:sz w:val="24"/>
                <w:szCs w:val="24"/>
              </w:rPr>
              <w:t xml:space="preserve">  ／／存储数据</w:t>
            </w:r>
            <w:bookmarkStart w:id="36" w:name="_GoBack"/>
            <w:bookmarkEnd w:id="36"/>
          </w:p>
        </w:tc>
      </w:tr>
      <w:tr w:rsidR="00004319" w:rsidRPr="00FE246D" w14:paraId="27D7C227" w14:textId="77777777" w:rsidTr="006402A4">
        <w:tc>
          <w:tcPr>
            <w:tcW w:w="1908" w:type="dxa"/>
          </w:tcPr>
          <w:p w14:paraId="72026C02" w14:textId="77777777" w:rsidR="00004319" w:rsidRPr="00FE246D" w:rsidRDefault="00004319" w:rsidP="006402A4">
            <w:pPr>
              <w:rPr>
                <w:rFonts w:ascii="宋体" w:hAnsi="宋体"/>
                <w:sz w:val="24"/>
                <w:szCs w:val="24"/>
              </w:rPr>
            </w:pPr>
            <w:r w:rsidRPr="00FE246D">
              <w:rPr>
                <w:rFonts w:ascii="宋体" w:hAnsi="宋体" w:hint="eastAsia"/>
                <w:sz w:val="24"/>
                <w:szCs w:val="24"/>
              </w:rPr>
              <w:t>返回值（失败）</w:t>
            </w:r>
          </w:p>
        </w:tc>
        <w:tc>
          <w:tcPr>
            <w:tcW w:w="7740" w:type="dxa"/>
          </w:tcPr>
          <w:p w14:paraId="61F675AC"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?xml</w:t>
            </w:r>
            <w:proofErr w:type="gramEnd"/>
            <w:r w:rsidRPr="00FE246D">
              <w:rPr>
                <w:rFonts w:ascii="宋体" w:hAnsi="宋体" w:hint="eastAsia"/>
                <w:sz w:val="24"/>
                <w:szCs w:val="24"/>
              </w:rPr>
              <w:t xml:space="preserve"> version="1.0" encoding="utf-8"?&gt;</w:t>
            </w:r>
          </w:p>
          <w:p w14:paraId="470D2585"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root</w:t>
            </w:r>
            <w:proofErr w:type="gramEnd"/>
            <w:r w:rsidRPr="00FE246D">
              <w:rPr>
                <w:rFonts w:ascii="宋体" w:hAnsi="宋体" w:hint="eastAsia"/>
                <w:sz w:val="24"/>
                <w:szCs w:val="24"/>
              </w:rPr>
              <w:t>&gt;</w:t>
            </w:r>
          </w:p>
          <w:p w14:paraId="5E653795"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status</w:t>
            </w:r>
            <w:proofErr w:type="gramEnd"/>
            <w:r w:rsidRPr="00FE246D">
              <w:rPr>
                <w:rFonts w:ascii="宋体" w:hAnsi="宋体" w:hint="eastAsia"/>
                <w:sz w:val="24"/>
                <w:szCs w:val="24"/>
              </w:rPr>
              <w:t>&gt;0&lt;/status&gt;</w:t>
            </w:r>
          </w:p>
          <w:p w14:paraId="6C1227EB" w14:textId="77777777" w:rsidR="00004319" w:rsidRPr="00FE246D" w:rsidRDefault="00004319" w:rsidP="006402A4">
            <w:pPr>
              <w:rPr>
                <w:rFonts w:ascii="宋体" w:hAnsi="宋体"/>
                <w:sz w:val="24"/>
                <w:szCs w:val="24"/>
              </w:rPr>
            </w:pPr>
            <w:r w:rsidRPr="00FE246D">
              <w:rPr>
                <w:rFonts w:ascii="宋体" w:hAnsi="宋体" w:hint="eastAsia"/>
                <w:sz w:val="24"/>
                <w:szCs w:val="24"/>
              </w:rPr>
              <w:t>&lt;message&gt;失败信息&lt;/message&gt;</w:t>
            </w:r>
          </w:p>
          <w:p w14:paraId="0F924594"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errorCode</w:t>
            </w:r>
            <w:proofErr w:type="gramEnd"/>
            <w:r w:rsidRPr="00FE246D">
              <w:rPr>
                <w:rFonts w:ascii="宋体" w:hAnsi="宋体" w:hint="eastAsia"/>
                <w:sz w:val="24"/>
                <w:szCs w:val="24"/>
              </w:rPr>
              <w:t>&gt;0&lt;/errorCode&gt;</w:t>
            </w:r>
          </w:p>
          <w:p w14:paraId="7984051F"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data</w:t>
            </w:r>
            <w:proofErr w:type="gramEnd"/>
            <w:r w:rsidRPr="00FE246D">
              <w:rPr>
                <w:rFonts w:ascii="宋体" w:hAnsi="宋体" w:hint="eastAsia"/>
                <w:sz w:val="24"/>
                <w:szCs w:val="24"/>
              </w:rPr>
              <w:t>/&gt;</w:t>
            </w:r>
          </w:p>
          <w:p w14:paraId="58C5659B" w14:textId="77777777" w:rsidR="00004319" w:rsidRPr="00FE246D" w:rsidRDefault="00004319" w:rsidP="006402A4">
            <w:pPr>
              <w:rPr>
                <w:rFonts w:ascii="宋体" w:hAnsi="宋体"/>
                <w:sz w:val="24"/>
                <w:szCs w:val="24"/>
              </w:rPr>
            </w:pPr>
            <w:r w:rsidRPr="00FE246D">
              <w:rPr>
                <w:rFonts w:ascii="宋体" w:hAnsi="宋体" w:hint="eastAsia"/>
                <w:sz w:val="24"/>
                <w:szCs w:val="24"/>
              </w:rPr>
              <w:t>&lt;/root&gt;</w:t>
            </w:r>
          </w:p>
        </w:tc>
      </w:tr>
    </w:tbl>
    <w:p w14:paraId="1B4019A7" w14:textId="77777777" w:rsidR="00004319" w:rsidRPr="00FE246D" w:rsidRDefault="00004319" w:rsidP="00004319">
      <w:pPr>
        <w:rPr>
          <w:rFonts w:ascii="宋体" w:eastAsia="宋体" w:hAnsi="宋体"/>
        </w:rPr>
      </w:pPr>
    </w:p>
    <w:tbl>
      <w:tblPr>
        <w:tblStyle w:val="a6"/>
        <w:tblW w:w="9648" w:type="dxa"/>
        <w:tblLook w:val="01E0" w:firstRow="1" w:lastRow="1" w:firstColumn="1" w:lastColumn="1" w:noHBand="0" w:noVBand="0"/>
      </w:tblPr>
      <w:tblGrid>
        <w:gridCol w:w="1704"/>
        <w:gridCol w:w="7944"/>
      </w:tblGrid>
      <w:tr w:rsidR="00004319" w:rsidRPr="00FE246D" w14:paraId="366CE5F6" w14:textId="77777777" w:rsidTr="006402A4">
        <w:tc>
          <w:tcPr>
            <w:tcW w:w="1704" w:type="dxa"/>
          </w:tcPr>
          <w:p w14:paraId="0524DA16" w14:textId="77777777" w:rsidR="00004319" w:rsidRPr="00FE246D" w:rsidRDefault="00004319" w:rsidP="006402A4">
            <w:pPr>
              <w:rPr>
                <w:rFonts w:ascii="宋体" w:hAnsi="宋体"/>
                <w:sz w:val="24"/>
                <w:szCs w:val="24"/>
              </w:rPr>
            </w:pPr>
            <w:r w:rsidRPr="00FE246D">
              <w:rPr>
                <w:rFonts w:ascii="宋体" w:hAnsi="宋体" w:hint="eastAsia"/>
                <w:sz w:val="24"/>
                <w:szCs w:val="24"/>
              </w:rPr>
              <w:t>接口名称</w:t>
            </w:r>
          </w:p>
        </w:tc>
        <w:tc>
          <w:tcPr>
            <w:tcW w:w="7944" w:type="dxa"/>
          </w:tcPr>
          <w:p w14:paraId="71CF3D3B" w14:textId="77777777" w:rsidR="00004319" w:rsidRPr="00FE246D" w:rsidRDefault="00004319" w:rsidP="006402A4">
            <w:pPr>
              <w:rPr>
                <w:rFonts w:ascii="宋体" w:hAnsi="宋体"/>
                <w:sz w:val="24"/>
                <w:szCs w:val="24"/>
              </w:rPr>
            </w:pPr>
            <w:r w:rsidRPr="00FE246D">
              <w:rPr>
                <w:rFonts w:ascii="宋体" w:hAnsi="宋体" w:hint="eastAsia"/>
                <w:sz w:val="24"/>
                <w:szCs w:val="24"/>
              </w:rPr>
              <w:t>下载笔记XML</w:t>
            </w:r>
          </w:p>
        </w:tc>
      </w:tr>
      <w:tr w:rsidR="00004319" w:rsidRPr="00FE246D" w14:paraId="6414399C" w14:textId="77777777" w:rsidTr="006402A4">
        <w:tc>
          <w:tcPr>
            <w:tcW w:w="1704" w:type="dxa"/>
          </w:tcPr>
          <w:p w14:paraId="0ABEED01" w14:textId="77777777" w:rsidR="00004319" w:rsidRPr="00FE246D" w:rsidRDefault="00004319" w:rsidP="006402A4">
            <w:pPr>
              <w:rPr>
                <w:rFonts w:ascii="宋体" w:hAnsi="宋体"/>
                <w:sz w:val="24"/>
                <w:szCs w:val="24"/>
              </w:rPr>
            </w:pPr>
            <w:r w:rsidRPr="00FE246D">
              <w:rPr>
                <w:rFonts w:ascii="宋体" w:hAnsi="宋体" w:hint="eastAsia"/>
                <w:sz w:val="24"/>
                <w:szCs w:val="24"/>
              </w:rPr>
              <w:t>接口URL</w:t>
            </w:r>
          </w:p>
        </w:tc>
        <w:tc>
          <w:tcPr>
            <w:tcW w:w="7944" w:type="dxa"/>
          </w:tcPr>
          <w:p w14:paraId="599702A6" w14:textId="77777777" w:rsidR="00004319" w:rsidRPr="00FE246D" w:rsidRDefault="00004319" w:rsidP="006402A4">
            <w:pPr>
              <w:rPr>
                <w:rFonts w:ascii="宋体" w:hAnsi="宋体"/>
                <w:sz w:val="24"/>
                <w:szCs w:val="24"/>
              </w:rPr>
            </w:pPr>
            <w:r w:rsidRPr="00FE246D">
              <w:rPr>
                <w:rFonts w:ascii="宋体" w:hAnsi="宋体" w:hint="eastAsia"/>
                <w:sz w:val="24"/>
                <w:szCs w:val="24"/>
              </w:rPr>
              <w:t>http://服务器网址/service/downloadusernote?</w:t>
            </w:r>
            <w:proofErr w:type="gramStart"/>
            <w:r w:rsidRPr="00FE246D">
              <w:rPr>
                <w:rFonts w:ascii="宋体" w:hAnsi="宋体" w:hint="eastAsia"/>
                <w:b/>
                <w:color w:val="008000"/>
                <w:sz w:val="24"/>
                <w:szCs w:val="24"/>
              </w:rPr>
              <w:t>user</w:t>
            </w:r>
            <w:proofErr w:type="gramEnd"/>
            <w:r w:rsidRPr="00FE246D">
              <w:rPr>
                <w:rFonts w:ascii="宋体" w:hAnsi="宋体" w:hint="eastAsia"/>
                <w:b/>
                <w:color w:val="008000"/>
                <w:sz w:val="24"/>
                <w:szCs w:val="24"/>
              </w:rPr>
              <w:t>_name</w:t>
            </w:r>
            <w:r w:rsidRPr="00FE246D">
              <w:rPr>
                <w:rFonts w:ascii="宋体" w:hAnsi="宋体" w:hint="eastAsia"/>
                <w:sz w:val="24"/>
                <w:szCs w:val="24"/>
              </w:rPr>
              <w:t>=xxx</w:t>
            </w:r>
          </w:p>
          <w:p w14:paraId="114D787E" w14:textId="77777777" w:rsidR="00004319" w:rsidRPr="00FE246D" w:rsidRDefault="00004319" w:rsidP="006402A4">
            <w:pPr>
              <w:rPr>
                <w:rFonts w:ascii="宋体" w:hAnsi="宋体"/>
                <w:sz w:val="24"/>
                <w:szCs w:val="24"/>
              </w:rPr>
            </w:pPr>
            <w:r w:rsidRPr="00FE246D">
              <w:rPr>
                <w:rFonts w:ascii="宋体" w:hAnsi="宋体" w:hint="eastAsia"/>
                <w:sz w:val="24"/>
                <w:szCs w:val="24"/>
              </w:rPr>
              <w:t>说明：user_name用户名</w:t>
            </w:r>
          </w:p>
        </w:tc>
      </w:tr>
      <w:tr w:rsidR="00004319" w:rsidRPr="00FE246D" w14:paraId="79DBCF74" w14:textId="77777777" w:rsidTr="006402A4">
        <w:tc>
          <w:tcPr>
            <w:tcW w:w="1704" w:type="dxa"/>
          </w:tcPr>
          <w:p w14:paraId="76F30C94" w14:textId="77777777" w:rsidR="00004319" w:rsidRPr="00FE246D" w:rsidRDefault="00004319" w:rsidP="006402A4">
            <w:pPr>
              <w:rPr>
                <w:rFonts w:ascii="宋体" w:hAnsi="宋体"/>
                <w:sz w:val="24"/>
                <w:szCs w:val="24"/>
              </w:rPr>
            </w:pPr>
            <w:r w:rsidRPr="00FE246D">
              <w:rPr>
                <w:rFonts w:ascii="宋体" w:hAnsi="宋体" w:hint="eastAsia"/>
                <w:sz w:val="24"/>
                <w:szCs w:val="24"/>
              </w:rPr>
              <w:t>POST数据</w:t>
            </w:r>
          </w:p>
        </w:tc>
        <w:tc>
          <w:tcPr>
            <w:tcW w:w="7944" w:type="dxa"/>
          </w:tcPr>
          <w:p w14:paraId="65369415" w14:textId="77777777" w:rsidR="00004319" w:rsidRPr="00FE246D" w:rsidRDefault="00004319" w:rsidP="006402A4">
            <w:pPr>
              <w:rPr>
                <w:rFonts w:ascii="宋体" w:hAnsi="宋体"/>
                <w:sz w:val="24"/>
                <w:szCs w:val="24"/>
              </w:rPr>
            </w:pPr>
            <w:r w:rsidRPr="00FE246D">
              <w:rPr>
                <w:rFonts w:ascii="宋体" w:hAnsi="宋体" w:hint="eastAsia"/>
                <w:sz w:val="24"/>
                <w:szCs w:val="24"/>
              </w:rPr>
              <w:t>无</w:t>
            </w:r>
          </w:p>
        </w:tc>
      </w:tr>
      <w:tr w:rsidR="00004319" w:rsidRPr="00FE246D" w14:paraId="33CDAD21" w14:textId="77777777" w:rsidTr="006402A4">
        <w:tc>
          <w:tcPr>
            <w:tcW w:w="1704" w:type="dxa"/>
          </w:tcPr>
          <w:p w14:paraId="00B28F94" w14:textId="77777777" w:rsidR="00004319" w:rsidRPr="00FE246D" w:rsidRDefault="00004319" w:rsidP="006402A4">
            <w:pPr>
              <w:rPr>
                <w:rFonts w:ascii="宋体" w:hAnsi="宋体"/>
                <w:sz w:val="24"/>
                <w:szCs w:val="24"/>
              </w:rPr>
            </w:pPr>
            <w:r w:rsidRPr="00FE246D">
              <w:rPr>
                <w:rFonts w:ascii="宋体" w:hAnsi="宋体" w:hint="eastAsia"/>
                <w:sz w:val="24"/>
                <w:szCs w:val="24"/>
              </w:rPr>
              <w:t>服务器操作</w:t>
            </w:r>
          </w:p>
        </w:tc>
        <w:tc>
          <w:tcPr>
            <w:tcW w:w="7944" w:type="dxa"/>
          </w:tcPr>
          <w:p w14:paraId="5D3ACCBF" w14:textId="77777777" w:rsidR="00004319" w:rsidRPr="00FE246D" w:rsidRDefault="00004319" w:rsidP="006402A4">
            <w:pPr>
              <w:rPr>
                <w:rFonts w:ascii="宋体" w:hAnsi="宋体"/>
                <w:sz w:val="24"/>
                <w:szCs w:val="24"/>
              </w:rPr>
            </w:pPr>
            <w:r w:rsidRPr="00FE246D">
              <w:rPr>
                <w:rFonts w:ascii="宋体" w:hAnsi="宋体" w:hint="eastAsia"/>
                <w:sz w:val="24"/>
                <w:szCs w:val="24"/>
              </w:rPr>
              <w:t>读取xml数据并输出</w:t>
            </w:r>
          </w:p>
        </w:tc>
      </w:tr>
      <w:tr w:rsidR="00004319" w:rsidRPr="00FE246D" w14:paraId="30C1AFC3" w14:textId="77777777" w:rsidTr="006402A4">
        <w:tc>
          <w:tcPr>
            <w:tcW w:w="1704" w:type="dxa"/>
          </w:tcPr>
          <w:p w14:paraId="7477A5F3" w14:textId="77777777" w:rsidR="00004319" w:rsidRPr="00FE246D" w:rsidRDefault="00004319" w:rsidP="006402A4">
            <w:pPr>
              <w:rPr>
                <w:rFonts w:ascii="宋体" w:hAnsi="宋体"/>
                <w:sz w:val="24"/>
                <w:szCs w:val="24"/>
              </w:rPr>
            </w:pPr>
            <w:r w:rsidRPr="00FE246D">
              <w:rPr>
                <w:rFonts w:ascii="宋体" w:hAnsi="宋体" w:hint="eastAsia"/>
                <w:sz w:val="24"/>
                <w:szCs w:val="24"/>
              </w:rPr>
              <w:t>返回值（成功）</w:t>
            </w:r>
          </w:p>
        </w:tc>
        <w:tc>
          <w:tcPr>
            <w:tcW w:w="7944" w:type="dxa"/>
          </w:tcPr>
          <w:p w14:paraId="2D2648C0" w14:textId="77777777" w:rsidR="00004319" w:rsidRPr="00FE246D" w:rsidRDefault="00004319" w:rsidP="006402A4">
            <w:pPr>
              <w:rPr>
                <w:rFonts w:ascii="宋体" w:hAnsi="宋体"/>
                <w:sz w:val="24"/>
                <w:szCs w:val="24"/>
              </w:rPr>
            </w:pPr>
            <w:r w:rsidRPr="00FE246D">
              <w:rPr>
                <w:rFonts w:ascii="宋体" w:hAnsi="宋体" w:hint="eastAsia"/>
                <w:sz w:val="24"/>
                <w:szCs w:val="24"/>
              </w:rPr>
              <w:t>笔记XML数据（POST提交的xml数据，不做任何改动）</w:t>
            </w:r>
          </w:p>
        </w:tc>
      </w:tr>
      <w:tr w:rsidR="00004319" w:rsidRPr="00FE246D" w14:paraId="63F3893A" w14:textId="77777777" w:rsidTr="006402A4">
        <w:tc>
          <w:tcPr>
            <w:tcW w:w="1704" w:type="dxa"/>
          </w:tcPr>
          <w:p w14:paraId="1180A6A8" w14:textId="77777777" w:rsidR="00004319" w:rsidRPr="00FE246D" w:rsidRDefault="00004319" w:rsidP="006402A4">
            <w:pPr>
              <w:rPr>
                <w:rFonts w:ascii="宋体" w:hAnsi="宋体"/>
                <w:sz w:val="24"/>
                <w:szCs w:val="24"/>
              </w:rPr>
            </w:pPr>
            <w:r w:rsidRPr="00FE246D">
              <w:rPr>
                <w:rFonts w:ascii="宋体" w:hAnsi="宋体" w:hint="eastAsia"/>
                <w:sz w:val="24"/>
                <w:szCs w:val="24"/>
              </w:rPr>
              <w:t>返回值（失败）</w:t>
            </w:r>
          </w:p>
        </w:tc>
        <w:tc>
          <w:tcPr>
            <w:tcW w:w="7944" w:type="dxa"/>
          </w:tcPr>
          <w:p w14:paraId="0F863434"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?xml</w:t>
            </w:r>
            <w:proofErr w:type="gramEnd"/>
            <w:r w:rsidRPr="00FE246D">
              <w:rPr>
                <w:rFonts w:ascii="宋体" w:hAnsi="宋体" w:hint="eastAsia"/>
                <w:sz w:val="24"/>
                <w:szCs w:val="24"/>
              </w:rPr>
              <w:t xml:space="preserve"> version="1.0" encoding="utf-8"?&gt;</w:t>
            </w:r>
          </w:p>
          <w:p w14:paraId="2A8D7912"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root</w:t>
            </w:r>
            <w:proofErr w:type="gramEnd"/>
            <w:r w:rsidRPr="00FE246D">
              <w:rPr>
                <w:rFonts w:ascii="宋体" w:hAnsi="宋体" w:hint="eastAsia"/>
                <w:sz w:val="24"/>
                <w:szCs w:val="24"/>
              </w:rPr>
              <w:t>&gt;</w:t>
            </w:r>
          </w:p>
          <w:p w14:paraId="106A7AA3"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status</w:t>
            </w:r>
            <w:proofErr w:type="gramEnd"/>
            <w:r w:rsidRPr="00FE246D">
              <w:rPr>
                <w:rFonts w:ascii="宋体" w:hAnsi="宋体" w:hint="eastAsia"/>
                <w:sz w:val="24"/>
                <w:szCs w:val="24"/>
              </w:rPr>
              <w:t>&gt;0&lt;/status&gt;</w:t>
            </w:r>
          </w:p>
          <w:p w14:paraId="5FEF838C" w14:textId="77777777" w:rsidR="00004319" w:rsidRPr="00FE246D" w:rsidRDefault="00004319" w:rsidP="006402A4">
            <w:pPr>
              <w:rPr>
                <w:rFonts w:ascii="宋体" w:hAnsi="宋体"/>
                <w:sz w:val="24"/>
                <w:szCs w:val="24"/>
              </w:rPr>
            </w:pPr>
            <w:r w:rsidRPr="00FE246D">
              <w:rPr>
                <w:rFonts w:ascii="宋体" w:hAnsi="宋体" w:hint="eastAsia"/>
                <w:sz w:val="24"/>
                <w:szCs w:val="24"/>
              </w:rPr>
              <w:t>&lt;message&gt;失败信息&lt;/message&gt;</w:t>
            </w:r>
          </w:p>
          <w:p w14:paraId="029684E1"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errorCode</w:t>
            </w:r>
            <w:proofErr w:type="gramEnd"/>
            <w:r w:rsidRPr="00FE246D">
              <w:rPr>
                <w:rFonts w:ascii="宋体" w:hAnsi="宋体" w:hint="eastAsia"/>
                <w:sz w:val="24"/>
                <w:szCs w:val="24"/>
              </w:rPr>
              <w:t>&gt;0&lt;/errorCode&gt;</w:t>
            </w:r>
          </w:p>
          <w:p w14:paraId="6374583E"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data</w:t>
            </w:r>
            <w:proofErr w:type="gramEnd"/>
            <w:r w:rsidRPr="00FE246D">
              <w:rPr>
                <w:rFonts w:ascii="宋体" w:hAnsi="宋体" w:hint="eastAsia"/>
                <w:sz w:val="24"/>
                <w:szCs w:val="24"/>
              </w:rPr>
              <w:t>/&gt;</w:t>
            </w:r>
          </w:p>
          <w:p w14:paraId="016A3EB0" w14:textId="77777777" w:rsidR="00004319" w:rsidRPr="00FE246D" w:rsidRDefault="00004319" w:rsidP="006402A4">
            <w:pPr>
              <w:rPr>
                <w:rFonts w:ascii="宋体" w:hAnsi="宋体"/>
                <w:sz w:val="24"/>
                <w:szCs w:val="24"/>
              </w:rPr>
            </w:pPr>
            <w:r w:rsidRPr="00FE246D">
              <w:rPr>
                <w:rFonts w:ascii="宋体" w:hAnsi="宋体" w:hint="eastAsia"/>
                <w:sz w:val="24"/>
                <w:szCs w:val="24"/>
              </w:rPr>
              <w:t>&lt;/root&gt;</w:t>
            </w:r>
          </w:p>
        </w:tc>
      </w:tr>
    </w:tbl>
    <w:p w14:paraId="10E4651E" w14:textId="77777777" w:rsidR="00004319" w:rsidRPr="00FE246D" w:rsidRDefault="00004319" w:rsidP="00004319">
      <w:pPr>
        <w:rPr>
          <w:rFonts w:ascii="宋体" w:eastAsia="宋体" w:hAnsi="宋体"/>
        </w:rPr>
      </w:pPr>
    </w:p>
    <w:p w14:paraId="2507F62F" w14:textId="77777777" w:rsidR="00004319" w:rsidRPr="00FE246D" w:rsidRDefault="00004319" w:rsidP="00004319">
      <w:pPr>
        <w:rPr>
          <w:rFonts w:ascii="宋体" w:eastAsia="宋体" w:hAnsi="宋体" w:cs="宋体"/>
        </w:rPr>
      </w:pPr>
      <w:r w:rsidRPr="00FE246D">
        <w:rPr>
          <w:rFonts w:ascii="宋体" w:eastAsia="宋体" w:hAnsi="宋体" w:cs="宋体" w:hint="eastAsia"/>
        </w:rPr>
        <w:t>图片笔记</w:t>
      </w:r>
    </w:p>
    <w:tbl>
      <w:tblPr>
        <w:tblStyle w:val="a6"/>
        <w:tblW w:w="9648" w:type="dxa"/>
        <w:tblLook w:val="01E0" w:firstRow="1" w:lastRow="1" w:firstColumn="1" w:lastColumn="1" w:noHBand="0" w:noVBand="0"/>
      </w:tblPr>
      <w:tblGrid>
        <w:gridCol w:w="1704"/>
        <w:gridCol w:w="7944"/>
      </w:tblGrid>
      <w:tr w:rsidR="00004319" w:rsidRPr="00FE246D" w14:paraId="5CEA4F5E" w14:textId="77777777" w:rsidTr="006402A4">
        <w:tc>
          <w:tcPr>
            <w:tcW w:w="1704" w:type="dxa"/>
          </w:tcPr>
          <w:p w14:paraId="3D7C2B16" w14:textId="77777777" w:rsidR="00004319" w:rsidRPr="00FE246D" w:rsidRDefault="00004319" w:rsidP="006402A4">
            <w:pPr>
              <w:rPr>
                <w:rFonts w:ascii="宋体" w:hAnsi="宋体"/>
                <w:sz w:val="24"/>
                <w:szCs w:val="24"/>
              </w:rPr>
            </w:pPr>
            <w:r w:rsidRPr="00FE246D">
              <w:rPr>
                <w:rFonts w:ascii="宋体" w:hAnsi="宋体" w:hint="eastAsia"/>
                <w:sz w:val="24"/>
                <w:szCs w:val="24"/>
              </w:rPr>
              <w:t>接口名称</w:t>
            </w:r>
          </w:p>
        </w:tc>
        <w:tc>
          <w:tcPr>
            <w:tcW w:w="7944" w:type="dxa"/>
          </w:tcPr>
          <w:p w14:paraId="5F8DC5CE" w14:textId="77777777" w:rsidR="00004319" w:rsidRPr="00FE246D" w:rsidRDefault="00004319" w:rsidP="006402A4">
            <w:pPr>
              <w:rPr>
                <w:rFonts w:ascii="宋体" w:hAnsi="宋体"/>
                <w:sz w:val="24"/>
                <w:szCs w:val="24"/>
              </w:rPr>
            </w:pPr>
            <w:r w:rsidRPr="00FE246D">
              <w:rPr>
                <w:rFonts w:ascii="宋体" w:hAnsi="宋体" w:hint="eastAsia"/>
                <w:sz w:val="24"/>
                <w:szCs w:val="24"/>
              </w:rPr>
              <w:t>发送图片笔记同步请求</w:t>
            </w:r>
          </w:p>
        </w:tc>
      </w:tr>
      <w:tr w:rsidR="00004319" w:rsidRPr="00FE246D" w14:paraId="7B1EFFFA" w14:textId="77777777" w:rsidTr="006402A4">
        <w:tc>
          <w:tcPr>
            <w:tcW w:w="1704" w:type="dxa"/>
          </w:tcPr>
          <w:p w14:paraId="23F3B9B1" w14:textId="77777777" w:rsidR="00004319" w:rsidRPr="00FE246D" w:rsidRDefault="00004319" w:rsidP="006402A4">
            <w:pPr>
              <w:rPr>
                <w:rFonts w:ascii="宋体" w:hAnsi="宋体"/>
                <w:sz w:val="24"/>
                <w:szCs w:val="24"/>
              </w:rPr>
            </w:pPr>
            <w:r w:rsidRPr="00FE246D">
              <w:rPr>
                <w:rFonts w:ascii="宋体" w:hAnsi="宋体" w:hint="eastAsia"/>
                <w:sz w:val="24"/>
                <w:szCs w:val="24"/>
              </w:rPr>
              <w:t>接口URL</w:t>
            </w:r>
          </w:p>
        </w:tc>
        <w:tc>
          <w:tcPr>
            <w:tcW w:w="7944" w:type="dxa"/>
          </w:tcPr>
          <w:p w14:paraId="58278E65" w14:textId="77777777" w:rsidR="00004319" w:rsidRPr="00FE246D" w:rsidRDefault="00004319" w:rsidP="006402A4">
            <w:pPr>
              <w:rPr>
                <w:rFonts w:ascii="宋体" w:hAnsi="宋体"/>
                <w:sz w:val="24"/>
                <w:szCs w:val="24"/>
              </w:rPr>
            </w:pPr>
            <w:r w:rsidRPr="00FE246D">
              <w:rPr>
                <w:rFonts w:ascii="宋体" w:hAnsi="宋体" w:hint="eastAsia"/>
                <w:sz w:val="24"/>
                <w:szCs w:val="24"/>
              </w:rPr>
              <w:t>http://服务器网址/service/startimagenote</w:t>
            </w:r>
            <w:r w:rsidRPr="00FE246D">
              <w:rPr>
                <w:rStyle w:val="word"/>
                <w:rFonts w:ascii="宋体" w:hint="eastAsia"/>
                <w:sz w:val="24"/>
                <w:szCs w:val="24"/>
              </w:rPr>
              <w:t>sync</w:t>
            </w:r>
            <w:r w:rsidRPr="00FE246D">
              <w:rPr>
                <w:rFonts w:ascii="宋体" w:hAnsi="宋体" w:hint="eastAsia"/>
                <w:sz w:val="24"/>
                <w:szCs w:val="24"/>
              </w:rPr>
              <w:t>?</w:t>
            </w:r>
            <w:proofErr w:type="gramStart"/>
            <w:r w:rsidRPr="00FE246D">
              <w:rPr>
                <w:rFonts w:ascii="宋体" w:hAnsi="宋体" w:hint="eastAsia"/>
                <w:b/>
                <w:color w:val="008000"/>
                <w:sz w:val="24"/>
                <w:szCs w:val="24"/>
              </w:rPr>
              <w:t>user</w:t>
            </w:r>
            <w:proofErr w:type="gramEnd"/>
            <w:r w:rsidRPr="00FE246D">
              <w:rPr>
                <w:rFonts w:ascii="宋体" w:hAnsi="宋体" w:hint="eastAsia"/>
                <w:b/>
                <w:color w:val="008000"/>
                <w:sz w:val="24"/>
                <w:szCs w:val="24"/>
              </w:rPr>
              <w:t>_name</w:t>
            </w:r>
            <w:r w:rsidRPr="00FE246D">
              <w:rPr>
                <w:rFonts w:ascii="宋体" w:hAnsi="宋体" w:hint="eastAsia"/>
                <w:sz w:val="24"/>
                <w:szCs w:val="24"/>
              </w:rPr>
              <w:t>=xxx</w:t>
            </w:r>
          </w:p>
          <w:p w14:paraId="008EA365" w14:textId="77777777" w:rsidR="00004319" w:rsidRPr="00FE246D" w:rsidRDefault="00004319" w:rsidP="006402A4">
            <w:pPr>
              <w:rPr>
                <w:rFonts w:ascii="宋体" w:hAnsi="宋体"/>
                <w:sz w:val="24"/>
                <w:szCs w:val="24"/>
              </w:rPr>
            </w:pPr>
            <w:r w:rsidRPr="00FE246D">
              <w:rPr>
                <w:rFonts w:ascii="宋体" w:hAnsi="宋体" w:hint="eastAsia"/>
                <w:sz w:val="24"/>
                <w:szCs w:val="24"/>
              </w:rPr>
              <w:t>说明：user_name用户名</w:t>
            </w:r>
          </w:p>
        </w:tc>
      </w:tr>
      <w:tr w:rsidR="00004319" w:rsidRPr="00FE246D" w14:paraId="1BC69DEA" w14:textId="77777777" w:rsidTr="006402A4">
        <w:tc>
          <w:tcPr>
            <w:tcW w:w="1704" w:type="dxa"/>
          </w:tcPr>
          <w:p w14:paraId="6F4F130E" w14:textId="77777777" w:rsidR="00004319" w:rsidRPr="00FE246D" w:rsidRDefault="00004319" w:rsidP="006402A4">
            <w:pPr>
              <w:rPr>
                <w:rFonts w:ascii="宋体" w:hAnsi="宋体"/>
                <w:sz w:val="24"/>
                <w:szCs w:val="24"/>
              </w:rPr>
            </w:pPr>
            <w:r w:rsidRPr="00FE246D">
              <w:rPr>
                <w:rFonts w:ascii="宋体" w:hAnsi="宋体" w:hint="eastAsia"/>
                <w:sz w:val="24"/>
                <w:szCs w:val="24"/>
              </w:rPr>
              <w:t>POST数据</w:t>
            </w:r>
          </w:p>
        </w:tc>
        <w:tc>
          <w:tcPr>
            <w:tcW w:w="7944" w:type="dxa"/>
          </w:tcPr>
          <w:p w14:paraId="479AE16B" w14:textId="77777777" w:rsidR="00004319" w:rsidRPr="00FE246D" w:rsidRDefault="00004319" w:rsidP="006402A4">
            <w:pPr>
              <w:pStyle w:val="HTML"/>
              <w:rPr>
                <w:sz w:val="24"/>
                <w:szCs w:val="24"/>
              </w:rPr>
            </w:pPr>
            <w:r w:rsidRPr="00FE246D">
              <w:rPr>
                <w:rFonts w:hint="eastAsia"/>
                <w:sz w:val="24"/>
                <w:szCs w:val="24"/>
              </w:rPr>
              <w:t>无</w:t>
            </w:r>
          </w:p>
        </w:tc>
      </w:tr>
      <w:tr w:rsidR="00004319" w:rsidRPr="00FE246D" w14:paraId="69AF0549" w14:textId="77777777" w:rsidTr="006402A4">
        <w:tc>
          <w:tcPr>
            <w:tcW w:w="1704" w:type="dxa"/>
          </w:tcPr>
          <w:p w14:paraId="2DA4DDE5" w14:textId="77777777" w:rsidR="00004319" w:rsidRPr="00FE246D" w:rsidRDefault="00004319" w:rsidP="006402A4">
            <w:pPr>
              <w:rPr>
                <w:rFonts w:ascii="宋体" w:hAnsi="宋体"/>
                <w:sz w:val="24"/>
                <w:szCs w:val="24"/>
              </w:rPr>
            </w:pPr>
            <w:r w:rsidRPr="00FE246D">
              <w:rPr>
                <w:rFonts w:ascii="宋体" w:hAnsi="宋体" w:hint="eastAsia"/>
                <w:sz w:val="24"/>
                <w:szCs w:val="24"/>
              </w:rPr>
              <w:t>服务器操作</w:t>
            </w:r>
          </w:p>
        </w:tc>
        <w:tc>
          <w:tcPr>
            <w:tcW w:w="7944" w:type="dxa"/>
          </w:tcPr>
          <w:p w14:paraId="28E16366" w14:textId="77777777" w:rsidR="00004319" w:rsidRPr="00FE246D" w:rsidRDefault="00004319" w:rsidP="006402A4">
            <w:pPr>
              <w:rPr>
                <w:rFonts w:ascii="宋体" w:hAnsi="宋体"/>
                <w:sz w:val="24"/>
                <w:szCs w:val="24"/>
              </w:rPr>
            </w:pPr>
            <w:r w:rsidRPr="00FE246D">
              <w:rPr>
                <w:rFonts w:ascii="宋体" w:hAnsi="宋体" w:hint="eastAsia"/>
                <w:sz w:val="24"/>
                <w:szCs w:val="24"/>
              </w:rPr>
              <w:t>生成同步ID，清空原有数据</w:t>
            </w:r>
          </w:p>
        </w:tc>
      </w:tr>
      <w:tr w:rsidR="00004319" w:rsidRPr="00FE246D" w14:paraId="4C179ECB" w14:textId="77777777" w:rsidTr="006402A4">
        <w:tc>
          <w:tcPr>
            <w:tcW w:w="1704" w:type="dxa"/>
          </w:tcPr>
          <w:p w14:paraId="7A6ABB6D" w14:textId="77777777" w:rsidR="00004319" w:rsidRPr="00FE246D" w:rsidRDefault="00004319" w:rsidP="006402A4">
            <w:pPr>
              <w:rPr>
                <w:rFonts w:ascii="宋体" w:hAnsi="宋体"/>
                <w:sz w:val="24"/>
                <w:szCs w:val="24"/>
              </w:rPr>
            </w:pPr>
            <w:r w:rsidRPr="00FE246D">
              <w:rPr>
                <w:rFonts w:ascii="宋体" w:hAnsi="宋体" w:hint="eastAsia"/>
                <w:sz w:val="24"/>
                <w:szCs w:val="24"/>
              </w:rPr>
              <w:t>返回值（成功）</w:t>
            </w:r>
          </w:p>
        </w:tc>
        <w:tc>
          <w:tcPr>
            <w:tcW w:w="7944" w:type="dxa"/>
          </w:tcPr>
          <w:p w14:paraId="6BA532BD"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?xml</w:t>
            </w:r>
            <w:proofErr w:type="gramEnd"/>
            <w:r w:rsidRPr="00FE246D">
              <w:rPr>
                <w:rFonts w:ascii="宋体" w:hAnsi="宋体" w:hint="eastAsia"/>
                <w:sz w:val="24"/>
                <w:szCs w:val="24"/>
              </w:rPr>
              <w:t xml:space="preserve"> version="1.0" encoding="utf-8"?&gt;</w:t>
            </w:r>
          </w:p>
          <w:p w14:paraId="3B987D76"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root</w:t>
            </w:r>
            <w:proofErr w:type="gramEnd"/>
            <w:r w:rsidRPr="00FE246D">
              <w:rPr>
                <w:rFonts w:ascii="宋体" w:hAnsi="宋体" w:hint="eastAsia"/>
                <w:sz w:val="24"/>
                <w:szCs w:val="24"/>
              </w:rPr>
              <w:t>&gt;</w:t>
            </w:r>
          </w:p>
          <w:p w14:paraId="6411FAFF"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status</w:t>
            </w:r>
            <w:proofErr w:type="gramEnd"/>
            <w:r w:rsidRPr="00FE246D">
              <w:rPr>
                <w:rFonts w:ascii="宋体" w:hAnsi="宋体" w:hint="eastAsia"/>
                <w:sz w:val="24"/>
                <w:szCs w:val="24"/>
              </w:rPr>
              <w:t>&gt;1&lt;/status&gt;</w:t>
            </w:r>
          </w:p>
          <w:p w14:paraId="20D6EE64"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message</w:t>
            </w:r>
            <w:proofErr w:type="gramEnd"/>
            <w:r w:rsidRPr="00FE246D">
              <w:rPr>
                <w:rFonts w:ascii="宋体" w:hAnsi="宋体" w:hint="eastAsia"/>
                <w:sz w:val="24"/>
                <w:szCs w:val="24"/>
              </w:rPr>
              <w:t>&gt;&lt;/message&gt;</w:t>
            </w:r>
          </w:p>
          <w:p w14:paraId="70843F6D"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errorCode</w:t>
            </w:r>
            <w:proofErr w:type="gramEnd"/>
            <w:r w:rsidRPr="00FE246D">
              <w:rPr>
                <w:rFonts w:ascii="宋体" w:hAnsi="宋体" w:hint="eastAsia"/>
                <w:sz w:val="24"/>
                <w:szCs w:val="24"/>
              </w:rPr>
              <w:t>&gt;0&lt;/errorCode&gt;</w:t>
            </w:r>
          </w:p>
          <w:p w14:paraId="1C823548"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data</w:t>
            </w:r>
            <w:proofErr w:type="gramEnd"/>
            <w:r w:rsidRPr="00FE246D">
              <w:rPr>
                <w:rFonts w:ascii="宋体" w:hAnsi="宋体" w:hint="eastAsia"/>
                <w:sz w:val="24"/>
                <w:szCs w:val="24"/>
              </w:rPr>
              <w:t>&gt;</w:t>
            </w:r>
          </w:p>
          <w:p w14:paraId="4A42C839" w14:textId="77777777" w:rsidR="00004319" w:rsidRPr="00FE246D" w:rsidRDefault="00004319" w:rsidP="006402A4">
            <w:pPr>
              <w:rPr>
                <w:rFonts w:ascii="宋体" w:hAnsi="宋体"/>
                <w:sz w:val="24"/>
                <w:szCs w:val="24"/>
              </w:rPr>
            </w:pPr>
            <w:r w:rsidRPr="00FE246D">
              <w:rPr>
                <w:rFonts w:ascii="宋体" w:hAnsi="宋体" w:hint="eastAsia"/>
                <w:sz w:val="24"/>
                <w:szCs w:val="24"/>
              </w:rPr>
              <w:t xml:space="preserve">   &lt;</w:t>
            </w:r>
            <w:r w:rsidRPr="00FE246D">
              <w:rPr>
                <w:rStyle w:val="word"/>
                <w:rFonts w:ascii="宋体" w:hint="eastAsia"/>
                <w:sz w:val="24"/>
                <w:szCs w:val="24"/>
              </w:rPr>
              <w:t>sync</w:t>
            </w:r>
            <w:r w:rsidRPr="00FE246D">
              <w:rPr>
                <w:rFonts w:ascii="宋体" w:hAnsi="宋体" w:hint="eastAsia"/>
                <w:sz w:val="24"/>
                <w:szCs w:val="24"/>
              </w:rPr>
              <w:t>_id&gt;同步ID&lt;/</w:t>
            </w:r>
            <w:r w:rsidRPr="00FE246D">
              <w:rPr>
                <w:rStyle w:val="word"/>
                <w:rFonts w:ascii="宋体" w:hint="eastAsia"/>
                <w:sz w:val="24"/>
                <w:szCs w:val="24"/>
              </w:rPr>
              <w:t>sync</w:t>
            </w:r>
            <w:r w:rsidRPr="00FE246D">
              <w:rPr>
                <w:rFonts w:ascii="宋体" w:hAnsi="宋体" w:hint="eastAsia"/>
                <w:sz w:val="24"/>
                <w:szCs w:val="24"/>
              </w:rPr>
              <w:t>_id&gt;</w:t>
            </w:r>
          </w:p>
          <w:p w14:paraId="7F080DF7" w14:textId="77777777" w:rsidR="00004319" w:rsidRPr="00FE246D" w:rsidRDefault="00004319" w:rsidP="006402A4">
            <w:pPr>
              <w:rPr>
                <w:rFonts w:ascii="宋体" w:hAnsi="宋体"/>
                <w:sz w:val="24"/>
                <w:szCs w:val="24"/>
              </w:rPr>
            </w:pPr>
            <w:r w:rsidRPr="00FE246D">
              <w:rPr>
                <w:rFonts w:ascii="宋体" w:hAnsi="宋体" w:hint="eastAsia"/>
                <w:sz w:val="24"/>
                <w:szCs w:val="24"/>
              </w:rPr>
              <w:t>&lt;/data&gt;</w:t>
            </w:r>
          </w:p>
          <w:p w14:paraId="730CC612" w14:textId="77777777" w:rsidR="00004319" w:rsidRPr="00FE246D" w:rsidRDefault="00004319" w:rsidP="006402A4">
            <w:pPr>
              <w:rPr>
                <w:rFonts w:ascii="宋体" w:hAnsi="宋体"/>
                <w:sz w:val="24"/>
                <w:szCs w:val="24"/>
              </w:rPr>
            </w:pPr>
            <w:r w:rsidRPr="00FE246D">
              <w:rPr>
                <w:rFonts w:ascii="宋体" w:hAnsi="宋体" w:hint="eastAsia"/>
                <w:sz w:val="24"/>
                <w:szCs w:val="24"/>
              </w:rPr>
              <w:t>&lt;/root&gt;</w:t>
            </w:r>
          </w:p>
        </w:tc>
      </w:tr>
      <w:tr w:rsidR="00004319" w:rsidRPr="00FE246D" w14:paraId="5E3305CB" w14:textId="77777777" w:rsidTr="006402A4">
        <w:tc>
          <w:tcPr>
            <w:tcW w:w="1704" w:type="dxa"/>
          </w:tcPr>
          <w:p w14:paraId="4133AE22" w14:textId="77777777" w:rsidR="00004319" w:rsidRPr="00FE246D" w:rsidRDefault="00004319" w:rsidP="006402A4">
            <w:pPr>
              <w:rPr>
                <w:rFonts w:ascii="宋体" w:hAnsi="宋体"/>
                <w:sz w:val="24"/>
                <w:szCs w:val="24"/>
              </w:rPr>
            </w:pPr>
            <w:r w:rsidRPr="00FE246D">
              <w:rPr>
                <w:rFonts w:ascii="宋体" w:hAnsi="宋体" w:hint="eastAsia"/>
                <w:sz w:val="24"/>
                <w:szCs w:val="24"/>
              </w:rPr>
              <w:t>返回值（失败）</w:t>
            </w:r>
          </w:p>
        </w:tc>
        <w:tc>
          <w:tcPr>
            <w:tcW w:w="7944" w:type="dxa"/>
          </w:tcPr>
          <w:p w14:paraId="76AC26C4"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?xml</w:t>
            </w:r>
            <w:proofErr w:type="gramEnd"/>
            <w:r w:rsidRPr="00FE246D">
              <w:rPr>
                <w:rFonts w:ascii="宋体" w:hAnsi="宋体" w:hint="eastAsia"/>
                <w:sz w:val="24"/>
                <w:szCs w:val="24"/>
              </w:rPr>
              <w:t xml:space="preserve"> version="1.0" encoding="utf-8"?&gt;</w:t>
            </w:r>
          </w:p>
          <w:p w14:paraId="455813EE"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root</w:t>
            </w:r>
            <w:proofErr w:type="gramEnd"/>
            <w:r w:rsidRPr="00FE246D">
              <w:rPr>
                <w:rFonts w:ascii="宋体" w:hAnsi="宋体" w:hint="eastAsia"/>
                <w:sz w:val="24"/>
                <w:szCs w:val="24"/>
              </w:rPr>
              <w:t>&gt;</w:t>
            </w:r>
          </w:p>
          <w:p w14:paraId="5F016C7F"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status</w:t>
            </w:r>
            <w:proofErr w:type="gramEnd"/>
            <w:r w:rsidRPr="00FE246D">
              <w:rPr>
                <w:rFonts w:ascii="宋体" w:hAnsi="宋体" w:hint="eastAsia"/>
                <w:sz w:val="24"/>
                <w:szCs w:val="24"/>
              </w:rPr>
              <w:t>&gt;0&lt;/status&gt;</w:t>
            </w:r>
          </w:p>
          <w:p w14:paraId="54AC3893" w14:textId="77777777" w:rsidR="00004319" w:rsidRPr="00FE246D" w:rsidRDefault="00004319" w:rsidP="006402A4">
            <w:pPr>
              <w:rPr>
                <w:rFonts w:ascii="宋体" w:hAnsi="宋体"/>
                <w:sz w:val="24"/>
                <w:szCs w:val="24"/>
              </w:rPr>
            </w:pPr>
            <w:r w:rsidRPr="00FE246D">
              <w:rPr>
                <w:rFonts w:ascii="宋体" w:hAnsi="宋体" w:hint="eastAsia"/>
                <w:sz w:val="24"/>
                <w:szCs w:val="24"/>
              </w:rPr>
              <w:t>&lt;message&gt;失败信息&lt;/message&gt;</w:t>
            </w:r>
          </w:p>
          <w:p w14:paraId="6E034394"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errorCode</w:t>
            </w:r>
            <w:proofErr w:type="gramEnd"/>
            <w:r w:rsidRPr="00FE246D">
              <w:rPr>
                <w:rFonts w:ascii="宋体" w:hAnsi="宋体" w:hint="eastAsia"/>
                <w:sz w:val="24"/>
                <w:szCs w:val="24"/>
              </w:rPr>
              <w:t>&gt;0&lt;/errorCode&gt;</w:t>
            </w:r>
          </w:p>
          <w:p w14:paraId="0E447F5A"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data</w:t>
            </w:r>
            <w:proofErr w:type="gramEnd"/>
            <w:r w:rsidRPr="00FE246D">
              <w:rPr>
                <w:rFonts w:ascii="宋体" w:hAnsi="宋体" w:hint="eastAsia"/>
                <w:sz w:val="24"/>
                <w:szCs w:val="24"/>
              </w:rPr>
              <w:t>/&gt;</w:t>
            </w:r>
          </w:p>
          <w:p w14:paraId="74D65976" w14:textId="77777777" w:rsidR="00004319" w:rsidRPr="00FE246D" w:rsidRDefault="00004319" w:rsidP="006402A4">
            <w:pPr>
              <w:rPr>
                <w:rFonts w:ascii="宋体" w:hAnsi="宋体"/>
                <w:sz w:val="24"/>
                <w:szCs w:val="24"/>
              </w:rPr>
            </w:pPr>
            <w:r w:rsidRPr="00FE246D">
              <w:rPr>
                <w:rFonts w:ascii="宋体" w:hAnsi="宋体" w:hint="eastAsia"/>
                <w:sz w:val="24"/>
                <w:szCs w:val="24"/>
              </w:rPr>
              <w:t>&lt;/root&gt;</w:t>
            </w:r>
          </w:p>
        </w:tc>
      </w:tr>
    </w:tbl>
    <w:p w14:paraId="66721562" w14:textId="77777777" w:rsidR="00004319" w:rsidRPr="00FE246D" w:rsidRDefault="00004319" w:rsidP="00004319">
      <w:pPr>
        <w:rPr>
          <w:rFonts w:ascii="宋体" w:eastAsia="宋体"/>
        </w:rPr>
      </w:pPr>
    </w:p>
    <w:p w14:paraId="41AB4C3C" w14:textId="77777777" w:rsidR="00004319" w:rsidRPr="00FE246D" w:rsidRDefault="00004319" w:rsidP="00004319">
      <w:pPr>
        <w:rPr>
          <w:rFonts w:ascii="宋体" w:eastAsia="宋体" w:hAnsi="宋体"/>
        </w:rPr>
      </w:pPr>
    </w:p>
    <w:tbl>
      <w:tblPr>
        <w:tblStyle w:val="a6"/>
        <w:tblW w:w="9648" w:type="dxa"/>
        <w:tblLook w:val="01E0" w:firstRow="1" w:lastRow="1" w:firstColumn="1" w:lastColumn="1" w:noHBand="0" w:noVBand="0"/>
      </w:tblPr>
      <w:tblGrid>
        <w:gridCol w:w="1704"/>
        <w:gridCol w:w="7944"/>
      </w:tblGrid>
      <w:tr w:rsidR="00004319" w:rsidRPr="00FE246D" w14:paraId="6E41A341" w14:textId="77777777" w:rsidTr="006402A4">
        <w:tc>
          <w:tcPr>
            <w:tcW w:w="1704" w:type="dxa"/>
          </w:tcPr>
          <w:p w14:paraId="63986865" w14:textId="77777777" w:rsidR="00004319" w:rsidRPr="00FE246D" w:rsidRDefault="00004319" w:rsidP="006402A4">
            <w:pPr>
              <w:rPr>
                <w:rFonts w:ascii="宋体" w:hAnsi="宋体"/>
                <w:sz w:val="24"/>
                <w:szCs w:val="24"/>
              </w:rPr>
            </w:pPr>
            <w:r w:rsidRPr="00FE246D">
              <w:rPr>
                <w:rFonts w:ascii="宋体" w:hAnsi="宋体" w:hint="eastAsia"/>
                <w:sz w:val="24"/>
                <w:szCs w:val="24"/>
              </w:rPr>
              <w:t>接口名称</w:t>
            </w:r>
          </w:p>
        </w:tc>
        <w:tc>
          <w:tcPr>
            <w:tcW w:w="7944" w:type="dxa"/>
          </w:tcPr>
          <w:p w14:paraId="68E9D949" w14:textId="77777777" w:rsidR="00004319" w:rsidRPr="00FE246D" w:rsidRDefault="00004319" w:rsidP="006402A4">
            <w:pPr>
              <w:rPr>
                <w:rFonts w:ascii="宋体" w:hAnsi="宋体"/>
                <w:sz w:val="24"/>
                <w:szCs w:val="24"/>
              </w:rPr>
            </w:pPr>
            <w:r w:rsidRPr="00FE246D">
              <w:rPr>
                <w:rFonts w:ascii="宋体" w:hAnsi="宋体" w:hint="eastAsia"/>
                <w:sz w:val="24"/>
                <w:szCs w:val="24"/>
              </w:rPr>
              <w:t>上传图片笔记</w:t>
            </w:r>
          </w:p>
        </w:tc>
      </w:tr>
      <w:tr w:rsidR="00004319" w:rsidRPr="00FE246D" w14:paraId="79BDFFEC" w14:textId="77777777" w:rsidTr="006402A4">
        <w:tc>
          <w:tcPr>
            <w:tcW w:w="1704" w:type="dxa"/>
          </w:tcPr>
          <w:p w14:paraId="6720D75E" w14:textId="77777777" w:rsidR="00004319" w:rsidRPr="00FE246D" w:rsidRDefault="00004319" w:rsidP="006402A4">
            <w:pPr>
              <w:rPr>
                <w:rFonts w:ascii="宋体" w:hAnsi="宋体"/>
                <w:sz w:val="24"/>
                <w:szCs w:val="24"/>
              </w:rPr>
            </w:pPr>
            <w:r w:rsidRPr="00FE246D">
              <w:rPr>
                <w:rFonts w:ascii="宋体" w:hAnsi="宋体" w:hint="eastAsia"/>
                <w:sz w:val="24"/>
                <w:szCs w:val="24"/>
              </w:rPr>
              <w:t>接口URL</w:t>
            </w:r>
          </w:p>
        </w:tc>
        <w:tc>
          <w:tcPr>
            <w:tcW w:w="7944" w:type="dxa"/>
          </w:tcPr>
          <w:p w14:paraId="71F31A92" w14:textId="77777777" w:rsidR="00004319" w:rsidRPr="00FE246D" w:rsidRDefault="00004319" w:rsidP="006402A4">
            <w:pPr>
              <w:rPr>
                <w:rFonts w:ascii="宋体" w:hAnsi="宋体"/>
                <w:sz w:val="24"/>
                <w:szCs w:val="24"/>
              </w:rPr>
            </w:pPr>
            <w:r w:rsidRPr="00FE246D">
              <w:rPr>
                <w:rFonts w:ascii="宋体" w:hAnsi="宋体" w:hint="eastAsia"/>
                <w:sz w:val="24"/>
                <w:szCs w:val="24"/>
              </w:rPr>
              <w:t>http://服务器网址/service/uploaduserimagenote?</w:t>
            </w:r>
            <w:proofErr w:type="gramStart"/>
            <w:r w:rsidRPr="00FE246D">
              <w:rPr>
                <w:rFonts w:ascii="宋体" w:hAnsi="宋体" w:hint="eastAsia"/>
                <w:b/>
                <w:color w:val="008000"/>
                <w:sz w:val="24"/>
                <w:szCs w:val="24"/>
              </w:rPr>
              <w:t>user</w:t>
            </w:r>
            <w:proofErr w:type="gramEnd"/>
            <w:r w:rsidRPr="00FE246D">
              <w:rPr>
                <w:rFonts w:ascii="宋体" w:hAnsi="宋体" w:hint="eastAsia"/>
                <w:b/>
                <w:color w:val="008000"/>
                <w:sz w:val="24"/>
                <w:szCs w:val="24"/>
              </w:rPr>
              <w:t>_name</w:t>
            </w:r>
            <w:r w:rsidRPr="00FE246D">
              <w:rPr>
                <w:rFonts w:ascii="宋体" w:hAnsi="宋体" w:hint="eastAsia"/>
                <w:sz w:val="24"/>
                <w:szCs w:val="24"/>
              </w:rPr>
              <w:t>=xxx</w:t>
            </w:r>
          </w:p>
          <w:p w14:paraId="164F42AF" w14:textId="77777777" w:rsidR="00004319" w:rsidRPr="00FE246D" w:rsidRDefault="00004319" w:rsidP="006402A4">
            <w:pPr>
              <w:rPr>
                <w:rFonts w:ascii="宋体" w:hAnsi="宋体"/>
                <w:sz w:val="24"/>
                <w:szCs w:val="24"/>
              </w:rPr>
            </w:pPr>
            <w:r w:rsidRPr="00FE246D">
              <w:rPr>
                <w:rFonts w:ascii="宋体" w:hAnsi="宋体" w:hint="eastAsia"/>
                <w:sz w:val="24"/>
                <w:szCs w:val="24"/>
              </w:rPr>
              <w:t>说明：user_name用户名</w:t>
            </w:r>
          </w:p>
        </w:tc>
      </w:tr>
      <w:tr w:rsidR="00004319" w:rsidRPr="00FE246D" w14:paraId="304C5D14" w14:textId="77777777" w:rsidTr="006402A4">
        <w:tc>
          <w:tcPr>
            <w:tcW w:w="1704" w:type="dxa"/>
          </w:tcPr>
          <w:p w14:paraId="09100476" w14:textId="77777777" w:rsidR="00004319" w:rsidRPr="00FE246D" w:rsidRDefault="00004319" w:rsidP="006402A4">
            <w:pPr>
              <w:rPr>
                <w:rFonts w:ascii="宋体" w:hAnsi="宋体"/>
                <w:sz w:val="24"/>
                <w:szCs w:val="24"/>
              </w:rPr>
            </w:pPr>
            <w:r w:rsidRPr="00FE246D">
              <w:rPr>
                <w:rFonts w:ascii="宋体" w:hAnsi="宋体" w:hint="eastAsia"/>
                <w:sz w:val="24"/>
                <w:szCs w:val="24"/>
              </w:rPr>
              <w:t>POST数据</w:t>
            </w:r>
          </w:p>
        </w:tc>
        <w:tc>
          <w:tcPr>
            <w:tcW w:w="7944" w:type="dxa"/>
          </w:tcPr>
          <w:p w14:paraId="4687E2EE" w14:textId="77777777" w:rsidR="00004319" w:rsidRPr="00FE246D" w:rsidRDefault="00004319" w:rsidP="006402A4">
            <w:pPr>
              <w:pStyle w:val="HTML"/>
              <w:rPr>
                <w:sz w:val="24"/>
                <w:szCs w:val="24"/>
              </w:rPr>
            </w:pPr>
            <w:r w:rsidRPr="00FE246D">
              <w:rPr>
                <w:rFonts w:hint="eastAsia"/>
                <w:sz w:val="24"/>
                <w:szCs w:val="24"/>
              </w:rPr>
              <w:t>POST传递的参数：</w:t>
            </w:r>
          </w:p>
          <w:p w14:paraId="6619A9E9" w14:textId="77777777" w:rsidR="00004319" w:rsidRPr="00FE246D" w:rsidRDefault="00004319" w:rsidP="006402A4">
            <w:pPr>
              <w:pStyle w:val="HTML"/>
              <w:rPr>
                <w:sz w:val="24"/>
                <w:szCs w:val="24"/>
              </w:rPr>
            </w:pPr>
            <w:r>
              <w:rPr>
                <w:sz w:val="24"/>
                <w:szCs w:val="24"/>
              </w:rPr>
              <w:t>s</w:t>
            </w:r>
            <w:r w:rsidRPr="00FE246D">
              <w:rPr>
                <w:rFonts w:hint="eastAsia"/>
                <w:sz w:val="24"/>
                <w:szCs w:val="24"/>
              </w:rPr>
              <w:t>ync</w:t>
            </w:r>
            <w:r>
              <w:rPr>
                <w:sz w:val="24"/>
                <w:szCs w:val="24"/>
              </w:rPr>
              <w:t>_</w:t>
            </w:r>
            <w:r w:rsidRPr="00FE246D">
              <w:rPr>
                <w:rFonts w:hint="eastAsia"/>
                <w:sz w:val="24"/>
                <w:szCs w:val="24"/>
              </w:rPr>
              <w:t>Id 同步ID</w:t>
            </w:r>
            <w:r>
              <w:rPr>
                <w:sz w:val="24"/>
                <w:szCs w:val="24"/>
              </w:rPr>
              <w:t>(</w:t>
            </w:r>
            <w:r>
              <w:rPr>
                <w:rFonts w:hint="eastAsia"/>
                <w:sz w:val="24"/>
                <w:szCs w:val="24"/>
              </w:rPr>
              <w:t>对应的服务器中的</w:t>
            </w:r>
            <w:r>
              <w:rPr>
                <w:sz w:val="24"/>
                <w:szCs w:val="24"/>
              </w:rPr>
              <w:t>key</w:t>
            </w:r>
            <w:r>
              <w:rPr>
                <w:rFonts w:hint="eastAsia"/>
                <w:sz w:val="24"/>
                <w:szCs w:val="24"/>
              </w:rPr>
              <w:t>为syn</w:t>
            </w:r>
            <w:r>
              <w:rPr>
                <w:sz w:val="24"/>
                <w:szCs w:val="24"/>
              </w:rPr>
              <w:t>c_id)</w:t>
            </w:r>
          </w:p>
          <w:p w14:paraId="01984D9A" w14:textId="1D1BFB47" w:rsidR="00004319" w:rsidRPr="00FE246D" w:rsidRDefault="00004319" w:rsidP="006402A4">
            <w:pPr>
              <w:pStyle w:val="HTML"/>
              <w:rPr>
                <w:sz w:val="24"/>
                <w:szCs w:val="24"/>
              </w:rPr>
            </w:pPr>
            <w:r w:rsidRPr="00FE246D">
              <w:rPr>
                <w:rFonts w:hint="eastAsia"/>
                <w:sz w:val="24"/>
                <w:szCs w:val="24"/>
              </w:rPr>
              <w:t>imageId 图片ID</w:t>
            </w:r>
            <w:r>
              <w:rPr>
                <w:sz w:val="24"/>
                <w:szCs w:val="24"/>
              </w:rPr>
              <w:t>(</w:t>
            </w:r>
            <w:r>
              <w:rPr>
                <w:rFonts w:hint="eastAsia"/>
                <w:sz w:val="24"/>
                <w:szCs w:val="24"/>
              </w:rPr>
              <w:t>对应的服务器的</w:t>
            </w:r>
            <w:r>
              <w:rPr>
                <w:sz w:val="24"/>
                <w:szCs w:val="24"/>
              </w:rPr>
              <w:t>key</w:t>
            </w:r>
            <w:r>
              <w:rPr>
                <w:rFonts w:hint="eastAsia"/>
                <w:sz w:val="24"/>
                <w:szCs w:val="24"/>
              </w:rPr>
              <w:t>为</w:t>
            </w:r>
            <w:r>
              <w:rPr>
                <w:sz w:val="24"/>
                <w:szCs w:val="24"/>
              </w:rPr>
              <w:t>image_id)</w:t>
            </w:r>
            <w:r>
              <w:rPr>
                <w:rFonts w:hint="eastAsia"/>
                <w:sz w:val="24"/>
                <w:szCs w:val="24"/>
              </w:rPr>
              <w:t>（如果一次上传多张图片，可以用image</w:t>
            </w:r>
            <w:r>
              <w:rPr>
                <w:sz w:val="24"/>
                <w:szCs w:val="24"/>
              </w:rPr>
              <w:t>Id</w:t>
            </w:r>
            <w:r>
              <w:rPr>
                <w:rFonts w:hint="eastAsia"/>
                <w:sz w:val="24"/>
                <w:szCs w:val="24"/>
              </w:rPr>
              <w:t>区分图片，必须保证每张图片的</w:t>
            </w:r>
            <w:r>
              <w:rPr>
                <w:sz w:val="24"/>
                <w:szCs w:val="24"/>
              </w:rPr>
              <w:t>imageId</w:t>
            </w:r>
            <w:r>
              <w:rPr>
                <w:rFonts w:hint="eastAsia"/>
                <w:sz w:val="24"/>
                <w:szCs w:val="24"/>
              </w:rPr>
              <w:t>不同，并且图片的</w:t>
            </w:r>
            <w:r>
              <w:rPr>
                <w:sz w:val="24"/>
                <w:szCs w:val="24"/>
              </w:rPr>
              <w:t>imageId</w:t>
            </w:r>
            <w:r w:rsidR="007C44AC">
              <w:rPr>
                <w:rFonts w:hint="eastAsia"/>
                <w:sz w:val="24"/>
                <w:szCs w:val="24"/>
              </w:rPr>
              <w:t>必须大于0</w:t>
            </w:r>
            <w:r>
              <w:rPr>
                <w:rFonts w:hint="eastAsia"/>
                <w:sz w:val="24"/>
                <w:szCs w:val="24"/>
              </w:rPr>
              <w:t>）</w:t>
            </w:r>
          </w:p>
          <w:p w14:paraId="4AE5CD62" w14:textId="77777777" w:rsidR="00004319" w:rsidRPr="00FE246D" w:rsidRDefault="00004319" w:rsidP="006402A4">
            <w:pPr>
              <w:pStyle w:val="HTML"/>
              <w:rPr>
                <w:sz w:val="24"/>
                <w:szCs w:val="24"/>
              </w:rPr>
            </w:pPr>
            <w:r w:rsidRPr="00FE246D">
              <w:rPr>
                <w:rFonts w:hint="eastAsia"/>
                <w:sz w:val="24"/>
                <w:szCs w:val="24"/>
              </w:rPr>
              <w:t>pictureName 图片本地文件名</w:t>
            </w:r>
            <w:r>
              <w:rPr>
                <w:sz w:val="24"/>
                <w:szCs w:val="24"/>
              </w:rPr>
              <w:t>(</w:t>
            </w:r>
            <w:r>
              <w:rPr>
                <w:rFonts w:hint="eastAsia"/>
                <w:sz w:val="24"/>
                <w:szCs w:val="24"/>
              </w:rPr>
              <w:t>对应的服务器的</w:t>
            </w:r>
            <w:r>
              <w:rPr>
                <w:sz w:val="24"/>
                <w:szCs w:val="24"/>
              </w:rPr>
              <w:t>key</w:t>
            </w:r>
            <w:r>
              <w:rPr>
                <w:rFonts w:hint="eastAsia"/>
                <w:sz w:val="24"/>
                <w:szCs w:val="24"/>
              </w:rPr>
              <w:t>为</w:t>
            </w:r>
            <w:r>
              <w:rPr>
                <w:sz w:val="24"/>
                <w:szCs w:val="24"/>
              </w:rPr>
              <w:t>file)</w:t>
            </w:r>
          </w:p>
          <w:p w14:paraId="6D050A88" w14:textId="77777777" w:rsidR="00004319" w:rsidRPr="00FE246D" w:rsidRDefault="00004319" w:rsidP="006402A4">
            <w:pPr>
              <w:pStyle w:val="HTML"/>
              <w:rPr>
                <w:sz w:val="24"/>
                <w:szCs w:val="24"/>
              </w:rPr>
            </w:pPr>
            <w:r w:rsidRPr="00FE246D">
              <w:rPr>
                <w:rFonts w:hint="eastAsia"/>
                <w:sz w:val="24"/>
                <w:szCs w:val="24"/>
              </w:rPr>
              <w:t>todoDescription 图片说明</w:t>
            </w:r>
            <w:r>
              <w:rPr>
                <w:sz w:val="24"/>
                <w:szCs w:val="24"/>
              </w:rPr>
              <w:t>(</w:t>
            </w:r>
            <w:r>
              <w:rPr>
                <w:rFonts w:hint="eastAsia"/>
                <w:sz w:val="24"/>
                <w:szCs w:val="24"/>
              </w:rPr>
              <w:t>对应的服务器的</w:t>
            </w:r>
            <w:r>
              <w:rPr>
                <w:sz w:val="24"/>
                <w:szCs w:val="24"/>
              </w:rPr>
              <w:t>key</w:t>
            </w:r>
            <w:r>
              <w:rPr>
                <w:rFonts w:hint="eastAsia"/>
                <w:sz w:val="24"/>
                <w:szCs w:val="24"/>
              </w:rPr>
              <w:t>为</w:t>
            </w:r>
            <w:r>
              <w:rPr>
                <w:sz w:val="24"/>
                <w:szCs w:val="24"/>
              </w:rPr>
              <w:t>image_note)</w:t>
            </w:r>
          </w:p>
          <w:p w14:paraId="7571F837" w14:textId="250412FA" w:rsidR="00004319" w:rsidRPr="00FE246D" w:rsidRDefault="00004319" w:rsidP="006402A4">
            <w:pPr>
              <w:pStyle w:val="HTML"/>
              <w:rPr>
                <w:sz w:val="24"/>
                <w:szCs w:val="24"/>
              </w:rPr>
            </w:pPr>
            <w:r w:rsidRPr="00FE246D">
              <w:rPr>
                <w:rFonts w:hint="eastAsia"/>
                <w:sz w:val="24"/>
                <w:szCs w:val="24"/>
              </w:rPr>
              <w:t>imageData 图片数据</w:t>
            </w:r>
            <w:r>
              <w:rPr>
                <w:sz w:val="24"/>
                <w:szCs w:val="24"/>
              </w:rPr>
              <w:t>(</w:t>
            </w:r>
            <w:r w:rsidR="00A260A7">
              <w:rPr>
                <w:rFonts w:hint="eastAsia"/>
                <w:sz w:val="24"/>
                <w:szCs w:val="24"/>
              </w:rPr>
              <w:t>用户需要</w:t>
            </w:r>
            <w:r>
              <w:rPr>
                <w:rFonts w:hint="eastAsia"/>
                <w:sz w:val="24"/>
                <w:szCs w:val="24"/>
              </w:rPr>
              <w:t>把此数据写入</w:t>
            </w:r>
            <w:r w:rsidRPr="00FE246D">
              <w:rPr>
                <w:rFonts w:hint="eastAsia"/>
                <w:sz w:val="24"/>
                <w:szCs w:val="24"/>
              </w:rPr>
              <w:t>pictureName</w:t>
            </w:r>
            <w:r w:rsidR="00A260A7">
              <w:rPr>
                <w:rFonts w:hint="eastAsia"/>
                <w:sz w:val="24"/>
                <w:szCs w:val="24"/>
              </w:rPr>
              <w:t>指定的文件中</w:t>
            </w:r>
            <w:r>
              <w:rPr>
                <w:sz w:val="24"/>
                <w:szCs w:val="24"/>
              </w:rPr>
              <w:t>)</w:t>
            </w:r>
          </w:p>
        </w:tc>
      </w:tr>
      <w:tr w:rsidR="00004319" w:rsidRPr="00FE246D" w14:paraId="456FDF37" w14:textId="77777777" w:rsidTr="006402A4">
        <w:tc>
          <w:tcPr>
            <w:tcW w:w="1704" w:type="dxa"/>
          </w:tcPr>
          <w:p w14:paraId="7C9B8EEB" w14:textId="77777777" w:rsidR="00004319" w:rsidRPr="00FE246D" w:rsidRDefault="00004319" w:rsidP="006402A4">
            <w:pPr>
              <w:rPr>
                <w:rFonts w:ascii="宋体" w:hAnsi="宋体"/>
                <w:sz w:val="24"/>
                <w:szCs w:val="24"/>
              </w:rPr>
            </w:pPr>
            <w:r w:rsidRPr="00FE246D">
              <w:rPr>
                <w:rFonts w:ascii="宋体" w:hAnsi="宋体" w:hint="eastAsia"/>
                <w:sz w:val="24"/>
                <w:szCs w:val="24"/>
              </w:rPr>
              <w:t>服务器操作</w:t>
            </w:r>
          </w:p>
        </w:tc>
        <w:tc>
          <w:tcPr>
            <w:tcW w:w="7944" w:type="dxa"/>
          </w:tcPr>
          <w:p w14:paraId="76C6D896" w14:textId="77777777" w:rsidR="00004319" w:rsidRPr="00FE246D" w:rsidRDefault="00004319" w:rsidP="006402A4">
            <w:pPr>
              <w:rPr>
                <w:rFonts w:ascii="宋体" w:hAnsi="宋体"/>
                <w:sz w:val="24"/>
                <w:szCs w:val="24"/>
              </w:rPr>
            </w:pPr>
            <w:r w:rsidRPr="00FE246D">
              <w:rPr>
                <w:rFonts w:ascii="宋体" w:hAnsi="宋体" w:hint="eastAsia"/>
                <w:sz w:val="24"/>
                <w:szCs w:val="24"/>
              </w:rPr>
              <w:t>接收图片数据并保存</w:t>
            </w:r>
          </w:p>
        </w:tc>
      </w:tr>
      <w:tr w:rsidR="00004319" w:rsidRPr="00FE246D" w14:paraId="04C33C87" w14:textId="77777777" w:rsidTr="006402A4">
        <w:tc>
          <w:tcPr>
            <w:tcW w:w="1704" w:type="dxa"/>
          </w:tcPr>
          <w:p w14:paraId="6FD30A08" w14:textId="77777777" w:rsidR="00004319" w:rsidRPr="00FE246D" w:rsidRDefault="00004319" w:rsidP="006402A4">
            <w:pPr>
              <w:rPr>
                <w:rFonts w:ascii="宋体" w:hAnsi="宋体"/>
                <w:sz w:val="24"/>
                <w:szCs w:val="24"/>
              </w:rPr>
            </w:pPr>
            <w:r w:rsidRPr="00FE246D">
              <w:rPr>
                <w:rFonts w:ascii="宋体" w:hAnsi="宋体" w:hint="eastAsia"/>
                <w:sz w:val="24"/>
                <w:szCs w:val="24"/>
              </w:rPr>
              <w:t>返回值（成功）</w:t>
            </w:r>
          </w:p>
        </w:tc>
        <w:tc>
          <w:tcPr>
            <w:tcW w:w="7944" w:type="dxa"/>
          </w:tcPr>
          <w:p w14:paraId="0E34D8EF"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?xml</w:t>
            </w:r>
            <w:proofErr w:type="gramEnd"/>
            <w:r w:rsidRPr="00FE246D">
              <w:rPr>
                <w:rFonts w:ascii="宋体" w:hAnsi="宋体" w:hint="eastAsia"/>
                <w:sz w:val="24"/>
                <w:szCs w:val="24"/>
              </w:rPr>
              <w:t xml:space="preserve"> version="1.0" encoding="utf-8"?&gt;</w:t>
            </w:r>
          </w:p>
          <w:p w14:paraId="1C72FE67"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root</w:t>
            </w:r>
            <w:proofErr w:type="gramEnd"/>
            <w:r w:rsidRPr="00FE246D">
              <w:rPr>
                <w:rFonts w:ascii="宋体" w:hAnsi="宋体" w:hint="eastAsia"/>
                <w:sz w:val="24"/>
                <w:szCs w:val="24"/>
              </w:rPr>
              <w:t>&gt;</w:t>
            </w:r>
          </w:p>
          <w:p w14:paraId="02966407"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status</w:t>
            </w:r>
            <w:proofErr w:type="gramEnd"/>
            <w:r w:rsidRPr="00FE246D">
              <w:rPr>
                <w:rFonts w:ascii="宋体" w:hAnsi="宋体" w:hint="eastAsia"/>
                <w:sz w:val="24"/>
                <w:szCs w:val="24"/>
              </w:rPr>
              <w:t>&gt;1&lt;/status&gt;</w:t>
            </w:r>
          </w:p>
          <w:p w14:paraId="5E881345"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message</w:t>
            </w:r>
            <w:proofErr w:type="gramEnd"/>
            <w:r w:rsidRPr="00FE246D">
              <w:rPr>
                <w:rFonts w:ascii="宋体" w:hAnsi="宋体" w:hint="eastAsia"/>
                <w:sz w:val="24"/>
                <w:szCs w:val="24"/>
              </w:rPr>
              <w:t>&gt;&lt;/message&gt;</w:t>
            </w:r>
          </w:p>
          <w:p w14:paraId="255816C9"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errorCode</w:t>
            </w:r>
            <w:proofErr w:type="gramEnd"/>
            <w:r w:rsidRPr="00FE246D">
              <w:rPr>
                <w:rFonts w:ascii="宋体" w:hAnsi="宋体" w:hint="eastAsia"/>
                <w:sz w:val="24"/>
                <w:szCs w:val="24"/>
              </w:rPr>
              <w:t>&gt;0&lt;/errorCode&gt;</w:t>
            </w:r>
          </w:p>
          <w:p w14:paraId="3F6EE9E5"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data</w:t>
            </w:r>
            <w:proofErr w:type="gramEnd"/>
            <w:r w:rsidRPr="00FE246D">
              <w:rPr>
                <w:rFonts w:ascii="宋体" w:hAnsi="宋体" w:hint="eastAsia"/>
                <w:sz w:val="24"/>
                <w:szCs w:val="24"/>
              </w:rPr>
              <w:t>/&gt;</w:t>
            </w:r>
          </w:p>
          <w:p w14:paraId="1D0FDDF8" w14:textId="77777777" w:rsidR="00004319" w:rsidRPr="00FE246D" w:rsidRDefault="00004319" w:rsidP="006402A4">
            <w:pPr>
              <w:rPr>
                <w:rFonts w:ascii="宋体" w:hAnsi="宋体"/>
                <w:sz w:val="24"/>
                <w:szCs w:val="24"/>
              </w:rPr>
            </w:pPr>
            <w:r w:rsidRPr="00FE246D">
              <w:rPr>
                <w:rFonts w:ascii="宋体" w:hAnsi="宋体" w:hint="eastAsia"/>
                <w:sz w:val="24"/>
                <w:szCs w:val="24"/>
              </w:rPr>
              <w:t>&lt;/root&gt;</w:t>
            </w:r>
          </w:p>
        </w:tc>
      </w:tr>
      <w:tr w:rsidR="00004319" w:rsidRPr="00FE246D" w14:paraId="4B0C242B" w14:textId="77777777" w:rsidTr="006402A4">
        <w:tc>
          <w:tcPr>
            <w:tcW w:w="1704" w:type="dxa"/>
          </w:tcPr>
          <w:p w14:paraId="50F5BAD1" w14:textId="77777777" w:rsidR="00004319" w:rsidRPr="00FE246D" w:rsidRDefault="00004319" w:rsidP="006402A4">
            <w:pPr>
              <w:rPr>
                <w:rFonts w:ascii="宋体" w:hAnsi="宋体"/>
                <w:sz w:val="24"/>
                <w:szCs w:val="24"/>
              </w:rPr>
            </w:pPr>
            <w:r w:rsidRPr="00FE246D">
              <w:rPr>
                <w:rFonts w:ascii="宋体" w:hAnsi="宋体" w:hint="eastAsia"/>
                <w:sz w:val="24"/>
                <w:szCs w:val="24"/>
              </w:rPr>
              <w:t>返回值（失败）</w:t>
            </w:r>
          </w:p>
        </w:tc>
        <w:tc>
          <w:tcPr>
            <w:tcW w:w="7944" w:type="dxa"/>
          </w:tcPr>
          <w:p w14:paraId="7E0CD178"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?xml</w:t>
            </w:r>
            <w:proofErr w:type="gramEnd"/>
            <w:r w:rsidRPr="00FE246D">
              <w:rPr>
                <w:rFonts w:ascii="宋体" w:hAnsi="宋体" w:hint="eastAsia"/>
                <w:sz w:val="24"/>
                <w:szCs w:val="24"/>
              </w:rPr>
              <w:t xml:space="preserve"> version="1.0" encoding="utf-8"?&gt;</w:t>
            </w:r>
          </w:p>
          <w:p w14:paraId="4CCCD7DD"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root</w:t>
            </w:r>
            <w:proofErr w:type="gramEnd"/>
            <w:r w:rsidRPr="00FE246D">
              <w:rPr>
                <w:rFonts w:ascii="宋体" w:hAnsi="宋体" w:hint="eastAsia"/>
                <w:sz w:val="24"/>
                <w:szCs w:val="24"/>
              </w:rPr>
              <w:t>&gt;</w:t>
            </w:r>
          </w:p>
          <w:p w14:paraId="69820915"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status</w:t>
            </w:r>
            <w:proofErr w:type="gramEnd"/>
            <w:r w:rsidRPr="00FE246D">
              <w:rPr>
                <w:rFonts w:ascii="宋体" w:hAnsi="宋体" w:hint="eastAsia"/>
                <w:sz w:val="24"/>
                <w:szCs w:val="24"/>
              </w:rPr>
              <w:t>&gt;0&lt;/status&gt;</w:t>
            </w:r>
          </w:p>
          <w:p w14:paraId="3CA355A1" w14:textId="77777777" w:rsidR="00004319" w:rsidRPr="00FE246D" w:rsidRDefault="00004319" w:rsidP="006402A4">
            <w:pPr>
              <w:rPr>
                <w:rFonts w:ascii="宋体" w:hAnsi="宋体"/>
                <w:sz w:val="24"/>
                <w:szCs w:val="24"/>
              </w:rPr>
            </w:pPr>
            <w:r w:rsidRPr="00FE246D">
              <w:rPr>
                <w:rFonts w:ascii="宋体" w:hAnsi="宋体" w:hint="eastAsia"/>
                <w:sz w:val="24"/>
                <w:szCs w:val="24"/>
              </w:rPr>
              <w:t>&lt;message&gt;失败信息&lt;/message&gt;</w:t>
            </w:r>
          </w:p>
          <w:p w14:paraId="6118C3A6"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errorCode</w:t>
            </w:r>
            <w:proofErr w:type="gramEnd"/>
            <w:r w:rsidRPr="00FE246D">
              <w:rPr>
                <w:rFonts w:ascii="宋体" w:hAnsi="宋体" w:hint="eastAsia"/>
                <w:sz w:val="24"/>
                <w:szCs w:val="24"/>
              </w:rPr>
              <w:t>&gt;0&lt;/errorCode&gt;</w:t>
            </w:r>
          </w:p>
          <w:p w14:paraId="0E16A00F"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data</w:t>
            </w:r>
            <w:proofErr w:type="gramEnd"/>
            <w:r w:rsidRPr="00FE246D">
              <w:rPr>
                <w:rFonts w:ascii="宋体" w:hAnsi="宋体" w:hint="eastAsia"/>
                <w:sz w:val="24"/>
                <w:szCs w:val="24"/>
              </w:rPr>
              <w:t>/&gt;</w:t>
            </w:r>
          </w:p>
          <w:p w14:paraId="15071061" w14:textId="77777777" w:rsidR="00004319" w:rsidRPr="00FE246D" w:rsidRDefault="00004319" w:rsidP="006402A4">
            <w:pPr>
              <w:rPr>
                <w:rFonts w:ascii="宋体" w:hAnsi="宋体"/>
                <w:sz w:val="24"/>
                <w:szCs w:val="24"/>
              </w:rPr>
            </w:pPr>
            <w:r w:rsidRPr="00FE246D">
              <w:rPr>
                <w:rFonts w:ascii="宋体" w:hAnsi="宋体" w:hint="eastAsia"/>
                <w:sz w:val="24"/>
                <w:szCs w:val="24"/>
              </w:rPr>
              <w:t>&lt;/root&gt;</w:t>
            </w:r>
          </w:p>
        </w:tc>
      </w:tr>
    </w:tbl>
    <w:p w14:paraId="2BD451AD" w14:textId="77777777" w:rsidR="00004319" w:rsidRPr="00FE246D" w:rsidRDefault="00004319" w:rsidP="00004319">
      <w:pPr>
        <w:rPr>
          <w:rFonts w:ascii="宋体" w:eastAsia="宋体" w:hAnsi="宋体"/>
        </w:rPr>
      </w:pPr>
    </w:p>
    <w:tbl>
      <w:tblPr>
        <w:tblStyle w:val="a6"/>
        <w:tblW w:w="9648" w:type="dxa"/>
        <w:tblLook w:val="01E0" w:firstRow="1" w:lastRow="1" w:firstColumn="1" w:lastColumn="1" w:noHBand="0" w:noVBand="0"/>
      </w:tblPr>
      <w:tblGrid>
        <w:gridCol w:w="1704"/>
        <w:gridCol w:w="7944"/>
      </w:tblGrid>
      <w:tr w:rsidR="00004319" w:rsidRPr="00FE246D" w14:paraId="734FA398" w14:textId="77777777" w:rsidTr="006402A4">
        <w:tc>
          <w:tcPr>
            <w:tcW w:w="1704" w:type="dxa"/>
          </w:tcPr>
          <w:p w14:paraId="0B4E1B57" w14:textId="77777777" w:rsidR="00004319" w:rsidRPr="00FE246D" w:rsidRDefault="00004319" w:rsidP="006402A4">
            <w:pPr>
              <w:rPr>
                <w:rFonts w:ascii="宋体" w:hAnsi="宋体"/>
                <w:sz w:val="24"/>
                <w:szCs w:val="24"/>
              </w:rPr>
            </w:pPr>
            <w:r w:rsidRPr="00FE246D">
              <w:rPr>
                <w:rFonts w:ascii="宋体" w:hAnsi="宋体" w:hint="eastAsia"/>
                <w:sz w:val="24"/>
                <w:szCs w:val="24"/>
              </w:rPr>
              <w:t>接口名称</w:t>
            </w:r>
          </w:p>
        </w:tc>
        <w:tc>
          <w:tcPr>
            <w:tcW w:w="7944" w:type="dxa"/>
          </w:tcPr>
          <w:p w14:paraId="4E7B82A4" w14:textId="77777777" w:rsidR="00004319" w:rsidRPr="00FE246D" w:rsidRDefault="00004319" w:rsidP="006402A4">
            <w:pPr>
              <w:rPr>
                <w:rFonts w:ascii="宋体" w:hAnsi="宋体"/>
                <w:sz w:val="24"/>
                <w:szCs w:val="24"/>
              </w:rPr>
            </w:pPr>
            <w:r w:rsidRPr="00FE246D">
              <w:rPr>
                <w:rFonts w:ascii="宋体" w:hAnsi="宋体" w:hint="eastAsia"/>
                <w:sz w:val="24"/>
                <w:szCs w:val="24"/>
              </w:rPr>
              <w:t>下载图片笔记XML</w:t>
            </w:r>
          </w:p>
        </w:tc>
      </w:tr>
      <w:tr w:rsidR="00004319" w:rsidRPr="00FE246D" w14:paraId="17D38C21" w14:textId="77777777" w:rsidTr="006402A4">
        <w:tc>
          <w:tcPr>
            <w:tcW w:w="1704" w:type="dxa"/>
          </w:tcPr>
          <w:p w14:paraId="5143EC23" w14:textId="77777777" w:rsidR="00004319" w:rsidRPr="00FE246D" w:rsidRDefault="00004319" w:rsidP="006402A4">
            <w:pPr>
              <w:rPr>
                <w:rFonts w:ascii="宋体" w:hAnsi="宋体"/>
                <w:sz w:val="24"/>
                <w:szCs w:val="24"/>
              </w:rPr>
            </w:pPr>
            <w:r w:rsidRPr="00FE246D">
              <w:rPr>
                <w:rFonts w:ascii="宋体" w:hAnsi="宋体" w:hint="eastAsia"/>
                <w:sz w:val="24"/>
                <w:szCs w:val="24"/>
              </w:rPr>
              <w:t>接口URL</w:t>
            </w:r>
          </w:p>
        </w:tc>
        <w:tc>
          <w:tcPr>
            <w:tcW w:w="7944" w:type="dxa"/>
          </w:tcPr>
          <w:p w14:paraId="35C6E68A" w14:textId="77777777" w:rsidR="00004319" w:rsidRPr="00FE246D" w:rsidRDefault="00004319" w:rsidP="006402A4">
            <w:pPr>
              <w:rPr>
                <w:rFonts w:ascii="宋体" w:hAnsi="宋体"/>
                <w:sz w:val="24"/>
                <w:szCs w:val="24"/>
              </w:rPr>
            </w:pPr>
            <w:r w:rsidRPr="00FE246D">
              <w:rPr>
                <w:rFonts w:ascii="宋体" w:hAnsi="宋体" w:hint="eastAsia"/>
                <w:sz w:val="24"/>
                <w:szCs w:val="24"/>
              </w:rPr>
              <w:t>http://服务器网址/service/downloaduserimagenote?</w:t>
            </w:r>
            <w:proofErr w:type="gramStart"/>
            <w:r w:rsidRPr="00FE246D">
              <w:rPr>
                <w:rFonts w:ascii="宋体" w:hAnsi="宋体" w:hint="eastAsia"/>
                <w:b/>
                <w:color w:val="008000"/>
                <w:sz w:val="24"/>
                <w:szCs w:val="24"/>
              </w:rPr>
              <w:t>user</w:t>
            </w:r>
            <w:proofErr w:type="gramEnd"/>
            <w:r w:rsidRPr="00FE246D">
              <w:rPr>
                <w:rFonts w:ascii="宋体" w:hAnsi="宋体" w:hint="eastAsia"/>
                <w:b/>
                <w:color w:val="008000"/>
                <w:sz w:val="24"/>
                <w:szCs w:val="24"/>
              </w:rPr>
              <w:t>_name</w:t>
            </w:r>
            <w:r w:rsidRPr="00FE246D">
              <w:rPr>
                <w:rFonts w:ascii="宋体" w:hAnsi="宋体" w:hint="eastAsia"/>
                <w:sz w:val="24"/>
                <w:szCs w:val="24"/>
              </w:rPr>
              <w:t>=xxx</w:t>
            </w:r>
          </w:p>
          <w:p w14:paraId="2A86FE39" w14:textId="77777777" w:rsidR="00004319" w:rsidRPr="00FE246D" w:rsidRDefault="00004319" w:rsidP="006402A4">
            <w:pPr>
              <w:rPr>
                <w:rFonts w:ascii="宋体" w:hAnsi="宋体"/>
                <w:sz w:val="24"/>
                <w:szCs w:val="24"/>
              </w:rPr>
            </w:pPr>
            <w:r w:rsidRPr="00FE246D">
              <w:rPr>
                <w:rFonts w:ascii="宋体" w:hAnsi="宋体" w:hint="eastAsia"/>
                <w:sz w:val="24"/>
                <w:szCs w:val="24"/>
              </w:rPr>
              <w:t>说明：user_name用户名</w:t>
            </w:r>
          </w:p>
        </w:tc>
      </w:tr>
      <w:tr w:rsidR="00004319" w:rsidRPr="00FE246D" w14:paraId="10E9BE04" w14:textId="77777777" w:rsidTr="006402A4">
        <w:tc>
          <w:tcPr>
            <w:tcW w:w="1704" w:type="dxa"/>
          </w:tcPr>
          <w:p w14:paraId="29B3830A" w14:textId="77777777" w:rsidR="00004319" w:rsidRPr="00FE246D" w:rsidRDefault="00004319" w:rsidP="006402A4">
            <w:pPr>
              <w:rPr>
                <w:rFonts w:ascii="宋体" w:hAnsi="宋体"/>
                <w:sz w:val="24"/>
                <w:szCs w:val="24"/>
              </w:rPr>
            </w:pPr>
            <w:r w:rsidRPr="00FE246D">
              <w:rPr>
                <w:rFonts w:ascii="宋体" w:hAnsi="宋体" w:hint="eastAsia"/>
                <w:sz w:val="24"/>
                <w:szCs w:val="24"/>
              </w:rPr>
              <w:t>POST数据</w:t>
            </w:r>
          </w:p>
        </w:tc>
        <w:tc>
          <w:tcPr>
            <w:tcW w:w="7944" w:type="dxa"/>
          </w:tcPr>
          <w:p w14:paraId="66B6E12F" w14:textId="77777777" w:rsidR="00004319" w:rsidRPr="00FE246D" w:rsidRDefault="00004319" w:rsidP="006402A4">
            <w:pPr>
              <w:pStyle w:val="HTML"/>
              <w:rPr>
                <w:sz w:val="24"/>
                <w:szCs w:val="24"/>
              </w:rPr>
            </w:pPr>
            <w:r w:rsidRPr="00FE246D">
              <w:rPr>
                <w:rFonts w:hint="eastAsia"/>
                <w:sz w:val="24"/>
                <w:szCs w:val="24"/>
              </w:rPr>
              <w:t>无</w:t>
            </w:r>
          </w:p>
        </w:tc>
      </w:tr>
      <w:tr w:rsidR="00004319" w:rsidRPr="00FE246D" w14:paraId="71E3B135" w14:textId="77777777" w:rsidTr="006402A4">
        <w:tc>
          <w:tcPr>
            <w:tcW w:w="1704" w:type="dxa"/>
          </w:tcPr>
          <w:p w14:paraId="722B4F2E" w14:textId="77777777" w:rsidR="00004319" w:rsidRPr="00FE246D" w:rsidRDefault="00004319" w:rsidP="006402A4">
            <w:pPr>
              <w:rPr>
                <w:rFonts w:ascii="宋体" w:hAnsi="宋体"/>
                <w:sz w:val="24"/>
                <w:szCs w:val="24"/>
              </w:rPr>
            </w:pPr>
            <w:r w:rsidRPr="00FE246D">
              <w:rPr>
                <w:rFonts w:ascii="宋体" w:hAnsi="宋体" w:hint="eastAsia"/>
                <w:sz w:val="24"/>
                <w:szCs w:val="24"/>
              </w:rPr>
              <w:t>服务器操作</w:t>
            </w:r>
          </w:p>
        </w:tc>
        <w:tc>
          <w:tcPr>
            <w:tcW w:w="7944" w:type="dxa"/>
          </w:tcPr>
          <w:p w14:paraId="02898C9A" w14:textId="77777777" w:rsidR="00004319" w:rsidRPr="00FE246D" w:rsidRDefault="00004319" w:rsidP="006402A4">
            <w:pPr>
              <w:rPr>
                <w:rFonts w:ascii="宋体" w:hAnsi="宋体"/>
                <w:sz w:val="24"/>
                <w:szCs w:val="24"/>
              </w:rPr>
            </w:pPr>
            <w:r w:rsidRPr="00FE246D">
              <w:rPr>
                <w:rFonts w:ascii="宋体" w:hAnsi="宋体" w:hint="eastAsia"/>
                <w:sz w:val="24"/>
                <w:szCs w:val="24"/>
              </w:rPr>
              <w:t>将保存全部图片笔记的xml输出。</w:t>
            </w:r>
          </w:p>
        </w:tc>
      </w:tr>
      <w:tr w:rsidR="00004319" w:rsidRPr="00FE246D" w14:paraId="7C577203" w14:textId="77777777" w:rsidTr="006402A4">
        <w:tc>
          <w:tcPr>
            <w:tcW w:w="1704" w:type="dxa"/>
          </w:tcPr>
          <w:p w14:paraId="4712201D" w14:textId="77777777" w:rsidR="00004319" w:rsidRPr="00FE246D" w:rsidRDefault="00004319" w:rsidP="006402A4">
            <w:pPr>
              <w:rPr>
                <w:rFonts w:ascii="宋体" w:hAnsi="宋体"/>
                <w:sz w:val="24"/>
                <w:szCs w:val="24"/>
              </w:rPr>
            </w:pPr>
            <w:r w:rsidRPr="00FE246D">
              <w:rPr>
                <w:rFonts w:ascii="宋体" w:hAnsi="宋体" w:hint="eastAsia"/>
                <w:sz w:val="24"/>
                <w:szCs w:val="24"/>
              </w:rPr>
              <w:t>返回值（成功）</w:t>
            </w:r>
          </w:p>
        </w:tc>
        <w:tc>
          <w:tcPr>
            <w:tcW w:w="7944" w:type="dxa"/>
          </w:tcPr>
          <w:p w14:paraId="1D66CBA2" w14:textId="77777777" w:rsidR="00004319" w:rsidRPr="00FE246D" w:rsidRDefault="00004319" w:rsidP="006402A4">
            <w:pPr>
              <w:rPr>
                <w:rFonts w:ascii="宋体" w:hAnsi="宋体"/>
                <w:sz w:val="24"/>
                <w:szCs w:val="24"/>
              </w:rPr>
            </w:pPr>
            <w:r w:rsidRPr="00FE246D">
              <w:rPr>
                <w:rFonts w:ascii="宋体" w:hAnsi="宋体" w:hint="eastAsia"/>
                <w:sz w:val="24"/>
                <w:szCs w:val="24"/>
              </w:rPr>
              <w:t>图片笔记XML数据</w:t>
            </w:r>
          </w:p>
          <w:p w14:paraId="0B9ECA31"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root</w:t>
            </w:r>
            <w:proofErr w:type="gramEnd"/>
            <w:r w:rsidRPr="00FE246D">
              <w:rPr>
                <w:rFonts w:ascii="宋体" w:hAnsi="宋体" w:hint="eastAsia"/>
                <w:sz w:val="24"/>
                <w:szCs w:val="24"/>
              </w:rPr>
              <w:t>&gt;</w:t>
            </w:r>
          </w:p>
          <w:p w14:paraId="65BF6016"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item</w:t>
            </w:r>
            <w:proofErr w:type="gramEnd"/>
            <w:r w:rsidRPr="00FE246D">
              <w:rPr>
                <w:rFonts w:ascii="宋体" w:hAnsi="宋体" w:hint="eastAsia"/>
                <w:sz w:val="24"/>
                <w:szCs w:val="24"/>
              </w:rPr>
              <w:t>&gt;</w:t>
            </w:r>
          </w:p>
          <w:p w14:paraId="79D62539" w14:textId="77777777" w:rsidR="00004319" w:rsidRPr="00FE246D" w:rsidRDefault="00004319" w:rsidP="006402A4">
            <w:pPr>
              <w:rPr>
                <w:rFonts w:ascii="宋体" w:hAnsi="宋体"/>
                <w:sz w:val="24"/>
                <w:szCs w:val="24"/>
              </w:rPr>
            </w:pPr>
            <w:r w:rsidRPr="00FE246D">
              <w:rPr>
                <w:rFonts w:ascii="宋体" w:hAnsi="宋体" w:hint="eastAsia"/>
                <w:sz w:val="24"/>
                <w:szCs w:val="24"/>
              </w:rPr>
              <w:tab/>
              <w:t>&lt;pictureNote&gt;笔记内容1&lt;/pictureNote&gt;</w:t>
            </w:r>
          </w:p>
          <w:p w14:paraId="275EF7DD" w14:textId="77777777" w:rsidR="00004319" w:rsidRPr="00FE246D" w:rsidRDefault="00004319" w:rsidP="006402A4">
            <w:pPr>
              <w:rPr>
                <w:rFonts w:ascii="宋体" w:hAnsi="宋体"/>
                <w:sz w:val="24"/>
                <w:szCs w:val="24"/>
              </w:rPr>
            </w:pPr>
            <w:r w:rsidRPr="00FE246D">
              <w:rPr>
                <w:rFonts w:ascii="宋体" w:hAnsi="宋体" w:hint="eastAsia"/>
                <w:sz w:val="24"/>
                <w:szCs w:val="24"/>
              </w:rPr>
              <w:tab/>
              <w:t>&lt;imageName&gt;图片url 1&lt;/imageName&gt;</w:t>
            </w:r>
          </w:p>
          <w:p w14:paraId="0157B261" w14:textId="77777777" w:rsidR="00004319" w:rsidRPr="00FE246D" w:rsidRDefault="00004319" w:rsidP="006402A4">
            <w:pPr>
              <w:rPr>
                <w:rFonts w:ascii="宋体" w:hAnsi="宋体"/>
                <w:sz w:val="24"/>
                <w:szCs w:val="24"/>
              </w:rPr>
            </w:pPr>
            <w:r w:rsidRPr="00FE246D">
              <w:rPr>
                <w:rFonts w:ascii="宋体" w:hAnsi="宋体" w:hint="eastAsia"/>
                <w:sz w:val="24"/>
                <w:szCs w:val="24"/>
              </w:rPr>
              <w:tab/>
              <w:t>&lt;</w:t>
            </w:r>
            <w:proofErr w:type="gramStart"/>
            <w:r w:rsidRPr="00FE246D">
              <w:rPr>
                <w:rFonts w:ascii="宋体" w:hAnsi="宋体" w:hint="eastAsia"/>
                <w:sz w:val="24"/>
                <w:szCs w:val="24"/>
              </w:rPr>
              <w:t>imageId</w:t>
            </w:r>
            <w:proofErr w:type="gramEnd"/>
            <w:r w:rsidRPr="00FE246D">
              <w:rPr>
                <w:rFonts w:ascii="宋体" w:hAnsi="宋体" w:hint="eastAsia"/>
                <w:sz w:val="24"/>
                <w:szCs w:val="24"/>
              </w:rPr>
              <w:t>&gt;1&lt;/imageId&gt;</w:t>
            </w:r>
          </w:p>
          <w:p w14:paraId="1C62E598" w14:textId="77777777" w:rsidR="00004319" w:rsidRPr="00FE246D" w:rsidRDefault="00004319" w:rsidP="006402A4">
            <w:pPr>
              <w:rPr>
                <w:rFonts w:ascii="宋体" w:hAnsi="宋体"/>
                <w:sz w:val="24"/>
                <w:szCs w:val="24"/>
              </w:rPr>
            </w:pPr>
            <w:r w:rsidRPr="00FE246D">
              <w:rPr>
                <w:rFonts w:ascii="宋体" w:hAnsi="宋体" w:hint="eastAsia"/>
                <w:sz w:val="24"/>
                <w:szCs w:val="24"/>
              </w:rPr>
              <w:t>&lt;/item&gt;</w:t>
            </w:r>
          </w:p>
          <w:p w14:paraId="190EAE19"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item</w:t>
            </w:r>
            <w:proofErr w:type="gramEnd"/>
            <w:r w:rsidRPr="00FE246D">
              <w:rPr>
                <w:rFonts w:ascii="宋体" w:hAnsi="宋体" w:hint="eastAsia"/>
                <w:sz w:val="24"/>
                <w:szCs w:val="24"/>
              </w:rPr>
              <w:t>&gt;</w:t>
            </w:r>
          </w:p>
          <w:p w14:paraId="6339A4B2" w14:textId="77777777" w:rsidR="00004319" w:rsidRPr="00FE246D" w:rsidRDefault="00004319" w:rsidP="006402A4">
            <w:pPr>
              <w:rPr>
                <w:rFonts w:ascii="宋体" w:hAnsi="宋体"/>
                <w:sz w:val="24"/>
                <w:szCs w:val="24"/>
              </w:rPr>
            </w:pPr>
            <w:r w:rsidRPr="00FE246D">
              <w:rPr>
                <w:rFonts w:ascii="宋体" w:hAnsi="宋体" w:hint="eastAsia"/>
                <w:sz w:val="24"/>
                <w:szCs w:val="24"/>
              </w:rPr>
              <w:tab/>
              <w:t>&lt;pictureNote&gt;笔记内容2&lt;/pictureNote&gt;</w:t>
            </w:r>
          </w:p>
          <w:p w14:paraId="35703E48" w14:textId="77777777" w:rsidR="00004319" w:rsidRPr="00FE246D" w:rsidRDefault="00004319" w:rsidP="006402A4">
            <w:pPr>
              <w:rPr>
                <w:rFonts w:ascii="宋体" w:hAnsi="宋体"/>
                <w:sz w:val="24"/>
                <w:szCs w:val="24"/>
              </w:rPr>
            </w:pPr>
            <w:r w:rsidRPr="00FE246D">
              <w:rPr>
                <w:rFonts w:ascii="宋体" w:hAnsi="宋体" w:hint="eastAsia"/>
                <w:sz w:val="24"/>
                <w:szCs w:val="24"/>
              </w:rPr>
              <w:tab/>
              <w:t>&lt;imageName&gt;图片url 2&lt;/imageName&gt;</w:t>
            </w:r>
          </w:p>
          <w:p w14:paraId="2E122AD2" w14:textId="77777777" w:rsidR="00004319" w:rsidRPr="00FE246D" w:rsidRDefault="00004319" w:rsidP="006402A4">
            <w:pPr>
              <w:rPr>
                <w:rFonts w:ascii="宋体" w:hAnsi="宋体"/>
                <w:sz w:val="24"/>
                <w:szCs w:val="24"/>
              </w:rPr>
            </w:pPr>
            <w:r w:rsidRPr="00FE246D">
              <w:rPr>
                <w:rFonts w:ascii="宋体" w:hAnsi="宋体" w:hint="eastAsia"/>
                <w:sz w:val="24"/>
                <w:szCs w:val="24"/>
              </w:rPr>
              <w:tab/>
              <w:t>&lt;</w:t>
            </w:r>
            <w:proofErr w:type="gramStart"/>
            <w:r w:rsidRPr="00FE246D">
              <w:rPr>
                <w:rFonts w:ascii="宋体" w:hAnsi="宋体" w:hint="eastAsia"/>
                <w:sz w:val="24"/>
                <w:szCs w:val="24"/>
              </w:rPr>
              <w:t>imageId</w:t>
            </w:r>
            <w:proofErr w:type="gramEnd"/>
            <w:r w:rsidRPr="00FE246D">
              <w:rPr>
                <w:rFonts w:ascii="宋体" w:hAnsi="宋体" w:hint="eastAsia"/>
                <w:sz w:val="24"/>
                <w:szCs w:val="24"/>
              </w:rPr>
              <w:t>&gt;2&lt;/imageId&gt;</w:t>
            </w:r>
          </w:p>
          <w:p w14:paraId="0A018BE4" w14:textId="77777777" w:rsidR="00004319" w:rsidRPr="00FE246D" w:rsidRDefault="00004319" w:rsidP="006402A4">
            <w:pPr>
              <w:rPr>
                <w:rFonts w:ascii="宋体" w:hAnsi="宋体"/>
                <w:sz w:val="24"/>
                <w:szCs w:val="24"/>
              </w:rPr>
            </w:pPr>
            <w:r w:rsidRPr="00FE246D">
              <w:rPr>
                <w:rFonts w:ascii="宋体" w:hAnsi="宋体" w:hint="eastAsia"/>
                <w:sz w:val="24"/>
                <w:szCs w:val="24"/>
              </w:rPr>
              <w:t>&lt;/item&gt;</w:t>
            </w:r>
          </w:p>
          <w:p w14:paraId="786055E2" w14:textId="77777777" w:rsidR="00004319" w:rsidRPr="00FE246D" w:rsidRDefault="00004319" w:rsidP="006402A4">
            <w:pPr>
              <w:rPr>
                <w:rFonts w:ascii="宋体" w:hAnsi="宋体"/>
                <w:sz w:val="24"/>
                <w:szCs w:val="24"/>
              </w:rPr>
            </w:pPr>
            <w:r w:rsidRPr="00FE246D">
              <w:rPr>
                <w:rFonts w:ascii="宋体" w:hAnsi="宋体" w:hint="eastAsia"/>
                <w:sz w:val="24"/>
                <w:szCs w:val="24"/>
              </w:rPr>
              <w:t>&lt;/root&gt;</w:t>
            </w:r>
          </w:p>
          <w:p w14:paraId="22CBB7D0" w14:textId="77777777" w:rsidR="00004319" w:rsidRPr="00FE246D" w:rsidRDefault="00004319" w:rsidP="006402A4">
            <w:pPr>
              <w:rPr>
                <w:rFonts w:ascii="宋体" w:hAnsi="宋体"/>
                <w:sz w:val="24"/>
                <w:szCs w:val="24"/>
              </w:rPr>
            </w:pPr>
            <w:r w:rsidRPr="00FE246D">
              <w:rPr>
                <w:rFonts w:ascii="宋体" w:hAnsi="宋体" w:hint="eastAsia"/>
                <w:sz w:val="24"/>
                <w:szCs w:val="24"/>
              </w:rPr>
              <w:t>说明: imageName为图片的URL链接地址</w:t>
            </w:r>
          </w:p>
        </w:tc>
      </w:tr>
      <w:tr w:rsidR="00004319" w:rsidRPr="00FE246D" w14:paraId="4B0DED47" w14:textId="77777777" w:rsidTr="006402A4">
        <w:tc>
          <w:tcPr>
            <w:tcW w:w="1704" w:type="dxa"/>
          </w:tcPr>
          <w:p w14:paraId="41BDD9EC" w14:textId="77777777" w:rsidR="00004319" w:rsidRPr="00FE246D" w:rsidRDefault="00004319" w:rsidP="006402A4">
            <w:pPr>
              <w:rPr>
                <w:rFonts w:ascii="宋体" w:hAnsi="宋体"/>
                <w:sz w:val="24"/>
                <w:szCs w:val="24"/>
              </w:rPr>
            </w:pPr>
            <w:r w:rsidRPr="00FE246D">
              <w:rPr>
                <w:rFonts w:ascii="宋体" w:hAnsi="宋体" w:hint="eastAsia"/>
                <w:sz w:val="24"/>
                <w:szCs w:val="24"/>
              </w:rPr>
              <w:t>返回值（失败）</w:t>
            </w:r>
          </w:p>
        </w:tc>
        <w:tc>
          <w:tcPr>
            <w:tcW w:w="7944" w:type="dxa"/>
          </w:tcPr>
          <w:p w14:paraId="2B5DFDE4"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?xml</w:t>
            </w:r>
            <w:proofErr w:type="gramEnd"/>
            <w:r w:rsidRPr="00FE246D">
              <w:rPr>
                <w:rFonts w:ascii="宋体" w:hAnsi="宋体" w:hint="eastAsia"/>
                <w:sz w:val="24"/>
                <w:szCs w:val="24"/>
              </w:rPr>
              <w:t xml:space="preserve"> version="1.0" encoding="utf-8"?&gt;</w:t>
            </w:r>
          </w:p>
          <w:p w14:paraId="4FE1CE6C"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root</w:t>
            </w:r>
            <w:proofErr w:type="gramEnd"/>
            <w:r w:rsidRPr="00FE246D">
              <w:rPr>
                <w:rFonts w:ascii="宋体" w:hAnsi="宋体" w:hint="eastAsia"/>
                <w:sz w:val="24"/>
                <w:szCs w:val="24"/>
              </w:rPr>
              <w:t>&gt;</w:t>
            </w:r>
          </w:p>
          <w:p w14:paraId="24B8E0B9"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status</w:t>
            </w:r>
            <w:proofErr w:type="gramEnd"/>
            <w:r w:rsidRPr="00FE246D">
              <w:rPr>
                <w:rFonts w:ascii="宋体" w:hAnsi="宋体" w:hint="eastAsia"/>
                <w:sz w:val="24"/>
                <w:szCs w:val="24"/>
              </w:rPr>
              <w:t>&gt;0&lt;/status&gt;</w:t>
            </w:r>
          </w:p>
          <w:p w14:paraId="6391EABA" w14:textId="77777777" w:rsidR="00004319" w:rsidRPr="00FE246D" w:rsidRDefault="00004319" w:rsidP="006402A4">
            <w:pPr>
              <w:rPr>
                <w:rFonts w:ascii="宋体" w:hAnsi="宋体"/>
                <w:sz w:val="24"/>
                <w:szCs w:val="24"/>
              </w:rPr>
            </w:pPr>
            <w:r w:rsidRPr="00FE246D">
              <w:rPr>
                <w:rFonts w:ascii="宋体" w:hAnsi="宋体" w:hint="eastAsia"/>
                <w:sz w:val="24"/>
                <w:szCs w:val="24"/>
              </w:rPr>
              <w:t>&lt;message&gt;失败信息&lt;/message&gt;</w:t>
            </w:r>
          </w:p>
          <w:p w14:paraId="6FE6D362"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errorCode</w:t>
            </w:r>
            <w:proofErr w:type="gramEnd"/>
            <w:r w:rsidRPr="00FE246D">
              <w:rPr>
                <w:rFonts w:ascii="宋体" w:hAnsi="宋体" w:hint="eastAsia"/>
                <w:sz w:val="24"/>
                <w:szCs w:val="24"/>
              </w:rPr>
              <w:t>&gt;0&lt;/errorCode&gt;</w:t>
            </w:r>
          </w:p>
          <w:p w14:paraId="05485370"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data</w:t>
            </w:r>
            <w:proofErr w:type="gramEnd"/>
            <w:r w:rsidRPr="00FE246D">
              <w:rPr>
                <w:rFonts w:ascii="宋体" w:hAnsi="宋体" w:hint="eastAsia"/>
                <w:sz w:val="24"/>
                <w:szCs w:val="24"/>
              </w:rPr>
              <w:t>/&gt;</w:t>
            </w:r>
          </w:p>
          <w:p w14:paraId="42B5947A" w14:textId="77777777" w:rsidR="00004319" w:rsidRPr="00FE246D" w:rsidRDefault="00004319" w:rsidP="006402A4">
            <w:pPr>
              <w:rPr>
                <w:rFonts w:ascii="宋体" w:hAnsi="宋体"/>
                <w:sz w:val="24"/>
                <w:szCs w:val="24"/>
              </w:rPr>
            </w:pPr>
            <w:r w:rsidRPr="00FE246D">
              <w:rPr>
                <w:rFonts w:ascii="宋体" w:hAnsi="宋体" w:hint="eastAsia"/>
                <w:sz w:val="24"/>
                <w:szCs w:val="24"/>
              </w:rPr>
              <w:t>&lt;/root&gt;</w:t>
            </w:r>
          </w:p>
        </w:tc>
      </w:tr>
    </w:tbl>
    <w:p w14:paraId="70549847" w14:textId="77777777" w:rsidR="00004319" w:rsidRPr="00FE246D" w:rsidRDefault="00004319" w:rsidP="00004319">
      <w:pPr>
        <w:rPr>
          <w:rFonts w:ascii="宋体" w:eastAsia="宋体" w:hAnsi="宋体"/>
        </w:rPr>
      </w:pPr>
    </w:p>
    <w:p w14:paraId="7862D3AD" w14:textId="77777777" w:rsidR="00004319" w:rsidRPr="00FE246D" w:rsidRDefault="00004319" w:rsidP="00004319">
      <w:pPr>
        <w:rPr>
          <w:rFonts w:ascii="宋体" w:eastAsia="宋体"/>
        </w:rPr>
      </w:pPr>
      <w:r w:rsidRPr="00FE246D">
        <w:rPr>
          <w:rFonts w:ascii="宋体" w:eastAsia="宋体" w:hAnsi="宋体" w:cs="宋体" w:hint="eastAsia"/>
        </w:rPr>
        <w:t>注册、登录</w:t>
      </w:r>
    </w:p>
    <w:tbl>
      <w:tblPr>
        <w:tblStyle w:val="a6"/>
        <w:tblW w:w="9648" w:type="dxa"/>
        <w:tblLook w:val="01E0" w:firstRow="1" w:lastRow="1" w:firstColumn="1" w:lastColumn="1" w:noHBand="0" w:noVBand="0"/>
      </w:tblPr>
      <w:tblGrid>
        <w:gridCol w:w="1704"/>
        <w:gridCol w:w="7944"/>
      </w:tblGrid>
      <w:tr w:rsidR="00004319" w:rsidRPr="00FE246D" w14:paraId="4513D8F2" w14:textId="77777777" w:rsidTr="006402A4">
        <w:tc>
          <w:tcPr>
            <w:tcW w:w="1704" w:type="dxa"/>
          </w:tcPr>
          <w:p w14:paraId="025F85AB" w14:textId="77777777" w:rsidR="00004319" w:rsidRPr="00FE246D" w:rsidRDefault="00004319" w:rsidP="006402A4">
            <w:pPr>
              <w:rPr>
                <w:rFonts w:ascii="宋体" w:hAnsi="宋体"/>
                <w:sz w:val="24"/>
                <w:szCs w:val="24"/>
              </w:rPr>
            </w:pPr>
            <w:r w:rsidRPr="00FE246D">
              <w:rPr>
                <w:rFonts w:ascii="宋体" w:hAnsi="宋体" w:hint="eastAsia"/>
                <w:sz w:val="24"/>
                <w:szCs w:val="24"/>
              </w:rPr>
              <w:t>接口名称</w:t>
            </w:r>
          </w:p>
        </w:tc>
        <w:tc>
          <w:tcPr>
            <w:tcW w:w="7944" w:type="dxa"/>
          </w:tcPr>
          <w:p w14:paraId="2597A14D" w14:textId="77777777" w:rsidR="00004319" w:rsidRPr="00FE246D" w:rsidRDefault="00004319" w:rsidP="006402A4">
            <w:pPr>
              <w:rPr>
                <w:rFonts w:ascii="宋体" w:hAnsi="宋体"/>
                <w:sz w:val="24"/>
                <w:szCs w:val="24"/>
              </w:rPr>
            </w:pPr>
            <w:r w:rsidRPr="00FE246D">
              <w:rPr>
                <w:rFonts w:ascii="宋体" w:hAnsi="宋体" w:hint="eastAsia"/>
                <w:sz w:val="24"/>
                <w:szCs w:val="24"/>
              </w:rPr>
              <w:t>用户注册</w:t>
            </w:r>
          </w:p>
        </w:tc>
      </w:tr>
      <w:tr w:rsidR="00004319" w:rsidRPr="00FE246D" w14:paraId="438E6104" w14:textId="77777777" w:rsidTr="006402A4">
        <w:tc>
          <w:tcPr>
            <w:tcW w:w="1704" w:type="dxa"/>
          </w:tcPr>
          <w:p w14:paraId="2576A1D2" w14:textId="77777777" w:rsidR="00004319" w:rsidRPr="00FE246D" w:rsidRDefault="00004319" w:rsidP="006402A4">
            <w:pPr>
              <w:rPr>
                <w:rFonts w:ascii="宋体" w:hAnsi="宋体"/>
                <w:sz w:val="24"/>
                <w:szCs w:val="24"/>
              </w:rPr>
            </w:pPr>
            <w:r w:rsidRPr="00FE246D">
              <w:rPr>
                <w:rFonts w:ascii="宋体" w:hAnsi="宋体" w:hint="eastAsia"/>
                <w:sz w:val="24"/>
                <w:szCs w:val="24"/>
              </w:rPr>
              <w:t>接口URL</w:t>
            </w:r>
          </w:p>
        </w:tc>
        <w:tc>
          <w:tcPr>
            <w:tcW w:w="7944" w:type="dxa"/>
          </w:tcPr>
          <w:p w14:paraId="532AA9F6" w14:textId="77777777" w:rsidR="00004319" w:rsidRPr="00FE246D" w:rsidRDefault="00004319" w:rsidP="006402A4">
            <w:pPr>
              <w:pStyle w:val="HTML"/>
              <w:rPr>
                <w:sz w:val="24"/>
                <w:szCs w:val="24"/>
              </w:rPr>
            </w:pPr>
            <w:r w:rsidRPr="00FE246D">
              <w:rPr>
                <w:rFonts w:hint="eastAsia"/>
                <w:sz w:val="24"/>
                <w:szCs w:val="24"/>
              </w:rPr>
              <w:t>http://服务器网址/service/registeruser</w:t>
            </w:r>
          </w:p>
          <w:p w14:paraId="26C736CF" w14:textId="77777777" w:rsidR="00004319" w:rsidRPr="00FE246D" w:rsidRDefault="00004319" w:rsidP="006402A4">
            <w:pPr>
              <w:rPr>
                <w:rFonts w:ascii="宋体" w:hAnsi="宋体"/>
                <w:sz w:val="24"/>
                <w:szCs w:val="24"/>
              </w:rPr>
            </w:pPr>
          </w:p>
        </w:tc>
      </w:tr>
      <w:tr w:rsidR="00004319" w:rsidRPr="00FE246D" w14:paraId="033CC603" w14:textId="77777777" w:rsidTr="006402A4">
        <w:tc>
          <w:tcPr>
            <w:tcW w:w="1704" w:type="dxa"/>
          </w:tcPr>
          <w:p w14:paraId="482CAAAC" w14:textId="77777777" w:rsidR="00004319" w:rsidRPr="00FE246D" w:rsidRDefault="00004319" w:rsidP="006402A4">
            <w:pPr>
              <w:rPr>
                <w:rFonts w:ascii="宋体" w:hAnsi="宋体"/>
                <w:sz w:val="24"/>
                <w:szCs w:val="24"/>
              </w:rPr>
            </w:pPr>
            <w:r w:rsidRPr="00FE246D">
              <w:rPr>
                <w:rFonts w:ascii="宋体" w:hAnsi="宋体" w:hint="eastAsia"/>
                <w:sz w:val="24"/>
                <w:szCs w:val="24"/>
              </w:rPr>
              <w:t>POST数据</w:t>
            </w:r>
          </w:p>
        </w:tc>
        <w:tc>
          <w:tcPr>
            <w:tcW w:w="7944" w:type="dxa"/>
          </w:tcPr>
          <w:p w14:paraId="749C689D" w14:textId="77777777" w:rsidR="00004319" w:rsidRPr="00FE246D" w:rsidRDefault="00004319" w:rsidP="006402A4">
            <w:pPr>
              <w:pStyle w:val="HTML"/>
              <w:rPr>
                <w:sz w:val="24"/>
                <w:szCs w:val="24"/>
              </w:rPr>
            </w:pPr>
            <w:r w:rsidRPr="00FE246D">
              <w:rPr>
                <w:rFonts w:hint="eastAsia"/>
                <w:sz w:val="24"/>
                <w:szCs w:val="24"/>
              </w:rPr>
              <w:t>user_name 用户名（字母数字下划线，6-20位）</w:t>
            </w:r>
          </w:p>
          <w:p w14:paraId="2F6650F6" w14:textId="77777777" w:rsidR="00004319" w:rsidRPr="00FE246D" w:rsidRDefault="00004319" w:rsidP="006402A4">
            <w:pPr>
              <w:pStyle w:val="HTML"/>
              <w:rPr>
                <w:sz w:val="24"/>
                <w:szCs w:val="24"/>
              </w:rPr>
            </w:pPr>
            <w:r w:rsidRPr="00FE246D">
              <w:rPr>
                <w:rFonts w:hint="eastAsia"/>
                <w:sz w:val="24"/>
                <w:szCs w:val="24"/>
              </w:rPr>
              <w:t>user_password 密码（字母数字字符，6-20位）</w:t>
            </w:r>
          </w:p>
        </w:tc>
      </w:tr>
      <w:tr w:rsidR="00004319" w:rsidRPr="00FE246D" w14:paraId="59E89B65" w14:textId="77777777" w:rsidTr="006402A4">
        <w:tc>
          <w:tcPr>
            <w:tcW w:w="1704" w:type="dxa"/>
          </w:tcPr>
          <w:p w14:paraId="4D850FFF" w14:textId="77777777" w:rsidR="00004319" w:rsidRPr="00FE246D" w:rsidRDefault="00004319" w:rsidP="006402A4">
            <w:pPr>
              <w:rPr>
                <w:rFonts w:ascii="宋体" w:hAnsi="宋体"/>
                <w:sz w:val="24"/>
                <w:szCs w:val="24"/>
              </w:rPr>
            </w:pPr>
            <w:r w:rsidRPr="00FE246D">
              <w:rPr>
                <w:rFonts w:ascii="宋体" w:hAnsi="宋体" w:hint="eastAsia"/>
                <w:sz w:val="24"/>
                <w:szCs w:val="24"/>
              </w:rPr>
              <w:t>服务器操作</w:t>
            </w:r>
          </w:p>
        </w:tc>
        <w:tc>
          <w:tcPr>
            <w:tcW w:w="7944" w:type="dxa"/>
          </w:tcPr>
          <w:p w14:paraId="04C3783E" w14:textId="77777777" w:rsidR="00004319" w:rsidRPr="00FE246D" w:rsidRDefault="00004319" w:rsidP="006402A4">
            <w:pPr>
              <w:rPr>
                <w:rFonts w:ascii="宋体" w:hAnsi="宋体"/>
                <w:sz w:val="24"/>
                <w:szCs w:val="24"/>
              </w:rPr>
            </w:pPr>
            <w:r w:rsidRPr="00FE246D">
              <w:rPr>
                <w:rFonts w:ascii="宋体" w:hAnsi="宋体" w:hint="eastAsia"/>
                <w:sz w:val="24"/>
                <w:szCs w:val="24"/>
              </w:rPr>
              <w:t>创建新用户</w:t>
            </w:r>
          </w:p>
        </w:tc>
      </w:tr>
      <w:tr w:rsidR="00004319" w:rsidRPr="00FE246D" w14:paraId="75162B1D" w14:textId="77777777" w:rsidTr="006402A4">
        <w:tc>
          <w:tcPr>
            <w:tcW w:w="1704" w:type="dxa"/>
          </w:tcPr>
          <w:p w14:paraId="4B9E465C" w14:textId="77777777" w:rsidR="00004319" w:rsidRPr="00FE246D" w:rsidRDefault="00004319" w:rsidP="006402A4">
            <w:pPr>
              <w:rPr>
                <w:rFonts w:ascii="宋体" w:hAnsi="宋体"/>
                <w:sz w:val="24"/>
                <w:szCs w:val="24"/>
              </w:rPr>
            </w:pPr>
            <w:r w:rsidRPr="00FE246D">
              <w:rPr>
                <w:rFonts w:ascii="宋体" w:hAnsi="宋体" w:hint="eastAsia"/>
                <w:sz w:val="24"/>
                <w:szCs w:val="24"/>
              </w:rPr>
              <w:t>返回值（成功）</w:t>
            </w:r>
          </w:p>
        </w:tc>
        <w:tc>
          <w:tcPr>
            <w:tcW w:w="7944" w:type="dxa"/>
          </w:tcPr>
          <w:p w14:paraId="11FE1B01"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?xml</w:t>
            </w:r>
            <w:proofErr w:type="gramEnd"/>
            <w:r w:rsidRPr="00FE246D">
              <w:rPr>
                <w:rFonts w:ascii="宋体" w:hAnsi="宋体" w:hint="eastAsia"/>
                <w:sz w:val="24"/>
                <w:szCs w:val="24"/>
              </w:rPr>
              <w:t xml:space="preserve"> version="1.0" encoding="utf-8"?&gt;</w:t>
            </w:r>
          </w:p>
          <w:p w14:paraId="5C5EB833"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root</w:t>
            </w:r>
            <w:proofErr w:type="gramEnd"/>
            <w:r w:rsidRPr="00FE246D">
              <w:rPr>
                <w:rFonts w:ascii="宋体" w:hAnsi="宋体" w:hint="eastAsia"/>
                <w:sz w:val="24"/>
                <w:szCs w:val="24"/>
              </w:rPr>
              <w:t>&gt;</w:t>
            </w:r>
          </w:p>
          <w:p w14:paraId="38CD5744"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status</w:t>
            </w:r>
            <w:proofErr w:type="gramEnd"/>
            <w:r w:rsidRPr="00FE246D">
              <w:rPr>
                <w:rFonts w:ascii="宋体" w:hAnsi="宋体" w:hint="eastAsia"/>
                <w:sz w:val="24"/>
                <w:szCs w:val="24"/>
              </w:rPr>
              <w:t>&gt;1&lt;/status&gt;</w:t>
            </w:r>
          </w:p>
          <w:p w14:paraId="3899A445"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message</w:t>
            </w:r>
            <w:proofErr w:type="gramEnd"/>
            <w:r w:rsidRPr="00FE246D">
              <w:rPr>
                <w:rFonts w:ascii="宋体" w:hAnsi="宋体" w:hint="eastAsia"/>
                <w:sz w:val="24"/>
                <w:szCs w:val="24"/>
              </w:rPr>
              <w:t>&gt;&lt;/message&gt;</w:t>
            </w:r>
          </w:p>
          <w:p w14:paraId="793FB95D"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errorCode</w:t>
            </w:r>
            <w:proofErr w:type="gramEnd"/>
            <w:r w:rsidRPr="00FE246D">
              <w:rPr>
                <w:rFonts w:ascii="宋体" w:hAnsi="宋体" w:hint="eastAsia"/>
                <w:sz w:val="24"/>
                <w:szCs w:val="24"/>
              </w:rPr>
              <w:t>&gt;0&lt;/errorCode&gt;</w:t>
            </w:r>
          </w:p>
          <w:p w14:paraId="1CB71DDF"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data</w:t>
            </w:r>
            <w:proofErr w:type="gramEnd"/>
            <w:r w:rsidRPr="00FE246D">
              <w:rPr>
                <w:rFonts w:ascii="宋体" w:hAnsi="宋体" w:hint="eastAsia"/>
                <w:sz w:val="24"/>
                <w:szCs w:val="24"/>
              </w:rPr>
              <w:t>&gt;</w:t>
            </w:r>
          </w:p>
          <w:p w14:paraId="3801BBDE" w14:textId="77777777" w:rsidR="00004319" w:rsidRPr="00FE246D" w:rsidRDefault="00004319" w:rsidP="00004319">
            <w:pPr>
              <w:ind w:firstLineChars="100" w:firstLine="240"/>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user</w:t>
            </w:r>
            <w:proofErr w:type="gramEnd"/>
            <w:r w:rsidRPr="00FE246D">
              <w:rPr>
                <w:rFonts w:ascii="宋体" w:hAnsi="宋体" w:hint="eastAsia"/>
                <w:sz w:val="24"/>
                <w:szCs w:val="24"/>
              </w:rPr>
              <w:t>_id&gt;49&lt;/user_id&gt;</w:t>
            </w:r>
          </w:p>
          <w:p w14:paraId="359114E8" w14:textId="77777777" w:rsidR="00004319" w:rsidRPr="00FE246D" w:rsidRDefault="00004319" w:rsidP="006402A4">
            <w:pPr>
              <w:rPr>
                <w:rFonts w:ascii="宋体" w:hAnsi="宋体"/>
                <w:sz w:val="24"/>
                <w:szCs w:val="24"/>
              </w:rPr>
            </w:pPr>
            <w:r w:rsidRPr="00FE246D">
              <w:rPr>
                <w:rFonts w:ascii="宋体" w:hAnsi="宋体" w:hint="eastAsia"/>
                <w:sz w:val="24"/>
                <w:szCs w:val="24"/>
              </w:rPr>
              <w:t>&lt;/data&gt;</w:t>
            </w:r>
          </w:p>
          <w:p w14:paraId="19DBD948" w14:textId="77777777" w:rsidR="00004319" w:rsidRPr="00FE246D" w:rsidRDefault="00004319" w:rsidP="006402A4">
            <w:pPr>
              <w:rPr>
                <w:rFonts w:ascii="宋体" w:hAnsi="宋体"/>
                <w:sz w:val="24"/>
                <w:szCs w:val="24"/>
              </w:rPr>
            </w:pPr>
            <w:r w:rsidRPr="00FE246D">
              <w:rPr>
                <w:rFonts w:ascii="宋体" w:hAnsi="宋体" w:hint="eastAsia"/>
                <w:sz w:val="24"/>
                <w:szCs w:val="24"/>
              </w:rPr>
              <w:t>&lt;/root&gt;</w:t>
            </w:r>
          </w:p>
          <w:p w14:paraId="222B6032" w14:textId="77777777" w:rsidR="00004319" w:rsidRPr="00FE246D" w:rsidRDefault="00004319" w:rsidP="006402A4">
            <w:pPr>
              <w:rPr>
                <w:rFonts w:ascii="宋体" w:hAnsi="宋体"/>
                <w:sz w:val="24"/>
                <w:szCs w:val="24"/>
              </w:rPr>
            </w:pPr>
            <w:r w:rsidRPr="00FE246D">
              <w:rPr>
                <w:rFonts w:ascii="宋体" w:hAnsi="宋体" w:hint="eastAsia"/>
                <w:sz w:val="24"/>
                <w:szCs w:val="24"/>
              </w:rPr>
              <w:t>说明：user_id为注册后的用户ID</w:t>
            </w:r>
          </w:p>
        </w:tc>
      </w:tr>
      <w:tr w:rsidR="00004319" w:rsidRPr="00FE246D" w14:paraId="33CE8C14" w14:textId="77777777" w:rsidTr="006402A4">
        <w:tc>
          <w:tcPr>
            <w:tcW w:w="1704" w:type="dxa"/>
          </w:tcPr>
          <w:p w14:paraId="6E80E647" w14:textId="77777777" w:rsidR="00004319" w:rsidRPr="00FE246D" w:rsidRDefault="00004319" w:rsidP="006402A4">
            <w:pPr>
              <w:rPr>
                <w:rFonts w:ascii="宋体" w:hAnsi="宋体"/>
                <w:sz w:val="24"/>
                <w:szCs w:val="24"/>
              </w:rPr>
            </w:pPr>
            <w:r w:rsidRPr="00FE246D">
              <w:rPr>
                <w:rFonts w:ascii="宋体" w:hAnsi="宋体" w:hint="eastAsia"/>
                <w:sz w:val="24"/>
                <w:szCs w:val="24"/>
              </w:rPr>
              <w:t>返回值（失败）</w:t>
            </w:r>
          </w:p>
        </w:tc>
        <w:tc>
          <w:tcPr>
            <w:tcW w:w="7944" w:type="dxa"/>
          </w:tcPr>
          <w:p w14:paraId="620F1D9D"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?xml</w:t>
            </w:r>
            <w:proofErr w:type="gramEnd"/>
            <w:r w:rsidRPr="00FE246D">
              <w:rPr>
                <w:rFonts w:ascii="宋体" w:hAnsi="宋体" w:hint="eastAsia"/>
                <w:sz w:val="24"/>
                <w:szCs w:val="24"/>
              </w:rPr>
              <w:t xml:space="preserve"> version="1.0" encoding="utf-8"?&gt;</w:t>
            </w:r>
          </w:p>
          <w:p w14:paraId="78EFF88F"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root</w:t>
            </w:r>
            <w:proofErr w:type="gramEnd"/>
            <w:r w:rsidRPr="00FE246D">
              <w:rPr>
                <w:rFonts w:ascii="宋体" w:hAnsi="宋体" w:hint="eastAsia"/>
                <w:sz w:val="24"/>
                <w:szCs w:val="24"/>
              </w:rPr>
              <w:t>&gt;</w:t>
            </w:r>
          </w:p>
          <w:p w14:paraId="291F6EB3"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status</w:t>
            </w:r>
            <w:proofErr w:type="gramEnd"/>
            <w:r w:rsidRPr="00FE246D">
              <w:rPr>
                <w:rFonts w:ascii="宋体" w:hAnsi="宋体" w:hint="eastAsia"/>
                <w:sz w:val="24"/>
                <w:szCs w:val="24"/>
              </w:rPr>
              <w:t>&gt;0&lt;/status&gt;</w:t>
            </w:r>
          </w:p>
          <w:p w14:paraId="35E6A078" w14:textId="77777777" w:rsidR="00004319" w:rsidRPr="00FE246D" w:rsidRDefault="00004319" w:rsidP="006402A4">
            <w:pPr>
              <w:rPr>
                <w:rFonts w:ascii="宋体" w:hAnsi="宋体"/>
                <w:sz w:val="24"/>
                <w:szCs w:val="24"/>
              </w:rPr>
            </w:pPr>
            <w:r w:rsidRPr="00FE246D">
              <w:rPr>
                <w:rFonts w:ascii="宋体" w:hAnsi="宋体" w:hint="eastAsia"/>
                <w:sz w:val="24"/>
                <w:szCs w:val="24"/>
              </w:rPr>
              <w:t>&lt;message&gt;失败信息&lt;/message&gt;</w:t>
            </w:r>
          </w:p>
          <w:p w14:paraId="6BA6F475"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errorCode</w:t>
            </w:r>
            <w:proofErr w:type="gramEnd"/>
            <w:r w:rsidRPr="00FE246D">
              <w:rPr>
                <w:rFonts w:ascii="宋体" w:hAnsi="宋体" w:hint="eastAsia"/>
                <w:sz w:val="24"/>
                <w:szCs w:val="24"/>
              </w:rPr>
              <w:t>&gt;0&lt;/errorCode&gt;</w:t>
            </w:r>
          </w:p>
          <w:p w14:paraId="7EFD16AC"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data</w:t>
            </w:r>
            <w:proofErr w:type="gramEnd"/>
            <w:r w:rsidRPr="00FE246D">
              <w:rPr>
                <w:rFonts w:ascii="宋体" w:hAnsi="宋体" w:hint="eastAsia"/>
                <w:sz w:val="24"/>
                <w:szCs w:val="24"/>
              </w:rPr>
              <w:t>/&gt;</w:t>
            </w:r>
          </w:p>
          <w:p w14:paraId="4E5BD386" w14:textId="77777777" w:rsidR="00004319" w:rsidRPr="00FE246D" w:rsidRDefault="00004319" w:rsidP="006402A4">
            <w:pPr>
              <w:rPr>
                <w:rFonts w:ascii="宋体" w:hAnsi="宋体"/>
                <w:sz w:val="24"/>
                <w:szCs w:val="24"/>
              </w:rPr>
            </w:pPr>
            <w:r w:rsidRPr="00FE246D">
              <w:rPr>
                <w:rFonts w:ascii="宋体" w:hAnsi="宋体" w:hint="eastAsia"/>
                <w:sz w:val="24"/>
                <w:szCs w:val="24"/>
              </w:rPr>
              <w:t>&lt;/root&gt;</w:t>
            </w:r>
          </w:p>
        </w:tc>
      </w:tr>
    </w:tbl>
    <w:p w14:paraId="15E0B149" w14:textId="77777777" w:rsidR="00004319" w:rsidRPr="00FE246D" w:rsidRDefault="00004319" w:rsidP="00004319">
      <w:pPr>
        <w:rPr>
          <w:rFonts w:ascii="宋体" w:eastAsia="宋体" w:hAnsi="宋体"/>
        </w:rPr>
      </w:pPr>
    </w:p>
    <w:p w14:paraId="67FE0513" w14:textId="77777777" w:rsidR="00004319" w:rsidRPr="00FE246D" w:rsidRDefault="00004319" w:rsidP="00004319">
      <w:pPr>
        <w:rPr>
          <w:rFonts w:ascii="宋体" w:eastAsia="宋体" w:hAnsi="宋体"/>
        </w:rPr>
      </w:pPr>
    </w:p>
    <w:tbl>
      <w:tblPr>
        <w:tblStyle w:val="a6"/>
        <w:tblW w:w="9648" w:type="dxa"/>
        <w:tblLook w:val="01E0" w:firstRow="1" w:lastRow="1" w:firstColumn="1" w:lastColumn="1" w:noHBand="0" w:noVBand="0"/>
      </w:tblPr>
      <w:tblGrid>
        <w:gridCol w:w="1704"/>
        <w:gridCol w:w="7944"/>
      </w:tblGrid>
      <w:tr w:rsidR="00004319" w:rsidRPr="00FE246D" w14:paraId="4C7B1EEC" w14:textId="77777777" w:rsidTr="006402A4">
        <w:tc>
          <w:tcPr>
            <w:tcW w:w="1704" w:type="dxa"/>
          </w:tcPr>
          <w:p w14:paraId="171595A7" w14:textId="77777777" w:rsidR="00004319" w:rsidRPr="00FE246D" w:rsidRDefault="00004319" w:rsidP="006402A4">
            <w:pPr>
              <w:rPr>
                <w:rFonts w:ascii="宋体" w:hAnsi="宋体"/>
                <w:sz w:val="24"/>
                <w:szCs w:val="24"/>
              </w:rPr>
            </w:pPr>
            <w:r w:rsidRPr="00FE246D">
              <w:rPr>
                <w:rFonts w:ascii="宋体" w:hAnsi="宋体" w:hint="eastAsia"/>
                <w:sz w:val="24"/>
                <w:szCs w:val="24"/>
              </w:rPr>
              <w:t>接口名称</w:t>
            </w:r>
          </w:p>
        </w:tc>
        <w:tc>
          <w:tcPr>
            <w:tcW w:w="7944" w:type="dxa"/>
          </w:tcPr>
          <w:p w14:paraId="321AE2CA" w14:textId="77777777" w:rsidR="00004319" w:rsidRPr="00FE246D" w:rsidRDefault="00004319" w:rsidP="006402A4">
            <w:pPr>
              <w:rPr>
                <w:rFonts w:ascii="宋体" w:hAnsi="宋体"/>
                <w:sz w:val="24"/>
                <w:szCs w:val="24"/>
              </w:rPr>
            </w:pPr>
            <w:r w:rsidRPr="00FE246D">
              <w:rPr>
                <w:rFonts w:ascii="宋体" w:hAnsi="宋体" w:hint="eastAsia"/>
                <w:sz w:val="24"/>
                <w:szCs w:val="24"/>
              </w:rPr>
              <w:t>用户登陆</w:t>
            </w:r>
          </w:p>
        </w:tc>
      </w:tr>
      <w:tr w:rsidR="00004319" w:rsidRPr="00FE246D" w14:paraId="69A2EA8A" w14:textId="77777777" w:rsidTr="006402A4">
        <w:tc>
          <w:tcPr>
            <w:tcW w:w="1704" w:type="dxa"/>
          </w:tcPr>
          <w:p w14:paraId="2A5E1EC6" w14:textId="77777777" w:rsidR="00004319" w:rsidRPr="00FE246D" w:rsidRDefault="00004319" w:rsidP="006402A4">
            <w:pPr>
              <w:rPr>
                <w:rFonts w:ascii="宋体" w:hAnsi="宋体"/>
                <w:sz w:val="24"/>
                <w:szCs w:val="24"/>
              </w:rPr>
            </w:pPr>
            <w:r w:rsidRPr="00FE246D">
              <w:rPr>
                <w:rFonts w:ascii="宋体" w:hAnsi="宋体" w:hint="eastAsia"/>
                <w:sz w:val="24"/>
                <w:szCs w:val="24"/>
              </w:rPr>
              <w:t>接口URL</w:t>
            </w:r>
          </w:p>
        </w:tc>
        <w:tc>
          <w:tcPr>
            <w:tcW w:w="7944" w:type="dxa"/>
          </w:tcPr>
          <w:p w14:paraId="77CF6000" w14:textId="77777777" w:rsidR="00004319" w:rsidRPr="00FE246D" w:rsidRDefault="00004319" w:rsidP="006402A4">
            <w:pPr>
              <w:pStyle w:val="HTML"/>
              <w:rPr>
                <w:sz w:val="24"/>
                <w:szCs w:val="24"/>
              </w:rPr>
            </w:pPr>
            <w:r w:rsidRPr="00FE246D">
              <w:rPr>
                <w:rFonts w:hint="eastAsia"/>
                <w:sz w:val="24"/>
                <w:szCs w:val="24"/>
              </w:rPr>
              <w:t>http://服务器网址/service/userlogin</w:t>
            </w:r>
          </w:p>
        </w:tc>
      </w:tr>
      <w:tr w:rsidR="00004319" w:rsidRPr="00FE246D" w14:paraId="7D02AE46" w14:textId="77777777" w:rsidTr="006402A4">
        <w:tc>
          <w:tcPr>
            <w:tcW w:w="1704" w:type="dxa"/>
          </w:tcPr>
          <w:p w14:paraId="2A0CAACB" w14:textId="77777777" w:rsidR="00004319" w:rsidRPr="00FE246D" w:rsidRDefault="00004319" w:rsidP="006402A4">
            <w:pPr>
              <w:rPr>
                <w:rFonts w:ascii="宋体" w:hAnsi="宋体"/>
                <w:sz w:val="24"/>
                <w:szCs w:val="24"/>
              </w:rPr>
            </w:pPr>
            <w:r w:rsidRPr="00FE246D">
              <w:rPr>
                <w:rFonts w:ascii="宋体" w:hAnsi="宋体" w:hint="eastAsia"/>
                <w:sz w:val="24"/>
                <w:szCs w:val="24"/>
              </w:rPr>
              <w:t>POST数据</w:t>
            </w:r>
          </w:p>
        </w:tc>
        <w:tc>
          <w:tcPr>
            <w:tcW w:w="7944" w:type="dxa"/>
          </w:tcPr>
          <w:p w14:paraId="4300EE7C" w14:textId="77777777" w:rsidR="00004319" w:rsidRPr="00FE246D" w:rsidRDefault="00004319" w:rsidP="006402A4">
            <w:pPr>
              <w:pStyle w:val="HTML"/>
              <w:rPr>
                <w:sz w:val="24"/>
                <w:szCs w:val="24"/>
              </w:rPr>
            </w:pPr>
            <w:r w:rsidRPr="00FE246D">
              <w:rPr>
                <w:rFonts w:hint="eastAsia"/>
                <w:sz w:val="24"/>
                <w:szCs w:val="24"/>
              </w:rPr>
              <w:t>user_name 用户名</w:t>
            </w:r>
          </w:p>
          <w:p w14:paraId="15C9E27E" w14:textId="77777777" w:rsidR="00004319" w:rsidRPr="00FE246D" w:rsidRDefault="00004319" w:rsidP="006402A4">
            <w:pPr>
              <w:pStyle w:val="HTML"/>
              <w:rPr>
                <w:sz w:val="24"/>
                <w:szCs w:val="24"/>
              </w:rPr>
            </w:pPr>
            <w:proofErr w:type="gramStart"/>
            <w:r w:rsidRPr="00FE246D">
              <w:rPr>
                <w:rFonts w:hint="eastAsia"/>
                <w:sz w:val="24"/>
                <w:szCs w:val="24"/>
              </w:rPr>
              <w:t>user</w:t>
            </w:r>
            <w:proofErr w:type="gramEnd"/>
            <w:r w:rsidRPr="00FE246D">
              <w:rPr>
                <w:rFonts w:hint="eastAsia"/>
                <w:sz w:val="24"/>
                <w:szCs w:val="24"/>
              </w:rPr>
              <w:t xml:space="preserve">_password </w:t>
            </w:r>
          </w:p>
        </w:tc>
      </w:tr>
      <w:tr w:rsidR="00004319" w:rsidRPr="00FE246D" w14:paraId="27077529" w14:textId="77777777" w:rsidTr="006402A4">
        <w:tc>
          <w:tcPr>
            <w:tcW w:w="1704" w:type="dxa"/>
          </w:tcPr>
          <w:p w14:paraId="6AE49D9A" w14:textId="77777777" w:rsidR="00004319" w:rsidRPr="00FE246D" w:rsidRDefault="00004319" w:rsidP="006402A4">
            <w:pPr>
              <w:rPr>
                <w:rFonts w:ascii="宋体" w:hAnsi="宋体"/>
                <w:sz w:val="24"/>
                <w:szCs w:val="24"/>
              </w:rPr>
            </w:pPr>
            <w:r w:rsidRPr="00FE246D">
              <w:rPr>
                <w:rFonts w:ascii="宋体" w:hAnsi="宋体" w:hint="eastAsia"/>
                <w:sz w:val="24"/>
                <w:szCs w:val="24"/>
              </w:rPr>
              <w:t>服务器操作</w:t>
            </w:r>
          </w:p>
        </w:tc>
        <w:tc>
          <w:tcPr>
            <w:tcW w:w="7944" w:type="dxa"/>
          </w:tcPr>
          <w:p w14:paraId="5F7F059E" w14:textId="77777777" w:rsidR="00004319" w:rsidRPr="00FE246D" w:rsidRDefault="00004319" w:rsidP="006402A4">
            <w:pPr>
              <w:rPr>
                <w:rFonts w:ascii="宋体" w:hAnsi="宋体"/>
                <w:sz w:val="24"/>
                <w:szCs w:val="24"/>
              </w:rPr>
            </w:pPr>
            <w:r w:rsidRPr="00FE246D">
              <w:rPr>
                <w:rFonts w:ascii="宋体" w:hAnsi="宋体" w:hint="eastAsia"/>
                <w:sz w:val="24"/>
                <w:szCs w:val="24"/>
              </w:rPr>
              <w:t>验证用户名和密码</w:t>
            </w:r>
          </w:p>
        </w:tc>
      </w:tr>
      <w:tr w:rsidR="00004319" w:rsidRPr="00FE246D" w14:paraId="0EED0CDD" w14:textId="77777777" w:rsidTr="006402A4">
        <w:tc>
          <w:tcPr>
            <w:tcW w:w="1704" w:type="dxa"/>
          </w:tcPr>
          <w:p w14:paraId="64267BE9" w14:textId="77777777" w:rsidR="00004319" w:rsidRPr="00FE246D" w:rsidRDefault="00004319" w:rsidP="006402A4">
            <w:pPr>
              <w:rPr>
                <w:rFonts w:ascii="宋体" w:hAnsi="宋体"/>
                <w:sz w:val="24"/>
                <w:szCs w:val="24"/>
              </w:rPr>
            </w:pPr>
            <w:r w:rsidRPr="00FE246D">
              <w:rPr>
                <w:rFonts w:ascii="宋体" w:hAnsi="宋体" w:hint="eastAsia"/>
                <w:sz w:val="24"/>
                <w:szCs w:val="24"/>
              </w:rPr>
              <w:t>返回值（成功）</w:t>
            </w:r>
          </w:p>
        </w:tc>
        <w:tc>
          <w:tcPr>
            <w:tcW w:w="7944" w:type="dxa"/>
          </w:tcPr>
          <w:p w14:paraId="336C8791"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?xml</w:t>
            </w:r>
            <w:proofErr w:type="gramEnd"/>
            <w:r w:rsidRPr="00FE246D">
              <w:rPr>
                <w:rFonts w:ascii="宋体" w:hAnsi="宋体" w:hint="eastAsia"/>
                <w:sz w:val="24"/>
                <w:szCs w:val="24"/>
              </w:rPr>
              <w:t xml:space="preserve"> version="1.0" encoding="utf-8"?&gt;</w:t>
            </w:r>
          </w:p>
          <w:p w14:paraId="65998B0F"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root</w:t>
            </w:r>
            <w:proofErr w:type="gramEnd"/>
            <w:r w:rsidRPr="00FE246D">
              <w:rPr>
                <w:rFonts w:ascii="宋体" w:hAnsi="宋体" w:hint="eastAsia"/>
                <w:sz w:val="24"/>
                <w:szCs w:val="24"/>
              </w:rPr>
              <w:t>&gt;</w:t>
            </w:r>
          </w:p>
          <w:p w14:paraId="4E789FEE"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status</w:t>
            </w:r>
            <w:proofErr w:type="gramEnd"/>
            <w:r w:rsidRPr="00FE246D">
              <w:rPr>
                <w:rFonts w:ascii="宋体" w:hAnsi="宋体" w:hint="eastAsia"/>
                <w:sz w:val="24"/>
                <w:szCs w:val="24"/>
              </w:rPr>
              <w:t>&gt;1&lt;/status&gt;</w:t>
            </w:r>
          </w:p>
          <w:p w14:paraId="049C535E"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message</w:t>
            </w:r>
            <w:proofErr w:type="gramEnd"/>
            <w:r w:rsidRPr="00FE246D">
              <w:rPr>
                <w:rFonts w:ascii="宋体" w:hAnsi="宋体" w:hint="eastAsia"/>
                <w:sz w:val="24"/>
                <w:szCs w:val="24"/>
              </w:rPr>
              <w:t>&gt;&lt;/message&gt;</w:t>
            </w:r>
          </w:p>
          <w:p w14:paraId="7C36F1D2"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errorCode</w:t>
            </w:r>
            <w:proofErr w:type="gramEnd"/>
            <w:r w:rsidRPr="00FE246D">
              <w:rPr>
                <w:rFonts w:ascii="宋体" w:hAnsi="宋体" w:hint="eastAsia"/>
                <w:sz w:val="24"/>
                <w:szCs w:val="24"/>
              </w:rPr>
              <w:t>&gt;0&lt;/errorCode&gt;</w:t>
            </w:r>
          </w:p>
          <w:p w14:paraId="62E7F9BA"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data</w:t>
            </w:r>
            <w:proofErr w:type="gramEnd"/>
            <w:r w:rsidRPr="00FE246D">
              <w:rPr>
                <w:rFonts w:ascii="宋体" w:hAnsi="宋体" w:hint="eastAsia"/>
                <w:sz w:val="24"/>
                <w:szCs w:val="24"/>
              </w:rPr>
              <w:t>&gt;</w:t>
            </w:r>
          </w:p>
          <w:p w14:paraId="786438E5" w14:textId="77777777" w:rsidR="00004319" w:rsidRPr="00FE246D" w:rsidRDefault="00004319" w:rsidP="00004319">
            <w:pPr>
              <w:ind w:firstLineChars="100" w:firstLine="240"/>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user</w:t>
            </w:r>
            <w:proofErr w:type="gramEnd"/>
            <w:r w:rsidRPr="00FE246D">
              <w:rPr>
                <w:rFonts w:ascii="宋体" w:hAnsi="宋体" w:hint="eastAsia"/>
                <w:sz w:val="24"/>
                <w:szCs w:val="24"/>
              </w:rPr>
              <w:t>_id&gt;49&lt;/user_id&gt;</w:t>
            </w:r>
          </w:p>
          <w:p w14:paraId="37E7B1B6" w14:textId="77777777" w:rsidR="00004319" w:rsidRPr="00FE246D" w:rsidRDefault="00004319" w:rsidP="006402A4">
            <w:pPr>
              <w:rPr>
                <w:rFonts w:ascii="宋体" w:hAnsi="宋体"/>
                <w:sz w:val="24"/>
                <w:szCs w:val="24"/>
              </w:rPr>
            </w:pPr>
            <w:r w:rsidRPr="00FE246D">
              <w:rPr>
                <w:rFonts w:ascii="宋体" w:hAnsi="宋体" w:hint="eastAsia"/>
                <w:sz w:val="24"/>
                <w:szCs w:val="24"/>
              </w:rPr>
              <w:t>&lt;/data&gt;</w:t>
            </w:r>
          </w:p>
          <w:p w14:paraId="4E996B28" w14:textId="77777777" w:rsidR="00004319" w:rsidRPr="00FE246D" w:rsidRDefault="00004319" w:rsidP="006402A4">
            <w:pPr>
              <w:rPr>
                <w:rFonts w:ascii="宋体" w:hAnsi="宋体"/>
                <w:sz w:val="24"/>
                <w:szCs w:val="24"/>
              </w:rPr>
            </w:pPr>
            <w:r w:rsidRPr="00FE246D">
              <w:rPr>
                <w:rFonts w:ascii="宋体" w:hAnsi="宋体" w:hint="eastAsia"/>
                <w:sz w:val="24"/>
                <w:szCs w:val="24"/>
              </w:rPr>
              <w:t>&lt;/root&gt;</w:t>
            </w:r>
          </w:p>
          <w:p w14:paraId="6EB0C7C7" w14:textId="77777777" w:rsidR="00004319" w:rsidRPr="00FE246D" w:rsidRDefault="00004319" w:rsidP="006402A4">
            <w:pPr>
              <w:rPr>
                <w:rFonts w:ascii="宋体" w:hAnsi="宋体"/>
                <w:sz w:val="24"/>
                <w:szCs w:val="24"/>
              </w:rPr>
            </w:pPr>
            <w:r w:rsidRPr="00FE246D">
              <w:rPr>
                <w:rFonts w:ascii="宋体" w:hAnsi="宋体" w:hint="eastAsia"/>
                <w:sz w:val="24"/>
                <w:szCs w:val="24"/>
              </w:rPr>
              <w:t>说明：user_id为用户ID</w:t>
            </w:r>
          </w:p>
        </w:tc>
      </w:tr>
      <w:tr w:rsidR="00004319" w:rsidRPr="00FE246D" w14:paraId="3445FADA" w14:textId="77777777" w:rsidTr="006402A4">
        <w:tc>
          <w:tcPr>
            <w:tcW w:w="1704" w:type="dxa"/>
          </w:tcPr>
          <w:p w14:paraId="37133F98" w14:textId="77777777" w:rsidR="00004319" w:rsidRPr="00FE246D" w:rsidRDefault="00004319" w:rsidP="006402A4">
            <w:pPr>
              <w:rPr>
                <w:rFonts w:ascii="宋体" w:hAnsi="宋体"/>
                <w:sz w:val="24"/>
                <w:szCs w:val="24"/>
              </w:rPr>
            </w:pPr>
            <w:r w:rsidRPr="00FE246D">
              <w:rPr>
                <w:rFonts w:ascii="宋体" w:hAnsi="宋体" w:hint="eastAsia"/>
                <w:sz w:val="24"/>
                <w:szCs w:val="24"/>
              </w:rPr>
              <w:t>返回值（失败）</w:t>
            </w:r>
          </w:p>
        </w:tc>
        <w:tc>
          <w:tcPr>
            <w:tcW w:w="7944" w:type="dxa"/>
          </w:tcPr>
          <w:p w14:paraId="787B84BB"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?xml</w:t>
            </w:r>
            <w:proofErr w:type="gramEnd"/>
            <w:r w:rsidRPr="00FE246D">
              <w:rPr>
                <w:rFonts w:ascii="宋体" w:hAnsi="宋体" w:hint="eastAsia"/>
                <w:sz w:val="24"/>
                <w:szCs w:val="24"/>
              </w:rPr>
              <w:t xml:space="preserve"> version="1.0" encoding="utf-8"?&gt;</w:t>
            </w:r>
          </w:p>
          <w:p w14:paraId="359FE3F5"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root</w:t>
            </w:r>
            <w:proofErr w:type="gramEnd"/>
            <w:r w:rsidRPr="00FE246D">
              <w:rPr>
                <w:rFonts w:ascii="宋体" w:hAnsi="宋体" w:hint="eastAsia"/>
                <w:sz w:val="24"/>
                <w:szCs w:val="24"/>
              </w:rPr>
              <w:t>&gt;</w:t>
            </w:r>
          </w:p>
          <w:p w14:paraId="51F908BE"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status</w:t>
            </w:r>
            <w:proofErr w:type="gramEnd"/>
            <w:r w:rsidRPr="00FE246D">
              <w:rPr>
                <w:rFonts w:ascii="宋体" w:hAnsi="宋体" w:hint="eastAsia"/>
                <w:sz w:val="24"/>
                <w:szCs w:val="24"/>
              </w:rPr>
              <w:t>&gt;0&lt;/status&gt;</w:t>
            </w:r>
          </w:p>
          <w:p w14:paraId="59D13996" w14:textId="77777777" w:rsidR="00004319" w:rsidRPr="00FE246D" w:rsidRDefault="00004319" w:rsidP="006402A4">
            <w:pPr>
              <w:rPr>
                <w:rFonts w:ascii="宋体" w:hAnsi="宋体"/>
                <w:sz w:val="24"/>
                <w:szCs w:val="24"/>
              </w:rPr>
            </w:pPr>
            <w:r w:rsidRPr="00FE246D">
              <w:rPr>
                <w:rFonts w:ascii="宋体" w:hAnsi="宋体" w:hint="eastAsia"/>
                <w:sz w:val="24"/>
                <w:szCs w:val="24"/>
              </w:rPr>
              <w:t>&lt;message&gt;失败信息&lt;/message&gt;</w:t>
            </w:r>
          </w:p>
          <w:p w14:paraId="4A9B2428"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errorCode</w:t>
            </w:r>
            <w:proofErr w:type="gramEnd"/>
            <w:r w:rsidRPr="00FE246D">
              <w:rPr>
                <w:rFonts w:ascii="宋体" w:hAnsi="宋体" w:hint="eastAsia"/>
                <w:sz w:val="24"/>
                <w:szCs w:val="24"/>
              </w:rPr>
              <w:t>&gt;0&lt;/errorCode&gt;</w:t>
            </w:r>
          </w:p>
          <w:p w14:paraId="3CC6E541" w14:textId="77777777" w:rsidR="00004319" w:rsidRPr="00FE246D" w:rsidRDefault="00004319" w:rsidP="006402A4">
            <w:pPr>
              <w:rPr>
                <w:rFonts w:ascii="宋体" w:hAnsi="宋体"/>
                <w:sz w:val="24"/>
                <w:szCs w:val="24"/>
              </w:rPr>
            </w:pPr>
            <w:r w:rsidRPr="00FE246D">
              <w:rPr>
                <w:rFonts w:ascii="宋体" w:hAnsi="宋体" w:hint="eastAsia"/>
                <w:sz w:val="24"/>
                <w:szCs w:val="24"/>
              </w:rPr>
              <w:t>&lt;</w:t>
            </w:r>
            <w:proofErr w:type="gramStart"/>
            <w:r w:rsidRPr="00FE246D">
              <w:rPr>
                <w:rFonts w:ascii="宋体" w:hAnsi="宋体" w:hint="eastAsia"/>
                <w:sz w:val="24"/>
                <w:szCs w:val="24"/>
              </w:rPr>
              <w:t>data</w:t>
            </w:r>
            <w:proofErr w:type="gramEnd"/>
            <w:r w:rsidRPr="00FE246D">
              <w:rPr>
                <w:rFonts w:ascii="宋体" w:hAnsi="宋体" w:hint="eastAsia"/>
                <w:sz w:val="24"/>
                <w:szCs w:val="24"/>
              </w:rPr>
              <w:t>/&gt;</w:t>
            </w:r>
          </w:p>
          <w:p w14:paraId="3555B678" w14:textId="77777777" w:rsidR="00004319" w:rsidRPr="00FE246D" w:rsidRDefault="00004319" w:rsidP="006402A4">
            <w:pPr>
              <w:rPr>
                <w:rFonts w:ascii="宋体" w:hAnsi="宋体"/>
                <w:sz w:val="24"/>
                <w:szCs w:val="24"/>
              </w:rPr>
            </w:pPr>
            <w:r w:rsidRPr="00FE246D">
              <w:rPr>
                <w:rFonts w:ascii="宋体" w:hAnsi="宋体" w:hint="eastAsia"/>
                <w:sz w:val="24"/>
                <w:szCs w:val="24"/>
              </w:rPr>
              <w:t>&lt;/root&gt;</w:t>
            </w:r>
          </w:p>
        </w:tc>
      </w:tr>
    </w:tbl>
    <w:p w14:paraId="44E49660" w14:textId="55C21F37" w:rsidR="00004319" w:rsidRPr="002975B4" w:rsidRDefault="006402A4" w:rsidP="00004319">
      <w:pPr>
        <w:pStyle w:val="1"/>
        <w:rPr>
          <w:rFonts w:ascii="宋体" w:eastAsia="宋体"/>
          <w:color w:val="0D0D0D" w:themeColor="text1" w:themeTint="F2"/>
        </w:rPr>
      </w:pPr>
      <w:bookmarkStart w:id="37" w:name="_Toc254445608"/>
      <w:bookmarkStart w:id="38" w:name="_Toc255828483"/>
      <w:r>
        <w:rPr>
          <w:rFonts w:ascii="宋体" w:eastAsia="宋体" w:hint="eastAsia"/>
          <w:color w:val="0D0D0D" w:themeColor="text1" w:themeTint="F2"/>
        </w:rPr>
        <w:t>五</w:t>
      </w:r>
      <w:r w:rsidR="00004319" w:rsidRPr="002975B4">
        <w:rPr>
          <w:rFonts w:ascii="宋体" w:eastAsia="宋体" w:hint="eastAsia"/>
          <w:color w:val="0D0D0D" w:themeColor="text1" w:themeTint="F2"/>
        </w:rPr>
        <w:t>、ASIHttpRequest基础说明</w:t>
      </w:r>
      <w:bookmarkEnd w:id="37"/>
      <w:bookmarkEnd w:id="38"/>
    </w:p>
    <w:p w14:paraId="1069B745" w14:textId="77777777" w:rsidR="00004319" w:rsidRPr="00FE246D" w:rsidRDefault="00004319" w:rsidP="00004319">
      <w:pPr>
        <w:pStyle w:val="a7"/>
        <w:rPr>
          <w:rFonts w:ascii="宋体" w:hAnsi="宋体" w:cs="宋体"/>
          <w:sz w:val="24"/>
          <w:szCs w:val="24"/>
        </w:rPr>
      </w:pPr>
      <w:r w:rsidRPr="00FE246D">
        <w:rPr>
          <w:rFonts w:ascii="宋体" w:hAnsi="宋体" w:cs="宋体" w:hint="eastAsia"/>
          <w:sz w:val="24"/>
          <w:szCs w:val="24"/>
        </w:rPr>
        <w:t>ASIHTTPRequest 是一个直接在CFNetwork上做的开源项目，提供了一个比官方更方便更强大的HTTP网络传输的封装。它的特色功能如下：</w:t>
      </w:r>
      <w:r>
        <w:rPr>
          <w:rFonts w:ascii="宋体" w:hAnsi="宋体" w:cs="宋体" w:hint="eastAsia"/>
          <w:sz w:val="24"/>
          <w:szCs w:val="24"/>
        </w:rPr>
        <w:br/>
        <w:t>1、</w:t>
      </w:r>
      <w:r w:rsidRPr="00FE246D">
        <w:rPr>
          <w:rFonts w:ascii="宋体" w:hAnsi="宋体" w:cs="宋体" w:hint="eastAsia"/>
          <w:sz w:val="24"/>
          <w:szCs w:val="24"/>
        </w:rPr>
        <w:t>下载的数据直接保存到内存或文件系统里</w:t>
      </w:r>
      <w:r>
        <w:rPr>
          <w:rFonts w:ascii="宋体" w:hAnsi="宋体" w:cs="宋体" w:hint="eastAsia"/>
          <w:sz w:val="24"/>
          <w:szCs w:val="24"/>
        </w:rPr>
        <w:br/>
        <w:t>2、</w:t>
      </w:r>
      <w:r w:rsidRPr="00FE246D">
        <w:rPr>
          <w:rFonts w:ascii="宋体" w:hAnsi="宋体" w:cs="宋体" w:hint="eastAsia"/>
          <w:sz w:val="24"/>
          <w:szCs w:val="24"/>
        </w:rPr>
        <w:t>提供直接提交(HTTP POST)文件的</w:t>
      </w:r>
      <w:r>
        <w:rPr>
          <w:rFonts w:ascii="宋体" w:hAnsi="宋体" w:cs="宋体" w:hint="eastAsia"/>
          <w:sz w:val="24"/>
          <w:szCs w:val="24"/>
        </w:rPr>
        <w:t>API</w:t>
      </w:r>
      <w:r>
        <w:rPr>
          <w:rFonts w:ascii="宋体" w:hAnsi="宋体" w:cs="宋体" w:hint="eastAsia"/>
          <w:sz w:val="24"/>
          <w:szCs w:val="24"/>
        </w:rPr>
        <w:br/>
        <w:t>3、</w:t>
      </w:r>
      <w:r w:rsidRPr="00FE246D">
        <w:rPr>
          <w:rFonts w:ascii="宋体" w:hAnsi="宋体" w:cs="宋体" w:hint="eastAsia"/>
          <w:sz w:val="24"/>
          <w:szCs w:val="24"/>
        </w:rPr>
        <w:t>可以直接访问与修改HTTP请求与响应</w:t>
      </w:r>
      <w:r>
        <w:rPr>
          <w:rFonts w:ascii="宋体" w:hAnsi="宋体" w:cs="宋体" w:hint="eastAsia"/>
          <w:sz w:val="24"/>
          <w:szCs w:val="24"/>
        </w:rPr>
        <w:t>HEADER</w:t>
      </w:r>
      <w:r>
        <w:rPr>
          <w:rFonts w:ascii="宋体" w:hAnsi="宋体" w:cs="宋体" w:hint="eastAsia"/>
          <w:sz w:val="24"/>
          <w:szCs w:val="24"/>
        </w:rPr>
        <w:br/>
        <w:t>4、</w:t>
      </w:r>
      <w:r w:rsidRPr="00FE246D">
        <w:rPr>
          <w:rFonts w:ascii="宋体" w:hAnsi="宋体" w:cs="宋体" w:hint="eastAsia"/>
          <w:sz w:val="24"/>
          <w:szCs w:val="24"/>
        </w:rPr>
        <w:t>轻松获取上传与下载的进度信息</w:t>
      </w:r>
      <w:r>
        <w:rPr>
          <w:rFonts w:ascii="宋体" w:hAnsi="宋体" w:cs="宋体" w:hint="eastAsia"/>
          <w:sz w:val="24"/>
          <w:szCs w:val="24"/>
        </w:rPr>
        <w:br/>
        <w:t>5、</w:t>
      </w:r>
      <w:r w:rsidRPr="00FE246D">
        <w:rPr>
          <w:rFonts w:ascii="宋体" w:hAnsi="宋体" w:cs="宋体" w:hint="eastAsia"/>
          <w:sz w:val="24"/>
          <w:szCs w:val="24"/>
        </w:rPr>
        <w:t>异步请求与队列，自动管理上传与下载队列管理机</w:t>
      </w:r>
      <w:r>
        <w:rPr>
          <w:rFonts w:ascii="宋体" w:hAnsi="宋体" w:cs="宋体" w:hint="eastAsia"/>
          <w:sz w:val="24"/>
          <w:szCs w:val="24"/>
        </w:rPr>
        <w:br/>
        <w:t>6、</w:t>
      </w:r>
      <w:r w:rsidRPr="00FE246D">
        <w:rPr>
          <w:rFonts w:ascii="宋体" w:hAnsi="宋体" w:cs="宋体" w:hint="eastAsia"/>
          <w:sz w:val="24"/>
          <w:szCs w:val="24"/>
        </w:rPr>
        <w:t>认证与授权的支持</w:t>
      </w:r>
      <w:r>
        <w:rPr>
          <w:rFonts w:ascii="宋体" w:hAnsi="宋体" w:cs="宋体" w:hint="eastAsia"/>
          <w:sz w:val="24"/>
          <w:szCs w:val="24"/>
        </w:rPr>
        <w:br/>
        <w:t>7、Cookie</w:t>
      </w:r>
      <w:r>
        <w:rPr>
          <w:rFonts w:ascii="宋体" w:hAnsi="宋体" w:cs="宋体" w:hint="eastAsia"/>
          <w:sz w:val="24"/>
          <w:szCs w:val="24"/>
        </w:rPr>
        <w:br/>
        <w:t>8、</w:t>
      </w:r>
      <w:r w:rsidRPr="00FE246D">
        <w:rPr>
          <w:rFonts w:ascii="宋体" w:hAnsi="宋体" w:cs="宋体" w:hint="eastAsia"/>
          <w:sz w:val="24"/>
          <w:szCs w:val="24"/>
        </w:rPr>
        <w:t>请求与响应的</w:t>
      </w:r>
      <w:r>
        <w:rPr>
          <w:rFonts w:ascii="宋体" w:hAnsi="宋体" w:cs="宋体" w:hint="eastAsia"/>
          <w:sz w:val="24"/>
          <w:szCs w:val="24"/>
        </w:rPr>
        <w:t>GZIP</w:t>
      </w:r>
      <w:r>
        <w:rPr>
          <w:rFonts w:ascii="宋体" w:hAnsi="宋体" w:cs="宋体" w:hint="eastAsia"/>
          <w:sz w:val="24"/>
          <w:szCs w:val="24"/>
        </w:rPr>
        <w:br/>
        <w:t>9、</w:t>
      </w:r>
      <w:r w:rsidRPr="00FE246D">
        <w:rPr>
          <w:rFonts w:ascii="宋体" w:hAnsi="宋体" w:cs="宋体" w:hint="eastAsia"/>
          <w:sz w:val="24"/>
          <w:szCs w:val="24"/>
        </w:rPr>
        <w:t>代理请求</w:t>
      </w:r>
    </w:p>
    <w:p w14:paraId="42A8961A" w14:textId="77777777" w:rsidR="00004319" w:rsidRPr="00FE246D" w:rsidRDefault="00004319" w:rsidP="00004319">
      <w:pPr>
        <w:pStyle w:val="a7"/>
        <w:rPr>
          <w:rFonts w:ascii="宋体" w:hAnsi="宋体" w:cs="宋体"/>
          <w:sz w:val="24"/>
          <w:szCs w:val="24"/>
        </w:rPr>
      </w:pPr>
      <w:r w:rsidRPr="00FE246D">
        <w:rPr>
          <w:rFonts w:ascii="宋体" w:hAnsi="宋体" w:cs="宋体" w:hint="eastAsia"/>
          <w:sz w:val="24"/>
          <w:szCs w:val="24"/>
        </w:rPr>
        <w:t>我们的项目中使用ASIHttpRequest</w:t>
      </w:r>
      <w:r>
        <w:rPr>
          <w:rFonts w:ascii="宋体" w:hAnsi="宋体" w:cs="宋体" w:hint="eastAsia"/>
          <w:sz w:val="24"/>
          <w:szCs w:val="24"/>
        </w:rPr>
        <w:t>第三方实现数据的</w:t>
      </w:r>
      <w:r w:rsidRPr="00FE246D">
        <w:rPr>
          <w:rFonts w:ascii="宋体" w:hAnsi="宋体" w:cs="宋体" w:hint="eastAsia"/>
          <w:sz w:val="24"/>
          <w:szCs w:val="24"/>
        </w:rPr>
        <w:t>与下载。</w:t>
      </w:r>
    </w:p>
    <w:p w14:paraId="58933A96" w14:textId="54AA4D36" w:rsidR="00004319" w:rsidRPr="004B6DFE" w:rsidRDefault="001C0A3C" w:rsidP="00004319">
      <w:pPr>
        <w:pStyle w:val="2"/>
        <w:rPr>
          <w:rFonts w:ascii="宋体" w:eastAsia="宋体"/>
          <w:color w:val="auto"/>
        </w:rPr>
      </w:pPr>
      <w:bookmarkStart w:id="39" w:name="_Toc254445609"/>
      <w:bookmarkStart w:id="40" w:name="_Toc255828484"/>
      <w:r>
        <w:rPr>
          <w:rFonts w:ascii="宋体" w:eastAsia="宋体" w:hint="eastAsia"/>
          <w:color w:val="auto"/>
        </w:rPr>
        <w:t>5</w:t>
      </w:r>
      <w:r w:rsidR="00004319" w:rsidRPr="004B6DFE">
        <w:rPr>
          <w:rFonts w:ascii="宋体" w:eastAsia="宋体" w:hint="eastAsia"/>
          <w:color w:val="auto"/>
        </w:rPr>
        <w:t>.1、下载数据</w:t>
      </w:r>
      <w:bookmarkEnd w:id="39"/>
      <w:bookmarkEnd w:id="40"/>
    </w:p>
    <w:p w14:paraId="233B6FD9" w14:textId="77777777" w:rsidR="00004319" w:rsidRPr="009D6440" w:rsidRDefault="00004319" w:rsidP="00004319">
      <w:pPr>
        <w:pStyle w:val="a7"/>
        <w:rPr>
          <w:rFonts w:ascii="宋体" w:hAnsi="宋体" w:cs="宋体"/>
          <w:sz w:val="24"/>
          <w:szCs w:val="24"/>
        </w:rPr>
      </w:pPr>
      <w:r w:rsidRPr="009D6440">
        <w:rPr>
          <w:rFonts w:ascii="宋体" w:hAnsi="宋体" w:cs="宋体" w:hint="eastAsia"/>
          <w:sz w:val="24"/>
          <w:szCs w:val="24"/>
        </w:rPr>
        <w:t>下载</w:t>
      </w:r>
      <w:r>
        <w:rPr>
          <w:rFonts w:ascii="宋体" w:hAnsi="宋体" w:cs="宋体" w:hint="eastAsia"/>
          <w:sz w:val="24"/>
          <w:szCs w:val="24"/>
        </w:rPr>
        <w:t>数据可以使用</w:t>
      </w:r>
      <w:r w:rsidRPr="00FE246D">
        <w:rPr>
          <w:rFonts w:ascii="宋体" w:hAnsi="宋体" w:cs="宋体" w:hint="eastAsia"/>
          <w:sz w:val="24"/>
          <w:szCs w:val="24"/>
        </w:rPr>
        <w:t>ASIHTTPRequest</w:t>
      </w:r>
      <w:r>
        <w:rPr>
          <w:rFonts w:ascii="宋体" w:hAnsi="宋体" w:cs="宋体" w:hint="eastAsia"/>
          <w:sz w:val="24"/>
          <w:szCs w:val="24"/>
        </w:rPr>
        <w:t>完成</w:t>
      </w:r>
    </w:p>
    <w:p w14:paraId="3A3EAC21" w14:textId="77777777" w:rsidR="00004319" w:rsidRDefault="00004319" w:rsidP="00004319">
      <w:pPr>
        <w:pStyle w:val="a7"/>
        <w:rPr>
          <w:rFonts w:ascii="宋体" w:hAnsi="宋体" w:cs="宋体"/>
          <w:sz w:val="24"/>
          <w:szCs w:val="24"/>
        </w:rPr>
      </w:pPr>
      <w:r w:rsidRPr="00FE246D">
        <w:rPr>
          <w:rFonts w:ascii="宋体" w:hAnsi="宋体" w:cs="宋体" w:hint="eastAsia"/>
          <w:sz w:val="24"/>
          <w:szCs w:val="24"/>
        </w:rPr>
        <w:t>NSURL *url = [NSURL URLWithString:@"http://www.baidu.com"];</w:t>
      </w:r>
      <w:r w:rsidRPr="00FE246D">
        <w:rPr>
          <w:rFonts w:ascii="宋体" w:hAnsi="宋体" w:cs="宋体" w:hint="eastAsia"/>
          <w:sz w:val="24"/>
          <w:szCs w:val="24"/>
        </w:rPr>
        <w:br/>
        <w:t>ASIHTTPRequest *request = [ASIHTTPRequest requestWithURL:url];</w:t>
      </w:r>
      <w:r w:rsidRPr="00FE246D">
        <w:rPr>
          <w:rFonts w:ascii="宋体" w:hAnsi="宋体" w:cs="宋体" w:hint="eastAsia"/>
          <w:sz w:val="24"/>
          <w:szCs w:val="24"/>
        </w:rPr>
        <w:br/>
        <w:t>[request startSynchronous];//请求</w:t>
      </w:r>
      <w:r w:rsidRPr="00FE246D">
        <w:rPr>
          <w:rFonts w:ascii="宋体" w:hAnsi="宋体" w:cs="宋体" w:hint="eastAsia"/>
          <w:sz w:val="24"/>
          <w:szCs w:val="24"/>
        </w:rPr>
        <w:br/>
        <w:t>NSError *error = [request error];</w:t>
      </w:r>
      <w:r w:rsidRPr="00FE246D">
        <w:rPr>
          <w:rFonts w:ascii="宋体" w:hAnsi="宋体" w:cs="宋体" w:hint="eastAsia"/>
          <w:sz w:val="24"/>
          <w:szCs w:val="24"/>
        </w:rPr>
        <w:br/>
        <w:t>if (!error) {//判断请求时有没有错误产生</w:t>
      </w:r>
      <w:r w:rsidRPr="00FE246D">
        <w:rPr>
          <w:rFonts w:ascii="宋体" w:hAnsi="宋体" w:cs="宋体" w:hint="eastAsia"/>
          <w:sz w:val="24"/>
          <w:szCs w:val="24"/>
        </w:rPr>
        <w:br/>
        <w:t>    NSString *response = [request responseString];//如没有错误，则获得请求来的数据</w:t>
      </w:r>
      <w:r w:rsidRPr="00FE246D">
        <w:rPr>
          <w:rFonts w:ascii="宋体" w:hAnsi="宋体" w:cs="宋体" w:hint="eastAsia"/>
          <w:sz w:val="24"/>
          <w:szCs w:val="24"/>
        </w:rPr>
        <w:br/>
        <w:t>}</w:t>
      </w:r>
    </w:p>
    <w:p w14:paraId="115E2EBB" w14:textId="36FDC5EF" w:rsidR="00004319" w:rsidRPr="004B6DFE" w:rsidRDefault="001C0A3C" w:rsidP="00004319">
      <w:pPr>
        <w:pStyle w:val="2"/>
        <w:rPr>
          <w:rFonts w:ascii="宋体" w:eastAsia="宋体"/>
          <w:color w:val="auto"/>
        </w:rPr>
      </w:pPr>
      <w:bookmarkStart w:id="41" w:name="_Toc254445610"/>
      <w:bookmarkStart w:id="42" w:name="_Toc255828485"/>
      <w:r>
        <w:rPr>
          <w:rFonts w:ascii="宋体" w:eastAsia="宋体" w:hint="eastAsia"/>
          <w:color w:val="auto"/>
        </w:rPr>
        <w:t>5</w:t>
      </w:r>
      <w:r w:rsidR="00004319" w:rsidRPr="004B6DFE">
        <w:rPr>
          <w:rFonts w:ascii="宋体" w:eastAsia="宋体" w:hint="eastAsia"/>
          <w:color w:val="auto"/>
        </w:rPr>
        <w:t>.2、上传数据</w:t>
      </w:r>
      <w:bookmarkEnd w:id="41"/>
      <w:bookmarkEnd w:id="42"/>
    </w:p>
    <w:p w14:paraId="65336D02" w14:textId="77777777" w:rsidR="00004319" w:rsidRPr="00FE246D" w:rsidRDefault="00004319" w:rsidP="00004319">
      <w:pPr>
        <w:pStyle w:val="a7"/>
        <w:rPr>
          <w:rFonts w:ascii="宋体" w:hAnsi="宋体" w:cs="宋体"/>
          <w:sz w:val="24"/>
          <w:szCs w:val="24"/>
        </w:rPr>
      </w:pPr>
      <w:r w:rsidRPr="00FE246D">
        <w:rPr>
          <w:rFonts w:ascii="宋体" w:hAnsi="宋体" w:cs="宋体" w:hint="eastAsia"/>
          <w:sz w:val="24"/>
          <w:szCs w:val="24"/>
        </w:rPr>
        <w:t>上传数据，可以使用ASIFormData</w:t>
      </w:r>
      <w:r>
        <w:rPr>
          <w:rFonts w:ascii="宋体" w:hAnsi="宋体" w:cs="宋体" w:hint="eastAsia"/>
          <w:sz w:val="24"/>
          <w:szCs w:val="24"/>
        </w:rPr>
        <w:t>完成</w:t>
      </w:r>
    </w:p>
    <w:p w14:paraId="00E9E4F5" w14:textId="77777777" w:rsidR="00004319" w:rsidRDefault="00004319" w:rsidP="00004319">
      <w:pPr>
        <w:pStyle w:val="a7"/>
        <w:rPr>
          <w:rFonts w:ascii="宋体" w:hAnsi="宋体" w:cs="宋体"/>
          <w:sz w:val="24"/>
          <w:szCs w:val="24"/>
        </w:rPr>
      </w:pPr>
      <w:r w:rsidRPr="00FE246D">
        <w:rPr>
          <w:rFonts w:ascii="宋体" w:hAnsi="宋体" w:cs="宋体" w:hint="eastAsia"/>
          <w:sz w:val="24"/>
          <w:szCs w:val="24"/>
        </w:rPr>
        <w:t>NSURL *url = [NSURL URLWithString:@"请求地址"];</w:t>
      </w:r>
      <w:r w:rsidRPr="00FE246D">
        <w:rPr>
          <w:rFonts w:ascii="宋体" w:hAnsi="宋体" w:cs="宋体" w:hint="eastAsia"/>
          <w:sz w:val="24"/>
          <w:szCs w:val="24"/>
        </w:rPr>
        <w:br/>
        <w:t>ASIFormDataRequest *request=[ASIFormDataRequest requestWithURL:url];</w:t>
      </w:r>
      <w:r w:rsidRPr="00FE246D">
        <w:rPr>
          <w:rFonts w:ascii="宋体" w:hAnsi="宋体" w:cs="宋体" w:hint="eastAsia"/>
          <w:sz w:val="24"/>
          <w:szCs w:val="24"/>
        </w:rPr>
        <w:br/>
        <w:t>[request setPostValue:@"值" forKey:@"参数1"];//设置要上传的数据（键值对）</w:t>
      </w:r>
      <w:r w:rsidRPr="00FE246D">
        <w:rPr>
          <w:rFonts w:ascii="宋体" w:hAnsi="宋体" w:cs="宋体" w:hint="eastAsia"/>
          <w:sz w:val="24"/>
          <w:szCs w:val="24"/>
        </w:rPr>
        <w:br/>
        <w:t>[request setPostValue:@"值" forKey:@"参数2"];</w:t>
      </w:r>
    </w:p>
    <w:p w14:paraId="28014ED1" w14:textId="77777777" w:rsidR="00004319" w:rsidRPr="00FE246D" w:rsidRDefault="00004319" w:rsidP="00004319">
      <w:pPr>
        <w:pStyle w:val="a7"/>
        <w:rPr>
          <w:rFonts w:ascii="宋体" w:hAnsi="宋体" w:cs="宋体"/>
          <w:sz w:val="24"/>
          <w:szCs w:val="24"/>
        </w:rPr>
      </w:pPr>
      <w:r w:rsidRPr="00DB3004">
        <w:rPr>
          <w:rFonts w:ascii="宋体" w:hAnsi="宋体" w:cs="宋体"/>
          <w:sz w:val="24"/>
          <w:szCs w:val="24"/>
        </w:rPr>
        <w:t>[item setFile</w:t>
      </w:r>
      <w:r w:rsidRPr="00FE246D">
        <w:rPr>
          <w:rFonts w:ascii="宋体" w:hAnsi="宋体" w:cs="宋体" w:hint="eastAsia"/>
          <w:sz w:val="24"/>
          <w:szCs w:val="24"/>
        </w:rPr>
        <w:t xml:space="preserve">:@"值" </w:t>
      </w:r>
      <w:r w:rsidRPr="00DB3004">
        <w:rPr>
          <w:rFonts w:ascii="宋体" w:hAnsi="宋体" w:cs="宋体"/>
          <w:sz w:val="24"/>
          <w:szCs w:val="24"/>
        </w:rPr>
        <w:t xml:space="preserve"> forKey:</w:t>
      </w:r>
      <w:r>
        <w:rPr>
          <w:rFonts w:ascii="宋体" w:hAnsi="宋体" w:cs="宋体"/>
          <w:sz w:val="24"/>
          <w:szCs w:val="24"/>
        </w:rPr>
        <w:t>@"</w:t>
      </w:r>
      <w:r>
        <w:rPr>
          <w:rFonts w:ascii="宋体" w:hAnsi="宋体" w:cs="宋体" w:hint="eastAsia"/>
          <w:sz w:val="24"/>
          <w:szCs w:val="24"/>
        </w:rPr>
        <w:t>参数3</w:t>
      </w:r>
      <w:r w:rsidRPr="00DB3004">
        <w:rPr>
          <w:rFonts w:ascii="宋体" w:hAnsi="宋体" w:cs="宋体"/>
          <w:sz w:val="24"/>
          <w:szCs w:val="24"/>
        </w:rPr>
        <w:t>"]</w:t>
      </w:r>
      <w:r>
        <w:rPr>
          <w:rFonts w:ascii="宋体" w:hAnsi="宋体" w:cs="宋体"/>
          <w:sz w:val="24"/>
          <w:szCs w:val="24"/>
        </w:rPr>
        <w:t>//</w:t>
      </w:r>
      <w:r>
        <w:rPr>
          <w:rFonts w:ascii="宋体" w:hAnsi="宋体" w:cs="宋体" w:hint="eastAsia"/>
          <w:sz w:val="24"/>
          <w:szCs w:val="24"/>
        </w:rPr>
        <w:t>如果你要上传有内容的本地文件，则可以使用</w:t>
      </w:r>
      <w:r>
        <w:rPr>
          <w:rFonts w:ascii="宋体" w:hAnsi="宋体" w:cs="宋体"/>
          <w:sz w:val="24"/>
          <w:szCs w:val="24"/>
        </w:rPr>
        <w:t>setFile:forKey:</w:t>
      </w:r>
      <w:r>
        <w:rPr>
          <w:rFonts w:ascii="宋体" w:hAnsi="宋体" w:cs="宋体" w:hint="eastAsia"/>
          <w:sz w:val="24"/>
          <w:szCs w:val="24"/>
        </w:rPr>
        <w:t>完成操作，“值”就指定文件在沙盒</w:t>
      </w:r>
      <w:r>
        <w:rPr>
          <w:rFonts w:ascii="宋体" w:hAnsi="宋体" w:cs="宋体"/>
          <w:sz w:val="24"/>
          <w:szCs w:val="24"/>
        </w:rPr>
        <w:t>Documents</w:t>
      </w:r>
      <w:r>
        <w:rPr>
          <w:rFonts w:ascii="宋体" w:hAnsi="宋体" w:cs="宋体" w:hint="eastAsia"/>
          <w:sz w:val="24"/>
          <w:szCs w:val="24"/>
        </w:rPr>
        <w:t>目录中的绝对路径，参数3的指定则需要根据服务器的键来指定</w:t>
      </w:r>
    </w:p>
    <w:p w14:paraId="55396A2A" w14:textId="77777777" w:rsidR="00004319" w:rsidRDefault="00004319" w:rsidP="00004319">
      <w:pPr>
        <w:pStyle w:val="a7"/>
        <w:rPr>
          <w:rFonts w:ascii="宋体" w:hAnsi="宋体" w:cs="宋体"/>
          <w:sz w:val="24"/>
          <w:szCs w:val="24"/>
        </w:rPr>
      </w:pPr>
      <w:r w:rsidRPr="00FE246D">
        <w:rPr>
          <w:rFonts w:ascii="宋体" w:hAnsi="宋体" w:cs="宋体" w:hint="eastAsia"/>
          <w:sz w:val="24"/>
          <w:szCs w:val="24"/>
        </w:rPr>
        <w:br/>
        <w:t>[request startSynchronous];//上传</w:t>
      </w:r>
      <w:r w:rsidRPr="00FE246D">
        <w:rPr>
          <w:rFonts w:ascii="宋体" w:hAnsi="宋体" w:cs="宋体" w:hint="eastAsia"/>
          <w:sz w:val="24"/>
          <w:szCs w:val="24"/>
        </w:rPr>
        <w:br/>
        <w:t>NSError *error = [request error];</w:t>
      </w:r>
      <w:r w:rsidRPr="00FE246D">
        <w:rPr>
          <w:rFonts w:ascii="宋体" w:hAnsi="宋体" w:cs="宋体" w:hint="eastAsia"/>
          <w:sz w:val="24"/>
          <w:szCs w:val="24"/>
        </w:rPr>
        <w:br/>
        <w:t>if (!error) {//判断上传的过程中有没有错误</w:t>
      </w:r>
      <w:r w:rsidRPr="00FE246D">
        <w:rPr>
          <w:rFonts w:ascii="宋体" w:hAnsi="宋体" w:cs="宋体" w:hint="eastAsia"/>
          <w:sz w:val="24"/>
          <w:szCs w:val="24"/>
        </w:rPr>
        <w:br/>
        <w:t>NSString *response = [request responseString];//如没有错误，则获得服务器的返回结果，根据返回结果可以得到数据上传状态（成功、失败）</w:t>
      </w:r>
      <w:r w:rsidRPr="00FE246D">
        <w:rPr>
          <w:rFonts w:ascii="宋体" w:hAnsi="宋体" w:cs="宋体" w:hint="eastAsia"/>
          <w:sz w:val="24"/>
          <w:szCs w:val="24"/>
        </w:rPr>
        <w:br/>
        <w:t>}</w:t>
      </w:r>
    </w:p>
    <w:p w14:paraId="16AAA21E" w14:textId="34F21AC3" w:rsidR="00004319" w:rsidRPr="004B6DFE" w:rsidRDefault="001C0A3C" w:rsidP="00004319">
      <w:pPr>
        <w:pStyle w:val="2"/>
        <w:rPr>
          <w:rFonts w:ascii="宋体" w:eastAsia="宋体"/>
          <w:color w:val="auto"/>
        </w:rPr>
      </w:pPr>
      <w:bookmarkStart w:id="43" w:name="_Toc254445611"/>
      <w:bookmarkStart w:id="44" w:name="_Toc255828486"/>
      <w:r>
        <w:rPr>
          <w:rFonts w:ascii="宋体" w:eastAsia="宋体" w:hint="eastAsia"/>
          <w:color w:val="auto"/>
        </w:rPr>
        <w:t>5</w:t>
      </w:r>
      <w:r w:rsidR="00004319" w:rsidRPr="004B6DFE">
        <w:rPr>
          <w:rFonts w:ascii="宋体" w:eastAsia="宋体" w:hint="eastAsia"/>
          <w:color w:val="auto"/>
        </w:rPr>
        <w:t>.3、请求队列</w:t>
      </w:r>
      <w:bookmarkEnd w:id="43"/>
      <w:bookmarkEnd w:id="44"/>
    </w:p>
    <w:p w14:paraId="2B1A1465" w14:textId="77777777" w:rsidR="00004319" w:rsidRPr="00FE246D" w:rsidRDefault="00004319" w:rsidP="00004319">
      <w:pPr>
        <w:pStyle w:val="a7"/>
        <w:rPr>
          <w:rFonts w:ascii="宋体" w:hAnsi="宋体" w:cs="宋体"/>
          <w:sz w:val="24"/>
          <w:szCs w:val="24"/>
        </w:rPr>
      </w:pPr>
      <w:r w:rsidRPr="00FE246D">
        <w:rPr>
          <w:rFonts w:ascii="宋体" w:hAnsi="宋体" w:cs="宋体" w:hint="eastAsia"/>
          <w:sz w:val="24"/>
          <w:szCs w:val="24"/>
        </w:rPr>
        <w:t>上述例子中</w:t>
      </w:r>
      <w:r>
        <w:rPr>
          <w:rFonts w:ascii="宋体" w:hAnsi="宋体" w:cs="宋体" w:hint="eastAsia"/>
          <w:sz w:val="24"/>
          <w:szCs w:val="24"/>
        </w:rPr>
        <w:t>都</w:t>
      </w:r>
      <w:r w:rsidRPr="00FE246D">
        <w:rPr>
          <w:rFonts w:ascii="宋体" w:hAnsi="宋体" w:cs="宋体" w:hint="eastAsia"/>
          <w:sz w:val="24"/>
          <w:szCs w:val="24"/>
        </w:rPr>
        <w:t>只有一个请求，当有多个请求时 ,即数据获取的过程中，如果数据源复杂时，一个请求队列是必不可少的，如下所示：</w:t>
      </w:r>
    </w:p>
    <w:p w14:paraId="228D22B6"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w:t>
      </w:r>
      <w:proofErr w:type="gramStart"/>
      <w:r w:rsidRPr="000436B6">
        <w:rPr>
          <w:rFonts w:ascii="宋体" w:eastAsia="宋体" w:hAnsi="宋体" w:cs="宋体"/>
        </w:rPr>
        <w:t>IBAction</w:t>
      </w:r>
      <w:r>
        <w:rPr>
          <w:rFonts w:ascii="宋体" w:eastAsia="宋体" w:hAnsi="宋体" w:cs="宋体"/>
        </w:rPr>
        <w:t>)requestFromUrl</w:t>
      </w:r>
      <w:proofErr w:type="gramEnd"/>
      <w:r w:rsidRPr="000436B6">
        <w:rPr>
          <w:rFonts w:ascii="宋体" w:eastAsia="宋体" w:hAnsi="宋体" w:cs="宋体"/>
        </w:rPr>
        <w:t>:(id)sender {</w:t>
      </w:r>
    </w:p>
    <w:p w14:paraId="1B79668D"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w:t>
      </w:r>
    </w:p>
    <w:p w14:paraId="1B5FFF2C"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w:t>
      </w:r>
      <w:r w:rsidRPr="000436B6">
        <w:rPr>
          <w:rFonts w:ascii="宋体" w:eastAsia="宋体" w:hAnsi="宋体" w:cs="宋体" w:hint="eastAsia"/>
        </w:rPr>
        <w:t>使用队列来管理多个请求</w:t>
      </w:r>
    </w:p>
    <w:p w14:paraId="4CCD0D8E"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w:t>
      </w:r>
      <w:proofErr w:type="gramStart"/>
      <w:r w:rsidRPr="000436B6">
        <w:rPr>
          <w:rFonts w:ascii="宋体" w:eastAsia="宋体" w:hAnsi="宋体" w:cs="宋体"/>
        </w:rPr>
        <w:t>if</w:t>
      </w:r>
      <w:proofErr w:type="gramEnd"/>
      <w:r w:rsidRPr="000436B6">
        <w:rPr>
          <w:rFonts w:ascii="宋体" w:eastAsia="宋体" w:hAnsi="宋体" w:cs="宋体"/>
        </w:rPr>
        <w:t xml:space="preserve"> (!queue) {</w:t>
      </w:r>
    </w:p>
    <w:p w14:paraId="718DE0DE"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queue = [[ASINetworkQueue alloc] init];//</w:t>
      </w:r>
      <w:r w:rsidRPr="000436B6">
        <w:rPr>
          <w:rFonts w:ascii="宋体" w:eastAsia="宋体" w:hAnsi="宋体" w:cs="宋体" w:hint="eastAsia"/>
        </w:rPr>
        <w:t>创建队列</w:t>
      </w:r>
    </w:p>
    <w:p w14:paraId="6AF88E25"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w:t>
      </w:r>
    </w:p>
    <w:p w14:paraId="5C72180D"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queue.delegate = self;//</w:t>
      </w:r>
      <w:r w:rsidRPr="000436B6">
        <w:rPr>
          <w:rFonts w:ascii="宋体" w:eastAsia="宋体" w:hAnsi="宋体" w:cs="宋体" w:hint="eastAsia"/>
        </w:rPr>
        <w:t>注意：为</w:t>
      </w:r>
      <w:r w:rsidRPr="000436B6">
        <w:rPr>
          <w:rFonts w:ascii="宋体" w:eastAsia="宋体" w:hAnsi="宋体" w:cs="宋体"/>
        </w:rPr>
        <w:t>queue</w:t>
      </w:r>
      <w:r w:rsidRPr="000436B6">
        <w:rPr>
          <w:rFonts w:ascii="宋体" w:eastAsia="宋体" w:hAnsi="宋体" w:cs="宋体" w:hint="eastAsia"/>
        </w:rPr>
        <w:t>设置代理</w:t>
      </w:r>
    </w:p>
    <w:p w14:paraId="2011993F"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ASIHTTPRequest* request1 = [ASIHTTPRequest requestWithURL</w:t>
      </w:r>
      <w:r>
        <w:rPr>
          <w:rFonts w:ascii="宋体" w:eastAsia="宋体" w:hAnsi="宋体" w:cs="宋体"/>
        </w:rPr>
        <w:t>:</w:t>
      </w:r>
      <w:r w:rsidRPr="00702570">
        <w:rPr>
          <w:rFonts w:ascii="宋体" w:eastAsia="宋体" w:hAnsi="宋体" w:cs="宋体" w:hint="eastAsia"/>
          <w:color w:val="FF0000"/>
        </w:rPr>
        <w:t>指定的</w:t>
      </w:r>
      <w:r w:rsidRPr="00702570">
        <w:rPr>
          <w:rFonts w:ascii="宋体" w:eastAsia="宋体" w:hAnsi="宋体" w:cs="宋体"/>
          <w:color w:val="FF0000"/>
        </w:rPr>
        <w:t>url</w:t>
      </w:r>
      <w:r w:rsidRPr="000436B6">
        <w:rPr>
          <w:rFonts w:ascii="宋体" w:eastAsia="宋体" w:hAnsi="宋体" w:cs="宋体"/>
        </w:rPr>
        <w:t>];</w:t>
      </w:r>
    </w:p>
    <w:p w14:paraId="5E30B64A"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[request1 setUserInfo:[NSDictionary dictionaryWithObject:</w:t>
      </w:r>
      <w:r w:rsidRPr="00A3304A">
        <w:rPr>
          <w:rFonts w:ascii="宋体" w:eastAsia="宋体" w:hAnsi="宋体" w:cs="宋体" w:hint="eastAsia"/>
          <w:color w:val="1F497D" w:themeColor="text2"/>
        </w:rPr>
        <w:t>值</w:t>
      </w:r>
      <w:r w:rsidRPr="000436B6">
        <w:rPr>
          <w:rFonts w:ascii="宋体" w:eastAsia="宋体" w:hAnsi="宋体" w:cs="宋体"/>
        </w:rPr>
        <w:t xml:space="preserve"> forKey:REQUESTTYPE]];//</w:t>
      </w:r>
      <w:r w:rsidRPr="000436B6">
        <w:rPr>
          <w:rFonts w:ascii="宋体" w:eastAsia="宋体" w:hAnsi="宋体" w:cs="宋体" w:hint="eastAsia"/>
        </w:rPr>
        <w:t>使用</w:t>
      </w:r>
      <w:r w:rsidRPr="000436B6">
        <w:rPr>
          <w:rFonts w:ascii="宋体" w:eastAsia="宋体" w:hAnsi="宋体" w:cs="宋体"/>
        </w:rPr>
        <w:t>usetInfo</w:t>
      </w:r>
      <w:r w:rsidRPr="000436B6">
        <w:rPr>
          <w:rFonts w:ascii="宋体" w:eastAsia="宋体" w:hAnsi="宋体" w:cs="宋体" w:hint="eastAsia"/>
        </w:rPr>
        <w:t>保存请求类型，以便于之后对请求进行区分</w:t>
      </w:r>
    </w:p>
    <w:p w14:paraId="0DCE1BC3"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w:t>
      </w:r>
    </w:p>
    <w:p w14:paraId="370BCA61"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[queue addOperation:request1];</w:t>
      </w:r>
      <w:r>
        <w:rPr>
          <w:rFonts w:ascii="宋体" w:eastAsia="宋体" w:hAnsi="宋体" w:cs="宋体"/>
        </w:rPr>
        <w:t>//</w:t>
      </w:r>
      <w:r>
        <w:rPr>
          <w:rFonts w:ascii="宋体" w:eastAsia="宋体" w:hAnsi="宋体" w:cs="宋体" w:hint="eastAsia"/>
        </w:rPr>
        <w:t>把请求添加到请求队列中</w:t>
      </w:r>
    </w:p>
    <w:p w14:paraId="5A5FAA1A"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w:t>
      </w:r>
    </w:p>
    <w:p w14:paraId="230D907F"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ASIHTTPRequest* request2 = [ASIHTTPRequest requestWithURL</w:t>
      </w:r>
      <w:r>
        <w:rPr>
          <w:rFonts w:ascii="宋体" w:eastAsia="宋体" w:hAnsi="宋体" w:cs="宋体"/>
        </w:rPr>
        <w:t>:</w:t>
      </w:r>
      <w:r w:rsidRPr="00A3304A">
        <w:rPr>
          <w:rFonts w:ascii="宋体" w:eastAsia="宋体" w:hAnsi="宋体" w:cs="宋体" w:hint="eastAsia"/>
          <w:color w:val="1F497D" w:themeColor="text2"/>
        </w:rPr>
        <w:t>指定的</w:t>
      </w:r>
      <w:r w:rsidRPr="00A3304A">
        <w:rPr>
          <w:rFonts w:ascii="宋体" w:eastAsia="宋体" w:hAnsi="宋体" w:cs="宋体"/>
          <w:color w:val="1F497D" w:themeColor="text2"/>
        </w:rPr>
        <w:t>url</w:t>
      </w:r>
      <w:r w:rsidRPr="000436B6">
        <w:rPr>
          <w:rFonts w:ascii="宋体" w:eastAsia="宋体" w:hAnsi="宋体" w:cs="宋体"/>
        </w:rPr>
        <w:t>];</w:t>
      </w:r>
    </w:p>
    <w:p w14:paraId="5A6D24F0"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[request2 setUserInfo:[NSDictionary dictionaryWithObject</w:t>
      </w:r>
      <w:r>
        <w:rPr>
          <w:rFonts w:ascii="宋体" w:eastAsia="宋体" w:hAnsi="宋体" w:cs="宋体"/>
        </w:rPr>
        <w:t>:</w:t>
      </w:r>
      <w:r w:rsidRPr="00A3304A">
        <w:rPr>
          <w:rFonts w:ascii="宋体" w:eastAsia="宋体" w:hAnsi="宋体" w:cs="宋体" w:hint="eastAsia"/>
          <w:color w:val="1F497D" w:themeColor="text2"/>
        </w:rPr>
        <w:t>值</w:t>
      </w:r>
      <w:r w:rsidRPr="000436B6">
        <w:rPr>
          <w:rFonts w:ascii="宋体" w:eastAsia="宋体" w:hAnsi="宋体" w:cs="宋体"/>
        </w:rPr>
        <w:t>forKey:REQUESTTYPE]];</w:t>
      </w:r>
    </w:p>
    <w:p w14:paraId="282EEBFF"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[queue addOperation:request2];</w:t>
      </w:r>
      <w:r>
        <w:rPr>
          <w:rFonts w:ascii="宋体" w:eastAsia="宋体" w:hAnsi="宋体" w:cs="宋体"/>
        </w:rPr>
        <w:t>//</w:t>
      </w:r>
      <w:r>
        <w:rPr>
          <w:rFonts w:ascii="宋体" w:eastAsia="宋体" w:hAnsi="宋体" w:cs="宋体" w:hint="eastAsia"/>
        </w:rPr>
        <w:t>把第二个请求加到请求队列中</w:t>
      </w:r>
    </w:p>
    <w:p w14:paraId="2B206330"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w:t>
      </w:r>
    </w:p>
    <w:p w14:paraId="148A0234"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ASIFormDataRequest* request3 = [ASIFormDataRequest requestWithURL</w:t>
      </w:r>
      <w:r>
        <w:rPr>
          <w:rFonts w:ascii="宋体" w:eastAsia="宋体" w:hAnsi="宋体" w:cs="宋体"/>
        </w:rPr>
        <w:t>:</w:t>
      </w:r>
      <w:r w:rsidRPr="00A3304A">
        <w:rPr>
          <w:rFonts w:ascii="宋体" w:eastAsia="宋体" w:hAnsi="宋体" w:cs="宋体" w:hint="eastAsia"/>
          <w:color w:val="1F497D" w:themeColor="text2"/>
        </w:rPr>
        <w:t>指定的</w:t>
      </w:r>
      <w:r w:rsidRPr="00A3304A">
        <w:rPr>
          <w:rFonts w:ascii="宋体" w:eastAsia="宋体" w:hAnsi="宋体" w:cs="宋体"/>
          <w:color w:val="1F497D" w:themeColor="text2"/>
        </w:rPr>
        <w:t>url</w:t>
      </w:r>
      <w:r w:rsidRPr="000436B6">
        <w:rPr>
          <w:rFonts w:ascii="宋体" w:eastAsia="宋体" w:hAnsi="宋体" w:cs="宋体"/>
        </w:rPr>
        <w:t>];//</w:t>
      </w:r>
      <w:r w:rsidRPr="000436B6">
        <w:rPr>
          <w:rFonts w:ascii="宋体" w:eastAsia="宋体" w:hAnsi="宋体" w:cs="宋体" w:hint="eastAsia"/>
        </w:rPr>
        <w:t>用类方法创建一个用于上传数据的请求类</w:t>
      </w:r>
    </w:p>
    <w:p w14:paraId="0D834F99"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[request3 setUserInfo:[NSDictionary dictionaryWithObject</w:t>
      </w:r>
      <w:r>
        <w:rPr>
          <w:rFonts w:ascii="宋体" w:eastAsia="宋体" w:hAnsi="宋体" w:cs="宋体"/>
        </w:rPr>
        <w:t>:</w:t>
      </w:r>
      <w:r w:rsidRPr="00A3304A">
        <w:rPr>
          <w:rFonts w:ascii="宋体" w:eastAsia="宋体" w:hAnsi="宋体" w:cs="宋体" w:hint="eastAsia"/>
          <w:color w:val="1F497D" w:themeColor="text2"/>
        </w:rPr>
        <w:t>值</w:t>
      </w:r>
      <w:r w:rsidRPr="000436B6">
        <w:rPr>
          <w:rFonts w:ascii="宋体" w:eastAsia="宋体" w:hAnsi="宋体" w:cs="宋体"/>
        </w:rPr>
        <w:t>forKey:REQUESTTYPE]];</w:t>
      </w:r>
    </w:p>
    <w:p w14:paraId="019157BC"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[request3 setPostValue:@"</w:t>
      </w:r>
      <w:r>
        <w:rPr>
          <w:rFonts w:ascii="宋体" w:eastAsia="宋体" w:hAnsi="宋体" w:cs="宋体" w:hint="eastAsia"/>
        </w:rPr>
        <w:t>值</w:t>
      </w:r>
      <w:r w:rsidRPr="000436B6">
        <w:rPr>
          <w:rFonts w:ascii="宋体" w:eastAsia="宋体" w:hAnsi="宋体" w:cs="宋体"/>
        </w:rPr>
        <w:t>" forKey:@"user_name"];//</w:t>
      </w:r>
      <w:r w:rsidRPr="000436B6">
        <w:rPr>
          <w:rFonts w:ascii="宋体" w:eastAsia="宋体" w:hAnsi="宋体" w:cs="宋体" w:hint="eastAsia"/>
        </w:rPr>
        <w:t>用于设置待上传数据，此时，必须保证</w:t>
      </w:r>
      <w:r w:rsidRPr="000436B6">
        <w:rPr>
          <w:rFonts w:ascii="宋体" w:eastAsia="宋体" w:hAnsi="宋体" w:cs="宋体"/>
        </w:rPr>
        <w:t>key</w:t>
      </w:r>
      <w:r w:rsidRPr="000436B6">
        <w:rPr>
          <w:rFonts w:ascii="宋体" w:eastAsia="宋体" w:hAnsi="宋体" w:cs="宋体" w:hint="eastAsia"/>
        </w:rPr>
        <w:t>与服务器中的对应</w:t>
      </w:r>
      <w:r w:rsidRPr="000436B6">
        <w:rPr>
          <w:rFonts w:ascii="宋体" w:eastAsia="宋体" w:hAnsi="宋体" w:cs="宋体"/>
        </w:rPr>
        <w:t>key</w:t>
      </w:r>
      <w:r w:rsidRPr="000436B6">
        <w:rPr>
          <w:rFonts w:ascii="宋体" w:eastAsia="宋体" w:hAnsi="宋体" w:cs="宋体" w:hint="eastAsia"/>
        </w:rPr>
        <w:t>相同，否则数据上传不成功</w:t>
      </w:r>
    </w:p>
    <w:p w14:paraId="3FDF6EC9"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[request3 setPostValue:@"</w:t>
      </w:r>
      <w:r>
        <w:rPr>
          <w:rFonts w:ascii="宋体" w:eastAsia="宋体" w:hAnsi="宋体" w:cs="宋体" w:hint="eastAsia"/>
        </w:rPr>
        <w:t>值</w:t>
      </w:r>
      <w:r w:rsidRPr="000436B6">
        <w:rPr>
          <w:rFonts w:ascii="宋体" w:eastAsia="宋体" w:hAnsi="宋体" w:cs="宋体"/>
        </w:rPr>
        <w:t>" forKey:@"user_password"];</w:t>
      </w:r>
    </w:p>
    <w:p w14:paraId="79A9E44B"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w:t>
      </w:r>
    </w:p>
    <w:p w14:paraId="05A7FD4C"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w:t>
      </w:r>
      <w:proofErr w:type="gramStart"/>
      <w:r w:rsidRPr="000436B6">
        <w:rPr>
          <w:rFonts w:ascii="宋体" w:eastAsia="宋体" w:hAnsi="宋体" w:cs="宋体"/>
        </w:rPr>
        <w:t>queue</w:t>
      </w:r>
      <w:proofErr w:type="gramEnd"/>
      <w:r w:rsidRPr="000436B6">
        <w:rPr>
          <w:rFonts w:ascii="宋体" w:eastAsia="宋体" w:hAnsi="宋体" w:cs="宋体"/>
        </w:rPr>
        <w:t xml:space="preserve"> addOperation:request3];</w:t>
      </w:r>
    </w:p>
    <w:p w14:paraId="18ACFD64"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w:t>
      </w:r>
    </w:p>
    <w:p w14:paraId="3F81A252"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[queue setRequestDidFinishSelector:@selector(finish:)];//</w:t>
      </w:r>
      <w:r w:rsidRPr="000436B6">
        <w:rPr>
          <w:rFonts w:ascii="宋体" w:eastAsia="宋体" w:hAnsi="宋体" w:cs="宋体" w:hint="eastAsia"/>
        </w:rPr>
        <w:t>当队列中的某一个请求结束时，会执行</w:t>
      </w:r>
      <w:r w:rsidRPr="000436B6">
        <w:rPr>
          <w:rFonts w:ascii="宋体" w:eastAsia="宋体" w:hAnsi="宋体" w:cs="宋体"/>
        </w:rPr>
        <w:t>finished:</w:t>
      </w:r>
      <w:r w:rsidRPr="000436B6">
        <w:rPr>
          <w:rFonts w:ascii="宋体" w:eastAsia="宋体" w:hAnsi="宋体" w:cs="宋体" w:hint="eastAsia"/>
        </w:rPr>
        <w:t>方法</w:t>
      </w:r>
    </w:p>
    <w:p w14:paraId="6B3CF815"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[queue setRequestDidFailSelector:@selector(fail:)];</w:t>
      </w:r>
      <w:r>
        <w:rPr>
          <w:rFonts w:ascii="宋体" w:eastAsia="宋体" w:hAnsi="宋体" w:cs="宋体"/>
        </w:rPr>
        <w:t>//</w:t>
      </w:r>
      <w:r w:rsidRPr="0080319C">
        <w:rPr>
          <w:rFonts w:ascii="宋体" w:eastAsia="宋体" w:hAnsi="宋体" w:cs="宋体" w:hint="eastAsia"/>
        </w:rPr>
        <w:t xml:space="preserve"> </w:t>
      </w:r>
      <w:r>
        <w:rPr>
          <w:rFonts w:ascii="宋体" w:eastAsia="宋体" w:hAnsi="宋体" w:cs="宋体" w:hint="eastAsia"/>
        </w:rPr>
        <w:t>当队列中的某一个请求失败</w:t>
      </w:r>
      <w:r w:rsidRPr="000436B6">
        <w:rPr>
          <w:rFonts w:ascii="宋体" w:eastAsia="宋体" w:hAnsi="宋体" w:cs="宋体" w:hint="eastAsia"/>
        </w:rPr>
        <w:t>时，会执行</w:t>
      </w:r>
      <w:r>
        <w:rPr>
          <w:rFonts w:ascii="宋体" w:eastAsia="宋体" w:hAnsi="宋体" w:cs="宋体" w:hint="eastAsia"/>
        </w:rPr>
        <w:t>fail</w:t>
      </w:r>
      <w:r w:rsidRPr="000436B6">
        <w:rPr>
          <w:rFonts w:ascii="宋体" w:eastAsia="宋体" w:hAnsi="宋体" w:cs="宋体"/>
        </w:rPr>
        <w:t>:</w:t>
      </w:r>
      <w:r w:rsidRPr="000436B6">
        <w:rPr>
          <w:rFonts w:ascii="宋体" w:eastAsia="宋体" w:hAnsi="宋体" w:cs="宋体" w:hint="eastAsia"/>
        </w:rPr>
        <w:t>方法</w:t>
      </w:r>
    </w:p>
    <w:p w14:paraId="1D0624BC"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w:t>
      </w:r>
    </w:p>
    <w:p w14:paraId="0FBBF161" w14:textId="77777777" w:rsidR="00004319" w:rsidRPr="000436B6" w:rsidRDefault="00004319" w:rsidP="00004319">
      <w:pPr>
        <w:widowControl w:val="0"/>
        <w:tabs>
          <w:tab w:val="left" w:pos="1733"/>
        </w:tabs>
        <w:autoSpaceDE w:val="0"/>
        <w:autoSpaceDN w:val="0"/>
        <w:adjustRightInd w:val="0"/>
        <w:rPr>
          <w:rFonts w:ascii="宋体" w:eastAsia="宋体" w:hAnsi="宋体" w:cs="宋体"/>
        </w:rPr>
      </w:pPr>
      <w:r w:rsidRPr="000436B6">
        <w:rPr>
          <w:rFonts w:ascii="宋体" w:eastAsia="宋体" w:hAnsi="宋体" w:cs="宋体"/>
        </w:rPr>
        <w:t xml:space="preserve">    [queue go];</w:t>
      </w:r>
      <w:r>
        <w:rPr>
          <w:rFonts w:ascii="宋体" w:eastAsia="宋体" w:hAnsi="宋体" w:cs="宋体"/>
        </w:rPr>
        <w:t>//</w:t>
      </w:r>
      <w:r>
        <w:rPr>
          <w:rFonts w:ascii="宋体" w:eastAsia="宋体" w:hAnsi="宋体" w:cs="宋体" w:hint="eastAsia"/>
        </w:rPr>
        <w:t>请求队列开始执行</w:t>
      </w:r>
    </w:p>
    <w:p w14:paraId="3827C8BE" w14:textId="77777777" w:rsidR="00004319" w:rsidRDefault="00004319" w:rsidP="00004319">
      <w:pPr>
        <w:pStyle w:val="a7"/>
        <w:rPr>
          <w:rFonts w:ascii="宋体" w:hAnsi="宋体" w:cs="宋体"/>
          <w:sz w:val="24"/>
          <w:szCs w:val="24"/>
        </w:rPr>
      </w:pPr>
      <w:r w:rsidRPr="000436B6">
        <w:rPr>
          <w:rFonts w:ascii="宋体" w:hAnsi="宋体" w:cs="宋体"/>
          <w:sz w:val="24"/>
          <w:szCs w:val="24"/>
        </w:rPr>
        <w:t>}</w:t>
      </w:r>
    </w:p>
    <w:p w14:paraId="694CE4D5" w14:textId="77777777" w:rsidR="00004319" w:rsidRPr="003C02CC" w:rsidRDefault="00004319" w:rsidP="00004319">
      <w:pPr>
        <w:widowControl w:val="0"/>
        <w:tabs>
          <w:tab w:val="left" w:pos="1733"/>
        </w:tabs>
        <w:autoSpaceDE w:val="0"/>
        <w:autoSpaceDN w:val="0"/>
        <w:adjustRightInd w:val="0"/>
        <w:rPr>
          <w:rFonts w:ascii="宋体" w:eastAsia="宋体" w:hAnsi="宋体" w:cs="宋体"/>
        </w:rPr>
      </w:pPr>
      <w:r w:rsidRPr="003C02CC">
        <w:rPr>
          <w:rFonts w:ascii="宋体" w:eastAsia="宋体" w:hAnsi="宋体" w:cs="宋体"/>
        </w:rPr>
        <w:t>-(</w:t>
      </w:r>
      <w:proofErr w:type="gramStart"/>
      <w:r w:rsidRPr="003C02CC">
        <w:rPr>
          <w:rFonts w:ascii="宋体" w:eastAsia="宋体" w:hAnsi="宋体" w:cs="宋体"/>
        </w:rPr>
        <w:t>void</w:t>
      </w:r>
      <w:proofErr w:type="gramEnd"/>
      <w:r w:rsidRPr="003C02CC">
        <w:rPr>
          <w:rFonts w:ascii="宋体" w:eastAsia="宋体" w:hAnsi="宋体" w:cs="宋体"/>
        </w:rPr>
        <w:t>)finish:(ASIHTTPRequest*)request{</w:t>
      </w:r>
    </w:p>
    <w:p w14:paraId="45F3A7FB" w14:textId="77777777" w:rsidR="00004319" w:rsidRPr="003C02CC" w:rsidRDefault="00004319" w:rsidP="00004319">
      <w:pPr>
        <w:widowControl w:val="0"/>
        <w:tabs>
          <w:tab w:val="left" w:pos="1733"/>
        </w:tabs>
        <w:autoSpaceDE w:val="0"/>
        <w:autoSpaceDN w:val="0"/>
        <w:adjustRightInd w:val="0"/>
        <w:rPr>
          <w:rFonts w:ascii="宋体" w:eastAsia="宋体" w:hAnsi="宋体" w:cs="宋体"/>
        </w:rPr>
      </w:pPr>
      <w:r w:rsidRPr="003C02CC">
        <w:rPr>
          <w:rFonts w:ascii="宋体" w:eastAsia="宋体" w:hAnsi="宋体" w:cs="宋体"/>
        </w:rPr>
        <w:t xml:space="preserve">    //</w:t>
      </w:r>
      <w:r w:rsidRPr="003C02CC">
        <w:rPr>
          <w:rFonts w:ascii="宋体" w:eastAsia="宋体" w:hAnsi="宋体" w:cs="宋体" w:hint="eastAsia"/>
        </w:rPr>
        <w:t>每个请求完成时，都会执行此方法。</w:t>
      </w:r>
    </w:p>
    <w:p w14:paraId="2F80118A" w14:textId="77777777" w:rsidR="00004319" w:rsidRPr="003C02CC" w:rsidRDefault="00004319" w:rsidP="00004319">
      <w:pPr>
        <w:widowControl w:val="0"/>
        <w:tabs>
          <w:tab w:val="left" w:pos="1733"/>
        </w:tabs>
        <w:autoSpaceDE w:val="0"/>
        <w:autoSpaceDN w:val="0"/>
        <w:adjustRightInd w:val="0"/>
        <w:rPr>
          <w:rFonts w:ascii="宋体" w:eastAsia="宋体" w:hAnsi="宋体" w:cs="宋体"/>
        </w:rPr>
      </w:pPr>
      <w:r w:rsidRPr="003C02CC">
        <w:rPr>
          <w:rFonts w:ascii="宋体" w:eastAsia="宋体" w:hAnsi="宋体" w:cs="宋体"/>
        </w:rPr>
        <w:t xml:space="preserve">    </w:t>
      </w:r>
    </w:p>
    <w:p w14:paraId="5F2DAE4D" w14:textId="77777777" w:rsidR="00004319" w:rsidRPr="003C02CC" w:rsidRDefault="00004319" w:rsidP="00004319">
      <w:pPr>
        <w:widowControl w:val="0"/>
        <w:tabs>
          <w:tab w:val="left" w:pos="1733"/>
        </w:tabs>
        <w:autoSpaceDE w:val="0"/>
        <w:autoSpaceDN w:val="0"/>
        <w:adjustRightInd w:val="0"/>
        <w:rPr>
          <w:rFonts w:ascii="宋体" w:eastAsia="宋体" w:hAnsi="宋体" w:cs="宋体"/>
        </w:rPr>
      </w:pPr>
      <w:r w:rsidRPr="003C02CC">
        <w:rPr>
          <w:rFonts w:ascii="宋体" w:eastAsia="宋体" w:hAnsi="宋体" w:cs="宋体"/>
        </w:rPr>
        <w:t xml:space="preserve">    //</w:t>
      </w:r>
      <w:r w:rsidRPr="003C02CC">
        <w:rPr>
          <w:rFonts w:ascii="宋体" w:eastAsia="宋体" w:hAnsi="宋体" w:cs="宋体" w:hint="eastAsia"/>
        </w:rPr>
        <w:t>获得请求的类型</w:t>
      </w:r>
    </w:p>
    <w:p w14:paraId="7684B1A3" w14:textId="77777777" w:rsidR="00004319" w:rsidRPr="003C02CC" w:rsidRDefault="00004319" w:rsidP="00004319">
      <w:pPr>
        <w:widowControl w:val="0"/>
        <w:tabs>
          <w:tab w:val="left" w:pos="1733"/>
        </w:tabs>
        <w:autoSpaceDE w:val="0"/>
        <w:autoSpaceDN w:val="0"/>
        <w:adjustRightInd w:val="0"/>
        <w:rPr>
          <w:rFonts w:ascii="宋体" w:eastAsia="宋体" w:hAnsi="宋体" w:cs="宋体"/>
        </w:rPr>
      </w:pPr>
      <w:r w:rsidRPr="003C02CC">
        <w:rPr>
          <w:rFonts w:ascii="宋体" w:eastAsia="宋体" w:hAnsi="宋体" w:cs="宋体"/>
        </w:rPr>
        <w:t xml:space="preserve">    RequestType type = [[[request userInfo] objectForKey</w:t>
      </w:r>
      <w:proofErr w:type="gramStart"/>
      <w:r w:rsidRPr="003C02CC">
        <w:rPr>
          <w:rFonts w:ascii="宋体" w:eastAsia="宋体" w:hAnsi="宋体" w:cs="宋体"/>
        </w:rPr>
        <w:t>:REQUESTTYPE</w:t>
      </w:r>
      <w:proofErr w:type="gramEnd"/>
      <w:r w:rsidRPr="003C02CC">
        <w:rPr>
          <w:rFonts w:ascii="宋体" w:eastAsia="宋体" w:hAnsi="宋体" w:cs="宋体"/>
        </w:rPr>
        <w:t>] intValue];</w:t>
      </w:r>
    </w:p>
    <w:p w14:paraId="5B9FA91B" w14:textId="77777777" w:rsidR="00004319" w:rsidRPr="003C02CC" w:rsidRDefault="00004319" w:rsidP="00004319">
      <w:pPr>
        <w:widowControl w:val="0"/>
        <w:tabs>
          <w:tab w:val="left" w:pos="1733"/>
        </w:tabs>
        <w:autoSpaceDE w:val="0"/>
        <w:autoSpaceDN w:val="0"/>
        <w:adjustRightInd w:val="0"/>
        <w:rPr>
          <w:rFonts w:ascii="宋体" w:eastAsia="宋体" w:hAnsi="宋体" w:cs="宋体"/>
        </w:rPr>
      </w:pPr>
      <w:r w:rsidRPr="003C02CC">
        <w:rPr>
          <w:rFonts w:ascii="宋体" w:eastAsia="宋体" w:hAnsi="宋体" w:cs="宋体"/>
        </w:rPr>
        <w:t xml:space="preserve">    </w:t>
      </w:r>
    </w:p>
    <w:p w14:paraId="17276A6C" w14:textId="77777777" w:rsidR="00004319" w:rsidRPr="003C02CC" w:rsidRDefault="00004319" w:rsidP="00004319">
      <w:pPr>
        <w:widowControl w:val="0"/>
        <w:tabs>
          <w:tab w:val="left" w:pos="1733"/>
        </w:tabs>
        <w:autoSpaceDE w:val="0"/>
        <w:autoSpaceDN w:val="0"/>
        <w:adjustRightInd w:val="0"/>
        <w:rPr>
          <w:rFonts w:ascii="宋体" w:eastAsia="宋体" w:hAnsi="宋体" w:cs="宋体"/>
        </w:rPr>
      </w:pPr>
      <w:r w:rsidRPr="003C02CC">
        <w:rPr>
          <w:rFonts w:ascii="宋体" w:eastAsia="宋体" w:hAnsi="宋体" w:cs="宋体"/>
        </w:rPr>
        <w:t xml:space="preserve">    if (type == </w:t>
      </w:r>
      <w:r w:rsidRPr="003C02CC">
        <w:rPr>
          <w:rFonts w:ascii="宋体" w:eastAsia="宋体" w:hAnsi="宋体" w:cs="宋体" w:hint="eastAsia"/>
          <w:color w:val="1F497D" w:themeColor="text2"/>
        </w:rPr>
        <w:t>指定类型</w:t>
      </w:r>
      <w:r>
        <w:rPr>
          <w:rFonts w:ascii="宋体" w:eastAsia="宋体" w:hAnsi="宋体" w:cs="宋体" w:hint="eastAsia"/>
          <w:color w:val="1F497D" w:themeColor="text2"/>
        </w:rPr>
        <w:t>1</w:t>
      </w:r>
      <w:r w:rsidRPr="003C02CC">
        <w:rPr>
          <w:rFonts w:ascii="宋体" w:eastAsia="宋体" w:hAnsi="宋体" w:cs="宋体"/>
        </w:rPr>
        <w:t>) {//</w:t>
      </w:r>
      <w:r w:rsidRPr="003C02CC">
        <w:rPr>
          <w:rFonts w:ascii="宋体" w:eastAsia="宋体" w:hAnsi="宋体" w:cs="宋体" w:hint="eastAsia"/>
        </w:rPr>
        <w:t>根据</w:t>
      </w:r>
      <w:r w:rsidRPr="003C02CC">
        <w:rPr>
          <w:rFonts w:ascii="宋体" w:eastAsia="宋体" w:hAnsi="宋体" w:cs="宋体"/>
        </w:rPr>
        <w:t>ASIHTTPRequest</w:t>
      </w:r>
      <w:r w:rsidRPr="003C02CC">
        <w:rPr>
          <w:rFonts w:ascii="宋体" w:eastAsia="宋体" w:hAnsi="宋体" w:cs="宋体" w:hint="eastAsia"/>
        </w:rPr>
        <w:t>的一个属性</w:t>
      </w:r>
      <w:r w:rsidRPr="003C02CC">
        <w:rPr>
          <w:rFonts w:ascii="宋体" w:eastAsia="宋体" w:hAnsi="宋体" w:cs="宋体"/>
        </w:rPr>
        <w:t>userInfo</w:t>
      </w:r>
      <w:r w:rsidRPr="003C02CC">
        <w:rPr>
          <w:rFonts w:ascii="宋体" w:eastAsia="宋体" w:hAnsi="宋体" w:cs="宋体" w:hint="eastAsia"/>
        </w:rPr>
        <w:t>中的信息来判断当前的请求是否是</w:t>
      </w:r>
      <w:r>
        <w:rPr>
          <w:rFonts w:ascii="宋体" w:eastAsia="宋体" w:hAnsi="宋体" w:cs="宋体" w:hint="eastAsia"/>
        </w:rPr>
        <w:t>指定的请求</w:t>
      </w:r>
      <w:r w:rsidRPr="003C02CC">
        <w:rPr>
          <w:rFonts w:ascii="宋体" w:eastAsia="宋体" w:hAnsi="宋体" w:cs="宋体" w:hint="eastAsia"/>
        </w:rPr>
        <w:t>，如果是，则可以执行你设定的操作。</w:t>
      </w:r>
    </w:p>
    <w:p w14:paraId="5E2A5D24" w14:textId="77777777" w:rsidR="00004319" w:rsidRDefault="00004319" w:rsidP="00004319">
      <w:pPr>
        <w:widowControl w:val="0"/>
        <w:tabs>
          <w:tab w:val="left" w:pos="1733"/>
        </w:tabs>
        <w:autoSpaceDE w:val="0"/>
        <w:autoSpaceDN w:val="0"/>
        <w:adjustRightInd w:val="0"/>
        <w:rPr>
          <w:rFonts w:ascii="宋体" w:eastAsia="宋体" w:hAnsi="宋体" w:cs="宋体"/>
        </w:rPr>
      </w:pPr>
      <w:r>
        <w:rPr>
          <w:rFonts w:ascii="宋体" w:eastAsia="宋体" w:hAnsi="宋体" w:cs="宋体"/>
        </w:rPr>
        <w:t xml:space="preserve">           //</w:t>
      </w:r>
      <w:r>
        <w:rPr>
          <w:rFonts w:ascii="宋体" w:eastAsia="宋体" w:hAnsi="宋体" w:cs="宋体" w:hint="eastAsia"/>
        </w:rPr>
        <w:t>指定操作</w:t>
      </w:r>
    </w:p>
    <w:p w14:paraId="1A4418DB" w14:textId="77777777" w:rsidR="00004319" w:rsidRPr="003C02CC" w:rsidRDefault="00004319" w:rsidP="00004319">
      <w:pPr>
        <w:widowControl w:val="0"/>
        <w:tabs>
          <w:tab w:val="left" w:pos="1733"/>
        </w:tabs>
        <w:autoSpaceDE w:val="0"/>
        <w:autoSpaceDN w:val="0"/>
        <w:adjustRightInd w:val="0"/>
        <w:rPr>
          <w:rFonts w:ascii="宋体" w:eastAsia="宋体" w:hAnsi="宋体" w:cs="宋体"/>
        </w:rPr>
      </w:pPr>
      <w:r>
        <w:rPr>
          <w:rFonts w:ascii="宋体" w:eastAsia="宋体" w:hAnsi="宋体" w:cs="宋体" w:hint="eastAsia"/>
        </w:rPr>
        <w:t xml:space="preserve">   </w:t>
      </w:r>
      <w:r w:rsidRPr="003C02CC">
        <w:rPr>
          <w:rFonts w:ascii="宋体" w:eastAsia="宋体" w:hAnsi="宋体" w:cs="宋体"/>
        </w:rPr>
        <w:t>}</w:t>
      </w:r>
    </w:p>
    <w:p w14:paraId="417A36D1" w14:textId="77777777" w:rsidR="00004319" w:rsidRPr="003C02CC" w:rsidRDefault="00004319" w:rsidP="00004319">
      <w:pPr>
        <w:widowControl w:val="0"/>
        <w:tabs>
          <w:tab w:val="left" w:pos="1733"/>
        </w:tabs>
        <w:autoSpaceDE w:val="0"/>
        <w:autoSpaceDN w:val="0"/>
        <w:adjustRightInd w:val="0"/>
        <w:rPr>
          <w:rFonts w:ascii="宋体" w:eastAsia="宋体" w:hAnsi="宋体" w:cs="宋体"/>
        </w:rPr>
      </w:pPr>
      <w:r w:rsidRPr="003C02CC">
        <w:rPr>
          <w:rFonts w:ascii="宋体" w:eastAsia="宋体" w:hAnsi="宋体" w:cs="宋体"/>
        </w:rPr>
        <w:t xml:space="preserve">    else if (type ==</w:t>
      </w:r>
      <w:r w:rsidRPr="003C02CC">
        <w:rPr>
          <w:rFonts w:ascii="宋体" w:eastAsia="宋体" w:hAnsi="宋体" w:cs="宋体" w:hint="eastAsia"/>
          <w:color w:val="1F497D" w:themeColor="text2"/>
        </w:rPr>
        <w:t>指定类型</w:t>
      </w:r>
      <w:r>
        <w:rPr>
          <w:rFonts w:ascii="宋体" w:eastAsia="宋体" w:hAnsi="宋体" w:cs="宋体" w:hint="eastAsia"/>
          <w:color w:val="1F497D" w:themeColor="text2"/>
        </w:rPr>
        <w:t>2</w:t>
      </w:r>
      <w:r w:rsidRPr="003C02CC">
        <w:rPr>
          <w:rFonts w:ascii="宋体" w:eastAsia="宋体" w:hAnsi="宋体" w:cs="宋体"/>
        </w:rPr>
        <w:t>){</w:t>
      </w:r>
    </w:p>
    <w:p w14:paraId="0895BEAE" w14:textId="77777777" w:rsidR="00004319" w:rsidRPr="003C02CC" w:rsidRDefault="00004319" w:rsidP="00004319">
      <w:pPr>
        <w:widowControl w:val="0"/>
        <w:tabs>
          <w:tab w:val="left" w:pos="1733"/>
        </w:tabs>
        <w:autoSpaceDE w:val="0"/>
        <w:autoSpaceDN w:val="0"/>
        <w:adjustRightInd w:val="0"/>
        <w:rPr>
          <w:rFonts w:ascii="宋体" w:eastAsia="宋体" w:hAnsi="宋体" w:cs="宋体"/>
        </w:rPr>
      </w:pPr>
      <w:r w:rsidRPr="003C02CC">
        <w:rPr>
          <w:rFonts w:ascii="宋体" w:eastAsia="宋体" w:hAnsi="宋体" w:cs="宋体"/>
        </w:rPr>
        <w:t xml:space="preserve">        </w:t>
      </w:r>
      <w:r>
        <w:rPr>
          <w:rFonts w:ascii="宋体" w:eastAsia="宋体" w:hAnsi="宋体" w:cs="宋体"/>
        </w:rPr>
        <w:t>//</w:t>
      </w:r>
      <w:r>
        <w:rPr>
          <w:rFonts w:ascii="宋体" w:eastAsia="宋体" w:hAnsi="宋体" w:cs="宋体" w:hint="eastAsia"/>
        </w:rPr>
        <w:t>指定操作</w:t>
      </w:r>
    </w:p>
    <w:p w14:paraId="73C0C903" w14:textId="77777777" w:rsidR="00004319" w:rsidRPr="003C02CC" w:rsidRDefault="00004319" w:rsidP="00004319">
      <w:pPr>
        <w:widowControl w:val="0"/>
        <w:tabs>
          <w:tab w:val="left" w:pos="1733"/>
        </w:tabs>
        <w:autoSpaceDE w:val="0"/>
        <w:autoSpaceDN w:val="0"/>
        <w:adjustRightInd w:val="0"/>
        <w:rPr>
          <w:rFonts w:ascii="宋体" w:eastAsia="宋体" w:hAnsi="宋体" w:cs="宋体"/>
        </w:rPr>
      </w:pPr>
      <w:r w:rsidRPr="003C02CC">
        <w:rPr>
          <w:rFonts w:ascii="宋体" w:eastAsia="宋体" w:hAnsi="宋体" w:cs="宋体"/>
        </w:rPr>
        <w:t xml:space="preserve">    }</w:t>
      </w:r>
    </w:p>
    <w:p w14:paraId="45EC73F2" w14:textId="77777777" w:rsidR="00004319" w:rsidRDefault="00004319" w:rsidP="00004319">
      <w:pPr>
        <w:widowControl w:val="0"/>
        <w:tabs>
          <w:tab w:val="left" w:pos="1733"/>
        </w:tabs>
        <w:autoSpaceDE w:val="0"/>
        <w:autoSpaceDN w:val="0"/>
        <w:adjustRightInd w:val="0"/>
        <w:rPr>
          <w:rFonts w:ascii="宋体" w:eastAsia="宋体" w:hAnsi="宋体" w:cs="宋体"/>
        </w:rPr>
      </w:pPr>
      <w:r w:rsidRPr="003C02CC">
        <w:rPr>
          <w:rFonts w:ascii="宋体" w:eastAsia="宋体" w:hAnsi="宋体" w:cs="宋体"/>
        </w:rPr>
        <w:t xml:space="preserve">    else if(type ==</w:t>
      </w:r>
      <w:r w:rsidRPr="003C02CC">
        <w:rPr>
          <w:rFonts w:ascii="宋体" w:eastAsia="宋体" w:hAnsi="宋体" w:cs="宋体" w:hint="eastAsia"/>
          <w:color w:val="1F497D" w:themeColor="text2"/>
        </w:rPr>
        <w:t>指定类型</w:t>
      </w:r>
      <w:r>
        <w:rPr>
          <w:rFonts w:ascii="宋体" w:eastAsia="宋体" w:hAnsi="宋体" w:cs="宋体" w:hint="eastAsia"/>
          <w:color w:val="1F497D" w:themeColor="text2"/>
        </w:rPr>
        <w:t>3</w:t>
      </w:r>
      <w:r w:rsidRPr="003C02CC">
        <w:rPr>
          <w:rFonts w:ascii="宋体" w:eastAsia="宋体" w:hAnsi="宋体" w:cs="宋体"/>
        </w:rPr>
        <w:t>){//</w:t>
      </w:r>
      <w:r w:rsidRPr="003C02CC">
        <w:rPr>
          <w:rFonts w:ascii="宋体" w:eastAsia="宋体" w:hAnsi="宋体" w:cs="宋体" w:hint="eastAsia"/>
        </w:rPr>
        <w:t>第三个请求执行结束</w:t>
      </w:r>
    </w:p>
    <w:p w14:paraId="1B28EE7F" w14:textId="77777777" w:rsidR="00004319" w:rsidRPr="003C02CC" w:rsidRDefault="00004319" w:rsidP="00004319">
      <w:pPr>
        <w:widowControl w:val="0"/>
        <w:tabs>
          <w:tab w:val="left" w:pos="1733"/>
        </w:tabs>
        <w:autoSpaceDE w:val="0"/>
        <w:autoSpaceDN w:val="0"/>
        <w:adjustRightInd w:val="0"/>
        <w:rPr>
          <w:rFonts w:ascii="宋体" w:eastAsia="宋体" w:hAnsi="宋体" w:cs="宋体"/>
        </w:rPr>
      </w:pPr>
      <w:r>
        <w:rPr>
          <w:rFonts w:ascii="宋体" w:eastAsia="宋体" w:hAnsi="宋体" w:cs="宋体" w:hint="eastAsia"/>
        </w:rPr>
        <w:t xml:space="preserve">        </w:t>
      </w:r>
      <w:r>
        <w:rPr>
          <w:rFonts w:ascii="宋体" w:eastAsia="宋体" w:hAnsi="宋体" w:cs="宋体"/>
        </w:rPr>
        <w:t>//</w:t>
      </w:r>
      <w:r>
        <w:rPr>
          <w:rFonts w:ascii="宋体" w:eastAsia="宋体" w:hAnsi="宋体" w:cs="宋体" w:hint="eastAsia"/>
        </w:rPr>
        <w:t>指定操作</w:t>
      </w:r>
    </w:p>
    <w:p w14:paraId="0C5240FA" w14:textId="77777777" w:rsidR="00004319" w:rsidRPr="003C02CC" w:rsidRDefault="00004319" w:rsidP="00004319">
      <w:pPr>
        <w:widowControl w:val="0"/>
        <w:tabs>
          <w:tab w:val="left" w:pos="1733"/>
        </w:tabs>
        <w:autoSpaceDE w:val="0"/>
        <w:autoSpaceDN w:val="0"/>
        <w:adjustRightInd w:val="0"/>
        <w:rPr>
          <w:rFonts w:ascii="宋体" w:eastAsia="宋体" w:hAnsi="宋体" w:cs="宋体"/>
        </w:rPr>
      </w:pPr>
      <w:r>
        <w:rPr>
          <w:rFonts w:ascii="宋体" w:eastAsia="宋体" w:hAnsi="宋体" w:cs="宋体"/>
        </w:rPr>
        <w:t xml:space="preserve">    </w:t>
      </w:r>
      <w:r w:rsidRPr="003C02CC">
        <w:rPr>
          <w:rFonts w:ascii="宋体" w:eastAsia="宋体" w:hAnsi="宋体" w:cs="宋体"/>
        </w:rPr>
        <w:t>}</w:t>
      </w:r>
    </w:p>
    <w:p w14:paraId="4A936B32" w14:textId="77777777" w:rsidR="00004319" w:rsidRPr="00FE246D" w:rsidRDefault="00004319" w:rsidP="00004319">
      <w:pPr>
        <w:pStyle w:val="a7"/>
        <w:rPr>
          <w:rFonts w:ascii="宋体" w:hAnsi="宋体" w:cs="宋体"/>
          <w:sz w:val="24"/>
          <w:szCs w:val="24"/>
        </w:rPr>
      </w:pPr>
      <w:r w:rsidRPr="003C02CC">
        <w:rPr>
          <w:rFonts w:ascii="宋体" w:hAnsi="宋体" w:cs="宋体"/>
          <w:sz w:val="24"/>
          <w:szCs w:val="24"/>
        </w:rPr>
        <w:t>}</w:t>
      </w:r>
    </w:p>
    <w:p w14:paraId="148435BB" w14:textId="77777777" w:rsidR="00004319" w:rsidRPr="00C64520" w:rsidRDefault="00004319" w:rsidP="00004319">
      <w:pPr>
        <w:widowControl w:val="0"/>
        <w:tabs>
          <w:tab w:val="left" w:pos="1733"/>
        </w:tabs>
        <w:autoSpaceDE w:val="0"/>
        <w:autoSpaceDN w:val="0"/>
        <w:adjustRightInd w:val="0"/>
        <w:rPr>
          <w:rFonts w:ascii="宋体" w:eastAsia="宋体" w:hAnsi="宋体" w:cs="宋体"/>
        </w:rPr>
      </w:pPr>
      <w:r w:rsidRPr="00C64520">
        <w:rPr>
          <w:rFonts w:ascii="宋体" w:eastAsia="宋体" w:hAnsi="宋体" w:cs="宋体"/>
        </w:rPr>
        <w:t>-(</w:t>
      </w:r>
      <w:proofErr w:type="gramStart"/>
      <w:r w:rsidRPr="00C64520">
        <w:rPr>
          <w:rFonts w:ascii="宋体" w:eastAsia="宋体" w:hAnsi="宋体" w:cs="宋体"/>
        </w:rPr>
        <w:t>void</w:t>
      </w:r>
      <w:proofErr w:type="gramEnd"/>
      <w:r w:rsidRPr="00C64520">
        <w:rPr>
          <w:rFonts w:ascii="宋体" w:eastAsia="宋体" w:hAnsi="宋体" w:cs="宋体"/>
        </w:rPr>
        <w:t>)fail:(ASIHTTPRequest*)request{</w:t>
      </w:r>
    </w:p>
    <w:p w14:paraId="2F0E153C" w14:textId="77777777" w:rsidR="00004319" w:rsidRPr="00C64520" w:rsidRDefault="00004319" w:rsidP="00004319">
      <w:pPr>
        <w:widowControl w:val="0"/>
        <w:tabs>
          <w:tab w:val="left" w:pos="1733"/>
        </w:tabs>
        <w:autoSpaceDE w:val="0"/>
        <w:autoSpaceDN w:val="0"/>
        <w:adjustRightInd w:val="0"/>
        <w:rPr>
          <w:rFonts w:ascii="宋体" w:eastAsia="宋体" w:hAnsi="宋体" w:cs="宋体"/>
        </w:rPr>
      </w:pPr>
      <w:r w:rsidRPr="00C64520">
        <w:rPr>
          <w:rFonts w:ascii="宋体" w:eastAsia="宋体" w:hAnsi="宋体" w:cs="宋体"/>
        </w:rPr>
        <w:t xml:space="preserve">   // [[request error] localizedDescription];</w:t>
      </w:r>
      <w:r>
        <w:rPr>
          <w:rFonts w:ascii="宋体" w:eastAsia="宋体" w:hAnsi="宋体" w:cs="宋体" w:hint="eastAsia"/>
        </w:rPr>
        <w:t>对错误进行处理</w:t>
      </w:r>
    </w:p>
    <w:p w14:paraId="4A517184" w14:textId="77777777" w:rsidR="00004319" w:rsidRPr="00FE246D" w:rsidRDefault="00004319" w:rsidP="00004319">
      <w:pPr>
        <w:pStyle w:val="a7"/>
        <w:rPr>
          <w:rFonts w:ascii="宋体" w:hAnsi="宋体" w:cs="宋体"/>
          <w:sz w:val="24"/>
          <w:szCs w:val="24"/>
        </w:rPr>
      </w:pPr>
      <w:r w:rsidRPr="00C64520">
        <w:rPr>
          <w:rFonts w:ascii="宋体" w:hAnsi="宋体" w:cs="宋体"/>
          <w:sz w:val="24"/>
          <w:szCs w:val="24"/>
        </w:rPr>
        <w:t>}</w:t>
      </w:r>
    </w:p>
    <w:p w14:paraId="317CC32D" w14:textId="6C7DE33A" w:rsidR="00004319" w:rsidRPr="002975B4" w:rsidRDefault="001C0A3C" w:rsidP="00004319">
      <w:pPr>
        <w:pStyle w:val="1"/>
        <w:rPr>
          <w:rFonts w:ascii="宋体" w:eastAsia="宋体"/>
          <w:color w:val="0D0D0D" w:themeColor="text1" w:themeTint="F2"/>
        </w:rPr>
      </w:pPr>
      <w:bookmarkStart w:id="45" w:name="_Toc254445612"/>
      <w:bookmarkStart w:id="46" w:name="_Toc255828487"/>
      <w:r>
        <w:rPr>
          <w:rFonts w:ascii="宋体" w:eastAsia="宋体" w:hint="eastAsia"/>
          <w:color w:val="0D0D0D" w:themeColor="text1" w:themeTint="F2"/>
        </w:rPr>
        <w:t>六</w:t>
      </w:r>
      <w:r w:rsidR="00004319" w:rsidRPr="002975B4">
        <w:rPr>
          <w:rFonts w:ascii="宋体" w:eastAsia="宋体" w:hint="eastAsia"/>
          <w:color w:val="0D0D0D" w:themeColor="text1" w:themeTint="F2"/>
        </w:rPr>
        <w:t>、xml文件说明与解析</w:t>
      </w:r>
      <w:bookmarkEnd w:id="45"/>
      <w:bookmarkEnd w:id="46"/>
    </w:p>
    <w:p w14:paraId="1A58503E" w14:textId="77777777" w:rsidR="00004319" w:rsidRPr="00FE246D" w:rsidRDefault="00004319" w:rsidP="00004319">
      <w:pPr>
        <w:rPr>
          <w:rFonts w:ascii="宋体" w:eastAsia="宋体" w:hAnsi="宋体" w:cs="宋体"/>
        </w:rPr>
      </w:pPr>
    </w:p>
    <w:p w14:paraId="490B2B85" w14:textId="2445B2DB" w:rsidR="00004319" w:rsidRPr="004B6DFE" w:rsidRDefault="001C0A3C" w:rsidP="00004319">
      <w:pPr>
        <w:pStyle w:val="2"/>
        <w:rPr>
          <w:rFonts w:ascii="宋体" w:eastAsia="宋体"/>
          <w:color w:val="auto"/>
        </w:rPr>
      </w:pPr>
      <w:bookmarkStart w:id="47" w:name="_Toc254445613"/>
      <w:bookmarkStart w:id="48" w:name="_Toc255828488"/>
      <w:r>
        <w:rPr>
          <w:rFonts w:ascii="宋体" w:eastAsia="宋体" w:hint="eastAsia"/>
          <w:color w:val="auto"/>
        </w:rPr>
        <w:t>6</w:t>
      </w:r>
      <w:r w:rsidR="00004319" w:rsidRPr="004B6DFE">
        <w:rPr>
          <w:rFonts w:ascii="宋体" w:eastAsia="宋体" w:hint="eastAsia"/>
          <w:color w:val="auto"/>
        </w:rPr>
        <w:t>.1、XML文件说明</w:t>
      </w:r>
      <w:bookmarkEnd w:id="47"/>
      <w:bookmarkEnd w:id="48"/>
    </w:p>
    <w:p w14:paraId="4C9174B8" w14:textId="77777777" w:rsidR="00004319" w:rsidRPr="00FE246D" w:rsidRDefault="00004319" w:rsidP="00004319">
      <w:pPr>
        <w:spacing w:line="207" w:lineRule="atLeast"/>
        <w:rPr>
          <w:rFonts w:ascii="宋体" w:eastAsia="宋体" w:hAnsi="宋体" w:cs="宋体"/>
        </w:rPr>
      </w:pPr>
    </w:p>
    <w:p w14:paraId="033783CD" w14:textId="77777777" w:rsidR="00004319" w:rsidRPr="00FE246D" w:rsidRDefault="00004319" w:rsidP="00004319">
      <w:pPr>
        <w:spacing w:line="207" w:lineRule="atLeast"/>
        <w:rPr>
          <w:rFonts w:ascii="宋体" w:eastAsia="宋体" w:hAnsi="宋体" w:cs="宋体"/>
        </w:rPr>
      </w:pPr>
      <w:r w:rsidRPr="00FE246D">
        <w:rPr>
          <w:rFonts w:ascii="宋体" w:eastAsia="宋体" w:hAnsi="宋体" w:cs="宋体" w:hint="eastAsia"/>
        </w:rPr>
        <w:t>XML 文档形成了一种树结构，它从“根部”开始，然后扩展到“枝叶”。</w:t>
      </w:r>
    </w:p>
    <w:p w14:paraId="03C7F17E" w14:textId="77777777" w:rsidR="00004319" w:rsidRPr="00FE246D" w:rsidRDefault="00004319" w:rsidP="00004319">
      <w:pPr>
        <w:outlineLvl w:val="1"/>
        <w:rPr>
          <w:rFonts w:ascii="宋体" w:eastAsia="宋体" w:hAnsi="宋体" w:cs="宋体"/>
        </w:rPr>
      </w:pPr>
      <w:r w:rsidRPr="00FE246D">
        <w:rPr>
          <w:rFonts w:ascii="宋体" w:eastAsia="宋体" w:hAnsi="宋体" w:cs="宋体" w:hint="eastAsia"/>
        </w:rPr>
        <w:t>一个 XML 文档实例</w:t>
      </w:r>
    </w:p>
    <w:p w14:paraId="28883416" w14:textId="77777777" w:rsidR="00004319" w:rsidRPr="00FE246D" w:rsidRDefault="00004319" w:rsidP="00004319">
      <w:pPr>
        <w:spacing w:before="138" w:line="207" w:lineRule="atLeast"/>
        <w:rPr>
          <w:rFonts w:ascii="宋体" w:eastAsia="宋体" w:hAnsi="宋体" w:cs="宋体"/>
        </w:rPr>
      </w:pPr>
      <w:r w:rsidRPr="00FE246D">
        <w:rPr>
          <w:rFonts w:ascii="宋体" w:eastAsia="宋体" w:hAnsi="宋体" w:cs="宋体" w:hint="eastAsia"/>
        </w:rPr>
        <w:t>XML 使用简单的具有自我描述性的语法：</w:t>
      </w:r>
    </w:p>
    <w:p w14:paraId="0C42FB24" w14:textId="77777777" w:rsidR="00004319" w:rsidRPr="00FE246D" w:rsidRDefault="00004319" w:rsidP="00004319">
      <w:pPr>
        <w:pBdr>
          <w:top w:val="dotted" w:sz="4" w:space="6" w:color="778855"/>
          <w:left w:val="dotted" w:sz="4" w:space="6" w:color="778855"/>
          <w:bottom w:val="dotted" w:sz="4" w:space="6" w:color="778855"/>
          <w:right w:val="dotted" w:sz="4" w:space="6"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5"/>
        <w:rPr>
          <w:rFonts w:ascii="宋体" w:eastAsia="宋体" w:hAnsi="宋体" w:cs="宋体"/>
        </w:rPr>
      </w:pPr>
      <w:r w:rsidRPr="00FE246D">
        <w:rPr>
          <w:rFonts w:ascii="宋体" w:eastAsia="宋体" w:hAnsi="宋体" w:cs="宋体" w:hint="eastAsia"/>
        </w:rPr>
        <w:t>&lt;</w:t>
      </w:r>
      <w:proofErr w:type="gramStart"/>
      <w:r w:rsidRPr="00FE246D">
        <w:rPr>
          <w:rFonts w:ascii="宋体" w:eastAsia="宋体" w:hAnsi="宋体" w:cs="宋体" w:hint="eastAsia"/>
        </w:rPr>
        <w:t>?xml</w:t>
      </w:r>
      <w:proofErr w:type="gramEnd"/>
      <w:r w:rsidRPr="00FE246D">
        <w:rPr>
          <w:rFonts w:ascii="宋体" w:eastAsia="宋体" w:hAnsi="宋体" w:cs="宋体" w:hint="eastAsia"/>
        </w:rPr>
        <w:t xml:space="preserve"> version="1.0" encoding="ISO-8859-1"?&gt;</w:t>
      </w:r>
    </w:p>
    <w:p w14:paraId="00A93F6E" w14:textId="77777777" w:rsidR="00004319" w:rsidRPr="00FE246D" w:rsidRDefault="00004319" w:rsidP="00004319">
      <w:pPr>
        <w:pBdr>
          <w:top w:val="dotted" w:sz="4" w:space="6" w:color="778855"/>
          <w:left w:val="dotted" w:sz="4" w:space="6" w:color="778855"/>
          <w:bottom w:val="dotted" w:sz="4" w:space="6" w:color="778855"/>
          <w:right w:val="dotted" w:sz="4" w:space="6"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5"/>
        <w:rPr>
          <w:rFonts w:ascii="宋体" w:eastAsia="宋体" w:hAnsi="宋体" w:cs="宋体"/>
        </w:rPr>
      </w:pPr>
      <w:r w:rsidRPr="00FE246D">
        <w:rPr>
          <w:rFonts w:ascii="宋体" w:eastAsia="宋体" w:hAnsi="宋体" w:cs="宋体" w:hint="eastAsia"/>
        </w:rPr>
        <w:t>&lt;</w:t>
      </w:r>
      <w:proofErr w:type="gramStart"/>
      <w:r w:rsidRPr="00FE246D">
        <w:rPr>
          <w:rFonts w:ascii="宋体" w:eastAsia="宋体" w:hAnsi="宋体" w:cs="宋体" w:hint="eastAsia"/>
        </w:rPr>
        <w:t>note</w:t>
      </w:r>
      <w:proofErr w:type="gramEnd"/>
      <w:r w:rsidRPr="00FE246D">
        <w:rPr>
          <w:rFonts w:ascii="宋体" w:eastAsia="宋体" w:hAnsi="宋体" w:cs="宋体" w:hint="eastAsia"/>
        </w:rPr>
        <w:t>&gt;</w:t>
      </w:r>
    </w:p>
    <w:p w14:paraId="77F30249" w14:textId="77777777" w:rsidR="00004319" w:rsidRPr="00FE246D" w:rsidRDefault="00004319" w:rsidP="00004319">
      <w:pPr>
        <w:pBdr>
          <w:top w:val="dotted" w:sz="4" w:space="6" w:color="778855"/>
          <w:left w:val="dotted" w:sz="4" w:space="6" w:color="778855"/>
          <w:bottom w:val="dotted" w:sz="4" w:space="6" w:color="778855"/>
          <w:right w:val="dotted" w:sz="4" w:space="6"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5"/>
        <w:rPr>
          <w:rFonts w:ascii="宋体" w:eastAsia="宋体" w:hAnsi="宋体" w:cs="宋体"/>
        </w:rPr>
      </w:pPr>
      <w:r w:rsidRPr="00FE246D">
        <w:rPr>
          <w:rFonts w:ascii="宋体" w:eastAsia="宋体" w:hAnsi="宋体" w:cs="宋体" w:hint="eastAsia"/>
        </w:rPr>
        <w:tab/>
        <w:t>&lt;</w:t>
      </w:r>
      <w:proofErr w:type="gramStart"/>
      <w:r w:rsidRPr="00FE246D">
        <w:rPr>
          <w:rFonts w:ascii="宋体" w:eastAsia="宋体" w:hAnsi="宋体" w:cs="宋体" w:hint="eastAsia"/>
        </w:rPr>
        <w:t>to</w:t>
      </w:r>
      <w:proofErr w:type="gramEnd"/>
      <w:r w:rsidRPr="00FE246D">
        <w:rPr>
          <w:rFonts w:ascii="宋体" w:eastAsia="宋体" w:hAnsi="宋体" w:cs="宋体" w:hint="eastAsia"/>
        </w:rPr>
        <w:t>&gt;George&lt;/to&gt;</w:t>
      </w:r>
    </w:p>
    <w:p w14:paraId="40ABB03B" w14:textId="77777777" w:rsidR="00004319" w:rsidRPr="00FE246D" w:rsidRDefault="00004319" w:rsidP="00004319">
      <w:pPr>
        <w:pBdr>
          <w:top w:val="dotted" w:sz="4" w:space="6" w:color="778855"/>
          <w:left w:val="dotted" w:sz="4" w:space="6" w:color="778855"/>
          <w:bottom w:val="dotted" w:sz="4" w:space="6" w:color="778855"/>
          <w:right w:val="dotted" w:sz="4" w:space="6"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5"/>
        <w:rPr>
          <w:rFonts w:ascii="宋体" w:eastAsia="宋体" w:hAnsi="宋体" w:cs="宋体"/>
        </w:rPr>
      </w:pPr>
      <w:r w:rsidRPr="00FE246D">
        <w:rPr>
          <w:rFonts w:ascii="宋体" w:eastAsia="宋体" w:hAnsi="宋体" w:cs="宋体" w:hint="eastAsia"/>
        </w:rPr>
        <w:tab/>
        <w:t>&lt;</w:t>
      </w:r>
      <w:proofErr w:type="gramStart"/>
      <w:r w:rsidRPr="00FE246D">
        <w:rPr>
          <w:rFonts w:ascii="宋体" w:eastAsia="宋体" w:hAnsi="宋体" w:cs="宋体" w:hint="eastAsia"/>
        </w:rPr>
        <w:t>from</w:t>
      </w:r>
      <w:proofErr w:type="gramEnd"/>
      <w:r w:rsidRPr="00FE246D">
        <w:rPr>
          <w:rFonts w:ascii="宋体" w:eastAsia="宋体" w:hAnsi="宋体" w:cs="宋体" w:hint="eastAsia"/>
        </w:rPr>
        <w:t>&gt;John&lt;/from&gt;</w:t>
      </w:r>
    </w:p>
    <w:p w14:paraId="15949EE1" w14:textId="77777777" w:rsidR="00004319" w:rsidRPr="00FE246D" w:rsidRDefault="00004319" w:rsidP="00004319">
      <w:pPr>
        <w:pBdr>
          <w:top w:val="dotted" w:sz="4" w:space="6" w:color="778855"/>
          <w:left w:val="dotted" w:sz="4" w:space="6" w:color="778855"/>
          <w:bottom w:val="dotted" w:sz="4" w:space="6" w:color="778855"/>
          <w:right w:val="dotted" w:sz="4" w:space="6"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5"/>
        <w:rPr>
          <w:rFonts w:ascii="宋体" w:eastAsia="宋体" w:hAnsi="宋体" w:cs="宋体"/>
        </w:rPr>
      </w:pPr>
      <w:r w:rsidRPr="00FE246D">
        <w:rPr>
          <w:rFonts w:ascii="宋体" w:eastAsia="宋体" w:hAnsi="宋体" w:cs="宋体" w:hint="eastAsia"/>
        </w:rPr>
        <w:tab/>
        <w:t>&lt;</w:t>
      </w:r>
      <w:proofErr w:type="gramStart"/>
      <w:r w:rsidRPr="00FE246D">
        <w:rPr>
          <w:rFonts w:ascii="宋体" w:eastAsia="宋体" w:hAnsi="宋体" w:cs="宋体" w:hint="eastAsia"/>
        </w:rPr>
        <w:t>heading</w:t>
      </w:r>
      <w:proofErr w:type="gramEnd"/>
      <w:r w:rsidRPr="00FE246D">
        <w:rPr>
          <w:rFonts w:ascii="宋体" w:eastAsia="宋体" w:hAnsi="宋体" w:cs="宋体" w:hint="eastAsia"/>
        </w:rPr>
        <w:t>&gt;Reminder&lt;/heading&gt;</w:t>
      </w:r>
    </w:p>
    <w:p w14:paraId="019FD03E" w14:textId="77777777" w:rsidR="00004319" w:rsidRPr="00FE246D" w:rsidRDefault="00004319" w:rsidP="00004319">
      <w:pPr>
        <w:pBdr>
          <w:top w:val="dotted" w:sz="4" w:space="6" w:color="778855"/>
          <w:left w:val="dotted" w:sz="4" w:space="6" w:color="778855"/>
          <w:bottom w:val="dotted" w:sz="4" w:space="6" w:color="778855"/>
          <w:right w:val="dotted" w:sz="4" w:space="6"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5"/>
        <w:rPr>
          <w:rFonts w:ascii="宋体" w:eastAsia="宋体" w:hAnsi="宋体" w:cs="宋体"/>
        </w:rPr>
      </w:pPr>
      <w:r w:rsidRPr="00FE246D">
        <w:rPr>
          <w:rFonts w:ascii="宋体" w:eastAsia="宋体" w:hAnsi="宋体" w:cs="宋体" w:hint="eastAsia"/>
        </w:rPr>
        <w:tab/>
        <w:t>&lt;</w:t>
      </w:r>
      <w:proofErr w:type="gramStart"/>
      <w:r w:rsidRPr="00FE246D">
        <w:rPr>
          <w:rFonts w:ascii="宋体" w:eastAsia="宋体" w:hAnsi="宋体" w:cs="宋体" w:hint="eastAsia"/>
        </w:rPr>
        <w:t>body</w:t>
      </w:r>
      <w:proofErr w:type="gramEnd"/>
      <w:r w:rsidRPr="00FE246D">
        <w:rPr>
          <w:rFonts w:ascii="宋体" w:eastAsia="宋体" w:hAnsi="宋体" w:cs="宋体" w:hint="eastAsia"/>
        </w:rPr>
        <w:t>&gt;Don't forget the meeting!&lt;/body&gt;</w:t>
      </w:r>
    </w:p>
    <w:p w14:paraId="6B049E55" w14:textId="77777777" w:rsidR="00004319" w:rsidRPr="00FE246D" w:rsidRDefault="00004319" w:rsidP="00004319">
      <w:pPr>
        <w:pBdr>
          <w:top w:val="dotted" w:sz="4" w:space="6" w:color="778855"/>
          <w:left w:val="dotted" w:sz="4" w:space="6" w:color="778855"/>
          <w:bottom w:val="dotted" w:sz="4" w:space="6" w:color="778855"/>
          <w:right w:val="dotted" w:sz="4" w:space="6"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5"/>
        <w:rPr>
          <w:rFonts w:ascii="宋体" w:eastAsia="宋体" w:hAnsi="宋体" w:cs="宋体"/>
        </w:rPr>
      </w:pPr>
      <w:r w:rsidRPr="00FE246D">
        <w:rPr>
          <w:rFonts w:ascii="宋体" w:eastAsia="宋体" w:hAnsi="宋体" w:cs="宋体" w:hint="eastAsia"/>
        </w:rPr>
        <w:t>&lt;/note&gt;</w:t>
      </w:r>
    </w:p>
    <w:p w14:paraId="2B3B0B7B" w14:textId="77777777" w:rsidR="00004319" w:rsidRPr="00FE246D" w:rsidRDefault="00004319" w:rsidP="00004319">
      <w:pPr>
        <w:spacing w:before="138" w:line="207" w:lineRule="atLeast"/>
        <w:rPr>
          <w:rFonts w:ascii="宋体" w:eastAsia="宋体" w:hAnsi="宋体" w:cs="宋体"/>
        </w:rPr>
      </w:pPr>
      <w:r w:rsidRPr="00FE246D">
        <w:rPr>
          <w:rFonts w:ascii="宋体" w:eastAsia="宋体" w:hAnsi="宋体" w:cs="宋体" w:hint="eastAsia"/>
        </w:rPr>
        <w:t>第一行是 XML 声明。它定义 XML 的版本 (1.0) 和所使用的编码 (ISO-8859-1 = Latin-1/西欧字符集)。</w:t>
      </w:r>
    </w:p>
    <w:p w14:paraId="13344295" w14:textId="77777777" w:rsidR="00004319" w:rsidRPr="00FE246D" w:rsidRDefault="00004319" w:rsidP="00004319">
      <w:pPr>
        <w:spacing w:before="138" w:line="207" w:lineRule="atLeast"/>
        <w:rPr>
          <w:rFonts w:ascii="宋体" w:eastAsia="宋体" w:hAnsi="宋体" w:cs="宋体"/>
        </w:rPr>
      </w:pPr>
      <w:r w:rsidRPr="00FE246D">
        <w:rPr>
          <w:rFonts w:ascii="宋体" w:eastAsia="宋体" w:hAnsi="宋体" w:cs="宋体" w:hint="eastAsia"/>
        </w:rPr>
        <w:t>下一行描述文档的根元素（像在说：“本文档是一个便签”）：</w:t>
      </w:r>
    </w:p>
    <w:p w14:paraId="56EAF9E3" w14:textId="77777777" w:rsidR="00004319" w:rsidRPr="00FE246D" w:rsidRDefault="00004319" w:rsidP="00004319">
      <w:pPr>
        <w:pBdr>
          <w:top w:val="dotted" w:sz="4" w:space="6" w:color="778855"/>
          <w:left w:val="dotted" w:sz="4" w:space="6" w:color="778855"/>
          <w:bottom w:val="dotted" w:sz="4" w:space="6" w:color="778855"/>
          <w:right w:val="dotted" w:sz="4" w:space="6"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5"/>
        <w:rPr>
          <w:rFonts w:ascii="宋体" w:eastAsia="宋体" w:hAnsi="宋体" w:cs="宋体"/>
        </w:rPr>
      </w:pPr>
      <w:r w:rsidRPr="00FE246D">
        <w:rPr>
          <w:rFonts w:ascii="宋体" w:eastAsia="宋体" w:hAnsi="宋体" w:cs="宋体" w:hint="eastAsia"/>
        </w:rPr>
        <w:t>&lt;</w:t>
      </w:r>
      <w:proofErr w:type="gramStart"/>
      <w:r w:rsidRPr="00FE246D">
        <w:rPr>
          <w:rFonts w:ascii="宋体" w:eastAsia="宋体" w:hAnsi="宋体" w:cs="宋体" w:hint="eastAsia"/>
        </w:rPr>
        <w:t>note</w:t>
      </w:r>
      <w:proofErr w:type="gramEnd"/>
      <w:r w:rsidRPr="00FE246D">
        <w:rPr>
          <w:rFonts w:ascii="宋体" w:eastAsia="宋体" w:hAnsi="宋体" w:cs="宋体" w:hint="eastAsia"/>
        </w:rPr>
        <w:t>&gt;</w:t>
      </w:r>
    </w:p>
    <w:p w14:paraId="0F81564E" w14:textId="77777777" w:rsidR="00004319" w:rsidRPr="00FE246D" w:rsidRDefault="00004319" w:rsidP="00004319">
      <w:pPr>
        <w:spacing w:before="138" w:line="207" w:lineRule="atLeast"/>
        <w:rPr>
          <w:rFonts w:ascii="宋体" w:eastAsia="宋体" w:hAnsi="宋体" w:cs="宋体"/>
        </w:rPr>
      </w:pPr>
      <w:r w:rsidRPr="00FE246D">
        <w:rPr>
          <w:rFonts w:ascii="宋体" w:eastAsia="宋体" w:hAnsi="宋体" w:cs="宋体" w:hint="eastAsia"/>
        </w:rPr>
        <w:t>接下来 4 行描述根的 4 个子元素（to, from, heading 以及 body）：</w:t>
      </w:r>
    </w:p>
    <w:p w14:paraId="6FD8A3D5" w14:textId="77777777" w:rsidR="00004319" w:rsidRPr="00FE246D" w:rsidRDefault="00004319" w:rsidP="00004319">
      <w:pPr>
        <w:pBdr>
          <w:top w:val="dotted" w:sz="4" w:space="6" w:color="778855"/>
          <w:left w:val="dotted" w:sz="4" w:space="6" w:color="778855"/>
          <w:bottom w:val="dotted" w:sz="4" w:space="6" w:color="778855"/>
          <w:right w:val="dotted" w:sz="4" w:space="6"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5"/>
        <w:rPr>
          <w:rFonts w:ascii="宋体" w:eastAsia="宋体" w:hAnsi="宋体" w:cs="宋体"/>
        </w:rPr>
      </w:pPr>
      <w:r w:rsidRPr="00FE246D">
        <w:rPr>
          <w:rFonts w:ascii="宋体" w:eastAsia="宋体" w:hAnsi="宋体" w:cs="宋体" w:hint="eastAsia"/>
        </w:rPr>
        <w:t>&lt;</w:t>
      </w:r>
      <w:proofErr w:type="gramStart"/>
      <w:r w:rsidRPr="00FE246D">
        <w:rPr>
          <w:rFonts w:ascii="宋体" w:eastAsia="宋体" w:hAnsi="宋体" w:cs="宋体" w:hint="eastAsia"/>
        </w:rPr>
        <w:t>to</w:t>
      </w:r>
      <w:proofErr w:type="gramEnd"/>
      <w:r w:rsidRPr="00FE246D">
        <w:rPr>
          <w:rFonts w:ascii="宋体" w:eastAsia="宋体" w:hAnsi="宋体" w:cs="宋体" w:hint="eastAsia"/>
        </w:rPr>
        <w:t>&gt;George&lt;/to&gt;</w:t>
      </w:r>
    </w:p>
    <w:p w14:paraId="651216BE" w14:textId="77777777" w:rsidR="00004319" w:rsidRPr="00FE246D" w:rsidRDefault="00004319" w:rsidP="00004319">
      <w:pPr>
        <w:pBdr>
          <w:top w:val="dotted" w:sz="4" w:space="6" w:color="778855"/>
          <w:left w:val="dotted" w:sz="4" w:space="6" w:color="778855"/>
          <w:bottom w:val="dotted" w:sz="4" w:space="6" w:color="778855"/>
          <w:right w:val="dotted" w:sz="4" w:space="6"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5"/>
        <w:rPr>
          <w:rFonts w:ascii="宋体" w:eastAsia="宋体" w:hAnsi="宋体" w:cs="宋体"/>
        </w:rPr>
      </w:pPr>
      <w:r w:rsidRPr="00FE246D">
        <w:rPr>
          <w:rFonts w:ascii="宋体" w:eastAsia="宋体" w:hAnsi="宋体" w:cs="宋体" w:hint="eastAsia"/>
        </w:rPr>
        <w:t>&lt;</w:t>
      </w:r>
      <w:proofErr w:type="gramStart"/>
      <w:r w:rsidRPr="00FE246D">
        <w:rPr>
          <w:rFonts w:ascii="宋体" w:eastAsia="宋体" w:hAnsi="宋体" w:cs="宋体" w:hint="eastAsia"/>
        </w:rPr>
        <w:t>from</w:t>
      </w:r>
      <w:proofErr w:type="gramEnd"/>
      <w:r w:rsidRPr="00FE246D">
        <w:rPr>
          <w:rFonts w:ascii="宋体" w:eastAsia="宋体" w:hAnsi="宋体" w:cs="宋体" w:hint="eastAsia"/>
        </w:rPr>
        <w:t>&gt;John&lt;/from&gt;</w:t>
      </w:r>
    </w:p>
    <w:p w14:paraId="01FF5450" w14:textId="77777777" w:rsidR="00004319" w:rsidRPr="00FE246D" w:rsidRDefault="00004319" w:rsidP="00004319">
      <w:pPr>
        <w:pBdr>
          <w:top w:val="dotted" w:sz="4" w:space="6" w:color="778855"/>
          <w:left w:val="dotted" w:sz="4" w:space="6" w:color="778855"/>
          <w:bottom w:val="dotted" w:sz="4" w:space="6" w:color="778855"/>
          <w:right w:val="dotted" w:sz="4" w:space="6"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5"/>
        <w:rPr>
          <w:rFonts w:ascii="宋体" w:eastAsia="宋体" w:hAnsi="宋体" w:cs="宋体"/>
        </w:rPr>
      </w:pPr>
      <w:r w:rsidRPr="00FE246D">
        <w:rPr>
          <w:rFonts w:ascii="宋体" w:eastAsia="宋体" w:hAnsi="宋体" w:cs="宋体" w:hint="eastAsia"/>
        </w:rPr>
        <w:t>&lt;</w:t>
      </w:r>
      <w:proofErr w:type="gramStart"/>
      <w:r w:rsidRPr="00FE246D">
        <w:rPr>
          <w:rFonts w:ascii="宋体" w:eastAsia="宋体" w:hAnsi="宋体" w:cs="宋体" w:hint="eastAsia"/>
        </w:rPr>
        <w:t>heading</w:t>
      </w:r>
      <w:proofErr w:type="gramEnd"/>
      <w:r w:rsidRPr="00FE246D">
        <w:rPr>
          <w:rFonts w:ascii="宋体" w:eastAsia="宋体" w:hAnsi="宋体" w:cs="宋体" w:hint="eastAsia"/>
        </w:rPr>
        <w:t>&gt;Reminder&lt;/heading&gt;</w:t>
      </w:r>
    </w:p>
    <w:p w14:paraId="3B523A02" w14:textId="77777777" w:rsidR="00004319" w:rsidRPr="00FE246D" w:rsidRDefault="00004319" w:rsidP="00004319">
      <w:pPr>
        <w:pBdr>
          <w:top w:val="dotted" w:sz="4" w:space="6" w:color="778855"/>
          <w:left w:val="dotted" w:sz="4" w:space="6" w:color="778855"/>
          <w:bottom w:val="dotted" w:sz="4" w:space="6" w:color="778855"/>
          <w:right w:val="dotted" w:sz="4" w:space="6"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5"/>
        <w:rPr>
          <w:rFonts w:ascii="宋体" w:eastAsia="宋体" w:hAnsi="宋体" w:cs="宋体"/>
        </w:rPr>
      </w:pPr>
      <w:r w:rsidRPr="00FE246D">
        <w:rPr>
          <w:rFonts w:ascii="宋体" w:eastAsia="宋体" w:hAnsi="宋体" w:cs="宋体" w:hint="eastAsia"/>
        </w:rPr>
        <w:t>&lt;</w:t>
      </w:r>
      <w:proofErr w:type="gramStart"/>
      <w:r w:rsidRPr="00FE246D">
        <w:rPr>
          <w:rFonts w:ascii="宋体" w:eastAsia="宋体" w:hAnsi="宋体" w:cs="宋体" w:hint="eastAsia"/>
        </w:rPr>
        <w:t>body</w:t>
      </w:r>
      <w:proofErr w:type="gramEnd"/>
      <w:r w:rsidRPr="00FE246D">
        <w:rPr>
          <w:rFonts w:ascii="宋体" w:eastAsia="宋体" w:hAnsi="宋体" w:cs="宋体" w:hint="eastAsia"/>
        </w:rPr>
        <w:t>&gt;Don't forget the meeting!&lt;/body&gt;</w:t>
      </w:r>
    </w:p>
    <w:p w14:paraId="5C883A5D" w14:textId="77777777" w:rsidR="00004319" w:rsidRPr="00FE246D" w:rsidRDefault="00004319" w:rsidP="00004319">
      <w:pPr>
        <w:spacing w:before="138" w:line="207" w:lineRule="atLeast"/>
        <w:rPr>
          <w:rFonts w:ascii="宋体" w:eastAsia="宋体" w:hAnsi="宋体" w:cs="宋体"/>
        </w:rPr>
      </w:pPr>
      <w:r w:rsidRPr="00FE246D">
        <w:rPr>
          <w:rFonts w:ascii="宋体" w:eastAsia="宋体" w:hAnsi="宋体" w:cs="宋体" w:hint="eastAsia"/>
        </w:rPr>
        <w:t>最后一行定义根元素的结尾：</w:t>
      </w:r>
    </w:p>
    <w:p w14:paraId="7133F83E" w14:textId="77777777" w:rsidR="00004319" w:rsidRPr="00FE246D" w:rsidRDefault="00004319" w:rsidP="00004319">
      <w:pPr>
        <w:pBdr>
          <w:top w:val="dotted" w:sz="4" w:space="6" w:color="778855"/>
          <w:left w:val="dotted" w:sz="4" w:space="6" w:color="778855"/>
          <w:bottom w:val="dotted" w:sz="4" w:space="6" w:color="778855"/>
          <w:right w:val="dotted" w:sz="4" w:space="6"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5"/>
        <w:rPr>
          <w:rFonts w:ascii="宋体" w:eastAsia="宋体" w:hAnsi="宋体" w:cs="宋体"/>
        </w:rPr>
      </w:pPr>
      <w:r w:rsidRPr="00FE246D">
        <w:rPr>
          <w:rFonts w:ascii="宋体" w:eastAsia="宋体" w:hAnsi="宋体" w:cs="宋体" w:hint="eastAsia"/>
        </w:rPr>
        <w:t>&lt;/note&gt;</w:t>
      </w:r>
    </w:p>
    <w:p w14:paraId="71C76964" w14:textId="77777777" w:rsidR="00004319" w:rsidRPr="00FE246D" w:rsidRDefault="00004319" w:rsidP="00004319">
      <w:pPr>
        <w:pStyle w:val="a7"/>
        <w:rPr>
          <w:rFonts w:ascii="宋体" w:hAnsi="宋体" w:cs="宋体"/>
          <w:sz w:val="24"/>
          <w:szCs w:val="24"/>
        </w:rPr>
      </w:pPr>
      <w:r w:rsidRPr="00FE246D">
        <w:rPr>
          <w:rFonts w:ascii="宋体" w:hAnsi="宋体" w:cs="宋体" w:hint="eastAsia"/>
          <w:sz w:val="24"/>
          <w:szCs w:val="24"/>
        </w:rPr>
        <w:t>从本例可以设想，该 XML 文档包含了 John 给 George 的一张便签。</w:t>
      </w:r>
    </w:p>
    <w:p w14:paraId="0A231FBC" w14:textId="7A611376" w:rsidR="00004319" w:rsidRPr="004B6DFE" w:rsidRDefault="001C0A3C" w:rsidP="00004319">
      <w:pPr>
        <w:pStyle w:val="2"/>
        <w:rPr>
          <w:rFonts w:ascii="宋体" w:eastAsia="宋体"/>
          <w:color w:val="auto"/>
        </w:rPr>
      </w:pPr>
      <w:bookmarkStart w:id="49" w:name="_Toc254445614"/>
      <w:bookmarkStart w:id="50" w:name="_Toc255828489"/>
      <w:r>
        <w:rPr>
          <w:rFonts w:ascii="宋体" w:eastAsia="宋体" w:hint="eastAsia"/>
          <w:color w:val="auto"/>
        </w:rPr>
        <w:t>6</w:t>
      </w:r>
      <w:r w:rsidR="00004319" w:rsidRPr="004B6DFE">
        <w:rPr>
          <w:rFonts w:ascii="宋体" w:eastAsia="宋体" w:hint="eastAsia"/>
          <w:color w:val="auto"/>
        </w:rPr>
        <w:t>.2、XML解析</w:t>
      </w:r>
      <w:bookmarkEnd w:id="49"/>
      <w:bookmarkEnd w:id="50"/>
    </w:p>
    <w:p w14:paraId="00853343" w14:textId="77777777" w:rsidR="00004319" w:rsidRPr="00FE246D" w:rsidRDefault="00004319" w:rsidP="00004319">
      <w:pPr>
        <w:autoSpaceDE w:val="0"/>
        <w:autoSpaceDN w:val="0"/>
        <w:adjustRightInd w:val="0"/>
        <w:spacing w:after="200"/>
        <w:rPr>
          <w:rFonts w:ascii="宋体" w:eastAsia="宋体" w:hAnsi="宋体" w:cs="宋体"/>
        </w:rPr>
      </w:pPr>
      <w:r w:rsidRPr="00FE246D">
        <w:rPr>
          <w:rFonts w:ascii="宋体" w:eastAsia="宋体" w:hAnsi="宋体" w:cs="宋体" w:hint="eastAsia"/>
        </w:rPr>
        <w:t>解析 XML 通常有两种方式，DOM 和 SAX：</w:t>
      </w:r>
    </w:p>
    <w:p w14:paraId="110C3B27" w14:textId="77777777" w:rsidR="00004319" w:rsidRPr="00FE246D" w:rsidRDefault="00004319" w:rsidP="00004319">
      <w:pPr>
        <w:autoSpaceDE w:val="0"/>
        <w:autoSpaceDN w:val="0"/>
        <w:adjustRightInd w:val="0"/>
        <w:spacing w:after="200"/>
        <w:rPr>
          <w:rFonts w:ascii="宋体" w:eastAsia="宋体" w:hAnsi="宋体" w:cs="宋体"/>
        </w:rPr>
      </w:pPr>
      <w:r w:rsidRPr="00FE246D">
        <w:rPr>
          <w:rFonts w:ascii="宋体" w:eastAsia="宋体" w:hAnsi="宋体" w:cs="宋体" w:hint="eastAsia"/>
        </w:rPr>
        <w:t>DOM解析XML时，读入整个XML文档并构建一个驻留内存的树结构（节点树），通过遍历树结构可以检索任意XML节点，读取它的属性和值。而且通常情况下，可以借助XPath，直接查询XML节点，常用的为GDataXML。</w:t>
      </w:r>
    </w:p>
    <w:p w14:paraId="1D460849" w14:textId="77777777" w:rsidR="00004319" w:rsidRPr="00FE246D" w:rsidRDefault="00004319" w:rsidP="00004319">
      <w:pPr>
        <w:rPr>
          <w:rFonts w:ascii="宋体" w:eastAsia="宋体" w:hAnsi="宋体" w:cs="宋体"/>
        </w:rPr>
      </w:pPr>
      <w:r w:rsidRPr="00FE246D">
        <w:rPr>
          <w:rFonts w:ascii="宋体" w:eastAsia="宋体" w:hAnsi="宋体" w:cs="宋体" w:hint="eastAsia"/>
        </w:rPr>
        <w:t>SAX解析XML，是基于事件通知的模式，一边读取XML文档一边处理，不必等整个文档加载完之后才采取操作，当在读取解析过程中遇到需要处理的对象，会发出通知对其进行处理，常用的是NSXMLParser（使用方式见课本第8章）。</w:t>
      </w:r>
    </w:p>
    <w:p w14:paraId="22B89194" w14:textId="77777777" w:rsidR="00004319" w:rsidRPr="00FE246D" w:rsidRDefault="00004319" w:rsidP="00004319">
      <w:pPr>
        <w:widowControl w:val="0"/>
        <w:tabs>
          <w:tab w:val="left" w:pos="220"/>
          <w:tab w:val="left" w:pos="720"/>
        </w:tabs>
        <w:autoSpaceDE w:val="0"/>
        <w:autoSpaceDN w:val="0"/>
        <w:adjustRightInd w:val="0"/>
        <w:rPr>
          <w:rFonts w:ascii="宋体" w:eastAsia="宋体" w:hAnsi="宋体" w:cs="宋体"/>
        </w:rPr>
      </w:pPr>
    </w:p>
    <w:p w14:paraId="1DB5ADAD" w14:textId="77777777" w:rsidR="00004319" w:rsidRPr="00FE246D" w:rsidRDefault="00004319" w:rsidP="00004319">
      <w:pPr>
        <w:widowControl w:val="0"/>
        <w:tabs>
          <w:tab w:val="left" w:pos="220"/>
          <w:tab w:val="left" w:pos="720"/>
        </w:tabs>
        <w:autoSpaceDE w:val="0"/>
        <w:autoSpaceDN w:val="0"/>
        <w:adjustRightInd w:val="0"/>
        <w:rPr>
          <w:rFonts w:ascii="宋体" w:eastAsia="宋体" w:hAnsi="宋体" w:cs="宋体"/>
        </w:rPr>
      </w:pPr>
      <w:r w:rsidRPr="00FE246D">
        <w:rPr>
          <w:rFonts w:ascii="宋体" w:eastAsia="宋体" w:hAnsi="宋体" w:cs="宋体" w:hint="eastAsia"/>
        </w:rPr>
        <w:t>GDataXML的基本使用方式如下： </w:t>
      </w:r>
    </w:p>
    <w:p w14:paraId="5DD48BF1" w14:textId="77777777" w:rsidR="00004319" w:rsidRPr="00FE246D" w:rsidRDefault="00004319" w:rsidP="00004319">
      <w:pPr>
        <w:autoSpaceDE w:val="0"/>
        <w:autoSpaceDN w:val="0"/>
        <w:adjustRightInd w:val="0"/>
        <w:spacing w:after="200"/>
        <w:ind w:firstLine="560"/>
        <w:rPr>
          <w:rFonts w:ascii="宋体" w:eastAsia="宋体" w:hAnsi="宋体" w:cs="宋体"/>
        </w:rPr>
      </w:pPr>
      <w:r w:rsidRPr="00FE246D">
        <w:rPr>
          <w:rFonts w:ascii="宋体" w:eastAsia="宋体" w:hAnsi="宋体" w:cs="宋体" w:hint="eastAsia"/>
        </w:rPr>
        <w:t>读取XML文件，并解析成为DOM文档对象示例：</w:t>
      </w:r>
    </w:p>
    <w:p w14:paraId="3E0986B0" w14:textId="77777777" w:rsidR="00004319" w:rsidRPr="00FE246D" w:rsidRDefault="00004319" w:rsidP="00004319">
      <w:pPr>
        <w:widowControl w:val="0"/>
        <w:tabs>
          <w:tab w:val="left" w:pos="220"/>
          <w:tab w:val="left" w:pos="720"/>
        </w:tabs>
        <w:autoSpaceDE w:val="0"/>
        <w:autoSpaceDN w:val="0"/>
        <w:adjustRightInd w:val="0"/>
        <w:ind w:left="720"/>
        <w:rPr>
          <w:rFonts w:ascii="宋体" w:eastAsia="宋体" w:hAnsi="宋体" w:cs="宋体"/>
        </w:rPr>
      </w:pPr>
      <w:r w:rsidRPr="00FE246D">
        <w:rPr>
          <w:rFonts w:ascii="宋体" w:eastAsia="宋体" w:hAnsi="宋体" w:cs="宋体" w:hint="eastAsia"/>
        </w:rPr>
        <w:t>NSString *filePath = [[NSBundle mainBundle] pathForResource</w:t>
      </w:r>
      <w:proofErr w:type="gramStart"/>
      <w:r w:rsidRPr="00FE246D">
        <w:rPr>
          <w:rFonts w:ascii="宋体" w:eastAsia="宋体" w:hAnsi="宋体" w:cs="宋体" w:hint="eastAsia"/>
        </w:rPr>
        <w:t>:@</w:t>
      </w:r>
      <w:proofErr w:type="gramEnd"/>
      <w:r w:rsidRPr="00FE246D">
        <w:rPr>
          <w:rFonts w:ascii="宋体" w:eastAsia="宋体" w:hAnsi="宋体" w:cs="宋体" w:hint="eastAsia"/>
        </w:rPr>
        <w:t>"test" ofType:@"xml"];  </w:t>
      </w:r>
    </w:p>
    <w:p w14:paraId="0E80DFEA" w14:textId="77777777" w:rsidR="00004319" w:rsidRPr="00FE246D" w:rsidRDefault="00004319" w:rsidP="00004319">
      <w:pPr>
        <w:widowControl w:val="0"/>
        <w:tabs>
          <w:tab w:val="left" w:pos="220"/>
          <w:tab w:val="left" w:pos="720"/>
        </w:tabs>
        <w:autoSpaceDE w:val="0"/>
        <w:autoSpaceDN w:val="0"/>
        <w:adjustRightInd w:val="0"/>
        <w:ind w:left="720"/>
        <w:rPr>
          <w:rFonts w:ascii="宋体" w:eastAsia="宋体" w:hAnsi="宋体" w:cs="宋体"/>
        </w:rPr>
      </w:pPr>
      <w:r w:rsidRPr="00FE246D">
        <w:rPr>
          <w:rFonts w:ascii="宋体" w:eastAsia="宋体" w:hAnsi="宋体" w:cs="宋体" w:hint="eastAsia"/>
        </w:rPr>
        <w:t>NSData *xmlData = [[NSMutableData alloc] initWithContentsOfFile</w:t>
      </w:r>
      <w:proofErr w:type="gramStart"/>
      <w:r w:rsidRPr="00FE246D">
        <w:rPr>
          <w:rFonts w:ascii="宋体" w:eastAsia="宋体" w:hAnsi="宋体" w:cs="宋体" w:hint="eastAsia"/>
        </w:rPr>
        <w:t>:filePath</w:t>
      </w:r>
      <w:proofErr w:type="gramEnd"/>
      <w:r w:rsidRPr="00FE246D">
        <w:rPr>
          <w:rFonts w:ascii="宋体" w:eastAsia="宋体" w:hAnsi="宋体" w:cs="宋体" w:hint="eastAsia"/>
        </w:rPr>
        <w:t>];  </w:t>
      </w:r>
    </w:p>
    <w:p w14:paraId="011ABC8C" w14:textId="77777777" w:rsidR="00004319" w:rsidRPr="00FE246D" w:rsidRDefault="00004319" w:rsidP="00004319">
      <w:pPr>
        <w:widowControl w:val="0"/>
        <w:tabs>
          <w:tab w:val="left" w:pos="220"/>
          <w:tab w:val="left" w:pos="720"/>
        </w:tabs>
        <w:autoSpaceDE w:val="0"/>
        <w:autoSpaceDN w:val="0"/>
        <w:adjustRightInd w:val="0"/>
        <w:ind w:left="720"/>
        <w:rPr>
          <w:rFonts w:ascii="宋体" w:eastAsia="宋体" w:hAnsi="宋体" w:cs="宋体"/>
        </w:rPr>
      </w:pPr>
      <w:r w:rsidRPr="00FE246D">
        <w:rPr>
          <w:rFonts w:ascii="宋体" w:eastAsia="宋体" w:hAnsi="宋体" w:cs="宋体" w:hint="eastAsia"/>
        </w:rPr>
        <w:t>NSError *error;  </w:t>
      </w:r>
    </w:p>
    <w:p w14:paraId="79C00499" w14:textId="77777777" w:rsidR="00004319" w:rsidRPr="00FE246D" w:rsidRDefault="00004319" w:rsidP="00004319">
      <w:pPr>
        <w:widowControl w:val="0"/>
        <w:tabs>
          <w:tab w:val="left" w:pos="220"/>
          <w:tab w:val="left" w:pos="720"/>
        </w:tabs>
        <w:autoSpaceDE w:val="0"/>
        <w:autoSpaceDN w:val="0"/>
        <w:adjustRightInd w:val="0"/>
        <w:ind w:left="720"/>
        <w:rPr>
          <w:rFonts w:ascii="宋体" w:eastAsia="宋体" w:hAnsi="宋体" w:cs="宋体"/>
        </w:rPr>
      </w:pPr>
      <w:r w:rsidRPr="00FE246D">
        <w:rPr>
          <w:rFonts w:ascii="宋体" w:eastAsia="宋体" w:hAnsi="宋体" w:cs="宋体" w:hint="eastAsia"/>
        </w:rPr>
        <w:t>GDataXMLDocument *doc = [[GDataXMLDocument alloc] initWithData</w:t>
      </w:r>
      <w:proofErr w:type="gramStart"/>
      <w:r w:rsidRPr="00FE246D">
        <w:rPr>
          <w:rFonts w:ascii="宋体" w:eastAsia="宋体" w:hAnsi="宋体" w:cs="宋体" w:hint="eastAsia"/>
        </w:rPr>
        <w:t>:xmlData</w:t>
      </w:r>
      <w:proofErr w:type="gramEnd"/>
      <w:r w:rsidRPr="00FE246D">
        <w:rPr>
          <w:rFonts w:ascii="宋体" w:eastAsia="宋体" w:hAnsi="宋体" w:cs="宋体" w:hint="eastAsia"/>
        </w:rPr>
        <w:t> options:0 error:&amp;error];  </w:t>
      </w:r>
    </w:p>
    <w:p w14:paraId="567D5532" w14:textId="77777777" w:rsidR="00004319" w:rsidRPr="00FE246D" w:rsidRDefault="00004319" w:rsidP="00004319">
      <w:pPr>
        <w:widowControl w:val="0"/>
        <w:tabs>
          <w:tab w:val="left" w:pos="220"/>
          <w:tab w:val="left" w:pos="720"/>
        </w:tabs>
        <w:autoSpaceDE w:val="0"/>
        <w:autoSpaceDN w:val="0"/>
        <w:adjustRightInd w:val="0"/>
        <w:ind w:left="720"/>
        <w:rPr>
          <w:rFonts w:ascii="宋体" w:eastAsia="宋体" w:hAnsi="宋体" w:cs="宋体"/>
        </w:rPr>
      </w:pPr>
      <w:proofErr w:type="gramStart"/>
      <w:r w:rsidRPr="00FE246D">
        <w:rPr>
          <w:rFonts w:ascii="宋体" w:eastAsia="宋体" w:hAnsi="宋体" w:cs="宋体" w:hint="eastAsia"/>
        </w:rPr>
        <w:t>if</w:t>
      </w:r>
      <w:proofErr w:type="gramEnd"/>
      <w:r w:rsidRPr="00FE246D">
        <w:rPr>
          <w:rFonts w:ascii="宋体" w:eastAsia="宋体" w:hAnsi="宋体" w:cs="宋体" w:hint="eastAsia"/>
        </w:rPr>
        <w:t> (doc == nil) { </w:t>
      </w:r>
    </w:p>
    <w:p w14:paraId="213A4F09" w14:textId="77777777" w:rsidR="00004319" w:rsidRPr="00FE246D" w:rsidRDefault="00004319" w:rsidP="00004319">
      <w:pPr>
        <w:widowControl w:val="0"/>
        <w:tabs>
          <w:tab w:val="left" w:pos="220"/>
          <w:tab w:val="left" w:pos="720"/>
        </w:tabs>
        <w:autoSpaceDE w:val="0"/>
        <w:autoSpaceDN w:val="0"/>
        <w:adjustRightInd w:val="0"/>
        <w:ind w:left="72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return</w:t>
      </w:r>
      <w:proofErr w:type="gramEnd"/>
      <w:r w:rsidRPr="00FE246D">
        <w:rPr>
          <w:rFonts w:ascii="宋体" w:eastAsia="宋体" w:hAnsi="宋体" w:cs="宋体" w:hint="eastAsia"/>
        </w:rPr>
        <w:t> nil; </w:t>
      </w:r>
    </w:p>
    <w:p w14:paraId="54F6C703" w14:textId="77777777" w:rsidR="00004319" w:rsidRPr="00FE246D" w:rsidRDefault="00004319" w:rsidP="00004319">
      <w:pPr>
        <w:widowControl w:val="0"/>
        <w:tabs>
          <w:tab w:val="left" w:pos="220"/>
          <w:tab w:val="left" w:pos="720"/>
        </w:tabs>
        <w:autoSpaceDE w:val="0"/>
        <w:autoSpaceDN w:val="0"/>
        <w:adjustRightInd w:val="0"/>
        <w:ind w:left="720"/>
        <w:rPr>
          <w:rFonts w:ascii="宋体" w:eastAsia="宋体" w:hAnsi="宋体" w:cs="宋体"/>
        </w:rPr>
      </w:pPr>
      <w:r w:rsidRPr="00FE246D">
        <w:rPr>
          <w:rFonts w:ascii="宋体" w:eastAsia="宋体" w:hAnsi="宋体" w:cs="宋体" w:hint="eastAsia"/>
        </w:rPr>
        <w:t>}  </w:t>
      </w:r>
    </w:p>
    <w:p w14:paraId="1A3DA784" w14:textId="77777777" w:rsidR="00004319" w:rsidRPr="00FE246D" w:rsidRDefault="00004319" w:rsidP="00004319">
      <w:pPr>
        <w:widowControl w:val="0"/>
        <w:tabs>
          <w:tab w:val="left" w:pos="220"/>
          <w:tab w:val="left" w:pos="720"/>
        </w:tabs>
        <w:autoSpaceDE w:val="0"/>
        <w:autoSpaceDN w:val="0"/>
        <w:adjustRightInd w:val="0"/>
        <w:ind w:left="720"/>
        <w:rPr>
          <w:rFonts w:ascii="宋体" w:eastAsia="宋体" w:hAnsi="宋体" w:cs="宋体"/>
        </w:rPr>
      </w:pPr>
      <w:proofErr w:type="gramStart"/>
      <w:r w:rsidRPr="00FE246D">
        <w:rPr>
          <w:rFonts w:ascii="宋体" w:eastAsia="宋体" w:hAnsi="宋体" w:cs="宋体" w:hint="eastAsia"/>
        </w:rPr>
        <w:t>NSLog(</w:t>
      </w:r>
      <w:proofErr w:type="gramEnd"/>
      <w:r w:rsidRPr="00FE246D">
        <w:rPr>
          <w:rFonts w:ascii="宋体" w:eastAsia="宋体" w:hAnsi="宋体" w:cs="宋体" w:hint="eastAsia"/>
        </w:rPr>
        <w:t>@"%@", doc.rootElement);  </w:t>
      </w:r>
    </w:p>
    <w:p w14:paraId="4A503C3C" w14:textId="77777777" w:rsidR="00004319" w:rsidRPr="00FE246D" w:rsidRDefault="00004319" w:rsidP="00004319">
      <w:pPr>
        <w:widowControl w:val="0"/>
        <w:tabs>
          <w:tab w:val="left" w:pos="220"/>
          <w:tab w:val="left" w:pos="720"/>
        </w:tabs>
        <w:autoSpaceDE w:val="0"/>
        <w:autoSpaceDN w:val="0"/>
        <w:adjustRightInd w:val="0"/>
        <w:ind w:left="72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doc</w:t>
      </w:r>
      <w:proofErr w:type="gramEnd"/>
      <w:r w:rsidRPr="00FE246D">
        <w:rPr>
          <w:rFonts w:ascii="宋体" w:eastAsia="宋体" w:hAnsi="宋体" w:cs="宋体" w:hint="eastAsia"/>
        </w:rPr>
        <w:t> release];</w:t>
      </w:r>
    </w:p>
    <w:p w14:paraId="03239601" w14:textId="77777777" w:rsidR="00004319" w:rsidRPr="00FE246D" w:rsidRDefault="00004319" w:rsidP="00004319">
      <w:pPr>
        <w:ind w:firstLine="72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xmlData</w:t>
      </w:r>
      <w:proofErr w:type="gramEnd"/>
      <w:r w:rsidRPr="00FE246D">
        <w:rPr>
          <w:rFonts w:ascii="宋体" w:eastAsia="宋体" w:hAnsi="宋体" w:cs="宋体" w:hint="eastAsia"/>
        </w:rPr>
        <w:t> release];</w:t>
      </w:r>
    </w:p>
    <w:p w14:paraId="073E4D6E" w14:textId="77777777" w:rsidR="00004319" w:rsidRPr="00FE246D" w:rsidRDefault="00004319" w:rsidP="00004319">
      <w:pPr>
        <w:rPr>
          <w:rFonts w:ascii="宋体" w:eastAsia="宋体" w:hAnsi="宋体" w:cs="宋体"/>
        </w:rPr>
      </w:pPr>
    </w:p>
    <w:p w14:paraId="4ED4D442" w14:textId="73148F59" w:rsidR="00463F36" w:rsidRPr="002975B4" w:rsidRDefault="001C0A3C" w:rsidP="00463F36">
      <w:pPr>
        <w:pStyle w:val="1"/>
        <w:rPr>
          <w:rFonts w:ascii="宋体" w:eastAsia="宋体"/>
          <w:color w:val="0D0D0D" w:themeColor="text1" w:themeTint="F2"/>
        </w:rPr>
      </w:pPr>
      <w:bookmarkStart w:id="51" w:name="_Toc254445615"/>
      <w:bookmarkStart w:id="52" w:name="_Toc255828490"/>
      <w:r>
        <w:rPr>
          <w:rFonts w:ascii="宋体" w:eastAsia="宋体" w:hint="eastAsia"/>
          <w:color w:val="0D0D0D" w:themeColor="text1" w:themeTint="F2"/>
        </w:rPr>
        <w:t>七</w:t>
      </w:r>
      <w:r w:rsidR="00463F36" w:rsidRPr="002975B4">
        <w:rPr>
          <w:rFonts w:ascii="宋体" w:eastAsia="宋体" w:hint="eastAsia"/>
          <w:color w:val="0D0D0D" w:themeColor="text1" w:themeTint="F2"/>
        </w:rPr>
        <w:t>、核心框架</w:t>
      </w:r>
      <w:bookmarkEnd w:id="51"/>
      <w:r w:rsidR="00463F36">
        <w:rPr>
          <w:rFonts w:ascii="宋体" w:eastAsia="宋体" w:hint="eastAsia"/>
          <w:color w:val="0D0D0D" w:themeColor="text1" w:themeTint="F2"/>
        </w:rPr>
        <w:t>使用范例</w:t>
      </w:r>
      <w:bookmarkEnd w:id="52"/>
    </w:p>
    <w:p w14:paraId="4C3CF3F6" w14:textId="13A9FB7D" w:rsidR="00320B9B" w:rsidRPr="00BA24A5" w:rsidRDefault="001C0A3C" w:rsidP="00BA24A5">
      <w:pPr>
        <w:pStyle w:val="2"/>
        <w:rPr>
          <w:rFonts w:ascii="宋体" w:eastAsia="宋体"/>
          <w:color w:val="auto"/>
        </w:rPr>
      </w:pPr>
      <w:bookmarkStart w:id="53" w:name="_Toc254445616"/>
      <w:bookmarkStart w:id="54" w:name="_Toc255828491"/>
      <w:r>
        <w:rPr>
          <w:rFonts w:ascii="宋体" w:eastAsia="宋体" w:hint="eastAsia"/>
          <w:color w:val="auto"/>
        </w:rPr>
        <w:t>7</w:t>
      </w:r>
      <w:r w:rsidR="00320B9B" w:rsidRPr="004B6DFE">
        <w:rPr>
          <w:rFonts w:ascii="宋体" w:eastAsia="宋体" w:hint="eastAsia"/>
          <w:color w:val="auto"/>
        </w:rPr>
        <w:t>.1、网络集成</w:t>
      </w:r>
      <w:bookmarkEnd w:id="53"/>
      <w:r w:rsidR="00BA24A5">
        <w:rPr>
          <w:rFonts w:ascii="宋体" w:eastAsia="宋体" w:hint="eastAsia"/>
          <w:color w:val="auto"/>
        </w:rPr>
        <w:t>简介</w:t>
      </w:r>
      <w:bookmarkEnd w:id="54"/>
    </w:p>
    <w:p w14:paraId="5967F3DD"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p>
    <w:p w14:paraId="04035AC7" w14:textId="399787A3" w:rsidR="00320B9B" w:rsidRPr="00FE246D" w:rsidRDefault="00211BC0" w:rsidP="00320B9B">
      <w:pPr>
        <w:widowControl w:val="0"/>
        <w:tabs>
          <w:tab w:val="left" w:pos="1733"/>
        </w:tabs>
        <w:autoSpaceDE w:val="0"/>
        <w:autoSpaceDN w:val="0"/>
        <w:adjustRightInd w:val="0"/>
        <w:rPr>
          <w:rFonts w:ascii="宋体" w:eastAsia="宋体" w:hAnsi="宋体" w:cs="宋体"/>
        </w:rPr>
      </w:pPr>
      <w:r>
        <w:rPr>
          <w:rFonts w:ascii="宋体" w:eastAsia="宋体" w:hAnsi="宋体" w:cs="宋体" w:hint="eastAsia"/>
        </w:rPr>
        <w:t xml:space="preserve">        </w:t>
      </w:r>
      <w:r w:rsidR="00320B9B" w:rsidRPr="00FE246D">
        <w:rPr>
          <w:rFonts w:ascii="宋体" w:eastAsia="宋体" w:hAnsi="宋体" w:cs="宋体" w:hint="eastAsia"/>
        </w:rPr>
        <w:t>网络集成是把modal、请求以及解析封装在网络引擎，由网络引擎向外提供统一接口完成与网络的交互</w:t>
      </w:r>
      <w:r w:rsidR="00BA24A5">
        <w:rPr>
          <w:rFonts w:ascii="宋体" w:eastAsia="宋体" w:hAnsi="宋体" w:cs="宋体" w:hint="eastAsia"/>
        </w:rPr>
        <w:t>。</w:t>
      </w:r>
    </w:p>
    <w:p w14:paraId="0FBE3094"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p>
    <w:p w14:paraId="0E5A5EA8" w14:textId="550BCF9E" w:rsidR="00320B9B" w:rsidRPr="004B6DFE" w:rsidRDefault="001C0A3C" w:rsidP="00320B9B">
      <w:pPr>
        <w:pStyle w:val="2"/>
        <w:rPr>
          <w:rFonts w:ascii="宋体" w:eastAsia="宋体"/>
          <w:color w:val="auto"/>
        </w:rPr>
      </w:pPr>
      <w:bookmarkStart w:id="55" w:name="_Toc254445617"/>
      <w:bookmarkStart w:id="56" w:name="_Toc255828492"/>
      <w:r>
        <w:rPr>
          <w:rFonts w:ascii="宋体" w:eastAsia="宋体" w:hint="eastAsia"/>
          <w:color w:val="auto"/>
        </w:rPr>
        <w:t>7</w:t>
      </w:r>
      <w:r w:rsidR="00320B9B" w:rsidRPr="004B6DFE">
        <w:rPr>
          <w:rFonts w:ascii="宋体" w:eastAsia="宋体" w:hint="eastAsia"/>
          <w:color w:val="auto"/>
        </w:rPr>
        <w:t>.2、modal数据模型</w:t>
      </w:r>
      <w:bookmarkEnd w:id="55"/>
      <w:bookmarkEnd w:id="56"/>
    </w:p>
    <w:p w14:paraId="3BEE120C"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p>
    <w:p w14:paraId="373726FC"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此处采用的modal为文字笔记的modal类</w:t>
      </w:r>
    </w:p>
    <w:p w14:paraId="59DF561B"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interface</w:t>
      </w:r>
      <w:proofErr w:type="gramEnd"/>
      <w:r w:rsidRPr="00FE246D">
        <w:rPr>
          <w:rFonts w:ascii="宋体" w:eastAsia="宋体" w:hAnsi="Menlo Regular" w:cs="Menlo Regular" w:hint="eastAsia"/>
          <w:color w:val="000000"/>
        </w:rPr>
        <w:t xml:space="preserve"> ToDo : </w:t>
      </w:r>
      <w:r w:rsidRPr="00FE246D">
        <w:rPr>
          <w:rFonts w:ascii="宋体" w:eastAsia="宋体" w:hAnsi="Menlo Regular" w:cs="Menlo Regular" w:hint="eastAsia"/>
          <w:color w:val="2B839F"/>
        </w:rPr>
        <w:t>NSObject</w:t>
      </w:r>
      <w:r w:rsidRPr="00FE246D">
        <w:rPr>
          <w:rFonts w:ascii="宋体" w:eastAsia="宋体" w:hAnsi="Menlo Regular" w:cs="Menlo Regular" w:hint="eastAsia"/>
          <w:color w:val="000000"/>
        </w:rPr>
        <w:t>&lt;</w:t>
      </w:r>
      <w:r w:rsidRPr="00FE246D">
        <w:rPr>
          <w:rFonts w:ascii="宋体" w:eastAsia="宋体" w:hAnsi="Menlo Regular" w:cs="Menlo Regular" w:hint="eastAsia"/>
          <w:color w:val="2B839F"/>
        </w:rPr>
        <w:t>NSCopying</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NSCoding</w:t>
      </w:r>
      <w:r w:rsidRPr="00FE246D">
        <w:rPr>
          <w:rFonts w:ascii="宋体" w:eastAsia="宋体" w:hAnsi="Menlo Regular" w:cs="Menlo Regular" w:hint="eastAsia"/>
          <w:color w:val="000000"/>
        </w:rPr>
        <w:t>&gt; {</w:t>
      </w:r>
    </w:p>
    <w:p w14:paraId="67F72B5D"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subject;</w:t>
      </w:r>
    </w:p>
    <w:p w14:paraId="10477BA9"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todoDescription;</w:t>
      </w:r>
    </w:p>
    <w:p w14:paraId="215FB2F3"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2B839F"/>
        </w:rPr>
        <w:t>NSInteger</w:t>
      </w:r>
      <w:r w:rsidRPr="00FE246D">
        <w:rPr>
          <w:rFonts w:ascii="宋体" w:eastAsia="宋体" w:hAnsi="Menlo Regular" w:cs="Menlo Regular" w:hint="eastAsia"/>
          <w:color w:val="000000"/>
        </w:rPr>
        <w:t xml:space="preserve"> priority;</w:t>
      </w:r>
    </w:p>
    <w:p w14:paraId="6F60E2BA"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2B839F"/>
        </w:rPr>
        <w:t>NSDate</w:t>
      </w:r>
      <w:r w:rsidRPr="00FE246D">
        <w:rPr>
          <w:rFonts w:ascii="宋体" w:eastAsia="宋体" w:hAnsi="Menlo Regular" w:cs="Menlo Regular" w:hint="eastAsia"/>
          <w:color w:val="000000"/>
        </w:rPr>
        <w:t>* date;</w:t>
      </w:r>
    </w:p>
    <w:p w14:paraId="72E6DA3A"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
    <w:p w14:paraId="1D4EC933"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copy</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*subject,* todoDescription;</w:t>
      </w:r>
    </w:p>
    <w:p w14:paraId="7289732E"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copy</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NSDate</w:t>
      </w:r>
      <w:r w:rsidRPr="00FE246D">
        <w:rPr>
          <w:rFonts w:ascii="宋体" w:eastAsia="宋体" w:hAnsi="Menlo Regular" w:cs="Menlo Regular" w:hint="eastAsia"/>
          <w:color w:val="000000"/>
        </w:rPr>
        <w:t xml:space="preserve"> *date;</w:t>
      </w:r>
    </w:p>
    <w:p w14:paraId="1E149AC2"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assign</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NSInteger</w:t>
      </w:r>
      <w:r w:rsidRPr="00FE246D">
        <w:rPr>
          <w:rFonts w:ascii="宋体" w:eastAsia="宋体" w:hAnsi="Menlo Regular" w:cs="Menlo Regular" w:hint="eastAsia"/>
          <w:color w:val="000000"/>
        </w:rPr>
        <w:t xml:space="preserve"> priority;</w:t>
      </w:r>
    </w:p>
    <w:p w14:paraId="1781BF73"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
    <w:p w14:paraId="679A506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id</w:t>
      </w:r>
      <w:proofErr w:type="gramEnd"/>
      <w:r w:rsidRPr="00FE246D">
        <w:rPr>
          <w:rFonts w:ascii="宋体" w:eastAsia="宋体" w:hAnsi="Menlo Regular" w:cs="Menlo Regular" w:hint="eastAsia"/>
          <w:color w:val="000000"/>
        </w:rPr>
        <w:t>)initWithToDo:(</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xml:space="preserve">* ) _subject </w:t>
      </w:r>
    </w:p>
    <w:p w14:paraId="260A7C85"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000000"/>
        </w:rPr>
        <w:tab/>
      </w:r>
      <w:proofErr w:type="gramStart"/>
      <w:r w:rsidRPr="00FE246D">
        <w:rPr>
          <w:rFonts w:ascii="宋体" w:eastAsia="宋体" w:hAnsi="Menlo Regular" w:cs="Menlo Regular" w:hint="eastAsia"/>
          <w:color w:val="000000"/>
        </w:rPr>
        <w:t>andtodoDescription</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 _todoDescription</w:t>
      </w:r>
    </w:p>
    <w:p w14:paraId="7B57C7A4"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000000"/>
        </w:rPr>
        <w:tab/>
      </w:r>
      <w:proofErr w:type="gramStart"/>
      <w:r w:rsidRPr="00FE246D">
        <w:rPr>
          <w:rFonts w:ascii="宋体" w:eastAsia="宋体" w:hAnsi="Menlo Regular" w:cs="Menlo Regular" w:hint="eastAsia"/>
          <w:color w:val="000000"/>
        </w:rPr>
        <w:t>andpriority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NSInteger</w:t>
      </w:r>
      <w:r w:rsidRPr="00FE246D">
        <w:rPr>
          <w:rFonts w:ascii="宋体" w:eastAsia="宋体" w:hAnsi="Menlo Regular" w:cs="Menlo Regular" w:hint="eastAsia"/>
          <w:color w:val="000000"/>
        </w:rPr>
        <w:t xml:space="preserve">)_priority </w:t>
      </w:r>
    </w:p>
    <w:p w14:paraId="7192C9C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000000"/>
        </w:rPr>
        <w:tab/>
      </w:r>
      <w:proofErr w:type="gramStart"/>
      <w:r w:rsidRPr="00FE246D">
        <w:rPr>
          <w:rFonts w:ascii="宋体" w:eastAsia="宋体" w:hAnsi="Menlo Regular" w:cs="Menlo Regular" w:hint="eastAsia"/>
          <w:color w:val="000000"/>
        </w:rPr>
        <w:t>anddate</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NSDate</w:t>
      </w:r>
      <w:r w:rsidRPr="00FE246D">
        <w:rPr>
          <w:rFonts w:ascii="宋体" w:eastAsia="宋体" w:hAnsi="Menlo Regular" w:cs="Menlo Regular" w:hint="eastAsia"/>
          <w:color w:val="000000"/>
        </w:rPr>
        <w:t>*) _date;</w:t>
      </w:r>
    </w:p>
    <w:p w14:paraId="2754949E"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
    <w:p w14:paraId="72D62E76"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2B839F"/>
        </w:rPr>
        <w:t>NSComparisonResult</w:t>
      </w:r>
      <w:r w:rsidRPr="00FE246D">
        <w:rPr>
          <w:rFonts w:ascii="宋体" w:eastAsia="宋体" w:hAnsi="Menlo Regular" w:cs="Menlo Regular" w:hint="eastAsia"/>
          <w:color w:val="000000"/>
        </w:rPr>
        <w:t>)compareSubject</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)element;</w:t>
      </w:r>
    </w:p>
    <w:p w14:paraId="1DC1667F"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2B839F"/>
        </w:rPr>
        <w:t>NSComparisonResult</w:t>
      </w:r>
      <w:r w:rsidRPr="00FE246D">
        <w:rPr>
          <w:rFonts w:ascii="宋体" w:eastAsia="宋体" w:hAnsi="Menlo Regular" w:cs="Menlo Regular" w:hint="eastAsia"/>
          <w:color w:val="000000"/>
        </w:rPr>
        <w:t>)comparePriority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)element;</w:t>
      </w:r>
    </w:p>
    <w:p w14:paraId="1F85D2E8"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2B839F"/>
        </w:rPr>
        <w:t>NSComparisonResult</w:t>
      </w:r>
      <w:r w:rsidRPr="00FE246D">
        <w:rPr>
          <w:rFonts w:ascii="宋体" w:eastAsia="宋体" w:hAnsi="Menlo Regular" w:cs="Menlo Regular" w:hint="eastAsia"/>
          <w:color w:val="000000"/>
        </w:rPr>
        <w:t>)compareDate</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)element;</w:t>
      </w:r>
    </w:p>
    <w:p w14:paraId="6BF8CDAB"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end</w:t>
      </w:r>
      <w:proofErr w:type="gramEnd"/>
    </w:p>
    <w:p w14:paraId="42F70C96" w14:textId="77777777" w:rsidR="00320B9B" w:rsidRPr="00FE246D" w:rsidRDefault="00320B9B" w:rsidP="00320B9B">
      <w:pPr>
        <w:rPr>
          <w:rFonts w:ascii="宋体" w:eastAsia="宋体" w:hAnsi="宋体" w:cs="宋体"/>
        </w:rPr>
      </w:pPr>
    </w:p>
    <w:p w14:paraId="1AAAACE3" w14:textId="06624D9E" w:rsidR="00320B9B" w:rsidRPr="00FE246D" w:rsidRDefault="00320B9B" w:rsidP="00320B9B">
      <w:pPr>
        <w:rPr>
          <w:rFonts w:ascii="宋体" w:eastAsia="宋体" w:hAnsi="宋体" w:cs="宋体"/>
        </w:rPr>
      </w:pPr>
      <w:r w:rsidRPr="00FE246D">
        <w:rPr>
          <w:rFonts w:ascii="宋体" w:eastAsia="宋体" w:hAnsi="宋体" w:cs="宋体" w:hint="eastAsia"/>
        </w:rPr>
        <w:t>为了对多个</w:t>
      </w:r>
      <w:r>
        <w:rPr>
          <w:rFonts w:ascii="宋体" w:eastAsia="宋体" w:hAnsi="宋体" w:cs="宋体" w:hint="eastAsia"/>
        </w:rPr>
        <w:t>todo</w:t>
      </w:r>
      <w:r w:rsidRPr="00FE246D">
        <w:rPr>
          <w:rFonts w:ascii="宋体" w:eastAsia="宋体" w:hAnsi="宋体" w:cs="宋体" w:hint="eastAsia"/>
        </w:rPr>
        <w:t>实例 进行统一管理，增加另外一个modal类</w:t>
      </w:r>
      <w:r>
        <w:rPr>
          <w:rFonts w:ascii="宋体" w:eastAsia="宋体" w:hAnsi="宋体" w:cs="宋体" w:hint="eastAsia"/>
        </w:rPr>
        <w:t>ToDo</w:t>
      </w:r>
      <w:r w:rsidRPr="00FE246D">
        <w:rPr>
          <w:rFonts w:ascii="宋体" w:eastAsia="宋体" w:hAnsi="宋体" w:cs="宋体" w:hint="eastAsia"/>
        </w:rPr>
        <w:t>List,类的头文件声明如下：</w:t>
      </w:r>
    </w:p>
    <w:p w14:paraId="20B7448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interface</w:t>
      </w:r>
      <w:proofErr w:type="gramEnd"/>
      <w:r w:rsidRPr="00FE246D">
        <w:rPr>
          <w:rFonts w:ascii="宋体" w:eastAsia="宋体" w:hAnsi="Menlo Regular" w:cs="Menlo Regular" w:hint="eastAsia"/>
          <w:color w:val="000000"/>
        </w:rPr>
        <w:t xml:space="preserve"> ToDoList : </w:t>
      </w:r>
      <w:r w:rsidRPr="00FE246D">
        <w:rPr>
          <w:rFonts w:ascii="宋体" w:eastAsia="宋体" w:hAnsi="Menlo Regular" w:cs="Menlo Regular" w:hint="eastAsia"/>
          <w:color w:val="2B839F"/>
        </w:rPr>
        <w:t>NSObject</w:t>
      </w:r>
      <w:r w:rsidRPr="00FE246D">
        <w:rPr>
          <w:rFonts w:ascii="宋体" w:eastAsia="宋体" w:hAnsi="Menlo Regular" w:cs="Menlo Regular" w:hint="eastAsia"/>
          <w:color w:val="000000"/>
        </w:rPr>
        <w:t>&lt;</w:t>
      </w:r>
      <w:r w:rsidRPr="00FE246D">
        <w:rPr>
          <w:rFonts w:ascii="宋体" w:eastAsia="宋体" w:hAnsi="Menlo Regular" w:cs="Menlo Regular" w:hint="eastAsia"/>
          <w:color w:val="2B839F"/>
        </w:rPr>
        <w:t>NSCoding</w:t>
      </w:r>
      <w:r w:rsidRPr="00FE246D">
        <w:rPr>
          <w:rFonts w:ascii="宋体" w:eastAsia="宋体" w:hAnsi="Menlo Regular" w:cs="Menlo Regular" w:hint="eastAsia"/>
          <w:color w:val="000000"/>
        </w:rPr>
        <w:t>&gt; {</w:t>
      </w:r>
    </w:p>
    <w:p w14:paraId="31CBB9A5"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ab/>
      </w:r>
      <w:r w:rsidRPr="00FE246D">
        <w:rPr>
          <w:rFonts w:ascii="宋体" w:eastAsia="宋体" w:hAnsi="Menlo Regular" w:cs="Menlo Regular" w:hint="eastAsia"/>
          <w:color w:val="2B839F"/>
        </w:rPr>
        <w:t>NSMutableArray</w:t>
      </w:r>
      <w:r w:rsidRPr="00FE246D">
        <w:rPr>
          <w:rFonts w:ascii="宋体" w:eastAsia="宋体" w:hAnsi="Menlo Regular" w:cs="Menlo Regular" w:hint="eastAsia"/>
          <w:color w:val="000000"/>
        </w:rPr>
        <w:t>* todolistArray;</w:t>
      </w:r>
    </w:p>
    <w:p w14:paraId="6F9DABEE"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
    <w:p w14:paraId="0ED9C41F"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NSMutableArray</w:t>
      </w:r>
      <w:r w:rsidRPr="00FE246D">
        <w:rPr>
          <w:rFonts w:ascii="宋体" w:eastAsia="宋体" w:hAnsi="Menlo Regular" w:cs="Menlo Regular" w:hint="eastAsia"/>
          <w:color w:val="000000"/>
        </w:rPr>
        <w:t>* todolistArray;</w:t>
      </w:r>
    </w:p>
    <w:p w14:paraId="53459A13"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id</w:t>
      </w:r>
      <w:proofErr w:type="gramEnd"/>
      <w:r w:rsidRPr="00FE246D">
        <w:rPr>
          <w:rFonts w:ascii="宋体" w:eastAsia="宋体" w:hAnsi="Menlo Regular" w:cs="Menlo Regular" w:hint="eastAsia"/>
          <w:color w:val="000000"/>
        </w:rPr>
        <w:t>)init;</w:t>
      </w:r>
    </w:p>
    <w:p w14:paraId="3034A950"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 addToDo:(</w:t>
      </w:r>
      <w:r w:rsidRPr="00FE246D">
        <w:rPr>
          <w:rFonts w:ascii="宋体" w:eastAsia="宋体" w:hAnsi="Menlo Regular" w:cs="Menlo Regular" w:hint="eastAsia"/>
          <w:color w:val="2B839F"/>
        </w:rPr>
        <w:t>ToDo</w:t>
      </w:r>
      <w:r w:rsidRPr="00FE246D">
        <w:rPr>
          <w:rFonts w:ascii="宋体" w:eastAsia="宋体" w:hAnsi="Menlo Regular" w:cs="Menlo Regular" w:hint="eastAsia"/>
          <w:color w:val="000000"/>
        </w:rPr>
        <w:t xml:space="preserve">*) aToDo; </w:t>
      </w:r>
    </w:p>
    <w:p w14:paraId="6F5036CE"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)removeToDo:(</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)aIndex;</w:t>
      </w:r>
    </w:p>
    <w:p w14:paraId="73536762"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)removeAll;</w:t>
      </w:r>
    </w:p>
    <w:p w14:paraId="61B1FFD4"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 insertToDo:(</w:t>
      </w:r>
      <w:r w:rsidRPr="00FE246D">
        <w:rPr>
          <w:rFonts w:ascii="宋体" w:eastAsia="宋体" w:hAnsi="Menlo Regular" w:cs="Menlo Regular" w:hint="eastAsia"/>
          <w:color w:val="2B839F"/>
        </w:rPr>
        <w:t>ToDo</w:t>
      </w:r>
      <w:r w:rsidRPr="00FE246D">
        <w:rPr>
          <w:rFonts w:ascii="宋体" w:eastAsia="宋体" w:hAnsi="Menlo Regular" w:cs="Menlo Regular" w:hint="eastAsia"/>
          <w:color w:val="000000"/>
        </w:rPr>
        <w:t>*) aToDo atIndex:(</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)aIndex;</w:t>
      </w:r>
    </w:p>
    <w:p w14:paraId="04B05125"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ToDo</w:t>
      </w: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00"/>
        </w:rPr>
        <w:t>)todoAtIndex</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)aIndex;</w:t>
      </w:r>
    </w:p>
    <w:p w14:paraId="7B25A5D8"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)indexOfToDo</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ToDo</w:t>
      </w:r>
      <w:r w:rsidRPr="00FE246D">
        <w:rPr>
          <w:rFonts w:ascii="宋体" w:eastAsia="宋体" w:hAnsi="Menlo Regular" w:cs="Menlo Regular" w:hint="eastAsia"/>
          <w:color w:val="000000"/>
        </w:rPr>
        <w:t>*)aToDo;</w:t>
      </w:r>
    </w:p>
    <w:p w14:paraId="6E585284"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2B839F"/>
        </w:rPr>
        <w:t>NSUInteger</w:t>
      </w:r>
      <w:r w:rsidRPr="00FE246D">
        <w:rPr>
          <w:rFonts w:ascii="宋体" w:eastAsia="宋体" w:hAnsi="Menlo Regular" w:cs="Menlo Regular" w:hint="eastAsia"/>
          <w:color w:val="000000"/>
        </w:rPr>
        <w:t>)count</w:t>
      </w:r>
      <w:proofErr w:type="gramEnd"/>
      <w:r w:rsidRPr="00FE246D">
        <w:rPr>
          <w:rFonts w:ascii="宋体" w:eastAsia="宋体" w:hAnsi="Menlo Regular" w:cs="Menlo Regular" w:hint="eastAsia"/>
          <w:color w:val="000000"/>
        </w:rPr>
        <w:t>;</w:t>
      </w:r>
    </w:p>
    <w:p w14:paraId="4D62865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)sortPriority;</w:t>
      </w:r>
    </w:p>
    <w:p w14:paraId="57C7AEB6"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)sortSubject;</w:t>
      </w:r>
    </w:p>
    <w:p w14:paraId="22865B6E"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)sortDate;</w:t>
      </w:r>
    </w:p>
    <w:p w14:paraId="176E403D" w14:textId="77777777" w:rsidR="00320B9B" w:rsidRPr="00FE246D" w:rsidRDefault="00320B9B" w:rsidP="00320B9B">
      <w:pPr>
        <w:rPr>
          <w:rFonts w:ascii="宋体" w:eastAsia="宋体" w:hAnsi="宋体" w:cs="宋体"/>
          <w:color w:val="0000FF"/>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end</w:t>
      </w:r>
      <w:proofErr w:type="gramEnd"/>
    </w:p>
    <w:p w14:paraId="7BA31D41" w14:textId="77777777" w:rsidR="00320B9B" w:rsidRPr="00FE246D" w:rsidRDefault="00320B9B" w:rsidP="00320B9B">
      <w:pPr>
        <w:rPr>
          <w:rFonts w:ascii="宋体" w:eastAsia="宋体" w:hAnsi="宋体" w:cs="宋体"/>
        </w:rPr>
      </w:pPr>
      <w:r w:rsidRPr="00FE246D">
        <w:rPr>
          <w:rFonts w:ascii="宋体" w:eastAsia="宋体" w:hAnsi="宋体" w:cs="宋体" w:hint="eastAsia"/>
        </w:rPr>
        <w:t>这个类中是通过一个可变数组对多个文字笔记实例进行统一操作。</w:t>
      </w:r>
    </w:p>
    <w:p w14:paraId="3BA63030" w14:textId="77777777" w:rsidR="00320B9B" w:rsidRPr="00FE246D" w:rsidRDefault="00320B9B" w:rsidP="00320B9B">
      <w:pPr>
        <w:rPr>
          <w:rFonts w:ascii="宋体" w:eastAsia="宋体" w:hAnsi="宋体" w:cs="宋体"/>
        </w:rPr>
      </w:pPr>
    </w:p>
    <w:p w14:paraId="719378BA" w14:textId="5313011B" w:rsidR="00320B9B" w:rsidRPr="004B6DFE" w:rsidRDefault="001C0A3C" w:rsidP="00320B9B">
      <w:pPr>
        <w:pStyle w:val="2"/>
        <w:rPr>
          <w:rFonts w:ascii="宋体" w:eastAsia="宋体"/>
          <w:color w:val="auto"/>
        </w:rPr>
      </w:pPr>
      <w:bookmarkStart w:id="57" w:name="_Toc254445618"/>
      <w:bookmarkStart w:id="58" w:name="_Toc255828493"/>
      <w:r>
        <w:rPr>
          <w:rFonts w:ascii="宋体" w:eastAsia="宋体" w:hint="eastAsia"/>
          <w:color w:val="auto"/>
        </w:rPr>
        <w:t>7</w:t>
      </w:r>
      <w:r w:rsidR="00320B9B" w:rsidRPr="004B6DFE">
        <w:rPr>
          <w:rFonts w:ascii="宋体" w:eastAsia="宋体" w:hint="eastAsia"/>
          <w:color w:val="auto"/>
        </w:rPr>
        <w:t>.3、分析网络请求类</w:t>
      </w:r>
      <w:bookmarkEnd w:id="57"/>
      <w:bookmarkEnd w:id="58"/>
    </w:p>
    <w:p w14:paraId="418B68DD" w14:textId="77777777" w:rsidR="00320B9B" w:rsidRPr="00FE246D" w:rsidRDefault="00320B9B" w:rsidP="00320B9B">
      <w:pPr>
        <w:rPr>
          <w:rFonts w:ascii="宋体" w:eastAsia="宋体" w:hAnsi="宋体" w:cs="宋体"/>
          <w:b/>
        </w:rPr>
      </w:pPr>
    </w:p>
    <w:p w14:paraId="1C42B257" w14:textId="77777777" w:rsidR="00320B9B" w:rsidRPr="00FE246D" w:rsidRDefault="00320B9B" w:rsidP="00320B9B">
      <w:pPr>
        <w:rPr>
          <w:rFonts w:ascii="宋体" w:eastAsia="宋体" w:hAnsi="宋体" w:cs="宋体"/>
        </w:rPr>
      </w:pPr>
      <w:r w:rsidRPr="00FE246D">
        <w:rPr>
          <w:rFonts w:ascii="宋体" w:eastAsia="宋体" w:hAnsi="宋体" w:cs="宋体" w:hint="eastAsia"/>
        </w:rPr>
        <w:t xml:space="preserve">   在网络请求类HttpManager中使用了ASIHTTPRequest请求数据，并且使用了ASINetworkQueue对多个请求进行统一管理，HttpManager类的声明如下：</w:t>
      </w:r>
    </w:p>
    <w:p w14:paraId="45C07518"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roofErr w:type="gramStart"/>
      <w:r w:rsidRPr="00FE246D">
        <w:rPr>
          <w:rFonts w:ascii="宋体" w:eastAsia="宋体" w:hAnsi="Menlo Regular" w:cs="Menlo Regular" w:hint="eastAsia"/>
          <w:color w:val="0000FF"/>
        </w:rPr>
        <w:t>typedef</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00FF"/>
        </w:rPr>
        <w:t>enum</w:t>
      </w:r>
      <w:r w:rsidRPr="00FE246D">
        <w:rPr>
          <w:rFonts w:ascii="宋体" w:eastAsia="宋体" w:hAnsi="Menlo Regular" w:cs="Menlo Regular" w:hint="eastAsia"/>
          <w:color w:val="000000"/>
        </w:rPr>
        <w:t>{</w:t>
      </w:r>
    </w:p>
    <w:p w14:paraId="0358EA1F"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00"/>
        </w:rPr>
        <w:t>requestDone</w:t>
      </w:r>
      <w:proofErr w:type="gramEnd"/>
      <w:r w:rsidRPr="00FE246D">
        <w:rPr>
          <w:rFonts w:ascii="宋体" w:eastAsia="宋体" w:hAnsi="Menlo Regular" w:cs="Menlo Regular" w:hint="eastAsia"/>
          <w:color w:val="000000"/>
        </w:rPr>
        <w:t>,</w:t>
      </w:r>
    </w:p>
    <w:p w14:paraId="051A56E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00"/>
        </w:rPr>
        <w:t>postDone</w:t>
      </w:r>
      <w:proofErr w:type="gramEnd"/>
    </w:p>
    <w:p w14:paraId="5E853CED" w14:textId="77777777" w:rsidR="00320B9B" w:rsidRPr="00FE246D" w:rsidRDefault="00320B9B" w:rsidP="00320B9B">
      <w:pPr>
        <w:rPr>
          <w:rFonts w:ascii="宋体" w:eastAsia="宋体" w:hAnsi="宋体" w:cs="宋体"/>
        </w:rPr>
      </w:pPr>
      <w:proofErr w:type="gramStart"/>
      <w:r w:rsidRPr="00FE246D">
        <w:rPr>
          <w:rFonts w:ascii="宋体" w:eastAsia="宋体" w:hAnsi="Menlo Regular" w:cs="Menlo Regular" w:hint="eastAsia"/>
          <w:color w:val="000000"/>
        </w:rPr>
        <w:t>}RequestType</w:t>
      </w:r>
      <w:proofErr w:type="gramEnd"/>
      <w:r w:rsidRPr="00FE246D">
        <w:rPr>
          <w:rFonts w:ascii="宋体" w:eastAsia="宋体" w:hAnsi="Menlo Regular" w:cs="Menlo Regular" w:hint="eastAsia"/>
          <w:color w:val="000000"/>
        </w:rPr>
        <w:t>;</w:t>
      </w:r>
    </w:p>
    <w:p w14:paraId="387F3BD8"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interface</w:t>
      </w:r>
      <w:proofErr w:type="gramEnd"/>
      <w:r w:rsidRPr="00FE246D">
        <w:rPr>
          <w:rFonts w:ascii="宋体" w:eastAsia="宋体" w:hAnsi="宋体" w:cs="宋体" w:hint="eastAsia"/>
        </w:rPr>
        <w:t xml:space="preserve"> HttpManager: NSObject{</w:t>
      </w:r>
    </w:p>
    <w:p w14:paraId="0427AEF4"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ASINetworkQueue* requestQueue;</w:t>
      </w:r>
    </w:p>
    <w:p w14:paraId="016F862F"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id</w:t>
      </w:r>
      <w:proofErr w:type="gramEnd"/>
      <w:r w:rsidRPr="00FE246D">
        <w:rPr>
          <w:rFonts w:ascii="宋体" w:eastAsia="宋体" w:hAnsi="宋体" w:cs="宋体" w:hint="eastAsia"/>
        </w:rPr>
        <w:t>&lt;RequestDoneDelegate&gt; delegate;</w:t>
      </w:r>
    </w:p>
    <w:p w14:paraId="2E7B6DC0"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Menlo Regular" w:cs="Menlo Regular" w:hint="eastAsia"/>
          <w:color w:val="2B839F"/>
        </w:rPr>
        <w:t xml:space="preserve">  RequestType</w:t>
      </w:r>
      <w:r w:rsidRPr="00FE246D">
        <w:rPr>
          <w:rFonts w:ascii="宋体" w:eastAsia="宋体" w:hAnsi="Menlo Regular" w:cs="Menlo Regular" w:hint="eastAsia"/>
          <w:color w:val="000000"/>
        </w:rPr>
        <w:t xml:space="preserve"> requestType;</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标注请求类型以区别不同的请求</w:t>
      </w:r>
    </w:p>
    <w:p w14:paraId="502E2CD3"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p>
    <w:p w14:paraId="167A8A56"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
    <w:p w14:paraId="7619C1C8"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p>
    <w:p w14:paraId="552C0CDE"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property</w:t>
      </w:r>
      <w:proofErr w:type="gramEnd"/>
      <w:r w:rsidRPr="00FE246D">
        <w:rPr>
          <w:rFonts w:ascii="宋体" w:eastAsia="宋体" w:hAnsi="宋体" w:cs="宋体" w:hint="eastAsia"/>
        </w:rPr>
        <w:t>(nonatomic,retain)ASINetworkQueue* requestQueue;</w:t>
      </w:r>
    </w:p>
    <w:p w14:paraId="15F67A31"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property</w:t>
      </w:r>
      <w:proofErr w:type="gramEnd"/>
      <w:r w:rsidRPr="00FE246D">
        <w:rPr>
          <w:rFonts w:ascii="宋体" w:eastAsia="宋体" w:hAnsi="宋体" w:cs="宋体" w:hint="eastAsia"/>
        </w:rPr>
        <w:t>(nonatomic,assign)id&lt;RequestDoneDelegate&gt; delegate;</w:t>
      </w:r>
    </w:p>
    <w:p w14:paraId="2BBA5F9A"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p>
    <w:p w14:paraId="27F25A75"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id</w:t>
      </w:r>
      <w:proofErr w:type="gramEnd"/>
      <w:r w:rsidRPr="00FE246D">
        <w:rPr>
          <w:rFonts w:ascii="宋体" w:eastAsia="宋体" w:hAnsi="宋体" w:cs="宋体" w:hint="eastAsia"/>
        </w:rPr>
        <w:t>)init;</w:t>
      </w:r>
    </w:p>
    <w:p w14:paraId="1785073C"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p>
    <w:p w14:paraId="65733C45"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-(void)requestFromURL:(NSURL*)_url;//根据给定的网址请求数据</w:t>
      </w:r>
    </w:p>
    <w:p w14:paraId="10DC1B1B"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)postToURL:(</w:t>
      </w:r>
      <w:r w:rsidRPr="00FE246D">
        <w:rPr>
          <w:rFonts w:ascii="宋体" w:eastAsia="宋体" w:hAnsi="Menlo Regular" w:cs="Menlo Regular" w:hint="eastAsia"/>
          <w:color w:val="2B839F"/>
        </w:rPr>
        <w:t>NSURL</w:t>
      </w:r>
      <w:r w:rsidRPr="00FE246D">
        <w:rPr>
          <w:rFonts w:ascii="宋体" w:eastAsia="宋体" w:hAnsi="Menlo Regular" w:cs="Menlo Regular" w:hint="eastAsia"/>
          <w:color w:val="000000"/>
        </w:rPr>
        <w:t>*)_url withObject:(</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*)_str;</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向</w:t>
      </w:r>
      <w:r w:rsidRPr="00FE246D">
        <w:rPr>
          <w:rFonts w:ascii="宋体" w:eastAsia="宋体" w:hAnsi="Menlo Regular" w:cs="Menlo Regular" w:hint="eastAsia"/>
          <w:color w:val="008000"/>
        </w:rPr>
        <w:t>_url</w:t>
      </w:r>
      <w:r w:rsidRPr="00FE246D">
        <w:rPr>
          <w:rFonts w:ascii="宋体" w:eastAsia="宋体" w:hAnsi="Menlo Regular" w:cs="Heiti SC Light" w:hint="eastAsia"/>
          <w:color w:val="008000"/>
        </w:rPr>
        <w:t>上传</w:t>
      </w:r>
      <w:r w:rsidRPr="00FE246D">
        <w:rPr>
          <w:rFonts w:ascii="宋体" w:eastAsia="宋体" w:hAnsi="Menlo Regular" w:cs="Menlo Regular" w:hint="eastAsia"/>
          <w:color w:val="008000"/>
        </w:rPr>
        <w:t>_str</w:t>
      </w:r>
      <w:r w:rsidRPr="00FE246D">
        <w:rPr>
          <w:rFonts w:ascii="宋体" w:eastAsia="宋体" w:hAnsi="Menlo Regular" w:cs="Heiti SC Light" w:hint="eastAsia"/>
          <w:color w:val="008000"/>
        </w:rPr>
        <w:t>数据</w:t>
      </w:r>
    </w:p>
    <w:p w14:paraId="67088DD5"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-(void)start;//启动请求队列</w:t>
      </w:r>
    </w:p>
    <w:p w14:paraId="4E3618F7"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p>
    <w:p w14:paraId="0C68ADDA" w14:textId="77777777" w:rsidR="00320B9B" w:rsidRPr="00FE246D" w:rsidRDefault="00320B9B" w:rsidP="00320B9B">
      <w:pPr>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end</w:t>
      </w:r>
      <w:proofErr w:type="gramEnd"/>
    </w:p>
    <w:p w14:paraId="26E229D0" w14:textId="77777777" w:rsidR="00320B9B" w:rsidRPr="00FE246D" w:rsidRDefault="00320B9B" w:rsidP="00320B9B">
      <w:pPr>
        <w:rPr>
          <w:rFonts w:ascii="宋体" w:eastAsia="宋体" w:hAnsi="宋体" w:cs="宋体"/>
        </w:rPr>
      </w:pPr>
      <w:r w:rsidRPr="00FE246D">
        <w:rPr>
          <w:rFonts w:ascii="宋体" w:eastAsia="宋体" w:hAnsi="宋体" w:cs="宋体" w:hint="eastAsia"/>
        </w:rPr>
        <w:t>这个类中有一个代理，作用：当网络数据请求结束时，让代理统一对请求数据进行处理，代理在代码中的使用代码如下：</w:t>
      </w:r>
    </w:p>
    <w:p w14:paraId="4D6ACB15"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/*当请求完成时会回调的方法*/</w:t>
      </w:r>
    </w:p>
    <w:p w14:paraId="14FDB927"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)requestFinished:(</w:t>
      </w:r>
      <w:r w:rsidRPr="00FE246D">
        <w:rPr>
          <w:rFonts w:ascii="宋体" w:eastAsia="宋体" w:hAnsi="Menlo Regular" w:cs="Menlo Regular" w:hint="eastAsia"/>
          <w:color w:val="2B839F"/>
        </w:rPr>
        <w:t>ASIHTTPRequest</w:t>
      </w:r>
      <w:r w:rsidRPr="00FE246D">
        <w:rPr>
          <w:rFonts w:ascii="宋体" w:eastAsia="宋体" w:hAnsi="Menlo Regular" w:cs="Menlo Regular" w:hint="eastAsia"/>
          <w:color w:val="000000"/>
        </w:rPr>
        <w:t>*)request{</w:t>
      </w:r>
    </w:p>
    <w:p w14:paraId="64B4BC72" w14:textId="77777777" w:rsidR="00320B9B" w:rsidRPr="00FE246D" w:rsidRDefault="00320B9B" w:rsidP="00320B9B">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00FF"/>
        </w:rPr>
        <w:t>int</w:t>
      </w:r>
      <w:r w:rsidRPr="00FE246D">
        <w:rPr>
          <w:rFonts w:ascii="宋体" w:eastAsia="宋体" w:hAnsi="Menlo Regular" w:cs="Menlo Regular" w:hint="eastAsia"/>
          <w:color w:val="000000"/>
        </w:rPr>
        <w:t xml:space="preserve"> requesttype = [[[request </w:t>
      </w:r>
      <w:r w:rsidRPr="00FE246D">
        <w:rPr>
          <w:rFonts w:ascii="宋体" w:eastAsia="宋体" w:hAnsi="Menlo Regular" w:cs="Menlo Regular" w:hint="eastAsia"/>
          <w:color w:val="2B839F"/>
        </w:rPr>
        <w:t>userInfo</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objectForKey</w:t>
      </w:r>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@"REQUESTTYPE"</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intValue</w:t>
      </w:r>
      <w:r w:rsidRPr="00FE246D">
        <w:rPr>
          <w:rFonts w:ascii="宋体" w:eastAsia="宋体" w:hAnsi="Menlo Regular" w:cs="Menlo Regular" w:hint="eastAsia"/>
          <w:color w:val="000000"/>
        </w:rPr>
        <w:t>];</w:t>
      </w:r>
      <w:r w:rsidRPr="00FE246D">
        <w:rPr>
          <w:rFonts w:ascii="宋体" w:eastAsia="宋体" w:hAnsi="宋体" w:cs="宋体" w:hint="eastAsia"/>
          <w:color w:val="000000"/>
        </w:rPr>
        <w:t>//获得请求类型</w:t>
      </w:r>
    </w:p>
    <w:p w14:paraId="04AE52DC" w14:textId="77777777" w:rsidR="00320B9B" w:rsidRPr="00FE246D" w:rsidRDefault="00320B9B" w:rsidP="00320B9B">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00FF"/>
        </w:rPr>
        <w:t>if</w:t>
      </w:r>
      <w:r w:rsidRPr="00FE246D">
        <w:rPr>
          <w:rFonts w:ascii="宋体" w:eastAsia="宋体" w:hAnsi="Menlo Regular" w:cs="Menlo Regular" w:hint="eastAsia"/>
          <w:color w:val="000000"/>
        </w:rPr>
        <w:t xml:space="preserve"> (requesttype == </w:t>
      </w:r>
      <w:r w:rsidRPr="00FE246D">
        <w:rPr>
          <w:rFonts w:ascii="宋体" w:eastAsia="宋体" w:hAnsi="Menlo Regular" w:cs="Menlo Regular" w:hint="eastAsia"/>
          <w:color w:val="2B839F"/>
        </w:rPr>
        <w:t>requestDone</w:t>
      </w:r>
      <w:r w:rsidRPr="00FE246D">
        <w:rPr>
          <w:rFonts w:ascii="宋体" w:eastAsia="宋体" w:hAnsi="Menlo Regular" w:cs="Menlo Regular" w:hint="eastAsia"/>
          <w:color w:val="000000"/>
        </w:rPr>
        <w:t>) {</w:t>
      </w:r>
      <w:r w:rsidRPr="00FE246D">
        <w:rPr>
          <w:rFonts w:ascii="宋体" w:eastAsia="宋体" w:hAnsi="宋体" w:cs="宋体" w:hint="eastAsia"/>
          <w:color w:val="000000"/>
        </w:rPr>
        <w:t>//如果是请求指定数据，则请求类型为requestDone,可根据自己的需要设定</w:t>
      </w:r>
    </w:p>
    <w:p w14:paraId="2EAD758D" w14:textId="77777777" w:rsidR="00320B9B" w:rsidRPr="00FE246D" w:rsidRDefault="00320B9B" w:rsidP="00320B9B">
      <w:pPr>
        <w:widowControl w:val="0"/>
        <w:tabs>
          <w:tab w:val="left" w:pos="1733"/>
        </w:tabs>
        <w:autoSpaceDE w:val="0"/>
        <w:autoSpaceDN w:val="0"/>
        <w:adjustRightInd w:val="0"/>
        <w:rPr>
          <w:rFonts w:ascii="宋体" w:eastAsia="宋体" w:hAnsi="宋体" w:cs="宋体"/>
          <w:color w:val="000000"/>
        </w:rPr>
      </w:pPr>
    </w:p>
    <w:p w14:paraId="4F835B78"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xml:space="preserve">* responseStr = [request </w:t>
      </w:r>
      <w:r w:rsidRPr="00FE246D">
        <w:rPr>
          <w:rFonts w:ascii="宋体" w:eastAsia="宋体" w:hAnsi="Menlo Regular" w:cs="Menlo Regular" w:hint="eastAsia"/>
          <w:color w:val="2B839F"/>
        </w:rPr>
        <w:t>responseString</w:t>
      </w:r>
      <w:r w:rsidRPr="00FE246D">
        <w:rPr>
          <w:rFonts w:ascii="宋体" w:eastAsia="宋体" w:hAnsi="Menlo Regular" w:cs="Menlo Regular" w:hint="eastAsia"/>
          <w:color w:val="000000"/>
        </w:rPr>
        <w:t>];</w:t>
      </w:r>
    </w:p>
    <w:p w14:paraId="7D58DBBD" w14:textId="77777777" w:rsidR="00320B9B" w:rsidRPr="00FE246D" w:rsidRDefault="00320B9B" w:rsidP="00320B9B">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delegate</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requestDone</w:t>
      </w:r>
      <w:r w:rsidRPr="00FE246D">
        <w:rPr>
          <w:rFonts w:ascii="宋体" w:eastAsia="宋体" w:hAnsi="Menlo Regular" w:cs="Menlo Regular" w:hint="eastAsia"/>
          <w:color w:val="000000"/>
        </w:rPr>
        <w:t>:responseStr];//</w:t>
      </w:r>
      <w:r w:rsidRPr="00FE246D">
        <w:rPr>
          <w:rFonts w:ascii="宋体" w:eastAsia="宋体" w:hAnsi="宋体" w:cs="宋体" w:hint="eastAsia"/>
          <w:color w:val="000000"/>
        </w:rPr>
        <w:t>通过代理对请求数据进行处理</w:t>
      </w:r>
    </w:p>
    <w:p w14:paraId="54F2D6FF"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032EDFDD" w14:textId="77777777" w:rsidR="00320B9B" w:rsidRPr="00FE246D" w:rsidRDefault="00320B9B" w:rsidP="00320B9B">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00FF"/>
        </w:rPr>
        <w:t>else</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00FF"/>
        </w:rPr>
        <w:t>if</w:t>
      </w:r>
      <w:r w:rsidRPr="00FE246D">
        <w:rPr>
          <w:rFonts w:ascii="宋体" w:eastAsia="宋体" w:hAnsi="Menlo Regular" w:cs="Menlo Regular" w:hint="eastAsia"/>
          <w:color w:val="000000"/>
        </w:rPr>
        <w:t xml:space="preserve"> (requesttype == </w:t>
      </w:r>
      <w:r w:rsidRPr="00FE246D">
        <w:rPr>
          <w:rFonts w:ascii="宋体" w:eastAsia="宋体" w:hAnsi="Menlo Regular" w:cs="Menlo Regular" w:hint="eastAsia"/>
          <w:color w:val="2B839F"/>
        </w:rPr>
        <w:t>postDone</w:t>
      </w:r>
      <w:r w:rsidRPr="00FE246D">
        <w:rPr>
          <w:rFonts w:ascii="宋体" w:eastAsia="宋体" w:hAnsi="Menlo Regular" w:cs="Menlo Regular" w:hint="eastAsia"/>
          <w:color w:val="000000"/>
        </w:rPr>
        <w:t>){</w:t>
      </w:r>
      <w:r w:rsidRPr="00FE246D">
        <w:rPr>
          <w:rFonts w:ascii="宋体" w:eastAsia="宋体" w:hAnsi="宋体" w:cs="宋体" w:hint="eastAsia"/>
          <w:color w:val="000000"/>
        </w:rPr>
        <w:t>//如果是上传指定数据，则请求类型为postDone,可根据自己的需要设定</w:t>
      </w:r>
    </w:p>
    <w:p w14:paraId="384ED1FD"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
    <w:p w14:paraId="42DAB34D"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NSLog</w:t>
      </w:r>
      <w:r w:rsidRPr="00FE246D">
        <w:rPr>
          <w:rFonts w:ascii="宋体" w:eastAsia="宋体" w:hAnsi="Menlo Regular" w:cs="Menlo Regular" w:hint="eastAsia"/>
          <w:color w:val="000000"/>
        </w:rPr>
        <w:t>(</w:t>
      </w:r>
      <w:proofErr w:type="gramEnd"/>
      <w:r w:rsidRPr="00FE246D">
        <w:rPr>
          <w:rFonts w:ascii="宋体" w:eastAsia="宋体" w:hAnsi="Menlo Regular" w:cs="Menlo Regular" w:hint="eastAsia"/>
          <w:color w:val="A31515"/>
        </w:rPr>
        <w:t>@"request:%@"</w:t>
      </w:r>
      <w:r w:rsidRPr="00FE246D">
        <w:rPr>
          <w:rFonts w:ascii="宋体" w:eastAsia="宋体" w:hAnsi="Menlo Regular" w:cs="Menlo Regular" w:hint="eastAsia"/>
          <w:color w:val="000000"/>
        </w:rPr>
        <w:t>,request);</w:t>
      </w:r>
    </w:p>
    <w:p w14:paraId="5B1D5A07"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xml:space="preserve">* responseStr = [request </w:t>
      </w:r>
      <w:r w:rsidRPr="00FE246D">
        <w:rPr>
          <w:rFonts w:ascii="宋体" w:eastAsia="宋体" w:hAnsi="Menlo Regular" w:cs="Menlo Regular" w:hint="eastAsia"/>
          <w:color w:val="2B839F"/>
        </w:rPr>
        <w:t>responseString</w:t>
      </w:r>
      <w:r w:rsidRPr="00FE246D">
        <w:rPr>
          <w:rFonts w:ascii="宋体" w:eastAsia="宋体" w:hAnsi="Menlo Regular" w:cs="Menlo Regular" w:hint="eastAsia"/>
          <w:color w:val="000000"/>
        </w:rPr>
        <w:t>];</w:t>
      </w:r>
    </w:p>
    <w:p w14:paraId="10139C35" w14:textId="77777777" w:rsidR="00320B9B" w:rsidRPr="00FE246D" w:rsidRDefault="00320B9B" w:rsidP="00320B9B">
      <w:pPr>
        <w:widowControl w:val="0"/>
        <w:tabs>
          <w:tab w:val="left" w:pos="1733"/>
        </w:tabs>
        <w:autoSpaceDE w:val="0"/>
        <w:autoSpaceDN w:val="0"/>
        <w:adjustRightInd w:val="0"/>
        <w:rPr>
          <w:rFonts w:ascii="宋体" w:eastAsia="宋体" w:hAnsi="宋体" w:cs="宋体"/>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delegate</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postDone</w:t>
      </w:r>
      <w:r w:rsidRPr="00FE246D">
        <w:rPr>
          <w:rFonts w:ascii="宋体" w:eastAsia="宋体" w:hAnsi="Menlo Regular" w:cs="Menlo Regular" w:hint="eastAsia"/>
          <w:color w:val="000000"/>
        </w:rPr>
        <w:t>:responseStr];//</w:t>
      </w:r>
      <w:r w:rsidRPr="00FE246D">
        <w:rPr>
          <w:rFonts w:ascii="宋体" w:eastAsia="宋体" w:hAnsi="宋体" w:cs="宋体" w:hint="eastAsia"/>
          <w:color w:val="000000"/>
        </w:rPr>
        <w:t>通过代理对上传之后服务器返回的字符串做处理</w:t>
      </w:r>
    </w:p>
    <w:p w14:paraId="5B5C52AD"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7FDCA43D" w14:textId="77777777" w:rsidR="00320B9B" w:rsidRPr="00FE246D" w:rsidRDefault="00320B9B" w:rsidP="00320B9B">
      <w:pPr>
        <w:rPr>
          <w:rFonts w:ascii="宋体" w:eastAsia="宋体" w:hAnsi="宋体" w:cs="宋体"/>
        </w:rPr>
      </w:pPr>
      <w:r w:rsidRPr="00FE246D">
        <w:rPr>
          <w:rFonts w:ascii="宋体" w:eastAsia="宋体" w:hAnsi="Menlo Regular" w:cs="Menlo Regular" w:hint="eastAsia"/>
          <w:color w:val="000000"/>
        </w:rPr>
        <w:t>}</w:t>
      </w:r>
    </w:p>
    <w:p w14:paraId="4E95BFDB" w14:textId="77777777" w:rsidR="00320B9B" w:rsidRPr="00FE246D" w:rsidRDefault="00320B9B" w:rsidP="00320B9B">
      <w:pPr>
        <w:rPr>
          <w:rFonts w:ascii="宋体" w:eastAsia="宋体" w:hAnsi="宋体" w:cs="宋体"/>
        </w:rPr>
      </w:pPr>
    </w:p>
    <w:p w14:paraId="61EE0C99" w14:textId="77777777" w:rsidR="00320B9B" w:rsidRPr="00FE246D" w:rsidRDefault="00320B9B" w:rsidP="00320B9B">
      <w:pPr>
        <w:rPr>
          <w:rFonts w:ascii="宋体" w:eastAsia="宋体" w:hAnsi="宋体" w:cs="宋体"/>
        </w:rPr>
      </w:pPr>
      <w:r w:rsidRPr="00FE246D">
        <w:rPr>
          <w:rFonts w:ascii="宋体" w:eastAsia="宋体" w:hAnsi="宋体" w:cs="宋体" w:hint="eastAsia"/>
        </w:rPr>
        <w:t>下面是此类的初始化方法，里面对队列进行了创建和设置：</w:t>
      </w:r>
    </w:p>
    <w:p w14:paraId="046633D6"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id</w:t>
      </w:r>
      <w:proofErr w:type="gramEnd"/>
      <w:r w:rsidRPr="00FE246D">
        <w:rPr>
          <w:rFonts w:ascii="宋体" w:eastAsia="宋体" w:hAnsi="宋体" w:cs="宋体" w:hint="eastAsia"/>
        </w:rPr>
        <w:t>)init{</w:t>
      </w:r>
    </w:p>
    <w:p w14:paraId="5FDF3B95"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if</w:t>
      </w:r>
      <w:proofErr w:type="gramEnd"/>
      <w:r w:rsidRPr="00FE246D">
        <w:rPr>
          <w:rFonts w:ascii="宋体" w:eastAsia="宋体" w:hAnsi="宋体" w:cs="宋体" w:hint="eastAsia"/>
        </w:rPr>
        <w:t xml:space="preserve"> (self = [super init]) {</w:t>
      </w:r>
    </w:p>
    <w:p w14:paraId="11FDAEBB"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requestQueue = [[ASINetworkQueue alloc] init];//创建队列</w:t>
      </w:r>
    </w:p>
    <w:p w14:paraId="4C24E91D"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[requestQueue setDelegate:self];//设置当前类实例为队列的代理</w:t>
      </w:r>
    </w:p>
    <w:p w14:paraId="3F0FEBAE"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[requestQueue setRequestDidFailSelector:@selector(requestFailed:)];//指定当队列中请求失败时回调的方法</w:t>
      </w:r>
    </w:p>
    <w:p w14:paraId="60D14C7F"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[requestQueue setRequestDidFinishSelector:@selector(requestFinished:)];//指定当队列中的请求成功时回调的方法</w:t>
      </w:r>
    </w:p>
    <w:p w14:paraId="58709F9E"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
    <w:p w14:paraId="73A8576C"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return</w:t>
      </w:r>
      <w:proofErr w:type="gramEnd"/>
      <w:r w:rsidRPr="00FE246D">
        <w:rPr>
          <w:rFonts w:ascii="宋体" w:eastAsia="宋体" w:hAnsi="宋体" w:cs="宋体" w:hint="eastAsia"/>
        </w:rPr>
        <w:t xml:space="preserve"> self;</w:t>
      </w:r>
    </w:p>
    <w:p w14:paraId="1C2EC113" w14:textId="77777777" w:rsidR="00320B9B" w:rsidRPr="00FE246D" w:rsidRDefault="00320B9B" w:rsidP="00320B9B">
      <w:pPr>
        <w:rPr>
          <w:rFonts w:ascii="宋体" w:eastAsia="宋体" w:hAnsi="宋体" w:cs="宋体"/>
        </w:rPr>
      </w:pPr>
      <w:r w:rsidRPr="00FE246D">
        <w:rPr>
          <w:rFonts w:ascii="宋体" w:eastAsia="宋体" w:hAnsi="宋体" w:cs="宋体" w:hint="eastAsia"/>
        </w:rPr>
        <w:t>}</w:t>
      </w:r>
    </w:p>
    <w:p w14:paraId="48B1ACAD" w14:textId="77777777" w:rsidR="00320B9B" w:rsidRPr="00FE246D" w:rsidRDefault="00320B9B" w:rsidP="00320B9B">
      <w:pPr>
        <w:rPr>
          <w:rFonts w:ascii="宋体" w:eastAsia="宋体" w:hAnsi="宋体" w:cs="宋体"/>
        </w:rPr>
      </w:pPr>
    </w:p>
    <w:p w14:paraId="633A3A38" w14:textId="77777777" w:rsidR="00320B9B" w:rsidRPr="00FE246D" w:rsidRDefault="00320B9B" w:rsidP="00320B9B">
      <w:pPr>
        <w:rPr>
          <w:rFonts w:ascii="宋体" w:eastAsia="宋体" w:hAnsi="宋体" w:cs="宋体"/>
        </w:rPr>
      </w:pPr>
      <w:r w:rsidRPr="00FE246D">
        <w:rPr>
          <w:rFonts w:ascii="宋体" w:eastAsia="宋体" w:hAnsi="宋体" w:cs="宋体" w:hint="eastAsia"/>
        </w:rPr>
        <w:t>如下是类中的requestFromURL:方法的实现：</w:t>
      </w:r>
    </w:p>
    <w:p w14:paraId="4BD85A39"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void</w:t>
      </w:r>
      <w:proofErr w:type="gramEnd"/>
      <w:r w:rsidRPr="00FE246D">
        <w:rPr>
          <w:rFonts w:ascii="宋体" w:eastAsia="宋体" w:hAnsi="宋体" w:cs="宋体" w:hint="eastAsia"/>
        </w:rPr>
        <w:t>)requestFromURL:(NSURL*)_url{</w:t>
      </w:r>
    </w:p>
    <w:p w14:paraId="460A1B6B"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//用于从_url请求数据</w:t>
      </w:r>
    </w:p>
    <w:p w14:paraId="0CCAA22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2B839F"/>
        </w:rPr>
        <w:t>ASIHTTPRequest</w:t>
      </w:r>
      <w:r w:rsidRPr="00FE246D">
        <w:rPr>
          <w:rFonts w:ascii="宋体" w:eastAsia="宋体" w:hAnsi="Menlo Regular" w:cs="Menlo Regular" w:hint="eastAsia"/>
          <w:color w:val="000000"/>
        </w:rPr>
        <w:t>* request = [[</w:t>
      </w:r>
      <w:r w:rsidRPr="00FE246D">
        <w:rPr>
          <w:rFonts w:ascii="宋体" w:eastAsia="宋体" w:hAnsi="Menlo Regular" w:cs="Menlo Regular" w:hint="eastAsia"/>
          <w:color w:val="2B839F"/>
        </w:rPr>
        <w:t>ASIHTTPRequest</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alloc</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initWithURL</w:t>
      </w:r>
      <w:r w:rsidRPr="00FE246D">
        <w:rPr>
          <w:rFonts w:ascii="宋体" w:eastAsia="宋体" w:hAnsi="Menlo Regular" w:cs="Menlo Regular" w:hint="eastAsia"/>
          <w:color w:val="000000"/>
        </w:rPr>
        <w:t>:_url];//</w:t>
      </w:r>
      <w:r w:rsidRPr="00FE246D">
        <w:rPr>
          <w:rFonts w:ascii="宋体" w:eastAsia="宋体" w:hAnsi="宋体" w:cs="宋体" w:hint="eastAsia"/>
        </w:rPr>
        <w:t xml:space="preserve"> 创建请求</w:t>
      </w:r>
    </w:p>
    <w:p w14:paraId="54BA7FB0"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roofErr w:type="gramStart"/>
      <w:r w:rsidRPr="00FE246D">
        <w:rPr>
          <w:rFonts w:ascii="宋体" w:eastAsia="宋体" w:hAnsi="Menlo Regular" w:cs="Menlo Regular" w:hint="eastAsia"/>
          <w:color w:val="2B839F"/>
        </w:rPr>
        <w:t>requestType</w:t>
      </w:r>
      <w:proofErr w:type="gramEnd"/>
      <w:r w:rsidRPr="00FE246D">
        <w:rPr>
          <w:rFonts w:ascii="宋体" w:eastAsia="宋体" w:hAnsi="Menlo Regular" w:cs="Menlo Regular" w:hint="eastAsia"/>
          <w:color w:val="000000"/>
        </w:rPr>
        <w:t xml:space="preserve"> = </w:t>
      </w:r>
      <w:r w:rsidRPr="00FE246D">
        <w:rPr>
          <w:rFonts w:ascii="宋体" w:eastAsia="宋体" w:hAnsi="Menlo Regular" w:cs="Menlo Regular" w:hint="eastAsia"/>
          <w:color w:val="2B839F"/>
        </w:rPr>
        <w:t>requestDone</w:t>
      </w:r>
      <w:r w:rsidRPr="00FE246D">
        <w:rPr>
          <w:rFonts w:ascii="宋体" w:eastAsia="宋体" w:hAnsi="Menlo Regular" w:cs="Menlo Regular" w:hint="eastAsia"/>
          <w:color w:val="000000"/>
        </w:rPr>
        <w:t>;</w:t>
      </w:r>
    </w:p>
    <w:p w14:paraId="11C16984"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[request </w:t>
      </w:r>
      <w:r w:rsidRPr="00FE246D">
        <w:rPr>
          <w:rFonts w:ascii="宋体" w:eastAsia="宋体" w:hAnsi="Menlo Regular" w:cs="Menlo Regular" w:hint="eastAsia"/>
          <w:color w:val="2B839F"/>
        </w:rPr>
        <w:t>setUserInfo</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NSDictionary</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dictionaryWithObject</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NSNumber</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numberWithInt</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requestType</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forKey</w:t>
      </w:r>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@"REQUESTTYPE"</w:t>
      </w:r>
      <w:r w:rsidRPr="00FE246D">
        <w:rPr>
          <w:rFonts w:ascii="宋体" w:eastAsia="宋体" w:hAnsi="Menlo Regular" w:cs="Menlo Regular" w:hint="eastAsia"/>
          <w:color w:val="000000"/>
        </w:rPr>
        <w:t>]];//</w:t>
      </w:r>
      <w:r w:rsidRPr="00FE246D">
        <w:rPr>
          <w:rFonts w:ascii="宋体" w:eastAsia="宋体" w:hAnsi="宋体" w:cs="宋体" w:hint="eastAsia"/>
        </w:rPr>
        <w:t>设置请求的Info，便于之后可以通过Info信息区分队列中的不同请求</w:t>
      </w:r>
    </w:p>
    <w:p w14:paraId="43F9B9FB"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5E60A188"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requestQueue</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addOperation</w:t>
      </w:r>
      <w:r w:rsidRPr="00FE246D">
        <w:rPr>
          <w:rFonts w:ascii="宋体" w:eastAsia="宋体" w:hAnsi="Menlo Regular" w:cs="Menlo Regular" w:hint="eastAsia"/>
          <w:color w:val="000000"/>
        </w:rPr>
        <w:t>:request];//</w:t>
      </w:r>
      <w:r w:rsidRPr="00FE246D">
        <w:rPr>
          <w:rFonts w:ascii="宋体" w:eastAsia="宋体" w:hAnsi="宋体" w:cs="宋体" w:hint="eastAsia"/>
        </w:rPr>
        <w:t xml:space="preserve"> 把请求放到队列中</w:t>
      </w:r>
    </w:p>
    <w:p w14:paraId="3C21C5F5"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00"/>
        </w:rPr>
        <w:t>request</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release</w:t>
      </w:r>
      <w:r w:rsidRPr="00FE246D">
        <w:rPr>
          <w:rFonts w:ascii="宋体" w:eastAsia="宋体" w:hAnsi="Menlo Regular" w:cs="Menlo Regular" w:hint="eastAsia"/>
          <w:color w:val="000000"/>
        </w:rPr>
        <w:t>];</w:t>
      </w:r>
    </w:p>
    <w:p w14:paraId="76B422E4" w14:textId="77777777" w:rsidR="00320B9B" w:rsidRPr="00FE246D" w:rsidRDefault="00320B9B" w:rsidP="00320B9B">
      <w:pPr>
        <w:rPr>
          <w:rFonts w:ascii="宋体" w:eastAsia="宋体" w:hAnsi="宋体" w:cs="宋体"/>
        </w:rPr>
      </w:pPr>
      <w:r w:rsidRPr="00FE246D">
        <w:rPr>
          <w:rFonts w:ascii="宋体" w:eastAsia="宋体" w:hAnsi="宋体" w:cs="宋体" w:hint="eastAsia"/>
        </w:rPr>
        <w:t>}</w:t>
      </w:r>
    </w:p>
    <w:p w14:paraId="77AB6B54" w14:textId="77777777" w:rsidR="00320B9B" w:rsidRPr="00FE246D" w:rsidRDefault="00320B9B" w:rsidP="00320B9B">
      <w:pPr>
        <w:rPr>
          <w:rFonts w:ascii="宋体" w:eastAsia="宋体" w:hAnsi="宋体" w:cs="宋体"/>
        </w:rPr>
      </w:pPr>
    </w:p>
    <w:p w14:paraId="064161F1" w14:textId="77777777" w:rsidR="00320B9B" w:rsidRPr="00FE246D" w:rsidRDefault="00320B9B" w:rsidP="00320B9B">
      <w:pPr>
        <w:rPr>
          <w:rFonts w:ascii="宋体" w:eastAsia="宋体" w:hAnsi="宋体" w:cs="宋体"/>
        </w:rPr>
      </w:pPr>
      <w:r w:rsidRPr="00FE246D">
        <w:rPr>
          <w:rFonts w:ascii="宋体" w:eastAsia="宋体" w:hAnsi="宋体" w:cs="宋体" w:hint="eastAsia"/>
        </w:rPr>
        <w:t>下面为向指定网址上传数据的实现：</w:t>
      </w:r>
    </w:p>
    <w:p w14:paraId="155707B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)postToURL:(</w:t>
      </w:r>
      <w:r w:rsidRPr="00FE246D">
        <w:rPr>
          <w:rFonts w:ascii="宋体" w:eastAsia="宋体" w:hAnsi="Menlo Regular" w:cs="Menlo Regular" w:hint="eastAsia"/>
          <w:color w:val="2B839F"/>
        </w:rPr>
        <w:t>NSURL</w:t>
      </w:r>
      <w:r w:rsidRPr="00FE246D">
        <w:rPr>
          <w:rFonts w:ascii="宋体" w:eastAsia="宋体" w:hAnsi="Menlo Regular" w:cs="Menlo Regular" w:hint="eastAsia"/>
          <w:color w:val="000000"/>
        </w:rPr>
        <w:t>*)_url withObject:(</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*)_str{</w:t>
      </w:r>
    </w:p>
    <w:p w14:paraId="46D07F14"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用于向</w:t>
      </w:r>
      <w:r w:rsidRPr="00FE246D">
        <w:rPr>
          <w:rFonts w:ascii="宋体" w:eastAsia="宋体" w:hAnsi="Menlo Regular" w:cs="Menlo Regular" w:hint="eastAsia"/>
          <w:color w:val="008000"/>
        </w:rPr>
        <w:t>_url</w:t>
      </w:r>
      <w:r w:rsidRPr="00FE246D">
        <w:rPr>
          <w:rFonts w:ascii="宋体" w:eastAsia="宋体" w:hAnsi="Menlo Regular" w:cs="Heiti SC Light" w:hint="eastAsia"/>
          <w:color w:val="008000"/>
        </w:rPr>
        <w:t>上传数据</w:t>
      </w:r>
    </w:p>
    <w:p w14:paraId="47A7FC8E"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第二个参数为</w:t>
      </w:r>
      <w:r w:rsidRPr="00FE246D">
        <w:rPr>
          <w:rFonts w:ascii="宋体" w:eastAsia="宋体" w:hAnsi="Menlo Regular" w:cs="Menlo Regular" w:hint="eastAsia"/>
          <w:color w:val="008000"/>
        </w:rPr>
        <w:t xml:space="preserve"> </w:t>
      </w:r>
      <w:r w:rsidRPr="00FE246D">
        <w:rPr>
          <w:rFonts w:ascii="宋体" w:eastAsia="宋体" w:hAnsi="Menlo Regular" w:cs="Heiti SC Light" w:hint="eastAsia"/>
          <w:color w:val="008000"/>
        </w:rPr>
        <w:t>索要上传的数据，示例为字符串</w:t>
      </w:r>
    </w:p>
    <w:p w14:paraId="1290A8B5"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ASIFormDataRequest</w:t>
      </w:r>
      <w:r w:rsidRPr="00FE246D">
        <w:rPr>
          <w:rFonts w:ascii="宋体" w:eastAsia="宋体" w:hAnsi="Menlo Regular" w:cs="Menlo Regular" w:hint="eastAsia"/>
          <w:color w:val="000000"/>
        </w:rPr>
        <w:t>* request = [[</w:t>
      </w:r>
      <w:r w:rsidRPr="00FE246D">
        <w:rPr>
          <w:rFonts w:ascii="宋体" w:eastAsia="宋体" w:hAnsi="Menlo Regular" w:cs="Menlo Regular" w:hint="eastAsia"/>
          <w:color w:val="2B839F"/>
        </w:rPr>
        <w:t>ASIFormDataRequest</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alloc</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initWithURL</w:t>
      </w:r>
      <w:r w:rsidRPr="00FE246D">
        <w:rPr>
          <w:rFonts w:ascii="宋体" w:eastAsia="宋体" w:hAnsi="Menlo Regular" w:cs="Menlo Regular" w:hint="eastAsia"/>
          <w:color w:val="000000"/>
        </w:rPr>
        <w:t>:_url];</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创建请求对象</w:t>
      </w:r>
    </w:p>
    <w:p w14:paraId="52A4E86B"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NSData</w:t>
      </w:r>
      <w:r w:rsidRPr="00FE246D">
        <w:rPr>
          <w:rFonts w:ascii="宋体" w:eastAsia="宋体" w:hAnsi="Menlo Regular" w:cs="Menlo Regular" w:hint="eastAsia"/>
          <w:color w:val="000000"/>
        </w:rPr>
        <w:t xml:space="preserve">* data = [_str </w:t>
      </w:r>
      <w:r w:rsidRPr="00FE246D">
        <w:rPr>
          <w:rFonts w:ascii="宋体" w:eastAsia="宋体" w:hAnsi="Menlo Regular" w:cs="Menlo Regular" w:hint="eastAsia"/>
          <w:color w:val="2B839F"/>
        </w:rPr>
        <w:t>dataUsingEncoding</w:t>
      </w:r>
      <w:proofErr w:type="gramStart"/>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NSUTF8StringEncoding</w:t>
      </w:r>
      <w:proofErr w:type="gramEnd"/>
      <w:r w:rsidRPr="00FE246D">
        <w:rPr>
          <w:rFonts w:ascii="宋体" w:eastAsia="宋体" w:hAnsi="Menlo Regular" w:cs="Menlo Regular" w:hint="eastAsia"/>
          <w:color w:val="000000"/>
        </w:rPr>
        <w:t>];</w:t>
      </w:r>
    </w:p>
    <w:p w14:paraId="1B752159"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NSMutableData</w:t>
      </w:r>
      <w:r w:rsidRPr="00FE246D">
        <w:rPr>
          <w:rFonts w:ascii="宋体" w:eastAsia="宋体" w:hAnsi="Menlo Regular" w:cs="Menlo Regular" w:hint="eastAsia"/>
          <w:color w:val="000000"/>
        </w:rPr>
        <w:t>* data1 = [</w:t>
      </w:r>
      <w:r w:rsidRPr="00FE246D">
        <w:rPr>
          <w:rFonts w:ascii="宋体" w:eastAsia="宋体" w:hAnsi="Menlo Regular" w:cs="Menlo Regular" w:hint="eastAsia"/>
          <w:color w:val="2B839F"/>
        </w:rPr>
        <w:t>NSMutableData</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dataWithData</w:t>
      </w:r>
      <w:proofErr w:type="gramStart"/>
      <w:r w:rsidRPr="00FE246D">
        <w:rPr>
          <w:rFonts w:ascii="宋体" w:eastAsia="宋体" w:hAnsi="Menlo Regular" w:cs="Menlo Regular" w:hint="eastAsia"/>
          <w:color w:val="000000"/>
        </w:rPr>
        <w:t>:data</w:t>
      </w:r>
      <w:proofErr w:type="gramEnd"/>
      <w:r w:rsidRPr="00FE246D">
        <w:rPr>
          <w:rFonts w:ascii="宋体" w:eastAsia="宋体" w:hAnsi="Menlo Regular" w:cs="Menlo Regular" w:hint="eastAsia"/>
          <w:color w:val="000000"/>
        </w:rPr>
        <w:t>];</w:t>
      </w:r>
    </w:p>
    <w:p w14:paraId="778D09F4"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00"/>
        </w:rPr>
        <w:t>request</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setPostBody</w:t>
      </w:r>
      <w:r w:rsidRPr="00FE246D">
        <w:rPr>
          <w:rFonts w:ascii="宋体" w:eastAsia="宋体" w:hAnsi="Menlo Regular" w:cs="Menlo Regular" w:hint="eastAsia"/>
          <w:color w:val="000000"/>
        </w:rPr>
        <w:t>:data1];</w:t>
      </w:r>
    </w:p>
    <w:p w14:paraId="78C3BF70"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requestType</w:t>
      </w:r>
      <w:r w:rsidRPr="00FE246D">
        <w:rPr>
          <w:rFonts w:ascii="宋体" w:eastAsia="宋体" w:hAnsi="Menlo Regular" w:cs="Menlo Regular" w:hint="eastAsia"/>
          <w:color w:val="000000"/>
        </w:rPr>
        <w:t xml:space="preserve"> = </w:t>
      </w:r>
      <w:r w:rsidRPr="00FE246D">
        <w:rPr>
          <w:rFonts w:ascii="宋体" w:eastAsia="宋体" w:hAnsi="Menlo Regular" w:cs="Menlo Regular" w:hint="eastAsia"/>
          <w:color w:val="2B839F"/>
        </w:rPr>
        <w:t>postDone</w:t>
      </w:r>
      <w:r w:rsidRPr="00FE246D">
        <w:rPr>
          <w:rFonts w:ascii="宋体" w:eastAsia="宋体" w:hAnsi="Menlo Regular" w:cs="Menlo Regular" w:hint="eastAsia"/>
          <w:color w:val="000000"/>
        </w:rPr>
        <w:t>;</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设置请求类型</w:t>
      </w:r>
    </w:p>
    <w:p w14:paraId="089417D0"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[request </w:t>
      </w:r>
      <w:r w:rsidRPr="00FE246D">
        <w:rPr>
          <w:rFonts w:ascii="宋体" w:eastAsia="宋体" w:hAnsi="Menlo Regular" w:cs="Menlo Regular" w:hint="eastAsia"/>
          <w:color w:val="2B839F"/>
        </w:rPr>
        <w:t>setUserInfo</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NSDictionary</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dictionaryWithObject</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NSNumber</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numberWithInt</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requestType</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forKey</w:t>
      </w:r>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@"REQUESTTYPE"</w:t>
      </w:r>
      <w:r w:rsidRPr="00FE246D">
        <w:rPr>
          <w:rFonts w:ascii="宋体" w:eastAsia="宋体" w:hAnsi="Menlo Regular" w:cs="Menlo Regular" w:hint="eastAsia"/>
          <w:color w:val="000000"/>
        </w:rPr>
        <w:t>]];</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对请求类型进行保存，以便之后方便区分各种请求</w:t>
      </w:r>
    </w:p>
    <w:p w14:paraId="34623E3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requestQueue</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addOperation</w:t>
      </w:r>
      <w:r w:rsidRPr="00FE246D">
        <w:rPr>
          <w:rFonts w:ascii="宋体" w:eastAsia="宋体" w:hAnsi="Menlo Regular" w:cs="Menlo Regular" w:hint="eastAsia"/>
          <w:color w:val="000000"/>
        </w:rPr>
        <w:t>:request];</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把请求加入请求队列</w:t>
      </w:r>
    </w:p>
    <w:p w14:paraId="37FA5C10"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00"/>
        </w:rPr>
        <w:t>request</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release</w:t>
      </w:r>
      <w:r w:rsidRPr="00FE246D">
        <w:rPr>
          <w:rFonts w:ascii="宋体" w:eastAsia="宋体" w:hAnsi="Menlo Regular" w:cs="Menlo Regular" w:hint="eastAsia"/>
          <w:color w:val="000000"/>
        </w:rPr>
        <w:t>];</w:t>
      </w:r>
    </w:p>
    <w:p w14:paraId="1AAAAA9B" w14:textId="77777777" w:rsidR="00320B9B" w:rsidRPr="00FE246D" w:rsidRDefault="00320B9B" w:rsidP="00320B9B">
      <w:pPr>
        <w:rPr>
          <w:rFonts w:ascii="宋体" w:eastAsia="宋体" w:hAnsi="宋体" w:cs="宋体"/>
        </w:rPr>
      </w:pPr>
      <w:r w:rsidRPr="00FE246D">
        <w:rPr>
          <w:rFonts w:ascii="宋体" w:eastAsia="宋体" w:hAnsi="Menlo Regular" w:cs="Menlo Regular" w:hint="eastAsia"/>
          <w:color w:val="000000"/>
        </w:rPr>
        <w:t>}</w:t>
      </w:r>
    </w:p>
    <w:p w14:paraId="205FB927" w14:textId="77777777" w:rsidR="00320B9B" w:rsidRPr="00FE246D" w:rsidRDefault="00320B9B" w:rsidP="00320B9B">
      <w:pPr>
        <w:rPr>
          <w:rFonts w:ascii="宋体" w:eastAsia="宋体" w:hAnsi="宋体" w:cs="宋体"/>
        </w:rPr>
      </w:pPr>
      <w:r w:rsidRPr="00FE246D">
        <w:rPr>
          <w:rFonts w:ascii="宋体" w:eastAsia="宋体" w:hAnsi="宋体" w:cs="宋体" w:hint="eastAsia"/>
        </w:rPr>
        <w:t>下面是启动队列的方法start：</w:t>
      </w:r>
    </w:p>
    <w:p w14:paraId="134ED387"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void</w:t>
      </w:r>
      <w:proofErr w:type="gramEnd"/>
      <w:r w:rsidRPr="00FE246D">
        <w:rPr>
          <w:rFonts w:ascii="宋体" w:eastAsia="宋体" w:hAnsi="宋体" w:cs="宋体" w:hint="eastAsia"/>
        </w:rPr>
        <w:t>)start{</w:t>
      </w:r>
    </w:p>
    <w:p w14:paraId="5215AB06"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[requestQueue go];// requestQueue为请求队列</w:t>
      </w:r>
    </w:p>
    <w:p w14:paraId="244EDBE0" w14:textId="77777777" w:rsidR="00320B9B" w:rsidRPr="00FE246D" w:rsidRDefault="00320B9B" w:rsidP="00320B9B">
      <w:pPr>
        <w:rPr>
          <w:rFonts w:ascii="宋体" w:eastAsia="宋体" w:hAnsi="宋体" w:cs="宋体"/>
        </w:rPr>
      </w:pPr>
      <w:r w:rsidRPr="00FE246D">
        <w:rPr>
          <w:rFonts w:ascii="宋体" w:eastAsia="宋体" w:hAnsi="宋体" w:cs="宋体" w:hint="eastAsia"/>
        </w:rPr>
        <w:t>}</w:t>
      </w:r>
    </w:p>
    <w:p w14:paraId="0055D9ED" w14:textId="77777777" w:rsidR="00320B9B" w:rsidRPr="00FE246D" w:rsidRDefault="00320B9B" w:rsidP="00320B9B">
      <w:pPr>
        <w:rPr>
          <w:rFonts w:ascii="宋体" w:eastAsia="宋体" w:hAnsi="宋体" w:cs="宋体"/>
        </w:rPr>
      </w:pPr>
    </w:p>
    <w:p w14:paraId="7895F963" w14:textId="753FD155" w:rsidR="00320B9B" w:rsidRPr="004B6DFE" w:rsidRDefault="001C0A3C" w:rsidP="00320B9B">
      <w:pPr>
        <w:pStyle w:val="2"/>
        <w:rPr>
          <w:rFonts w:ascii="宋体" w:eastAsia="宋体"/>
          <w:color w:val="auto"/>
        </w:rPr>
      </w:pPr>
      <w:bookmarkStart w:id="59" w:name="_Toc254445619"/>
      <w:bookmarkStart w:id="60" w:name="_Toc255828494"/>
      <w:r>
        <w:rPr>
          <w:rFonts w:ascii="宋体" w:eastAsia="宋体" w:hint="eastAsia"/>
          <w:color w:val="auto"/>
        </w:rPr>
        <w:t>7</w:t>
      </w:r>
      <w:r w:rsidR="00320B9B" w:rsidRPr="004B6DFE">
        <w:rPr>
          <w:rFonts w:ascii="宋体" w:eastAsia="宋体" w:hint="eastAsia"/>
          <w:color w:val="auto"/>
        </w:rPr>
        <w:t>.4、数据解析类</w:t>
      </w:r>
      <w:bookmarkEnd w:id="59"/>
      <w:bookmarkEnd w:id="60"/>
    </w:p>
    <w:p w14:paraId="2C8D562F" w14:textId="77777777" w:rsidR="00320B9B" w:rsidRPr="00FE246D" w:rsidRDefault="00320B9B" w:rsidP="00320B9B">
      <w:pPr>
        <w:rPr>
          <w:rFonts w:ascii="宋体" w:eastAsia="宋体" w:hAnsi="宋体" w:cs="宋体"/>
          <w:b/>
        </w:rPr>
      </w:pPr>
    </w:p>
    <w:p w14:paraId="45301DAB" w14:textId="77777777" w:rsidR="00320B9B" w:rsidRPr="00FE246D" w:rsidRDefault="00320B9B" w:rsidP="00320B9B">
      <w:pPr>
        <w:rPr>
          <w:rFonts w:ascii="宋体" w:eastAsia="宋体" w:hAnsi="宋体" w:cs="宋体"/>
        </w:rPr>
      </w:pPr>
      <w:r w:rsidRPr="00FE246D">
        <w:rPr>
          <w:rFonts w:ascii="宋体" w:eastAsia="宋体" w:hAnsi="宋体" w:cs="宋体" w:hint="eastAsia"/>
        </w:rPr>
        <w:t xml:space="preserve">  专门负责对请求得来的数据进行解析，并且可以把解析的结果反馈给引擎类，解析类类名为NetworkParse，声明文件如下：</w:t>
      </w:r>
    </w:p>
    <w:p w14:paraId="61EF05BB"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interface</w:t>
      </w:r>
      <w:proofErr w:type="gramEnd"/>
      <w:r w:rsidRPr="00FE246D">
        <w:rPr>
          <w:rFonts w:ascii="宋体" w:eastAsia="宋体" w:hAnsi="宋体" w:cs="宋体" w:hint="eastAsia"/>
        </w:rPr>
        <w:t xml:space="preserve"> NetworkParse : NSObject{</w:t>
      </w:r>
    </w:p>
    <w:p w14:paraId="29BBC44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宋体" w:cs="宋体" w:hint="eastAsia"/>
        </w:rPr>
        <w:t xml:space="preserve">    </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parseStr;</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用于接收要解析的数据</w:t>
      </w:r>
    </w:p>
    <w:p w14:paraId="2364CBFB"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ToDoList</w:t>
      </w:r>
      <w:r w:rsidRPr="00FE246D">
        <w:rPr>
          <w:rFonts w:ascii="宋体" w:eastAsia="宋体" w:hAnsi="Menlo Regular" w:cs="Menlo Regular" w:hint="eastAsia"/>
          <w:color w:val="000000"/>
        </w:rPr>
        <w:t>* datalist;</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用于接收传过来的</w:t>
      </w:r>
      <w:r w:rsidRPr="00FE246D">
        <w:rPr>
          <w:rFonts w:ascii="宋体" w:eastAsia="宋体" w:hAnsi="Menlo Regular" w:cs="Menlo Regular" w:hint="eastAsia"/>
          <w:color w:val="008000"/>
        </w:rPr>
        <w:t>modal</w:t>
      </w:r>
      <w:r w:rsidRPr="00FE246D">
        <w:rPr>
          <w:rFonts w:ascii="宋体" w:eastAsia="宋体" w:hAnsi="Menlo Regular" w:cs="Heiti SC Light" w:hint="eastAsia"/>
          <w:color w:val="008000"/>
        </w:rPr>
        <w:t>类对象，便于数据的存储</w:t>
      </w:r>
    </w:p>
    <w:p w14:paraId="6CF211E8"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
    <w:p w14:paraId="1DA5D430"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
    <w:p w14:paraId="7DCA0648"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parseStr;</w:t>
      </w:r>
    </w:p>
    <w:p w14:paraId="4A5FF7F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ToDoList</w:t>
      </w:r>
      <w:r w:rsidRPr="00FE246D">
        <w:rPr>
          <w:rFonts w:ascii="宋体" w:eastAsia="宋体" w:hAnsi="Menlo Regular" w:cs="Menlo Regular" w:hint="eastAsia"/>
          <w:color w:val="000000"/>
        </w:rPr>
        <w:t>* datalist;</w:t>
      </w:r>
    </w:p>
    <w:p w14:paraId="5EB953E3"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)initwithParseStr:(</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*)_str;</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初始化方法，第一个参数用于接收即将解析的数据，用于上传数据完成时对服务器返回的数据进行解析。</w:t>
      </w:r>
    </w:p>
    <w:p w14:paraId="06D42766"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
    <w:p w14:paraId="13F8382B"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)initwithParsrStr:(</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*)_str andRecdataModal:(</w:t>
      </w:r>
      <w:r w:rsidRPr="00FE246D">
        <w:rPr>
          <w:rFonts w:ascii="宋体" w:eastAsia="宋体" w:hAnsi="Menlo Regular" w:cs="Menlo Regular" w:hint="eastAsia"/>
          <w:color w:val="2B839F"/>
        </w:rPr>
        <w:t>ToDoList</w:t>
      </w:r>
      <w:r w:rsidRPr="00FE246D">
        <w:rPr>
          <w:rFonts w:ascii="宋体" w:eastAsia="宋体" w:hAnsi="Menlo Regular" w:cs="Menlo Regular" w:hint="eastAsia"/>
          <w:color w:val="000000"/>
        </w:rPr>
        <w:t>*)_dataModal;</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初始化方法，带有两个参数，第一个参数用于接收即将解析的数据，第二个参数接收盛放最终解析结果的</w:t>
      </w:r>
      <w:r w:rsidRPr="00FE246D">
        <w:rPr>
          <w:rFonts w:ascii="宋体" w:eastAsia="宋体" w:hAnsi="Menlo Regular" w:cs="Menlo Regular" w:hint="eastAsia"/>
          <w:color w:val="008000"/>
        </w:rPr>
        <w:t>ModaldataList</w:t>
      </w:r>
    </w:p>
    <w:p w14:paraId="348F815E"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
    <w:p w14:paraId="0062D263"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)parse;</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执行解析</w:t>
      </w:r>
    </w:p>
    <w:p w14:paraId="6A2DCE45"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
    <w:p w14:paraId="7A4F10A5" w14:textId="77777777" w:rsidR="00320B9B" w:rsidRPr="00FE246D" w:rsidRDefault="00320B9B" w:rsidP="00320B9B">
      <w:pPr>
        <w:rPr>
          <w:rFonts w:ascii="宋体" w:eastAsia="宋体" w:hAnsi="Heiti SC Light" w:cs="Heiti SC Light"/>
          <w:color w:val="0000FF"/>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end</w:t>
      </w:r>
      <w:proofErr w:type="gramEnd"/>
    </w:p>
    <w:p w14:paraId="463E8187" w14:textId="77777777" w:rsidR="00320B9B" w:rsidRPr="00FE246D" w:rsidRDefault="00320B9B" w:rsidP="00320B9B">
      <w:pPr>
        <w:rPr>
          <w:rFonts w:ascii="宋体" w:eastAsia="宋体" w:hAnsi="宋体" w:cs="宋体"/>
        </w:rPr>
      </w:pPr>
      <w:r w:rsidRPr="00FE246D">
        <w:rPr>
          <w:rFonts w:ascii="宋体" w:eastAsia="宋体" w:hAnsi="宋体" w:cs="宋体" w:hint="eastAsia"/>
        </w:rPr>
        <w:t>其中，两个初始化方法的实现如下：</w:t>
      </w:r>
    </w:p>
    <w:p w14:paraId="66FBEDFC" w14:textId="77777777" w:rsidR="00320B9B" w:rsidRPr="00FE246D" w:rsidRDefault="00320B9B" w:rsidP="00320B9B">
      <w:pPr>
        <w:rPr>
          <w:rFonts w:ascii="宋体" w:eastAsia="宋体" w:hAnsi="宋体" w:cs="宋体"/>
        </w:rPr>
      </w:pPr>
    </w:p>
    <w:p w14:paraId="69E5C37F"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id</w:t>
      </w:r>
      <w:proofErr w:type="gramEnd"/>
      <w:r w:rsidRPr="00FE246D">
        <w:rPr>
          <w:rFonts w:ascii="宋体" w:eastAsia="宋体" w:hAnsi="Menlo Regular" w:cs="Menlo Regular" w:hint="eastAsia"/>
          <w:color w:val="000000"/>
        </w:rPr>
        <w:t>)initwithParseStr:(</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*)_str{</w:t>
      </w:r>
    </w:p>
    <w:p w14:paraId="2E89CF02"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FF"/>
        </w:rPr>
        <w:t>if</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 xml:space="preserve"> = [</w:t>
      </w:r>
      <w:r w:rsidRPr="00FE246D">
        <w:rPr>
          <w:rFonts w:ascii="宋体" w:eastAsia="宋体" w:hAnsi="Menlo Regular" w:cs="Menlo Regular" w:hint="eastAsia"/>
          <w:color w:val="0000FF"/>
        </w:rPr>
        <w:t>super</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t>
      </w:r>
      <w:r w:rsidRPr="00FE246D">
        <w:rPr>
          <w:rFonts w:ascii="宋体" w:eastAsia="宋体" w:hAnsi="Menlo Regular" w:cs="Menlo Regular" w:hint="eastAsia"/>
          <w:color w:val="000000"/>
        </w:rPr>
        <w:t>]) {</w:t>
      </w:r>
    </w:p>
    <w:p w14:paraId="77D73A78"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parseStr</w:t>
      </w:r>
      <w:proofErr w:type="gramEnd"/>
      <w:r w:rsidRPr="00FE246D">
        <w:rPr>
          <w:rFonts w:ascii="宋体" w:eastAsia="宋体" w:hAnsi="Menlo Regular" w:cs="Menlo Regular" w:hint="eastAsia"/>
          <w:color w:val="000000"/>
        </w:rPr>
        <w:t xml:space="preserve"> = _str;</w:t>
      </w:r>
    </w:p>
    <w:p w14:paraId="16EAF705"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4F13442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FF"/>
        </w:rPr>
        <w:t>return</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w:t>
      </w:r>
    </w:p>
    <w:p w14:paraId="312B1F28" w14:textId="77777777" w:rsidR="00320B9B" w:rsidRPr="00FE246D" w:rsidRDefault="00320B9B" w:rsidP="00320B9B">
      <w:pPr>
        <w:rPr>
          <w:rFonts w:ascii="宋体" w:eastAsia="宋体" w:hAnsi="宋体" w:cs="宋体"/>
        </w:rPr>
      </w:pPr>
      <w:r w:rsidRPr="00FE246D">
        <w:rPr>
          <w:rFonts w:ascii="宋体" w:eastAsia="宋体" w:hAnsi="Menlo Regular" w:cs="Menlo Regular" w:hint="eastAsia"/>
          <w:color w:val="000000"/>
        </w:rPr>
        <w:t>}</w:t>
      </w:r>
    </w:p>
    <w:p w14:paraId="5E570CD5"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id</w:t>
      </w:r>
      <w:proofErr w:type="gramEnd"/>
      <w:r w:rsidRPr="00FE246D">
        <w:rPr>
          <w:rFonts w:ascii="宋体" w:eastAsia="宋体" w:hAnsi="宋体" w:cs="宋体" w:hint="eastAsia"/>
        </w:rPr>
        <w:t>)initwithParsrStr:(NSString*)_str andRecdataModal:(ModaldataList*)_dataModal{</w:t>
      </w:r>
    </w:p>
    <w:p w14:paraId="4C943646"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if</w:t>
      </w:r>
      <w:proofErr w:type="gramEnd"/>
      <w:r w:rsidRPr="00FE246D">
        <w:rPr>
          <w:rFonts w:ascii="宋体" w:eastAsia="宋体" w:hAnsi="宋体" w:cs="宋体" w:hint="eastAsia"/>
        </w:rPr>
        <w:t xml:space="preserve"> (self = [super init]) {</w:t>
      </w:r>
    </w:p>
    <w:p w14:paraId="6CF2EEAC"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self.datalist = _dataModal;//让实例变量和第一个参数指向同一块空间，可以实现传值的效果，方便把解析结果保存到modal中</w:t>
      </w:r>
    </w:p>
    <w:p w14:paraId="3EBB351F"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self.parseStr</w:t>
      </w:r>
      <w:proofErr w:type="gramEnd"/>
      <w:r w:rsidRPr="00FE246D">
        <w:rPr>
          <w:rFonts w:ascii="宋体" w:eastAsia="宋体" w:hAnsi="宋体" w:cs="宋体" w:hint="eastAsia"/>
        </w:rPr>
        <w:t xml:space="preserve"> = _str;</w:t>
      </w:r>
    </w:p>
    <w:p w14:paraId="2EF1AAD3"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
    <w:p w14:paraId="08331BD9"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return</w:t>
      </w:r>
      <w:proofErr w:type="gramEnd"/>
      <w:r w:rsidRPr="00FE246D">
        <w:rPr>
          <w:rFonts w:ascii="宋体" w:eastAsia="宋体" w:hAnsi="宋体" w:cs="宋体" w:hint="eastAsia"/>
        </w:rPr>
        <w:t xml:space="preserve"> self;</w:t>
      </w:r>
    </w:p>
    <w:p w14:paraId="2BC01A57" w14:textId="77777777" w:rsidR="00320B9B" w:rsidRPr="00FE246D" w:rsidRDefault="00320B9B" w:rsidP="00320B9B">
      <w:pPr>
        <w:rPr>
          <w:rFonts w:ascii="宋体" w:eastAsia="宋体" w:hAnsi="宋体" w:cs="宋体"/>
        </w:rPr>
      </w:pPr>
      <w:r w:rsidRPr="00FE246D">
        <w:rPr>
          <w:rFonts w:ascii="宋体" w:eastAsia="宋体" w:hAnsi="宋体" w:cs="宋体" w:hint="eastAsia"/>
        </w:rPr>
        <w:t>}</w:t>
      </w:r>
    </w:p>
    <w:p w14:paraId="03BF5287" w14:textId="77777777" w:rsidR="00320B9B" w:rsidRPr="00FE246D" w:rsidRDefault="00320B9B" w:rsidP="00320B9B">
      <w:pPr>
        <w:rPr>
          <w:rFonts w:ascii="宋体" w:eastAsia="宋体" w:hAnsi="宋体" w:cs="宋体"/>
        </w:rPr>
      </w:pPr>
    </w:p>
    <w:p w14:paraId="5DCDAD21" w14:textId="77777777" w:rsidR="00320B9B" w:rsidRPr="00FE246D" w:rsidRDefault="00320B9B" w:rsidP="00320B9B">
      <w:pPr>
        <w:rPr>
          <w:rFonts w:ascii="宋体" w:eastAsia="宋体" w:hAnsi="宋体" w:cs="宋体"/>
        </w:rPr>
      </w:pPr>
      <w:r w:rsidRPr="00FE246D">
        <w:rPr>
          <w:rFonts w:ascii="宋体" w:eastAsia="宋体" w:hAnsi="宋体" w:cs="宋体" w:hint="eastAsia"/>
        </w:rPr>
        <w:t>解析方法的实现：</w:t>
      </w:r>
    </w:p>
    <w:p w14:paraId="3677ABA6"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)parse{</w:t>
      </w:r>
    </w:p>
    <w:p w14:paraId="2800BEE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00FF"/>
        </w:rPr>
        <w:t>if</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datalist</w:t>
      </w:r>
      <w:r w:rsidRPr="00FE246D">
        <w:rPr>
          <w:rFonts w:ascii="宋体" w:eastAsia="宋体" w:hAnsi="Menlo Regular" w:cs="Menlo Regular" w:hint="eastAsia"/>
          <w:color w:val="000000"/>
        </w:rPr>
        <w:t>) {</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如果</w:t>
      </w:r>
      <w:r w:rsidRPr="00FE246D">
        <w:rPr>
          <w:rFonts w:ascii="宋体" w:eastAsia="宋体" w:hAnsi="Menlo Regular" w:cs="Menlo Regular" w:hint="eastAsia"/>
          <w:color w:val="008000"/>
        </w:rPr>
        <w:t>datalist</w:t>
      </w:r>
      <w:r w:rsidRPr="00FE246D">
        <w:rPr>
          <w:rFonts w:ascii="宋体" w:eastAsia="宋体" w:hAnsi="Menlo Regular" w:cs="Heiti SC Light" w:hint="eastAsia"/>
          <w:color w:val="008000"/>
        </w:rPr>
        <w:t>不为空，则意味着这是下载数据</w:t>
      </w:r>
    </w:p>
    <w:p w14:paraId="3FA91F6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NSData</w:t>
      </w:r>
      <w:r w:rsidRPr="00FE246D">
        <w:rPr>
          <w:rFonts w:ascii="宋体" w:eastAsia="宋体" w:hAnsi="Menlo Regular" w:cs="Menlo Regular" w:hint="eastAsia"/>
          <w:color w:val="000000"/>
        </w:rPr>
        <w:t>* data = [</w:t>
      </w:r>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parseStr</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dataUsingEncoding</w:t>
      </w:r>
      <w:proofErr w:type="gramStart"/>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NSUTF8StringEncoding</w:t>
      </w:r>
      <w:proofErr w:type="gramEnd"/>
      <w:r w:rsidRPr="00FE246D">
        <w:rPr>
          <w:rFonts w:ascii="宋体" w:eastAsia="宋体" w:hAnsi="Menlo Regular" w:cs="Menlo Regular" w:hint="eastAsia"/>
          <w:color w:val="000000"/>
        </w:rPr>
        <w:t>];</w:t>
      </w:r>
    </w:p>
    <w:p w14:paraId="5625963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7AFFBA5A"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GDataXMLDocument</w:t>
      </w:r>
      <w:r w:rsidRPr="00FE246D">
        <w:rPr>
          <w:rFonts w:ascii="宋体" w:eastAsia="宋体" w:hAnsi="Menlo Regular" w:cs="Menlo Regular" w:hint="eastAsia"/>
          <w:color w:val="000000"/>
        </w:rPr>
        <w:t>* document = [[</w:t>
      </w:r>
      <w:r w:rsidRPr="00FE246D">
        <w:rPr>
          <w:rFonts w:ascii="宋体" w:eastAsia="宋体" w:hAnsi="Menlo Regular" w:cs="Menlo Regular" w:hint="eastAsia"/>
          <w:color w:val="2B839F"/>
        </w:rPr>
        <w:t>GDataXMLDocument</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alloc</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initWithData</w:t>
      </w:r>
      <w:proofErr w:type="gramStart"/>
      <w:r w:rsidRPr="00FE246D">
        <w:rPr>
          <w:rFonts w:ascii="宋体" w:eastAsia="宋体" w:hAnsi="Menlo Regular" w:cs="Menlo Regular" w:hint="eastAsia"/>
          <w:color w:val="000000"/>
        </w:rPr>
        <w:t>:data</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options</w:t>
      </w:r>
      <w:r w:rsidRPr="00FE246D">
        <w:rPr>
          <w:rFonts w:ascii="宋体" w:eastAsia="宋体" w:hAnsi="Menlo Regular" w:cs="Menlo Regular" w:hint="eastAsia"/>
          <w:color w:val="000000"/>
        </w:rPr>
        <w:t xml:space="preserve">:0 </w:t>
      </w:r>
      <w:r w:rsidRPr="00FE246D">
        <w:rPr>
          <w:rFonts w:ascii="宋体" w:eastAsia="宋体" w:hAnsi="Menlo Regular" w:cs="Menlo Regular" w:hint="eastAsia"/>
          <w:color w:val="2B839F"/>
        </w:rPr>
        <w:t>error</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NULL</w:t>
      </w:r>
      <w:r w:rsidRPr="00FE246D">
        <w:rPr>
          <w:rFonts w:ascii="宋体" w:eastAsia="宋体" w:hAnsi="Menlo Regular" w:cs="Menlo Regular" w:hint="eastAsia"/>
          <w:color w:val="000000"/>
        </w:rPr>
        <w:t>];</w:t>
      </w:r>
    </w:p>
    <w:p w14:paraId="3F9D05C2"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NSLog</w:t>
      </w:r>
      <w:r w:rsidRPr="00FE246D">
        <w:rPr>
          <w:rFonts w:ascii="宋体" w:eastAsia="宋体" w:hAnsi="Menlo Regular" w:cs="Menlo Regular" w:hint="eastAsia"/>
          <w:color w:val="000000"/>
        </w:rPr>
        <w:t>(</w:t>
      </w:r>
      <w:proofErr w:type="gramEnd"/>
      <w:r w:rsidRPr="00FE246D">
        <w:rPr>
          <w:rFonts w:ascii="宋体" w:eastAsia="宋体" w:hAnsi="Menlo Regular" w:cs="Menlo Regular" w:hint="eastAsia"/>
          <w:color w:val="A31515"/>
        </w:rPr>
        <w:t>@"%@"</w:t>
      </w:r>
      <w:r w:rsidRPr="00FE246D">
        <w:rPr>
          <w:rFonts w:ascii="宋体" w:eastAsia="宋体" w:hAnsi="Menlo Regular" w:cs="Menlo Regular" w:hint="eastAsia"/>
          <w:color w:val="000000"/>
        </w:rPr>
        <w:t>,document);</w:t>
      </w:r>
    </w:p>
    <w:p w14:paraId="05F2AF15"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GDataXMLElement</w:t>
      </w:r>
      <w:r w:rsidRPr="00FE246D">
        <w:rPr>
          <w:rFonts w:ascii="宋体" w:eastAsia="宋体" w:hAnsi="Menlo Regular" w:cs="Menlo Regular" w:hint="eastAsia"/>
          <w:color w:val="000000"/>
        </w:rPr>
        <w:t xml:space="preserve">* rootElement = [document </w:t>
      </w:r>
      <w:r w:rsidRPr="00FE246D">
        <w:rPr>
          <w:rFonts w:ascii="宋体" w:eastAsia="宋体" w:hAnsi="Menlo Regular" w:cs="Menlo Regular" w:hint="eastAsia"/>
          <w:color w:val="2B839F"/>
        </w:rPr>
        <w:t>rootElement</w:t>
      </w:r>
      <w:r w:rsidRPr="00FE246D">
        <w:rPr>
          <w:rFonts w:ascii="宋体" w:eastAsia="宋体" w:hAnsi="Menlo Regular" w:cs="Menlo Regular" w:hint="eastAsia"/>
          <w:color w:val="000000"/>
        </w:rPr>
        <w:t>];</w:t>
      </w:r>
    </w:p>
    <w:p w14:paraId="4A3376AB"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NSLog</w:t>
      </w:r>
      <w:r w:rsidRPr="00FE246D">
        <w:rPr>
          <w:rFonts w:ascii="宋体" w:eastAsia="宋体" w:hAnsi="Menlo Regular" w:cs="Menlo Regular" w:hint="eastAsia"/>
          <w:color w:val="000000"/>
        </w:rPr>
        <w:t>(</w:t>
      </w:r>
      <w:proofErr w:type="gramEnd"/>
      <w:r w:rsidRPr="00FE246D">
        <w:rPr>
          <w:rFonts w:ascii="宋体" w:eastAsia="宋体" w:hAnsi="Menlo Regular" w:cs="Menlo Regular" w:hint="eastAsia"/>
          <w:color w:val="A31515"/>
        </w:rPr>
        <w:t>@"%@"</w:t>
      </w:r>
      <w:r w:rsidRPr="00FE246D">
        <w:rPr>
          <w:rFonts w:ascii="宋体" w:eastAsia="宋体" w:hAnsi="Menlo Regular" w:cs="Menlo Regular" w:hint="eastAsia"/>
          <w:color w:val="000000"/>
        </w:rPr>
        <w:t>,rootElement);</w:t>
      </w:r>
    </w:p>
    <w:p w14:paraId="335C673F"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7AF1AFA7"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NSArray</w:t>
      </w:r>
      <w:r w:rsidRPr="00FE246D">
        <w:rPr>
          <w:rFonts w:ascii="宋体" w:eastAsia="宋体" w:hAnsi="Menlo Regular" w:cs="Menlo Regular" w:hint="eastAsia"/>
          <w:color w:val="000000"/>
        </w:rPr>
        <w:t xml:space="preserve">* array = [rootElement </w:t>
      </w:r>
      <w:r w:rsidRPr="00FE246D">
        <w:rPr>
          <w:rFonts w:ascii="宋体" w:eastAsia="宋体" w:hAnsi="Menlo Regular" w:cs="Menlo Regular" w:hint="eastAsia"/>
          <w:color w:val="2B839F"/>
        </w:rPr>
        <w:t>elementsForName</w:t>
      </w:r>
      <w:proofErr w:type="gramStart"/>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w:t>
      </w:r>
      <w:proofErr w:type="gramEnd"/>
      <w:r w:rsidRPr="00FE246D">
        <w:rPr>
          <w:rFonts w:ascii="宋体" w:eastAsia="宋体" w:hAnsi="Menlo Regular" w:cs="Menlo Regular" w:hint="eastAsia"/>
          <w:color w:val="A31515"/>
        </w:rPr>
        <w:t>"channel"</w:t>
      </w:r>
      <w:r w:rsidRPr="00FE246D">
        <w:rPr>
          <w:rFonts w:ascii="宋体" w:eastAsia="宋体" w:hAnsi="Menlo Regular" w:cs="Menlo Regular" w:hint="eastAsia"/>
          <w:color w:val="000000"/>
        </w:rPr>
        <w:t>];</w:t>
      </w:r>
    </w:p>
    <w:p w14:paraId="24EC9CB8"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NSLog</w:t>
      </w:r>
      <w:r w:rsidRPr="00FE246D">
        <w:rPr>
          <w:rFonts w:ascii="宋体" w:eastAsia="宋体" w:hAnsi="Menlo Regular" w:cs="Menlo Regular" w:hint="eastAsia"/>
          <w:color w:val="000000"/>
        </w:rPr>
        <w:t>(</w:t>
      </w:r>
      <w:proofErr w:type="gramEnd"/>
      <w:r w:rsidRPr="00FE246D">
        <w:rPr>
          <w:rFonts w:ascii="宋体" w:eastAsia="宋体" w:hAnsi="Menlo Regular" w:cs="Menlo Regular" w:hint="eastAsia"/>
          <w:color w:val="A31515"/>
        </w:rPr>
        <w:t>@"*************"</w:t>
      </w:r>
      <w:r w:rsidRPr="00FE246D">
        <w:rPr>
          <w:rFonts w:ascii="宋体" w:eastAsia="宋体" w:hAnsi="Menlo Regular" w:cs="Menlo Regular" w:hint="eastAsia"/>
          <w:color w:val="000000"/>
        </w:rPr>
        <w:t>);</w:t>
      </w:r>
    </w:p>
    <w:p w14:paraId="24450CD9"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FF"/>
        </w:rPr>
        <w:t>for</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GDataXMLElement</w:t>
      </w:r>
      <w:r w:rsidRPr="00FE246D">
        <w:rPr>
          <w:rFonts w:ascii="宋体" w:eastAsia="宋体" w:hAnsi="Menlo Regular" w:cs="Menlo Regular" w:hint="eastAsia"/>
          <w:color w:val="000000"/>
        </w:rPr>
        <w:t xml:space="preserve">* element </w:t>
      </w:r>
      <w:r w:rsidRPr="00FE246D">
        <w:rPr>
          <w:rFonts w:ascii="宋体" w:eastAsia="宋体" w:hAnsi="Menlo Regular" w:cs="Menlo Regular" w:hint="eastAsia"/>
          <w:color w:val="0000FF"/>
        </w:rPr>
        <w:t>in</w:t>
      </w:r>
      <w:r w:rsidRPr="00FE246D">
        <w:rPr>
          <w:rFonts w:ascii="宋体" w:eastAsia="宋体" w:hAnsi="Menlo Regular" w:cs="Menlo Regular" w:hint="eastAsia"/>
          <w:color w:val="000000"/>
        </w:rPr>
        <w:t xml:space="preserve"> array) {</w:t>
      </w:r>
    </w:p>
    <w:p w14:paraId="080A97AF"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NSArray</w:t>
      </w:r>
      <w:r w:rsidRPr="00FE246D">
        <w:rPr>
          <w:rFonts w:ascii="宋体" w:eastAsia="宋体" w:hAnsi="Menlo Regular" w:cs="Menlo Regular" w:hint="eastAsia"/>
          <w:color w:val="000000"/>
        </w:rPr>
        <w:t xml:space="preserve">* items = [element </w:t>
      </w:r>
      <w:r w:rsidRPr="00FE246D">
        <w:rPr>
          <w:rFonts w:ascii="宋体" w:eastAsia="宋体" w:hAnsi="Menlo Regular" w:cs="Menlo Regular" w:hint="eastAsia"/>
          <w:color w:val="2B839F"/>
        </w:rPr>
        <w:t>elementsForName</w:t>
      </w:r>
      <w:proofErr w:type="gramStart"/>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w:t>
      </w:r>
      <w:proofErr w:type="gramEnd"/>
      <w:r w:rsidRPr="00FE246D">
        <w:rPr>
          <w:rFonts w:ascii="宋体" w:eastAsia="宋体" w:hAnsi="Menlo Regular" w:cs="Menlo Regular" w:hint="eastAsia"/>
          <w:color w:val="A31515"/>
        </w:rPr>
        <w:t>"item"</w:t>
      </w:r>
      <w:r w:rsidRPr="00FE246D">
        <w:rPr>
          <w:rFonts w:ascii="宋体" w:eastAsia="宋体" w:hAnsi="Menlo Regular" w:cs="Menlo Regular" w:hint="eastAsia"/>
          <w:color w:val="000000"/>
        </w:rPr>
        <w:t>];</w:t>
      </w:r>
    </w:p>
    <w:p w14:paraId="1969C68E"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NSLog</w:t>
      </w:r>
      <w:r w:rsidRPr="00FE246D">
        <w:rPr>
          <w:rFonts w:ascii="宋体" w:eastAsia="宋体" w:hAnsi="Menlo Regular" w:cs="Menlo Regular" w:hint="eastAsia"/>
          <w:color w:val="000000"/>
        </w:rPr>
        <w:t>(</w:t>
      </w:r>
      <w:proofErr w:type="gramEnd"/>
      <w:r w:rsidRPr="00FE246D">
        <w:rPr>
          <w:rFonts w:ascii="宋体" w:eastAsia="宋体" w:hAnsi="Menlo Regular" w:cs="Menlo Regular" w:hint="eastAsia"/>
          <w:color w:val="A31515"/>
        </w:rPr>
        <w:t>@"items:%@"</w:t>
      </w:r>
      <w:r w:rsidRPr="00FE246D">
        <w:rPr>
          <w:rFonts w:ascii="宋体" w:eastAsia="宋体" w:hAnsi="Menlo Regular" w:cs="Menlo Regular" w:hint="eastAsia"/>
          <w:color w:val="000000"/>
        </w:rPr>
        <w:t>,items);</w:t>
      </w:r>
    </w:p>
    <w:p w14:paraId="09F2EEF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FF"/>
        </w:rPr>
        <w:t>for</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00FF"/>
        </w:rPr>
        <w:t>int</w:t>
      </w:r>
      <w:r w:rsidRPr="00FE246D">
        <w:rPr>
          <w:rFonts w:ascii="宋体" w:eastAsia="宋体" w:hAnsi="Menlo Regular" w:cs="Menlo Regular" w:hint="eastAsia"/>
          <w:color w:val="000000"/>
        </w:rPr>
        <w:t xml:space="preserve"> i=0; i&lt;[items </w:t>
      </w:r>
      <w:r w:rsidRPr="00FE246D">
        <w:rPr>
          <w:rFonts w:ascii="宋体" w:eastAsia="宋体" w:hAnsi="Menlo Regular" w:cs="Menlo Regular" w:hint="eastAsia"/>
          <w:color w:val="2B839F"/>
        </w:rPr>
        <w:t>count</w:t>
      </w:r>
      <w:r w:rsidRPr="00FE246D">
        <w:rPr>
          <w:rFonts w:ascii="宋体" w:eastAsia="宋体" w:hAnsi="Menlo Regular" w:cs="Menlo Regular" w:hint="eastAsia"/>
          <w:color w:val="000000"/>
        </w:rPr>
        <w:t>]; i++) {</w:t>
      </w:r>
    </w:p>
    <w:p w14:paraId="47C6F244"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ToDo</w:t>
      </w:r>
      <w:r w:rsidRPr="00FE246D">
        <w:rPr>
          <w:rFonts w:ascii="宋体" w:eastAsia="宋体" w:hAnsi="Menlo Regular" w:cs="Menlo Regular" w:hint="eastAsia"/>
          <w:color w:val="000000"/>
        </w:rPr>
        <w:t>* todo = [[</w:t>
      </w:r>
      <w:r w:rsidRPr="00FE246D">
        <w:rPr>
          <w:rFonts w:ascii="宋体" w:eastAsia="宋体" w:hAnsi="Menlo Regular" w:cs="Menlo Regular" w:hint="eastAsia"/>
          <w:color w:val="2B839F"/>
        </w:rPr>
        <w:t>ToDo</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alloc</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t>
      </w:r>
      <w:r w:rsidRPr="00FE246D">
        <w:rPr>
          <w:rFonts w:ascii="宋体" w:eastAsia="宋体" w:hAnsi="Menlo Regular" w:cs="Menlo Regular" w:hint="eastAsia"/>
          <w:color w:val="000000"/>
        </w:rPr>
        <w:t>];</w:t>
      </w:r>
    </w:p>
    <w:p w14:paraId="364907CD"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GDataXMLElement</w:t>
      </w:r>
      <w:r w:rsidRPr="00FE246D">
        <w:rPr>
          <w:rFonts w:ascii="宋体" w:eastAsia="宋体" w:hAnsi="Menlo Regular" w:cs="Menlo Regular" w:hint="eastAsia"/>
          <w:color w:val="000000"/>
        </w:rPr>
        <w:t xml:space="preserve">* item = [items </w:t>
      </w:r>
      <w:r w:rsidRPr="00FE246D">
        <w:rPr>
          <w:rFonts w:ascii="宋体" w:eastAsia="宋体" w:hAnsi="Menlo Regular" w:cs="Menlo Regular" w:hint="eastAsia"/>
          <w:color w:val="2B839F"/>
        </w:rPr>
        <w:t>objectAtIndex</w:t>
      </w:r>
      <w:proofErr w:type="gramStart"/>
      <w:r w:rsidRPr="00FE246D">
        <w:rPr>
          <w:rFonts w:ascii="宋体" w:eastAsia="宋体" w:hAnsi="Menlo Regular" w:cs="Menlo Regular" w:hint="eastAsia"/>
          <w:color w:val="000000"/>
        </w:rPr>
        <w:t>:i</w:t>
      </w:r>
      <w:proofErr w:type="gramEnd"/>
      <w:r w:rsidRPr="00FE246D">
        <w:rPr>
          <w:rFonts w:ascii="宋体" w:eastAsia="宋体" w:hAnsi="Menlo Regular" w:cs="Menlo Regular" w:hint="eastAsia"/>
          <w:color w:val="000000"/>
        </w:rPr>
        <w:t>];</w:t>
      </w:r>
    </w:p>
    <w:p w14:paraId="2ABD08EF"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00"/>
        </w:rPr>
        <w:t>todo.</w:t>
      </w:r>
      <w:r w:rsidRPr="00FE246D">
        <w:rPr>
          <w:rFonts w:ascii="宋体" w:eastAsia="宋体" w:hAnsi="Menlo Regular" w:cs="Menlo Regular" w:hint="eastAsia"/>
          <w:color w:val="2B839F"/>
        </w:rPr>
        <w:t>subject</w:t>
      </w:r>
      <w:proofErr w:type="gramEnd"/>
      <w:r w:rsidRPr="00FE246D">
        <w:rPr>
          <w:rFonts w:ascii="宋体" w:eastAsia="宋体" w:hAnsi="Menlo Regular" w:cs="Menlo Regular" w:hint="eastAsia"/>
          <w:color w:val="000000"/>
        </w:rPr>
        <w:t xml:space="preserve"> = [[[item </w:t>
      </w:r>
      <w:r w:rsidRPr="00FE246D">
        <w:rPr>
          <w:rFonts w:ascii="宋体" w:eastAsia="宋体" w:hAnsi="Menlo Regular" w:cs="Menlo Regular" w:hint="eastAsia"/>
          <w:color w:val="2B839F"/>
        </w:rPr>
        <w:t>elementsForName</w:t>
      </w:r>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@"subject"</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objectAtIndex</w:t>
      </w:r>
      <w:r w:rsidRPr="00FE246D">
        <w:rPr>
          <w:rFonts w:ascii="宋体" w:eastAsia="宋体" w:hAnsi="Menlo Regular" w:cs="Menlo Regular" w:hint="eastAsia"/>
          <w:color w:val="000000"/>
        </w:rPr>
        <w:t xml:space="preserve">:0] </w:t>
      </w:r>
      <w:r w:rsidRPr="00FE246D">
        <w:rPr>
          <w:rFonts w:ascii="宋体" w:eastAsia="宋体" w:hAnsi="Menlo Regular" w:cs="Menlo Regular" w:hint="eastAsia"/>
          <w:color w:val="2B839F"/>
        </w:rPr>
        <w:t>stringValue</w:t>
      </w:r>
      <w:r w:rsidRPr="00FE246D">
        <w:rPr>
          <w:rFonts w:ascii="宋体" w:eastAsia="宋体" w:hAnsi="Menlo Regular" w:cs="Menlo Regular" w:hint="eastAsia"/>
          <w:color w:val="000000"/>
        </w:rPr>
        <w:t>];</w:t>
      </w:r>
    </w:p>
    <w:p w14:paraId="310C7AEA"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00"/>
        </w:rPr>
        <w:t>todo.</w:t>
      </w:r>
      <w:r w:rsidRPr="00FE246D">
        <w:rPr>
          <w:rFonts w:ascii="宋体" w:eastAsia="宋体" w:hAnsi="Menlo Regular" w:cs="Menlo Regular" w:hint="eastAsia"/>
          <w:color w:val="2B839F"/>
        </w:rPr>
        <w:t>todoDescription</w:t>
      </w:r>
      <w:proofErr w:type="gramEnd"/>
      <w:r w:rsidRPr="00FE246D">
        <w:rPr>
          <w:rFonts w:ascii="宋体" w:eastAsia="宋体" w:hAnsi="Menlo Regular" w:cs="Menlo Regular" w:hint="eastAsia"/>
          <w:color w:val="000000"/>
        </w:rPr>
        <w:t xml:space="preserve"> = [[[item </w:t>
      </w:r>
      <w:r w:rsidRPr="00FE246D">
        <w:rPr>
          <w:rFonts w:ascii="宋体" w:eastAsia="宋体" w:hAnsi="Menlo Regular" w:cs="Menlo Regular" w:hint="eastAsia"/>
          <w:color w:val="2B839F"/>
        </w:rPr>
        <w:t>elementsForName</w:t>
      </w:r>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@"description"</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objectAtIndex</w:t>
      </w:r>
      <w:r w:rsidRPr="00FE246D">
        <w:rPr>
          <w:rFonts w:ascii="宋体" w:eastAsia="宋体" w:hAnsi="Menlo Regular" w:cs="Menlo Regular" w:hint="eastAsia"/>
          <w:color w:val="000000"/>
        </w:rPr>
        <w:t xml:space="preserve">:0] </w:t>
      </w:r>
      <w:r w:rsidRPr="00FE246D">
        <w:rPr>
          <w:rFonts w:ascii="宋体" w:eastAsia="宋体" w:hAnsi="Menlo Regular" w:cs="Menlo Regular" w:hint="eastAsia"/>
          <w:color w:val="2B839F"/>
        </w:rPr>
        <w:t>stringValue</w:t>
      </w:r>
      <w:r w:rsidRPr="00FE246D">
        <w:rPr>
          <w:rFonts w:ascii="宋体" w:eastAsia="宋体" w:hAnsi="Menlo Regular" w:cs="Menlo Regular" w:hint="eastAsia"/>
          <w:color w:val="000000"/>
        </w:rPr>
        <w:t>];</w:t>
      </w:r>
    </w:p>
    <w:p w14:paraId="46D41E6D"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xml:space="preserve">* priorityStr = [[[item </w:t>
      </w:r>
      <w:r w:rsidRPr="00FE246D">
        <w:rPr>
          <w:rFonts w:ascii="宋体" w:eastAsia="宋体" w:hAnsi="Menlo Regular" w:cs="Menlo Regular" w:hint="eastAsia"/>
          <w:color w:val="2B839F"/>
        </w:rPr>
        <w:t>elementsForName</w:t>
      </w:r>
      <w:proofErr w:type="gramStart"/>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w:t>
      </w:r>
      <w:proofErr w:type="gramEnd"/>
      <w:r w:rsidRPr="00FE246D">
        <w:rPr>
          <w:rFonts w:ascii="宋体" w:eastAsia="宋体" w:hAnsi="Menlo Regular" w:cs="Menlo Regular" w:hint="eastAsia"/>
          <w:color w:val="A31515"/>
        </w:rPr>
        <w:t>"priority"</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objectAtIndex</w:t>
      </w:r>
      <w:r w:rsidRPr="00FE246D">
        <w:rPr>
          <w:rFonts w:ascii="宋体" w:eastAsia="宋体" w:hAnsi="Menlo Regular" w:cs="Menlo Regular" w:hint="eastAsia"/>
          <w:color w:val="000000"/>
        </w:rPr>
        <w:t xml:space="preserve">:0] </w:t>
      </w:r>
      <w:r w:rsidRPr="00FE246D">
        <w:rPr>
          <w:rFonts w:ascii="宋体" w:eastAsia="宋体" w:hAnsi="Menlo Regular" w:cs="Menlo Regular" w:hint="eastAsia"/>
          <w:color w:val="2B839F"/>
        </w:rPr>
        <w:t>stringValue</w:t>
      </w:r>
      <w:r w:rsidRPr="00FE246D">
        <w:rPr>
          <w:rFonts w:ascii="宋体" w:eastAsia="宋体" w:hAnsi="Menlo Regular" w:cs="Menlo Regular" w:hint="eastAsia"/>
          <w:color w:val="000000"/>
        </w:rPr>
        <w:t>];</w:t>
      </w:r>
    </w:p>
    <w:p w14:paraId="52A01702"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NSNumberFormatter</w:t>
      </w:r>
      <w:r w:rsidRPr="00FE246D">
        <w:rPr>
          <w:rFonts w:ascii="宋体" w:eastAsia="宋体" w:hAnsi="Menlo Regular" w:cs="Menlo Regular" w:hint="eastAsia"/>
          <w:color w:val="000000"/>
        </w:rPr>
        <w:t>* numberFormatter = [[</w:t>
      </w:r>
      <w:r w:rsidRPr="00FE246D">
        <w:rPr>
          <w:rFonts w:ascii="宋体" w:eastAsia="宋体" w:hAnsi="Menlo Regular" w:cs="Menlo Regular" w:hint="eastAsia"/>
          <w:color w:val="2B839F"/>
        </w:rPr>
        <w:t>NSNumberFormatter</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alloc</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t>
      </w:r>
      <w:r w:rsidRPr="00FE246D">
        <w:rPr>
          <w:rFonts w:ascii="宋体" w:eastAsia="宋体" w:hAnsi="Menlo Regular" w:cs="Menlo Regular" w:hint="eastAsia"/>
          <w:color w:val="000000"/>
        </w:rPr>
        <w:t>];</w:t>
      </w:r>
    </w:p>
    <w:p w14:paraId="629F98A4"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00"/>
        </w:rPr>
        <w:t>todo.</w:t>
      </w:r>
      <w:r w:rsidRPr="00FE246D">
        <w:rPr>
          <w:rFonts w:ascii="宋体" w:eastAsia="宋体" w:hAnsi="Menlo Regular" w:cs="Menlo Regular" w:hint="eastAsia"/>
          <w:color w:val="2B839F"/>
        </w:rPr>
        <w:t>priority</w:t>
      </w:r>
      <w:proofErr w:type="gramEnd"/>
      <w:r w:rsidRPr="00FE246D">
        <w:rPr>
          <w:rFonts w:ascii="宋体" w:eastAsia="宋体" w:hAnsi="Menlo Regular" w:cs="Menlo Regular" w:hint="eastAsia"/>
          <w:color w:val="000000"/>
        </w:rPr>
        <w:t xml:space="preserve"> = [[numberFormatter </w:t>
      </w:r>
      <w:r w:rsidRPr="00FE246D">
        <w:rPr>
          <w:rFonts w:ascii="宋体" w:eastAsia="宋体" w:hAnsi="Menlo Regular" w:cs="Menlo Regular" w:hint="eastAsia"/>
          <w:color w:val="2B839F"/>
        </w:rPr>
        <w:t>numberFromString</w:t>
      </w:r>
      <w:r w:rsidRPr="00FE246D">
        <w:rPr>
          <w:rFonts w:ascii="宋体" w:eastAsia="宋体" w:hAnsi="Menlo Regular" w:cs="Menlo Regular" w:hint="eastAsia"/>
          <w:color w:val="000000"/>
        </w:rPr>
        <w:t xml:space="preserve">:priorityStr] </w:t>
      </w:r>
      <w:r w:rsidRPr="00FE246D">
        <w:rPr>
          <w:rFonts w:ascii="宋体" w:eastAsia="宋体" w:hAnsi="Menlo Regular" w:cs="Menlo Regular" w:hint="eastAsia"/>
          <w:color w:val="2B839F"/>
        </w:rPr>
        <w:t>integerValue</w:t>
      </w:r>
      <w:r w:rsidRPr="00FE246D">
        <w:rPr>
          <w:rFonts w:ascii="宋体" w:eastAsia="宋体" w:hAnsi="Menlo Regular" w:cs="Menlo Regular" w:hint="eastAsia"/>
          <w:color w:val="000000"/>
        </w:rPr>
        <w:t>];</w:t>
      </w:r>
    </w:p>
    <w:p w14:paraId="1FAFC184"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00"/>
        </w:rPr>
        <w:t>numberFormatter</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release</w:t>
      </w:r>
      <w:r w:rsidRPr="00FE246D">
        <w:rPr>
          <w:rFonts w:ascii="宋体" w:eastAsia="宋体" w:hAnsi="Menlo Regular" w:cs="Menlo Regular" w:hint="eastAsia"/>
          <w:color w:val="000000"/>
        </w:rPr>
        <w:t>];</w:t>
      </w:r>
    </w:p>
    <w:p w14:paraId="349FBB0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6ED789E2"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xml:space="preserve">* dateStr = [[[item </w:t>
      </w:r>
      <w:r w:rsidRPr="00FE246D">
        <w:rPr>
          <w:rFonts w:ascii="宋体" w:eastAsia="宋体" w:hAnsi="Menlo Regular" w:cs="Menlo Regular" w:hint="eastAsia"/>
          <w:color w:val="2B839F"/>
        </w:rPr>
        <w:t>elementsForName</w:t>
      </w:r>
      <w:proofErr w:type="gramStart"/>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w:t>
      </w:r>
      <w:proofErr w:type="gramEnd"/>
      <w:r w:rsidRPr="00FE246D">
        <w:rPr>
          <w:rFonts w:ascii="宋体" w:eastAsia="宋体" w:hAnsi="Menlo Regular" w:cs="Menlo Regular" w:hint="eastAsia"/>
          <w:color w:val="A31515"/>
        </w:rPr>
        <w:t>"date"</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objectAtIndex</w:t>
      </w:r>
      <w:r w:rsidRPr="00FE246D">
        <w:rPr>
          <w:rFonts w:ascii="宋体" w:eastAsia="宋体" w:hAnsi="Menlo Regular" w:cs="Menlo Regular" w:hint="eastAsia"/>
          <w:color w:val="000000"/>
        </w:rPr>
        <w:t xml:space="preserve">:0] </w:t>
      </w:r>
      <w:r w:rsidRPr="00FE246D">
        <w:rPr>
          <w:rFonts w:ascii="宋体" w:eastAsia="宋体" w:hAnsi="Menlo Regular" w:cs="Menlo Regular" w:hint="eastAsia"/>
          <w:color w:val="2B839F"/>
        </w:rPr>
        <w:t>stringValue</w:t>
      </w:r>
      <w:r w:rsidRPr="00FE246D">
        <w:rPr>
          <w:rFonts w:ascii="宋体" w:eastAsia="宋体" w:hAnsi="Menlo Regular" w:cs="Menlo Regular" w:hint="eastAsia"/>
          <w:color w:val="000000"/>
        </w:rPr>
        <w:t>];</w:t>
      </w:r>
    </w:p>
    <w:p w14:paraId="5DD18ABA"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NSDateFormatter</w:t>
      </w:r>
      <w:r w:rsidRPr="00FE246D">
        <w:rPr>
          <w:rFonts w:ascii="宋体" w:eastAsia="宋体" w:hAnsi="Menlo Regular" w:cs="Menlo Regular" w:hint="eastAsia"/>
          <w:color w:val="000000"/>
        </w:rPr>
        <w:t>* formatter = [[</w:t>
      </w:r>
      <w:r w:rsidRPr="00FE246D">
        <w:rPr>
          <w:rFonts w:ascii="宋体" w:eastAsia="宋体" w:hAnsi="Menlo Regular" w:cs="Menlo Regular" w:hint="eastAsia"/>
          <w:color w:val="2B839F"/>
        </w:rPr>
        <w:t>NSDateFormatter</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alloc</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t>
      </w:r>
      <w:r w:rsidRPr="00FE246D">
        <w:rPr>
          <w:rFonts w:ascii="宋体" w:eastAsia="宋体" w:hAnsi="Menlo Regular" w:cs="Menlo Regular" w:hint="eastAsia"/>
          <w:color w:val="000000"/>
        </w:rPr>
        <w:t>];</w:t>
      </w:r>
    </w:p>
    <w:p w14:paraId="4AC3E380"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00"/>
        </w:rPr>
        <w:t>formatter</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setDateFormat</w:t>
      </w:r>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@"yyyy-MM-dd"</w:t>
      </w:r>
      <w:r w:rsidRPr="00FE246D">
        <w:rPr>
          <w:rFonts w:ascii="宋体" w:eastAsia="宋体" w:hAnsi="Menlo Regular" w:cs="Menlo Regular" w:hint="eastAsia"/>
          <w:color w:val="000000"/>
        </w:rPr>
        <w:t>];</w:t>
      </w:r>
    </w:p>
    <w:p w14:paraId="57FB8ED9"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00"/>
        </w:rPr>
        <w:t>todo.</w:t>
      </w:r>
      <w:r w:rsidRPr="00FE246D">
        <w:rPr>
          <w:rFonts w:ascii="宋体" w:eastAsia="宋体" w:hAnsi="Menlo Regular" w:cs="Menlo Regular" w:hint="eastAsia"/>
          <w:color w:val="2B839F"/>
        </w:rPr>
        <w:t>date</w:t>
      </w:r>
      <w:proofErr w:type="gramEnd"/>
      <w:r w:rsidRPr="00FE246D">
        <w:rPr>
          <w:rFonts w:ascii="宋体" w:eastAsia="宋体" w:hAnsi="Menlo Regular" w:cs="Menlo Regular" w:hint="eastAsia"/>
          <w:color w:val="000000"/>
        </w:rPr>
        <w:t xml:space="preserve"> = [formatter </w:t>
      </w:r>
      <w:r w:rsidRPr="00FE246D">
        <w:rPr>
          <w:rFonts w:ascii="宋体" w:eastAsia="宋体" w:hAnsi="Menlo Regular" w:cs="Menlo Regular" w:hint="eastAsia"/>
          <w:color w:val="2B839F"/>
        </w:rPr>
        <w:t>dateFromString</w:t>
      </w:r>
      <w:r w:rsidRPr="00FE246D">
        <w:rPr>
          <w:rFonts w:ascii="宋体" w:eastAsia="宋体" w:hAnsi="Menlo Regular" w:cs="Menlo Regular" w:hint="eastAsia"/>
          <w:color w:val="000000"/>
        </w:rPr>
        <w:t>:dateStr];</w:t>
      </w:r>
    </w:p>
    <w:p w14:paraId="68A4038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datalist</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addToDo</w:t>
      </w:r>
      <w:r w:rsidRPr="00FE246D">
        <w:rPr>
          <w:rFonts w:ascii="宋体" w:eastAsia="宋体" w:hAnsi="Menlo Regular" w:cs="Menlo Regular" w:hint="eastAsia"/>
          <w:color w:val="000000"/>
        </w:rPr>
        <w:t>:todo];</w:t>
      </w:r>
    </w:p>
    <w:p w14:paraId="7727628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00"/>
        </w:rPr>
        <w:t>todo</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release</w:t>
      </w:r>
      <w:r w:rsidRPr="00FE246D">
        <w:rPr>
          <w:rFonts w:ascii="宋体" w:eastAsia="宋体" w:hAnsi="Menlo Regular" w:cs="Menlo Regular" w:hint="eastAsia"/>
          <w:color w:val="000000"/>
        </w:rPr>
        <w:t>];</w:t>
      </w:r>
    </w:p>
    <w:p w14:paraId="3CFC8A46"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3F516B2F"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3189B60D"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0B19F19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NSLog</w:t>
      </w:r>
      <w:r w:rsidRPr="00FE246D">
        <w:rPr>
          <w:rFonts w:ascii="宋体" w:eastAsia="宋体" w:hAnsi="Menlo Regular" w:cs="Menlo Regular" w:hint="eastAsia"/>
          <w:color w:val="000000"/>
        </w:rPr>
        <w:t>(</w:t>
      </w:r>
      <w:proofErr w:type="gramEnd"/>
      <w:r w:rsidRPr="00FE246D">
        <w:rPr>
          <w:rFonts w:ascii="宋体" w:eastAsia="宋体" w:hAnsi="Menlo Regular" w:cs="Menlo Regular" w:hint="eastAsia"/>
          <w:color w:val="A31515"/>
        </w:rPr>
        <w:t>@"%@"</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datalist</w:t>
      </w:r>
      <w:r w:rsidRPr="00FE246D">
        <w:rPr>
          <w:rFonts w:ascii="宋体" w:eastAsia="宋体" w:hAnsi="Menlo Regular" w:cs="Menlo Regular" w:hint="eastAsia"/>
          <w:color w:val="000000"/>
        </w:rPr>
        <w:t>);</w:t>
      </w:r>
    </w:p>
    <w:p w14:paraId="7D569BD3"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7EA4E9A8"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FF"/>
        </w:rPr>
        <w:t>else</w:t>
      </w:r>
      <w:proofErr w:type="gramEnd"/>
    </w:p>
    <w:p w14:paraId="17A4C38D"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如果</w:t>
      </w:r>
      <w:r w:rsidRPr="00FE246D">
        <w:rPr>
          <w:rFonts w:ascii="宋体" w:eastAsia="宋体" w:hAnsi="Menlo Regular" w:cs="Menlo Regular" w:hint="eastAsia"/>
          <w:color w:val="008000"/>
        </w:rPr>
        <w:t>datalist</w:t>
      </w:r>
      <w:r w:rsidRPr="00FE246D">
        <w:rPr>
          <w:rFonts w:ascii="宋体" w:eastAsia="宋体" w:hAnsi="Menlo Regular" w:cs="Heiti SC Light" w:hint="eastAsia"/>
          <w:color w:val="008000"/>
        </w:rPr>
        <w:t>为空，意味着这是对上传数据时获得的服务器字符串进行解析</w:t>
      </w:r>
    </w:p>
    <w:p w14:paraId="26EEB2E5"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NSLog</w:t>
      </w:r>
      <w:r w:rsidRPr="00FE246D">
        <w:rPr>
          <w:rFonts w:ascii="宋体" w:eastAsia="宋体" w:hAnsi="Menlo Regular" w:cs="Menlo Regular" w:hint="eastAsia"/>
          <w:color w:val="000000"/>
        </w:rPr>
        <w:t>(</w:t>
      </w:r>
      <w:proofErr w:type="gramEnd"/>
      <w:r w:rsidRPr="00FE246D">
        <w:rPr>
          <w:rFonts w:ascii="宋体" w:eastAsia="宋体" w:hAnsi="Menlo Regular" w:cs="Menlo Regular" w:hint="eastAsia"/>
          <w:color w:val="A31515"/>
        </w:rPr>
        <w:t>@"%@"</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parseStr</w:t>
      </w:r>
      <w:r w:rsidRPr="00FE246D">
        <w:rPr>
          <w:rFonts w:ascii="宋体" w:eastAsia="宋体" w:hAnsi="Menlo Regular" w:cs="Menlo Regular" w:hint="eastAsia"/>
          <w:color w:val="000000"/>
        </w:rPr>
        <w:t>);</w:t>
      </w:r>
    </w:p>
    <w:p w14:paraId="2E51B749"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GDataXMLDocument</w:t>
      </w:r>
      <w:r w:rsidRPr="00FE246D">
        <w:rPr>
          <w:rFonts w:ascii="宋体" w:eastAsia="宋体" w:hAnsi="Menlo Regular" w:cs="Menlo Regular" w:hint="eastAsia"/>
          <w:color w:val="000000"/>
        </w:rPr>
        <w:t>* docment = [[</w:t>
      </w:r>
      <w:r w:rsidRPr="00FE246D">
        <w:rPr>
          <w:rFonts w:ascii="宋体" w:eastAsia="宋体" w:hAnsi="Menlo Regular" w:cs="Menlo Regular" w:hint="eastAsia"/>
          <w:color w:val="2B839F"/>
        </w:rPr>
        <w:t>GDataXMLDocument</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alloc</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initWithXMLString</w:t>
      </w:r>
      <w:proofErr w:type="gramStart"/>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parseStr</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options</w:t>
      </w:r>
      <w:r w:rsidRPr="00FE246D">
        <w:rPr>
          <w:rFonts w:ascii="宋体" w:eastAsia="宋体" w:hAnsi="Menlo Regular" w:cs="Menlo Regular" w:hint="eastAsia"/>
          <w:color w:val="000000"/>
        </w:rPr>
        <w:t xml:space="preserve">:0 </w:t>
      </w:r>
      <w:r w:rsidRPr="00FE246D">
        <w:rPr>
          <w:rFonts w:ascii="宋体" w:eastAsia="宋体" w:hAnsi="Menlo Regular" w:cs="Menlo Regular" w:hint="eastAsia"/>
          <w:color w:val="2B839F"/>
        </w:rPr>
        <w:t>error</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nil</w:t>
      </w:r>
      <w:r w:rsidRPr="00FE246D">
        <w:rPr>
          <w:rFonts w:ascii="宋体" w:eastAsia="宋体" w:hAnsi="Menlo Regular" w:cs="Menlo Regular" w:hint="eastAsia"/>
          <w:color w:val="000000"/>
        </w:rPr>
        <w:t>];</w:t>
      </w:r>
    </w:p>
    <w:p w14:paraId="0FF138E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GDataXMLElement</w:t>
      </w:r>
      <w:r w:rsidRPr="00FE246D">
        <w:rPr>
          <w:rFonts w:ascii="宋体" w:eastAsia="宋体" w:hAnsi="Menlo Regular" w:cs="Menlo Regular" w:hint="eastAsia"/>
          <w:color w:val="000000"/>
        </w:rPr>
        <w:t xml:space="preserve">* rootelement = [docment </w:t>
      </w:r>
      <w:r w:rsidRPr="00FE246D">
        <w:rPr>
          <w:rFonts w:ascii="宋体" w:eastAsia="宋体" w:hAnsi="Menlo Regular" w:cs="Menlo Regular" w:hint="eastAsia"/>
          <w:color w:val="2B839F"/>
        </w:rPr>
        <w:t>rootElement</w:t>
      </w:r>
      <w:r w:rsidRPr="00FE246D">
        <w:rPr>
          <w:rFonts w:ascii="宋体" w:eastAsia="宋体" w:hAnsi="Menlo Regular" w:cs="Menlo Regular" w:hint="eastAsia"/>
          <w:color w:val="000000"/>
        </w:rPr>
        <w:t>];</w:t>
      </w:r>
    </w:p>
    <w:p w14:paraId="34218190"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NSLog</w:t>
      </w:r>
      <w:r w:rsidRPr="00FE246D">
        <w:rPr>
          <w:rFonts w:ascii="宋体" w:eastAsia="宋体" w:hAnsi="Menlo Regular" w:cs="Menlo Regular" w:hint="eastAsia"/>
          <w:color w:val="000000"/>
        </w:rPr>
        <w:t>(</w:t>
      </w:r>
      <w:proofErr w:type="gramEnd"/>
      <w:r w:rsidRPr="00FE246D">
        <w:rPr>
          <w:rFonts w:ascii="宋体" w:eastAsia="宋体" w:hAnsi="Menlo Regular" w:cs="Menlo Regular" w:hint="eastAsia"/>
          <w:color w:val="A31515"/>
        </w:rPr>
        <w:t>@"%@"</w:t>
      </w:r>
      <w:r w:rsidRPr="00FE246D">
        <w:rPr>
          <w:rFonts w:ascii="宋体" w:eastAsia="宋体" w:hAnsi="Menlo Regular" w:cs="Menlo Regular" w:hint="eastAsia"/>
          <w:color w:val="000000"/>
        </w:rPr>
        <w:t>,rootelement);</w:t>
      </w:r>
    </w:p>
    <w:p w14:paraId="04744443"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7B6B74B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xml:space="preserve">* statusStr = [[[rootelement </w:t>
      </w:r>
      <w:r w:rsidRPr="00FE246D">
        <w:rPr>
          <w:rFonts w:ascii="宋体" w:eastAsia="宋体" w:hAnsi="Menlo Regular" w:cs="Menlo Regular" w:hint="eastAsia"/>
          <w:color w:val="2B839F"/>
        </w:rPr>
        <w:t>elementsForName</w:t>
      </w:r>
      <w:proofErr w:type="gramStart"/>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w:t>
      </w:r>
      <w:proofErr w:type="gramEnd"/>
      <w:r w:rsidRPr="00FE246D">
        <w:rPr>
          <w:rFonts w:ascii="宋体" w:eastAsia="宋体" w:hAnsi="Menlo Regular" w:cs="Menlo Regular" w:hint="eastAsia"/>
          <w:color w:val="A31515"/>
        </w:rPr>
        <w:t>"status"</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objectAtIndex</w:t>
      </w:r>
      <w:r w:rsidRPr="00FE246D">
        <w:rPr>
          <w:rFonts w:ascii="宋体" w:eastAsia="宋体" w:hAnsi="Menlo Regular" w:cs="Menlo Regular" w:hint="eastAsia"/>
          <w:color w:val="000000"/>
        </w:rPr>
        <w:t xml:space="preserve">:0] </w:t>
      </w:r>
      <w:r w:rsidRPr="00FE246D">
        <w:rPr>
          <w:rFonts w:ascii="宋体" w:eastAsia="宋体" w:hAnsi="Menlo Regular" w:cs="Menlo Regular" w:hint="eastAsia"/>
          <w:color w:val="2B839F"/>
        </w:rPr>
        <w:t>stringValue</w:t>
      </w:r>
      <w:r w:rsidRPr="00FE246D">
        <w:rPr>
          <w:rFonts w:ascii="宋体" w:eastAsia="宋体" w:hAnsi="Menlo Regular" w:cs="Menlo Regular" w:hint="eastAsia"/>
          <w:color w:val="000000"/>
        </w:rPr>
        <w:t>];</w:t>
      </w:r>
    </w:p>
    <w:p w14:paraId="646A4B8D"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NSLog</w:t>
      </w:r>
      <w:r w:rsidRPr="00FE246D">
        <w:rPr>
          <w:rFonts w:ascii="宋体" w:eastAsia="宋体" w:hAnsi="Menlo Regular" w:cs="Menlo Regular" w:hint="eastAsia"/>
          <w:color w:val="000000"/>
        </w:rPr>
        <w:t>(</w:t>
      </w:r>
      <w:proofErr w:type="gramEnd"/>
      <w:r w:rsidRPr="00FE246D">
        <w:rPr>
          <w:rFonts w:ascii="宋体" w:eastAsia="宋体" w:hAnsi="Menlo Regular" w:cs="Menlo Regular" w:hint="eastAsia"/>
          <w:color w:val="A31515"/>
        </w:rPr>
        <w:t>@"%@"</w:t>
      </w:r>
      <w:r w:rsidRPr="00FE246D">
        <w:rPr>
          <w:rFonts w:ascii="宋体" w:eastAsia="宋体" w:hAnsi="Menlo Regular" w:cs="Menlo Regular" w:hint="eastAsia"/>
          <w:color w:val="000000"/>
        </w:rPr>
        <w:t>,statusStr);</w:t>
      </w:r>
    </w:p>
    <w:p w14:paraId="5CE158C8"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FF"/>
        </w:rPr>
        <w:t>if</w:t>
      </w:r>
      <w:proofErr w:type="gramEnd"/>
      <w:r w:rsidRPr="00FE246D">
        <w:rPr>
          <w:rFonts w:ascii="宋体" w:eastAsia="宋体" w:hAnsi="Menlo Regular" w:cs="Menlo Regular" w:hint="eastAsia"/>
          <w:color w:val="000000"/>
        </w:rPr>
        <w:t xml:space="preserve"> ([statusStr </w:t>
      </w:r>
      <w:r w:rsidRPr="00FE246D">
        <w:rPr>
          <w:rFonts w:ascii="宋体" w:eastAsia="宋体" w:hAnsi="Menlo Regular" w:cs="Menlo Regular" w:hint="eastAsia"/>
          <w:color w:val="2B839F"/>
        </w:rPr>
        <w:t>isEqualToString</w:t>
      </w:r>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@"1"</w:t>
      </w:r>
      <w:r w:rsidRPr="00FE246D">
        <w:rPr>
          <w:rFonts w:ascii="宋体" w:eastAsia="宋体" w:hAnsi="Menlo Regular" w:cs="Menlo Regular" w:hint="eastAsia"/>
          <w:color w:val="000000"/>
        </w:rPr>
        <w:t>]) {</w:t>
      </w:r>
    </w:p>
    <w:p w14:paraId="4C17D476"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NSLog</w:t>
      </w:r>
      <w:r w:rsidRPr="00FE246D">
        <w:rPr>
          <w:rFonts w:ascii="宋体" w:eastAsia="宋体" w:hAnsi="Menlo Regular" w:cs="Menlo Regular" w:hint="eastAsia"/>
          <w:color w:val="000000"/>
        </w:rPr>
        <w:t>(</w:t>
      </w:r>
      <w:proofErr w:type="gramEnd"/>
      <w:r w:rsidRPr="00FE246D">
        <w:rPr>
          <w:rFonts w:ascii="宋体" w:eastAsia="宋体" w:hAnsi="Menlo Regular" w:cs="Menlo Regular" w:hint="eastAsia"/>
          <w:color w:val="A31515"/>
        </w:rPr>
        <w:t>@"upload succefully"</w:t>
      </w:r>
      <w:r w:rsidRPr="00FE246D">
        <w:rPr>
          <w:rFonts w:ascii="宋体" w:eastAsia="宋体" w:hAnsi="Menlo Regular" w:cs="Menlo Regular" w:hint="eastAsia"/>
          <w:color w:val="000000"/>
        </w:rPr>
        <w:t>);</w:t>
      </w:r>
    </w:p>
    <w:p w14:paraId="493E8A9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7F58510B"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7A2A130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3B299D89" w14:textId="77777777" w:rsidR="00320B9B" w:rsidRPr="00FE246D" w:rsidRDefault="00320B9B" w:rsidP="00320B9B">
      <w:pPr>
        <w:rPr>
          <w:rFonts w:ascii="宋体" w:eastAsia="宋体" w:hAnsi="宋体" w:cs="宋体"/>
        </w:rPr>
      </w:pPr>
      <w:r w:rsidRPr="00FE246D">
        <w:rPr>
          <w:rFonts w:ascii="宋体" w:eastAsia="宋体" w:hAnsi="Menlo Regular" w:cs="Menlo Regular" w:hint="eastAsia"/>
          <w:color w:val="000000"/>
        </w:rPr>
        <w:t>}</w:t>
      </w:r>
    </w:p>
    <w:p w14:paraId="468D5315" w14:textId="77777777" w:rsidR="00320B9B" w:rsidRPr="00FE246D" w:rsidRDefault="00320B9B" w:rsidP="00320B9B">
      <w:pPr>
        <w:rPr>
          <w:rFonts w:ascii="宋体" w:eastAsia="宋体" w:hAnsi="宋体" w:cs="宋体"/>
        </w:rPr>
      </w:pPr>
    </w:p>
    <w:p w14:paraId="36B91CF4" w14:textId="6010C2AF" w:rsidR="00320B9B" w:rsidRPr="004B6DFE" w:rsidRDefault="001C0A3C" w:rsidP="00320B9B">
      <w:pPr>
        <w:pStyle w:val="2"/>
        <w:rPr>
          <w:rFonts w:ascii="宋体" w:eastAsia="宋体"/>
          <w:color w:val="auto"/>
        </w:rPr>
      </w:pPr>
      <w:bookmarkStart w:id="61" w:name="_Toc254445620"/>
      <w:bookmarkStart w:id="62" w:name="_Toc255828495"/>
      <w:r>
        <w:rPr>
          <w:rFonts w:ascii="宋体" w:eastAsia="宋体" w:hint="eastAsia"/>
          <w:color w:val="auto"/>
        </w:rPr>
        <w:t>7</w:t>
      </w:r>
      <w:r w:rsidR="00320B9B" w:rsidRPr="004B6DFE">
        <w:rPr>
          <w:rFonts w:ascii="宋体" w:eastAsia="宋体" w:hint="eastAsia"/>
          <w:color w:val="auto"/>
        </w:rPr>
        <w:t>.5、引擎</w:t>
      </w:r>
      <w:bookmarkEnd w:id="61"/>
      <w:bookmarkEnd w:id="62"/>
    </w:p>
    <w:p w14:paraId="76988BB0" w14:textId="77777777" w:rsidR="00320B9B" w:rsidRPr="00FE246D" w:rsidRDefault="00320B9B" w:rsidP="00320B9B">
      <w:pPr>
        <w:rPr>
          <w:rFonts w:ascii="宋体" w:eastAsia="宋体" w:hAnsi="宋体" w:cs="宋体"/>
          <w:b/>
        </w:rPr>
      </w:pPr>
    </w:p>
    <w:p w14:paraId="5533D0FA" w14:textId="77777777" w:rsidR="00320B9B" w:rsidRPr="00FE246D" w:rsidRDefault="00320B9B" w:rsidP="00320B9B">
      <w:pPr>
        <w:rPr>
          <w:rFonts w:ascii="宋体" w:eastAsia="宋体" w:hAnsi="宋体" w:cs="宋体"/>
        </w:rPr>
      </w:pPr>
      <w:r w:rsidRPr="00FE246D">
        <w:rPr>
          <w:rFonts w:ascii="宋体" w:eastAsia="宋体" w:hAnsi="宋体" w:cs="宋体" w:hint="eastAsia"/>
        </w:rPr>
        <w:t xml:space="preserve">   使用引擎类Engine对数据模型类、网络请求类以及数据解析类进行封装，为外界提供统一的使用接口，引擎类的头文件如下：</w:t>
      </w:r>
    </w:p>
    <w:p w14:paraId="3FE4F258"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//定义一个协议</w:t>
      </w:r>
    </w:p>
    <w:p w14:paraId="4D31E68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protocol</w:t>
      </w:r>
      <w:proofErr w:type="gramEnd"/>
      <w:r w:rsidRPr="00FE246D">
        <w:rPr>
          <w:rFonts w:ascii="宋体" w:eastAsia="宋体" w:hAnsi="Menlo Regular" w:cs="Menlo Regular" w:hint="eastAsia"/>
          <w:color w:val="000000"/>
        </w:rPr>
        <w:t xml:space="preserve"> RequestDoneDelegate</w:t>
      </w:r>
    </w:p>
    <w:p w14:paraId="0E6654C4"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
    <w:p w14:paraId="06CE96C2"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)requestDone:(</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)_object;</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当网络请求结束时会回调的方法</w:t>
      </w:r>
    </w:p>
    <w:p w14:paraId="3E7A42C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)postDone:(</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)_object;</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当上传数据结束时会回调的方法</w:t>
      </w:r>
    </w:p>
    <w:p w14:paraId="735FBB61"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end</w:t>
      </w:r>
      <w:proofErr w:type="gramEnd"/>
    </w:p>
    <w:p w14:paraId="3AA46D34"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p>
    <w:p w14:paraId="50FE2C32"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interface</w:t>
      </w:r>
      <w:proofErr w:type="gramEnd"/>
      <w:r w:rsidRPr="00FE246D">
        <w:rPr>
          <w:rFonts w:ascii="宋体" w:eastAsia="宋体" w:hAnsi="宋体" w:cs="宋体" w:hint="eastAsia"/>
        </w:rPr>
        <w:t xml:space="preserve"> Engine: NSObject&lt;RequestDoneDelegate&gt;{</w:t>
      </w:r>
    </w:p>
    <w:p w14:paraId="41F25EDE"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宋体" w:cs="宋体" w:hint="eastAsia"/>
        </w:rPr>
        <w:t xml:space="preserve">          </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resultStr;</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盛放请求结果字符串</w:t>
      </w:r>
    </w:p>
    <w:p w14:paraId="0A2E4949"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2CBE38CF"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ToDoList</w:t>
      </w:r>
      <w:r w:rsidRPr="00FE246D">
        <w:rPr>
          <w:rFonts w:ascii="宋体" w:eastAsia="宋体" w:hAnsi="Menlo Regular" w:cs="Menlo Regular" w:hint="eastAsia"/>
          <w:color w:val="000000"/>
        </w:rPr>
        <w:t>* datalist;</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用于保存解析数据</w:t>
      </w:r>
    </w:p>
    <w:p w14:paraId="18961506" w14:textId="77777777" w:rsidR="00320B9B" w:rsidRPr="00FE246D" w:rsidRDefault="00320B9B" w:rsidP="00320B9B">
      <w:pPr>
        <w:widowControl w:val="0"/>
        <w:tabs>
          <w:tab w:val="left" w:pos="1733"/>
        </w:tabs>
        <w:autoSpaceDE w:val="0"/>
        <w:autoSpaceDN w:val="0"/>
        <w:adjustRightInd w:val="0"/>
        <w:rPr>
          <w:rFonts w:ascii="宋体" w:eastAsia="宋体" w:hAnsi="Menlo Regular" w:cs="Heiti SC Light"/>
          <w:color w:val="008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NetworkParse</w:t>
      </w:r>
      <w:r w:rsidRPr="00FE246D">
        <w:rPr>
          <w:rFonts w:ascii="宋体" w:eastAsia="宋体" w:hAnsi="Menlo Regular" w:cs="Menlo Regular" w:hint="eastAsia"/>
          <w:color w:val="000000"/>
        </w:rPr>
        <w:t>* networkPaser;</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用于解析</w:t>
      </w:r>
    </w:p>
    <w:p w14:paraId="50B14705"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
    <w:p w14:paraId="3BFE5B5D"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@property</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ToDoList</w:t>
      </w:r>
      <w:r w:rsidRPr="00FE246D">
        <w:rPr>
          <w:rFonts w:ascii="宋体" w:eastAsia="宋体" w:hAnsi="Menlo Regular" w:cs="Menlo Regular" w:hint="eastAsia"/>
          <w:color w:val="000000"/>
        </w:rPr>
        <w:t>* datalist;</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用于存放请求所得数据的</w:t>
      </w:r>
      <w:r w:rsidRPr="00FE246D">
        <w:rPr>
          <w:rFonts w:ascii="宋体" w:eastAsia="宋体" w:hAnsi="Menlo Regular" w:cs="Menlo Regular" w:hint="eastAsia"/>
          <w:color w:val="008000"/>
        </w:rPr>
        <w:t>Modal</w:t>
      </w:r>
      <w:r w:rsidRPr="00FE246D">
        <w:rPr>
          <w:rFonts w:ascii="宋体" w:eastAsia="宋体" w:hAnsi="Menlo Regular" w:cs="Heiti SC Light" w:hint="eastAsia"/>
          <w:color w:val="008000"/>
        </w:rPr>
        <w:t>类</w:t>
      </w:r>
    </w:p>
    <w:p w14:paraId="2803E2BE"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@property</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NetworkParse</w:t>
      </w:r>
      <w:r w:rsidRPr="00FE246D">
        <w:rPr>
          <w:rFonts w:ascii="宋体" w:eastAsia="宋体" w:hAnsi="Menlo Regular" w:cs="Menlo Regular" w:hint="eastAsia"/>
          <w:color w:val="000000"/>
        </w:rPr>
        <w:t>* networkPaser;</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用于对请求得来的数据进行解析的类</w:t>
      </w:r>
    </w:p>
    <w:p w14:paraId="381E5257"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resultStr;</w:t>
      </w:r>
    </w:p>
    <w:p w14:paraId="7E4999B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
    <w:p w14:paraId="689BC219"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NetworkIntegration</w:t>
      </w:r>
      <w:r w:rsidRPr="00FE246D">
        <w:rPr>
          <w:rFonts w:ascii="宋体" w:eastAsia="宋体" w:hAnsi="Menlo Regular" w:cs="Menlo Regular" w:hint="eastAsia"/>
          <w:color w:val="000000"/>
        </w:rPr>
        <w:t>*)getInstance;</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获得单实例</w:t>
      </w:r>
    </w:p>
    <w:p w14:paraId="3A721C36"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id</w:t>
      </w:r>
      <w:proofErr w:type="gramEnd"/>
      <w:r w:rsidRPr="00FE246D">
        <w:rPr>
          <w:rFonts w:ascii="宋体" w:eastAsia="宋体" w:hAnsi="Menlo Regular" w:cs="Menlo Regular" w:hint="eastAsia"/>
          <w:color w:val="000000"/>
        </w:rPr>
        <w:t>)init;</w:t>
      </w:r>
    </w:p>
    <w:p w14:paraId="46B1295F"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)requestFromUrl:(</w:t>
      </w:r>
      <w:r w:rsidRPr="00FE246D">
        <w:rPr>
          <w:rFonts w:ascii="宋体" w:eastAsia="宋体" w:hAnsi="Menlo Regular" w:cs="Menlo Regular" w:hint="eastAsia"/>
          <w:color w:val="2B839F"/>
        </w:rPr>
        <w:t>NSURL</w:t>
      </w:r>
      <w:r w:rsidRPr="00FE246D">
        <w:rPr>
          <w:rFonts w:ascii="宋体" w:eastAsia="宋体" w:hAnsi="Menlo Regular" w:cs="Menlo Regular" w:hint="eastAsia"/>
          <w:color w:val="000000"/>
        </w:rPr>
        <w:t>*)_requestUrl;</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从执行的</w:t>
      </w:r>
      <w:r w:rsidRPr="00FE246D">
        <w:rPr>
          <w:rFonts w:ascii="宋体" w:eastAsia="宋体" w:hAnsi="Menlo Regular" w:cs="Menlo Regular" w:hint="eastAsia"/>
          <w:color w:val="008000"/>
        </w:rPr>
        <w:t>url</w:t>
      </w:r>
      <w:r w:rsidRPr="00FE246D">
        <w:rPr>
          <w:rFonts w:ascii="宋体" w:eastAsia="宋体" w:hAnsi="Menlo Regular" w:cs="Heiti SC Light" w:hint="eastAsia"/>
          <w:color w:val="008000"/>
        </w:rPr>
        <w:t>中请求数据</w:t>
      </w:r>
    </w:p>
    <w:p w14:paraId="158CEE9E"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)postToUrl:(</w:t>
      </w:r>
      <w:r w:rsidRPr="00FE246D">
        <w:rPr>
          <w:rFonts w:ascii="宋体" w:eastAsia="宋体" w:hAnsi="Menlo Regular" w:cs="Menlo Regular" w:hint="eastAsia"/>
          <w:color w:val="2B839F"/>
        </w:rPr>
        <w:t>NSURL</w:t>
      </w:r>
      <w:r w:rsidRPr="00FE246D">
        <w:rPr>
          <w:rFonts w:ascii="宋体" w:eastAsia="宋体" w:hAnsi="Menlo Regular" w:cs="Menlo Regular" w:hint="eastAsia"/>
          <w:color w:val="000000"/>
        </w:rPr>
        <w:t>*)_postUrl withObject:(</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*)_postStr;</w:t>
      </w:r>
    </w:p>
    <w:p w14:paraId="5AAAD35A"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
    <w:p w14:paraId="667B0720" w14:textId="77777777" w:rsidR="00320B9B" w:rsidRPr="00FE246D" w:rsidRDefault="00320B9B" w:rsidP="00320B9B">
      <w:pPr>
        <w:rPr>
          <w:rFonts w:ascii="宋体" w:eastAsia="宋体" w:hAnsi="宋体" w:cs="宋体"/>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end</w:t>
      </w:r>
      <w:proofErr w:type="gramEnd"/>
    </w:p>
    <w:p w14:paraId="18CD31E4" w14:textId="77777777" w:rsidR="00320B9B" w:rsidRPr="00FE246D" w:rsidRDefault="00320B9B" w:rsidP="00320B9B">
      <w:pPr>
        <w:rPr>
          <w:rFonts w:ascii="宋体" w:eastAsia="宋体" w:hAnsi="宋体" w:cs="宋体"/>
        </w:rPr>
      </w:pPr>
    </w:p>
    <w:p w14:paraId="12FFB473" w14:textId="77777777" w:rsidR="00320B9B" w:rsidRPr="00FE246D" w:rsidRDefault="00320B9B" w:rsidP="00320B9B">
      <w:pPr>
        <w:rPr>
          <w:rFonts w:ascii="宋体" w:eastAsia="宋体" w:hAnsi="宋体" w:cs="宋体"/>
        </w:rPr>
      </w:pPr>
      <w:r w:rsidRPr="00FE246D">
        <w:rPr>
          <w:rFonts w:ascii="宋体" w:eastAsia="宋体" w:hAnsi="宋体" w:cs="宋体" w:hint="eastAsia"/>
        </w:rPr>
        <w:t>其中，获得本类对象的方法实现如下：</w:t>
      </w:r>
    </w:p>
    <w:p w14:paraId="76BA513A" w14:textId="77777777" w:rsidR="00320B9B" w:rsidRPr="00FE246D" w:rsidRDefault="00320B9B" w:rsidP="00320B9B">
      <w:pPr>
        <w:rPr>
          <w:rFonts w:ascii="宋体" w:eastAsia="宋体" w:hAnsi="宋体" w:cs="宋体"/>
        </w:rPr>
      </w:pPr>
      <w:r w:rsidRPr="00FE246D">
        <w:rPr>
          <w:rFonts w:ascii="宋体" w:eastAsia="宋体" w:hAnsi="宋体" w:cs="宋体" w:hint="eastAsia"/>
        </w:rPr>
        <w:t>首先在实现之前需要有此声明</w:t>
      </w:r>
    </w:p>
    <w:p w14:paraId="64CB19C6" w14:textId="77777777" w:rsidR="00320B9B" w:rsidRPr="00FE246D" w:rsidRDefault="00320B9B" w:rsidP="00320B9B">
      <w:pPr>
        <w:rPr>
          <w:rFonts w:ascii="宋体" w:eastAsia="宋体" w:hAnsi="宋体" w:cs="宋体"/>
        </w:rPr>
      </w:pPr>
      <w:proofErr w:type="gramStart"/>
      <w:r w:rsidRPr="00FE246D">
        <w:rPr>
          <w:rFonts w:ascii="宋体" w:eastAsia="宋体" w:hAnsi="Menlo Regular" w:cs="Menlo Regular" w:hint="eastAsia"/>
          <w:color w:val="0000FF"/>
        </w:rPr>
        <w:t>static</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NetworkIntegration</w:t>
      </w:r>
      <w:r w:rsidRPr="00FE246D">
        <w:rPr>
          <w:rFonts w:ascii="宋体" w:eastAsia="宋体" w:hAnsi="Menlo Regular" w:cs="Menlo Regular" w:hint="eastAsia"/>
          <w:color w:val="000000"/>
        </w:rPr>
        <w:t xml:space="preserve">* instance = </w:t>
      </w:r>
      <w:r w:rsidRPr="00FE246D">
        <w:rPr>
          <w:rFonts w:ascii="宋体" w:eastAsia="宋体" w:hAnsi="Menlo Regular" w:cs="Menlo Regular" w:hint="eastAsia"/>
          <w:color w:val="0000FF"/>
        </w:rPr>
        <w:t>nil</w:t>
      </w:r>
      <w:r w:rsidRPr="00FE246D">
        <w:rPr>
          <w:rFonts w:ascii="宋体" w:eastAsia="宋体" w:hAnsi="Menlo Regular" w:cs="Menlo Regular" w:hint="eastAsia"/>
          <w:color w:val="000000"/>
        </w:rPr>
        <w:t>;</w:t>
      </w:r>
    </w:p>
    <w:p w14:paraId="5EA8BCEF"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+(NetworkIntegration*</w:t>
      </w:r>
      <w:proofErr w:type="gramStart"/>
      <w:r w:rsidRPr="00FE246D">
        <w:rPr>
          <w:rFonts w:ascii="宋体" w:eastAsia="宋体" w:hAnsi="宋体" w:cs="宋体" w:hint="eastAsia"/>
        </w:rPr>
        <w:t>)getInstance</w:t>
      </w:r>
      <w:proofErr w:type="gramEnd"/>
      <w:r w:rsidRPr="00FE246D">
        <w:rPr>
          <w:rFonts w:ascii="宋体" w:eastAsia="宋体" w:hAnsi="宋体" w:cs="宋体" w:hint="eastAsia"/>
        </w:rPr>
        <w:t>{</w:t>
      </w:r>
    </w:p>
    <w:p w14:paraId="0A650E45"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if</w:t>
      </w:r>
      <w:proofErr w:type="gramEnd"/>
      <w:r w:rsidRPr="00FE246D">
        <w:rPr>
          <w:rFonts w:ascii="宋体" w:eastAsia="宋体" w:hAnsi="宋体" w:cs="宋体" w:hint="eastAsia"/>
        </w:rPr>
        <w:t xml:space="preserve"> (instance == nil) {</w:t>
      </w:r>
    </w:p>
    <w:p w14:paraId="61E120B1"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instance = [[Engine alloc] init];//回用到本类的init方法，下面有init方法的实现</w:t>
      </w:r>
    </w:p>
    <w:p w14:paraId="14B005EA"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
    <w:p w14:paraId="3FDF8CCB"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return</w:t>
      </w:r>
      <w:proofErr w:type="gramEnd"/>
      <w:r w:rsidRPr="00FE246D">
        <w:rPr>
          <w:rFonts w:ascii="宋体" w:eastAsia="宋体" w:hAnsi="宋体" w:cs="宋体" w:hint="eastAsia"/>
        </w:rPr>
        <w:t xml:space="preserve"> instance;</w:t>
      </w:r>
    </w:p>
    <w:p w14:paraId="7E2916B8"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
    <w:p w14:paraId="09597BEC"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p>
    <w:p w14:paraId="48F3AF93"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id</w:t>
      </w:r>
      <w:proofErr w:type="gramEnd"/>
      <w:r w:rsidRPr="00FE246D">
        <w:rPr>
          <w:rFonts w:ascii="宋体" w:eastAsia="宋体" w:hAnsi="Menlo Regular" w:cs="Menlo Regular" w:hint="eastAsia"/>
          <w:color w:val="000000"/>
        </w:rPr>
        <w:t>)init{</w:t>
      </w:r>
    </w:p>
    <w:p w14:paraId="47A38600"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FF"/>
        </w:rPr>
        <w:t>if</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 xml:space="preserve"> = [</w:t>
      </w:r>
      <w:r w:rsidRPr="00FE246D">
        <w:rPr>
          <w:rFonts w:ascii="宋体" w:eastAsia="宋体" w:hAnsi="Menlo Regular" w:cs="Menlo Regular" w:hint="eastAsia"/>
          <w:color w:val="0000FF"/>
        </w:rPr>
        <w:t>super</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t>
      </w:r>
      <w:r w:rsidRPr="00FE246D">
        <w:rPr>
          <w:rFonts w:ascii="宋体" w:eastAsia="宋体" w:hAnsi="Menlo Regular" w:cs="Menlo Regular" w:hint="eastAsia"/>
          <w:color w:val="000000"/>
        </w:rPr>
        <w:t>]) {</w:t>
      </w:r>
    </w:p>
    <w:p w14:paraId="6758818B"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resultStr</w:t>
      </w:r>
      <w:proofErr w:type="gramEnd"/>
      <w:r w:rsidRPr="00FE246D">
        <w:rPr>
          <w:rFonts w:ascii="宋体" w:eastAsia="宋体" w:hAnsi="Menlo Regular" w:cs="Menlo Regular" w:hint="eastAsia"/>
          <w:color w:val="000000"/>
        </w:rPr>
        <w:t xml:space="preserve"> = [[</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alloc</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t>
      </w:r>
      <w:r w:rsidRPr="00FE246D">
        <w:rPr>
          <w:rFonts w:ascii="宋体" w:eastAsia="宋体" w:hAnsi="Menlo Regular" w:cs="Menlo Regular" w:hint="eastAsia"/>
          <w:color w:val="000000"/>
        </w:rPr>
        <w:t>];</w:t>
      </w:r>
    </w:p>
    <w:p w14:paraId="496E9FA4"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FF"/>
        </w:rPr>
        <w:t>if</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networkRequest</w:t>
      </w:r>
      <w:r w:rsidRPr="00FE246D">
        <w:rPr>
          <w:rFonts w:ascii="宋体" w:eastAsia="宋体" w:hAnsi="Menlo Regular" w:cs="Menlo Regular" w:hint="eastAsia"/>
          <w:color w:val="000000"/>
        </w:rPr>
        <w:t xml:space="preserve"> == </w:t>
      </w:r>
      <w:r w:rsidRPr="00FE246D">
        <w:rPr>
          <w:rFonts w:ascii="宋体" w:eastAsia="宋体" w:hAnsi="Menlo Regular" w:cs="Menlo Regular" w:hint="eastAsia"/>
          <w:color w:val="0000FF"/>
        </w:rPr>
        <w:t>nil</w:t>
      </w:r>
      <w:r w:rsidRPr="00FE246D">
        <w:rPr>
          <w:rFonts w:ascii="宋体" w:eastAsia="宋体" w:hAnsi="Menlo Regular" w:cs="Menlo Regular" w:hint="eastAsia"/>
          <w:color w:val="000000"/>
        </w:rPr>
        <w:t>) {</w:t>
      </w:r>
    </w:p>
    <w:p w14:paraId="33EF30DE"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networkRequest</w:t>
      </w:r>
      <w:proofErr w:type="gramEnd"/>
      <w:r w:rsidRPr="00FE246D">
        <w:rPr>
          <w:rFonts w:ascii="宋体" w:eastAsia="宋体" w:hAnsi="Menlo Regular" w:cs="Menlo Regular" w:hint="eastAsia"/>
          <w:color w:val="000000"/>
        </w:rPr>
        <w:t xml:space="preserve"> = [[</w:t>
      </w:r>
      <w:r w:rsidRPr="00FE246D">
        <w:rPr>
          <w:rFonts w:ascii="宋体" w:eastAsia="宋体" w:hAnsi="Menlo Regular" w:cs="Menlo Regular" w:hint="eastAsia"/>
          <w:color w:val="2B839F"/>
        </w:rPr>
        <w:t>NetworkRequest</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alloc</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t>
      </w:r>
      <w:r w:rsidRPr="00FE246D">
        <w:rPr>
          <w:rFonts w:ascii="宋体" w:eastAsia="宋体" w:hAnsi="Menlo Regular" w:cs="Menlo Regular" w:hint="eastAsia"/>
          <w:color w:val="000000"/>
        </w:rPr>
        <w:t>];</w:t>
      </w:r>
    </w:p>
    <w:p w14:paraId="7A3289C4"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7FDC0B3A"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datalist</w:t>
      </w:r>
      <w:proofErr w:type="gramEnd"/>
      <w:r w:rsidRPr="00FE246D">
        <w:rPr>
          <w:rFonts w:ascii="宋体" w:eastAsia="宋体" w:hAnsi="Menlo Regular" w:cs="Menlo Regular" w:hint="eastAsia"/>
          <w:color w:val="000000"/>
        </w:rPr>
        <w:t xml:space="preserve"> = [[</w:t>
      </w:r>
      <w:r w:rsidRPr="00FE246D">
        <w:rPr>
          <w:rFonts w:ascii="宋体" w:eastAsia="宋体" w:hAnsi="Menlo Regular" w:cs="Menlo Regular" w:hint="eastAsia"/>
          <w:color w:val="2B839F"/>
        </w:rPr>
        <w:t>ToDoList</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alloc</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t>
      </w:r>
      <w:r w:rsidRPr="00FE246D">
        <w:rPr>
          <w:rFonts w:ascii="宋体" w:eastAsia="宋体" w:hAnsi="Menlo Regular" w:cs="Menlo Regular" w:hint="eastAsia"/>
          <w:color w:val="000000"/>
        </w:rPr>
        <w:t>];</w:t>
      </w:r>
    </w:p>
    <w:p w14:paraId="37A7A6FB"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35BDCF37"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FF"/>
        </w:rPr>
        <w:t>return</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w:t>
      </w:r>
    </w:p>
    <w:p w14:paraId="4DC33743" w14:textId="77777777" w:rsidR="00320B9B" w:rsidRPr="00FE246D" w:rsidRDefault="00320B9B" w:rsidP="00320B9B">
      <w:pPr>
        <w:rPr>
          <w:rFonts w:ascii="宋体" w:eastAsia="宋体" w:hAnsi="Heiti SC Light" w:cs="Heiti SC Light"/>
          <w:color w:val="000000"/>
        </w:rPr>
      </w:pPr>
      <w:r w:rsidRPr="00FE246D">
        <w:rPr>
          <w:rFonts w:ascii="宋体" w:eastAsia="宋体" w:hAnsi="Menlo Regular" w:cs="Menlo Regular" w:hint="eastAsia"/>
          <w:color w:val="000000"/>
        </w:rPr>
        <w:t>}</w:t>
      </w:r>
    </w:p>
    <w:p w14:paraId="552BEDB7" w14:textId="77777777" w:rsidR="00320B9B" w:rsidRPr="00FE246D" w:rsidRDefault="00320B9B" w:rsidP="00320B9B">
      <w:pPr>
        <w:rPr>
          <w:rFonts w:ascii="宋体" w:eastAsia="宋体" w:hAnsi="宋体" w:cs="宋体"/>
        </w:rPr>
      </w:pPr>
      <w:r w:rsidRPr="00FE246D">
        <w:rPr>
          <w:rFonts w:ascii="宋体" w:eastAsia="宋体" w:hAnsi="宋体" w:cs="宋体" w:hint="eastAsia"/>
        </w:rPr>
        <w:t>下面时requestFromUrl的实现：</w:t>
      </w:r>
    </w:p>
    <w:p w14:paraId="114B604C"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void</w:t>
      </w:r>
      <w:proofErr w:type="gramEnd"/>
      <w:r w:rsidRPr="00FE246D">
        <w:rPr>
          <w:rFonts w:ascii="宋体" w:eastAsia="宋体" w:hAnsi="宋体" w:cs="宋体" w:hint="eastAsia"/>
        </w:rPr>
        <w:t>)requestFromUrl:(NSURL*)_requestUrl{</w:t>
      </w:r>
    </w:p>
    <w:p w14:paraId="13B9FCC8"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networkRequest.delegate = self;//设置当前类对象为networkRequest的代理, networkRequest是HttpManager的实例</w:t>
      </w:r>
    </w:p>
    <w:p w14:paraId="61234ED5"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[networkRequest requestFromURL:_requestUrl];//请求具体数据</w:t>
      </w:r>
    </w:p>
    <w:p w14:paraId="22943AD7"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networkRequest</w:t>
      </w:r>
      <w:proofErr w:type="gramEnd"/>
      <w:r w:rsidRPr="00FE246D">
        <w:rPr>
          <w:rFonts w:ascii="宋体" w:eastAsia="宋体" w:hAnsi="宋体" w:cs="宋体" w:hint="eastAsia"/>
        </w:rPr>
        <w:t xml:space="preserve"> start];</w:t>
      </w:r>
    </w:p>
    <w:p w14:paraId="2BA20E71" w14:textId="77777777" w:rsidR="00320B9B" w:rsidRPr="00FE246D" w:rsidRDefault="00320B9B" w:rsidP="00320B9B">
      <w:pPr>
        <w:rPr>
          <w:rFonts w:ascii="宋体" w:eastAsia="宋体" w:hAnsi="宋体" w:cs="宋体"/>
        </w:rPr>
      </w:pPr>
      <w:r w:rsidRPr="00FE246D">
        <w:rPr>
          <w:rFonts w:ascii="宋体" w:eastAsia="宋体" w:hAnsi="宋体" w:cs="宋体" w:hint="eastAsia"/>
        </w:rPr>
        <w:t>}</w:t>
      </w:r>
    </w:p>
    <w:p w14:paraId="0310D1B5" w14:textId="77777777" w:rsidR="00320B9B" w:rsidRPr="00FE246D" w:rsidRDefault="00320B9B" w:rsidP="00320B9B">
      <w:pPr>
        <w:rPr>
          <w:rFonts w:ascii="宋体" w:eastAsia="宋体" w:hAnsi="宋体" w:cs="宋体"/>
        </w:rPr>
      </w:pPr>
    </w:p>
    <w:p w14:paraId="3749B943" w14:textId="77777777" w:rsidR="00320B9B" w:rsidRPr="00FE246D" w:rsidRDefault="00320B9B" w:rsidP="00320B9B">
      <w:pPr>
        <w:rPr>
          <w:rFonts w:ascii="宋体" w:eastAsia="宋体" w:hAnsi="宋体" w:cs="宋体"/>
        </w:rPr>
      </w:pPr>
      <w:r w:rsidRPr="00FE246D">
        <w:rPr>
          <w:rFonts w:ascii="宋体" w:eastAsia="宋体" w:hAnsi="宋体" w:cs="宋体" w:hint="eastAsia"/>
        </w:rPr>
        <w:t>此外类中还实现了RequestDoneDelegate协议中的方法，实现如下：</w:t>
      </w:r>
    </w:p>
    <w:p w14:paraId="22551523"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-(void)requestDone:(id)_object{//当请求结束时会回调的方法，通过代理来实现</w:t>
      </w:r>
    </w:p>
    <w:p w14:paraId="3518A95F"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NSLog(</w:t>
      </w:r>
      <w:proofErr w:type="gramEnd"/>
      <w:r w:rsidRPr="00FE246D">
        <w:rPr>
          <w:rFonts w:ascii="宋体" w:eastAsia="宋体" w:hAnsi="宋体" w:cs="宋体" w:hint="eastAsia"/>
        </w:rPr>
        <w:t>@"request done ,data receive by intergration");</w:t>
      </w:r>
    </w:p>
    <w:p w14:paraId="0E266A32"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self.resultStr</w:t>
      </w:r>
      <w:proofErr w:type="gramEnd"/>
      <w:r w:rsidRPr="00FE246D">
        <w:rPr>
          <w:rFonts w:ascii="宋体" w:eastAsia="宋体" w:hAnsi="宋体" w:cs="宋体" w:hint="eastAsia"/>
        </w:rPr>
        <w:t xml:space="preserve"> = _object;</w:t>
      </w:r>
    </w:p>
    <w:p w14:paraId="72C4BAFB"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NSLog(</w:t>
      </w:r>
      <w:proofErr w:type="gramEnd"/>
      <w:r w:rsidRPr="00FE246D">
        <w:rPr>
          <w:rFonts w:ascii="宋体" w:eastAsia="宋体" w:hAnsi="宋体" w:cs="宋体" w:hint="eastAsia"/>
        </w:rPr>
        <w:t>@"result:%@",self.resultStr);</w:t>
      </w:r>
    </w:p>
    <w:p w14:paraId="00461F95"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//以下时对请求得来的数据self.resultStr进行解析</w:t>
      </w:r>
    </w:p>
    <w:p w14:paraId="1D3635ED"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networkPaser = [[NetworkParse alloc] initwithParsrStr:self.resultStr andRecdataModal:self.datalist];//创建NetworkParse解析类的实例networkPaser对数据进行解析</w:t>
      </w:r>
    </w:p>
    <w:p w14:paraId="43BF91AD"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[networkPaser parse];//解析</w:t>
      </w:r>
    </w:p>
    <w:p w14:paraId="27447423"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/*解析完成之后给发送通知，便于界面的及时更新*/</w:t>
      </w:r>
    </w:p>
    <w:p w14:paraId="082837D6"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[[NSNotificationCenter defaultCenter] postNotificationName</w:t>
      </w:r>
      <w:proofErr w:type="gramStart"/>
      <w:r w:rsidRPr="00FE246D">
        <w:rPr>
          <w:rFonts w:ascii="宋体" w:eastAsia="宋体" w:hAnsi="宋体" w:cs="宋体" w:hint="eastAsia"/>
        </w:rPr>
        <w:t>:@</w:t>
      </w:r>
      <w:proofErr w:type="gramEnd"/>
      <w:r w:rsidRPr="00FE246D">
        <w:rPr>
          <w:rFonts w:ascii="宋体" w:eastAsia="宋体" w:hAnsi="宋体" w:cs="宋体" w:hint="eastAsia"/>
        </w:rPr>
        <w:t>"PARSEFINISHED" object:nil];</w:t>
      </w:r>
    </w:p>
    <w:p w14:paraId="09F2CD69" w14:textId="77777777" w:rsidR="00320B9B" w:rsidRPr="00FE246D" w:rsidRDefault="00320B9B" w:rsidP="00320B9B">
      <w:pPr>
        <w:rPr>
          <w:rFonts w:ascii="宋体" w:eastAsia="宋体" w:hAnsi="宋体" w:cs="宋体"/>
        </w:rPr>
      </w:pPr>
      <w:r w:rsidRPr="00FE246D">
        <w:rPr>
          <w:rFonts w:ascii="宋体" w:eastAsia="宋体" w:hAnsi="宋体" w:cs="宋体" w:hint="eastAsia"/>
        </w:rPr>
        <w:t>}</w:t>
      </w:r>
    </w:p>
    <w:p w14:paraId="42BEDF41" w14:textId="77777777" w:rsidR="00320B9B" w:rsidRPr="00FE246D" w:rsidRDefault="00320B9B" w:rsidP="00320B9B">
      <w:pPr>
        <w:rPr>
          <w:rFonts w:ascii="宋体" w:eastAsia="宋体" w:hAnsi="宋体" w:cs="宋体"/>
        </w:rPr>
      </w:pPr>
    </w:p>
    <w:p w14:paraId="2F879D9A" w14:textId="77777777" w:rsidR="00320B9B" w:rsidRPr="00FE246D" w:rsidRDefault="00320B9B" w:rsidP="00320B9B">
      <w:pPr>
        <w:rPr>
          <w:rFonts w:ascii="宋体" w:eastAsia="宋体" w:hAnsi="宋体" w:cs="宋体"/>
        </w:rPr>
      </w:pPr>
      <w:r w:rsidRPr="00FE246D">
        <w:rPr>
          <w:rFonts w:ascii="宋体" w:eastAsia="宋体" w:hAnsi="宋体" w:cs="宋体" w:hint="eastAsia"/>
        </w:rPr>
        <w:t>上传数据的方法实现：</w:t>
      </w:r>
    </w:p>
    <w:p w14:paraId="00B5E063"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)postToUrl:(</w:t>
      </w:r>
      <w:r w:rsidRPr="00FE246D">
        <w:rPr>
          <w:rFonts w:ascii="宋体" w:eastAsia="宋体" w:hAnsi="Menlo Regular" w:cs="Menlo Regular" w:hint="eastAsia"/>
          <w:color w:val="2B839F"/>
        </w:rPr>
        <w:t>NSURL</w:t>
      </w:r>
      <w:r w:rsidRPr="00FE246D">
        <w:rPr>
          <w:rFonts w:ascii="宋体" w:eastAsia="宋体" w:hAnsi="Menlo Regular" w:cs="Menlo Regular" w:hint="eastAsia"/>
          <w:color w:val="000000"/>
        </w:rPr>
        <w:t>*)_postUrl withObject:(</w:t>
      </w:r>
      <w:r w:rsidRPr="00FE246D">
        <w:rPr>
          <w:rFonts w:ascii="宋体" w:eastAsia="宋体" w:hAnsi="Menlo Regular" w:cs="Menlo Regular" w:hint="eastAsia"/>
          <w:color w:val="2B839F"/>
        </w:rPr>
        <w:t>NSString</w:t>
      </w:r>
      <w:r w:rsidRPr="00FE246D">
        <w:rPr>
          <w:rFonts w:ascii="宋体" w:eastAsia="宋体" w:hAnsi="Menlo Regular" w:cs="Menlo Regular" w:hint="eastAsia"/>
          <w:color w:val="000000"/>
        </w:rPr>
        <w:t>*)_postStr{</w:t>
      </w:r>
    </w:p>
    <w:p w14:paraId="5C6DD55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用于向指定的网址上传数据</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第二个参数为索要上传的数据</w:t>
      </w:r>
    </w:p>
    <w:p w14:paraId="7C9F086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FF"/>
        </w:rPr>
        <w:t>if</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networkRequest</w:t>
      </w:r>
      <w:r w:rsidRPr="00FE246D">
        <w:rPr>
          <w:rFonts w:ascii="宋体" w:eastAsia="宋体" w:hAnsi="Menlo Regular" w:cs="Menlo Regular" w:hint="eastAsia"/>
          <w:color w:val="000000"/>
        </w:rPr>
        <w:t>) {</w:t>
      </w:r>
    </w:p>
    <w:p w14:paraId="7C11745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networkRequest</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release</w:t>
      </w:r>
      <w:r w:rsidRPr="00FE246D">
        <w:rPr>
          <w:rFonts w:ascii="宋体" w:eastAsia="宋体" w:hAnsi="Menlo Regular" w:cs="Menlo Regular" w:hint="eastAsia"/>
          <w:color w:val="000000"/>
        </w:rPr>
        <w:t>];</w:t>
      </w:r>
    </w:p>
    <w:p w14:paraId="44A9E8D4"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networkRequest</w:t>
      </w:r>
      <w:proofErr w:type="gramEnd"/>
      <w:r w:rsidRPr="00FE246D">
        <w:rPr>
          <w:rFonts w:ascii="宋体" w:eastAsia="宋体" w:hAnsi="Menlo Regular" w:cs="Menlo Regular" w:hint="eastAsia"/>
          <w:color w:val="000000"/>
        </w:rPr>
        <w:t xml:space="preserve"> = [[</w:t>
      </w:r>
      <w:r w:rsidRPr="00FE246D">
        <w:rPr>
          <w:rFonts w:ascii="宋体" w:eastAsia="宋体" w:hAnsi="Menlo Regular" w:cs="Menlo Regular" w:hint="eastAsia"/>
          <w:color w:val="2B839F"/>
        </w:rPr>
        <w:t>NetworkRequest</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alloc</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t>
      </w:r>
      <w:r w:rsidRPr="00FE246D">
        <w:rPr>
          <w:rFonts w:ascii="宋体" w:eastAsia="宋体" w:hAnsi="Menlo Regular" w:cs="Menlo Regular" w:hint="eastAsia"/>
          <w:color w:val="000000"/>
        </w:rPr>
        <w:t>];</w:t>
      </w:r>
    </w:p>
    <w:p w14:paraId="4555ED26"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networkRequest</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delegate</w:t>
      </w:r>
      <w:proofErr w:type="gramEnd"/>
      <w:r w:rsidRPr="00FE246D">
        <w:rPr>
          <w:rFonts w:ascii="宋体" w:eastAsia="宋体" w:hAnsi="Menlo Regular" w:cs="Menlo Regular" w:hint="eastAsia"/>
          <w:color w:val="000000"/>
        </w:rPr>
        <w:t xml:space="preserve"> = </w:t>
      </w:r>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w:t>
      </w:r>
    </w:p>
    <w:p w14:paraId="0C77A65F"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networkRequest</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postToURL</w:t>
      </w:r>
      <w:r w:rsidRPr="00FE246D">
        <w:rPr>
          <w:rFonts w:ascii="宋体" w:eastAsia="宋体" w:hAnsi="Menlo Regular" w:cs="Menlo Regular" w:hint="eastAsia"/>
          <w:color w:val="000000"/>
        </w:rPr>
        <w:t xml:space="preserve">:_postUrl </w:t>
      </w:r>
      <w:r w:rsidRPr="00FE246D">
        <w:rPr>
          <w:rFonts w:ascii="宋体" w:eastAsia="宋体" w:hAnsi="Menlo Regular" w:cs="Menlo Regular" w:hint="eastAsia"/>
          <w:color w:val="2B839F"/>
        </w:rPr>
        <w:t>withObject</w:t>
      </w:r>
      <w:r w:rsidRPr="00FE246D">
        <w:rPr>
          <w:rFonts w:ascii="宋体" w:eastAsia="宋体" w:hAnsi="Menlo Regular" w:cs="Menlo Regular" w:hint="eastAsia"/>
          <w:color w:val="000000"/>
        </w:rPr>
        <w:t>:_postStr];</w:t>
      </w:r>
    </w:p>
    <w:p w14:paraId="65363CA3"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networkRequest</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start</w:t>
      </w:r>
      <w:r w:rsidRPr="00FE246D">
        <w:rPr>
          <w:rFonts w:ascii="宋体" w:eastAsia="宋体" w:hAnsi="Menlo Regular" w:cs="Menlo Regular" w:hint="eastAsia"/>
          <w:color w:val="000000"/>
        </w:rPr>
        <w:t>];</w:t>
      </w:r>
    </w:p>
    <w:p w14:paraId="6CC126E8"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48FE8F7C" w14:textId="77777777" w:rsidR="00320B9B" w:rsidRPr="00FE246D" w:rsidRDefault="00320B9B" w:rsidP="00320B9B">
      <w:pPr>
        <w:rPr>
          <w:rFonts w:ascii="宋体" w:eastAsia="宋体" w:hAnsi="Heiti SC Light" w:cs="Heiti SC Light"/>
          <w:color w:val="000000"/>
        </w:rPr>
      </w:pPr>
      <w:r w:rsidRPr="00FE246D">
        <w:rPr>
          <w:rFonts w:ascii="宋体" w:eastAsia="宋体" w:hAnsi="Menlo Regular" w:cs="Menlo Regular" w:hint="eastAsia"/>
          <w:color w:val="000000"/>
        </w:rPr>
        <w:t>}</w:t>
      </w:r>
    </w:p>
    <w:p w14:paraId="68D375F7" w14:textId="77777777" w:rsidR="00320B9B" w:rsidRPr="00FE246D" w:rsidRDefault="00320B9B" w:rsidP="00320B9B">
      <w:pPr>
        <w:rPr>
          <w:rFonts w:ascii="宋体" w:eastAsia="宋体" w:hAnsi="Heiti SC Light" w:cs="Heiti SC Light"/>
          <w:color w:val="000000"/>
        </w:rPr>
      </w:pPr>
      <w:r w:rsidRPr="00FE246D">
        <w:rPr>
          <w:rFonts w:ascii="宋体" w:eastAsia="宋体" w:hAnsi="Heiti SC Light" w:cs="Heiti SC Light" w:hint="eastAsia"/>
          <w:color w:val="000000"/>
        </w:rPr>
        <w:t>上传结束执行的方法</w:t>
      </w:r>
    </w:p>
    <w:p w14:paraId="1361707B"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void</w:t>
      </w:r>
      <w:proofErr w:type="gramEnd"/>
      <w:r w:rsidRPr="00FE246D">
        <w:rPr>
          <w:rFonts w:ascii="宋体" w:eastAsia="宋体" w:hAnsi="Menlo Regular" w:cs="Menlo Regular" w:hint="eastAsia"/>
          <w:color w:val="000000"/>
        </w:rPr>
        <w:t>)postDone:(</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)_object{</w:t>
      </w:r>
    </w:p>
    <w:p w14:paraId="1C24D9CE"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当上传数据完成时会回调的方法</w:t>
      </w:r>
    </w:p>
    <w:p w14:paraId="4CC47360"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NSLog</w:t>
      </w:r>
      <w:r w:rsidRPr="00FE246D">
        <w:rPr>
          <w:rFonts w:ascii="宋体" w:eastAsia="宋体" w:hAnsi="Menlo Regular" w:cs="Menlo Regular" w:hint="eastAsia"/>
          <w:color w:val="000000"/>
        </w:rPr>
        <w:t>(</w:t>
      </w:r>
      <w:proofErr w:type="gramEnd"/>
      <w:r w:rsidRPr="00FE246D">
        <w:rPr>
          <w:rFonts w:ascii="宋体" w:eastAsia="宋体" w:hAnsi="Menlo Regular" w:cs="Menlo Regular" w:hint="eastAsia"/>
          <w:color w:val="A31515"/>
        </w:rPr>
        <w:t>@"post done ,data receive by intergration"</w:t>
      </w:r>
      <w:r w:rsidRPr="00FE246D">
        <w:rPr>
          <w:rFonts w:ascii="宋体" w:eastAsia="宋体" w:hAnsi="Menlo Regular" w:cs="Menlo Regular" w:hint="eastAsia"/>
          <w:color w:val="000000"/>
        </w:rPr>
        <w:t>);</w:t>
      </w:r>
    </w:p>
    <w:p w14:paraId="278B04EA"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resultStr</w:t>
      </w:r>
      <w:proofErr w:type="gramEnd"/>
      <w:r w:rsidRPr="00FE246D">
        <w:rPr>
          <w:rFonts w:ascii="宋体" w:eastAsia="宋体" w:hAnsi="Menlo Regular" w:cs="Menlo Regular" w:hint="eastAsia"/>
          <w:color w:val="000000"/>
        </w:rPr>
        <w:t xml:space="preserve"> = _object;</w:t>
      </w:r>
    </w:p>
    <w:p w14:paraId="1B485316"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NSLog</w:t>
      </w:r>
      <w:r w:rsidRPr="00FE246D">
        <w:rPr>
          <w:rFonts w:ascii="宋体" w:eastAsia="宋体" w:hAnsi="Menlo Regular" w:cs="Menlo Regular" w:hint="eastAsia"/>
          <w:color w:val="000000"/>
        </w:rPr>
        <w:t>(</w:t>
      </w:r>
      <w:proofErr w:type="gramEnd"/>
      <w:r w:rsidRPr="00FE246D">
        <w:rPr>
          <w:rFonts w:ascii="宋体" w:eastAsia="宋体" w:hAnsi="Menlo Regular" w:cs="Menlo Regular" w:hint="eastAsia"/>
          <w:color w:val="A31515"/>
        </w:rPr>
        <w:t>@"%@"</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resultStr</w:t>
      </w:r>
      <w:r w:rsidRPr="00FE246D">
        <w:rPr>
          <w:rFonts w:ascii="宋体" w:eastAsia="宋体" w:hAnsi="Menlo Regular" w:cs="Menlo Regular" w:hint="eastAsia"/>
          <w:color w:val="000000"/>
        </w:rPr>
        <w:t>);</w:t>
      </w:r>
    </w:p>
    <w:p w14:paraId="40A830CF"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0F65496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networkPaser</w:t>
      </w:r>
      <w:proofErr w:type="gramEnd"/>
      <w:r w:rsidRPr="00FE246D">
        <w:rPr>
          <w:rFonts w:ascii="宋体" w:eastAsia="宋体" w:hAnsi="Menlo Regular" w:cs="Menlo Regular" w:hint="eastAsia"/>
          <w:color w:val="000000"/>
        </w:rPr>
        <w:t xml:space="preserve"> = [[</w:t>
      </w:r>
      <w:r w:rsidRPr="00FE246D">
        <w:rPr>
          <w:rFonts w:ascii="宋体" w:eastAsia="宋体" w:hAnsi="Menlo Regular" w:cs="Menlo Regular" w:hint="eastAsia"/>
          <w:color w:val="2B839F"/>
        </w:rPr>
        <w:t>NetworkParse</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alloc</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initwithParseStr</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resultStr</w:t>
      </w:r>
      <w:r w:rsidRPr="00FE246D">
        <w:rPr>
          <w:rFonts w:ascii="宋体" w:eastAsia="宋体" w:hAnsi="Menlo Regular" w:cs="Menlo Regular" w:hint="eastAsia"/>
          <w:color w:val="000000"/>
        </w:rPr>
        <w:t>];</w:t>
      </w:r>
    </w:p>
    <w:p w14:paraId="3BBE6E0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2B839F"/>
        </w:rPr>
        <w:t>networkPaser</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parse</w:t>
      </w:r>
      <w:r w:rsidRPr="00FE246D">
        <w:rPr>
          <w:rFonts w:ascii="宋体" w:eastAsia="宋体" w:hAnsi="Menlo Regular" w:cs="Menlo Regular" w:hint="eastAsia"/>
          <w:color w:val="000000"/>
        </w:rPr>
        <w:t>];</w:t>
      </w:r>
    </w:p>
    <w:p w14:paraId="138EF7EE"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解析完成之后及时更新界面</w:t>
      </w:r>
    </w:p>
    <w:p w14:paraId="6ECA1796"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NSNotificationCenter</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defaultCenter</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postNotificationName</w:t>
      </w:r>
      <w:proofErr w:type="gramStart"/>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w:t>
      </w:r>
      <w:proofErr w:type="gramEnd"/>
      <w:r w:rsidRPr="00FE246D">
        <w:rPr>
          <w:rFonts w:ascii="宋体" w:eastAsia="宋体" w:hAnsi="Menlo Regular" w:cs="Menlo Regular" w:hint="eastAsia"/>
          <w:color w:val="A31515"/>
        </w:rPr>
        <w:t>"POSTDONE"</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object</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nil</w:t>
      </w:r>
      <w:r w:rsidRPr="00FE246D">
        <w:rPr>
          <w:rFonts w:ascii="宋体" w:eastAsia="宋体" w:hAnsi="Menlo Regular" w:cs="Menlo Regular" w:hint="eastAsia"/>
          <w:color w:val="000000"/>
        </w:rPr>
        <w:t>];</w:t>
      </w:r>
    </w:p>
    <w:p w14:paraId="59F7C330" w14:textId="77777777" w:rsidR="00320B9B" w:rsidRPr="00FE246D" w:rsidRDefault="00320B9B" w:rsidP="00320B9B">
      <w:pPr>
        <w:rPr>
          <w:rFonts w:ascii="宋体" w:eastAsia="宋体" w:hAnsi="Heiti SC Light" w:cs="Heiti SC Light"/>
        </w:rPr>
      </w:pPr>
      <w:r w:rsidRPr="00FE246D">
        <w:rPr>
          <w:rFonts w:ascii="宋体" w:eastAsia="宋体" w:hAnsi="Menlo Regular" w:cs="Menlo Regular" w:hint="eastAsia"/>
          <w:color w:val="000000"/>
        </w:rPr>
        <w:t>}</w:t>
      </w:r>
    </w:p>
    <w:p w14:paraId="1107DF48" w14:textId="77777777" w:rsidR="00320B9B" w:rsidRPr="00FE246D" w:rsidRDefault="00320B9B" w:rsidP="00320B9B">
      <w:pPr>
        <w:rPr>
          <w:rFonts w:ascii="宋体" w:eastAsia="宋体" w:hAnsi="宋体" w:cs="宋体"/>
        </w:rPr>
      </w:pPr>
    </w:p>
    <w:p w14:paraId="760D94A3" w14:textId="54B5D14D" w:rsidR="00320B9B" w:rsidRPr="004B6DFE" w:rsidRDefault="001C0A3C" w:rsidP="00320B9B">
      <w:pPr>
        <w:pStyle w:val="2"/>
        <w:rPr>
          <w:rFonts w:ascii="宋体" w:eastAsia="宋体"/>
          <w:color w:val="auto"/>
        </w:rPr>
      </w:pPr>
      <w:bookmarkStart w:id="63" w:name="_Toc254445621"/>
      <w:bookmarkStart w:id="64" w:name="_Toc255828496"/>
      <w:r>
        <w:rPr>
          <w:rFonts w:ascii="宋体" w:eastAsia="宋体" w:hint="eastAsia"/>
          <w:color w:val="auto"/>
        </w:rPr>
        <w:t>7</w:t>
      </w:r>
      <w:r w:rsidR="00320B9B" w:rsidRPr="004B6DFE">
        <w:rPr>
          <w:rFonts w:ascii="宋体" w:eastAsia="宋体" w:hint="eastAsia"/>
          <w:color w:val="auto"/>
        </w:rPr>
        <w:t>.6、对引擎的使用</w:t>
      </w:r>
      <w:bookmarkEnd w:id="63"/>
      <w:bookmarkEnd w:id="64"/>
    </w:p>
    <w:p w14:paraId="020C15FF" w14:textId="77777777" w:rsidR="00320B9B" w:rsidRPr="00FE246D" w:rsidRDefault="00320B9B" w:rsidP="00320B9B">
      <w:pPr>
        <w:rPr>
          <w:rFonts w:ascii="宋体" w:eastAsia="宋体" w:hAnsi="宋体" w:cs="宋体"/>
        </w:rPr>
      </w:pPr>
    </w:p>
    <w:p w14:paraId="24B496F4" w14:textId="77777777" w:rsidR="00320B9B" w:rsidRPr="00FE246D" w:rsidRDefault="00320B9B" w:rsidP="00320B9B">
      <w:pPr>
        <w:rPr>
          <w:rFonts w:ascii="宋体" w:eastAsia="宋体" w:hAnsi="宋体" w:cs="宋体"/>
        </w:rPr>
      </w:pPr>
      <w:r w:rsidRPr="00FE246D">
        <w:rPr>
          <w:rFonts w:ascii="宋体" w:eastAsia="宋体" w:hAnsi="宋体" w:cs="宋体" w:hint="eastAsia"/>
        </w:rPr>
        <w:t xml:space="preserve">   在视图控制器类NetworkIntegrationViewController中对封装的网络引擎进行使用，头文件声明如下：</w:t>
      </w:r>
    </w:p>
    <w:p w14:paraId="3F0FD4C7"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interface</w:t>
      </w:r>
      <w:proofErr w:type="gramEnd"/>
      <w:r w:rsidRPr="00FE246D">
        <w:rPr>
          <w:rFonts w:ascii="宋体" w:eastAsia="宋体" w:hAnsi="宋体" w:cs="宋体" w:hint="eastAsia"/>
        </w:rPr>
        <w:t xml:space="preserve"> NetworkIntegrationViewController : UIViewController&lt;UITableViewDataSource,UITableViewDelegate&gt;{</w:t>
      </w:r>
    </w:p>
    <w:p w14:paraId="5D62A15F"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宋体" w:cs="宋体" w:hint="eastAsia"/>
        </w:rPr>
        <w:t xml:space="preserve">         Engine </w:t>
      </w:r>
      <w:r w:rsidRPr="00FE246D">
        <w:rPr>
          <w:rFonts w:ascii="宋体" w:eastAsia="宋体" w:hAnsi="Menlo Regular" w:cs="Menlo Regular" w:hint="eastAsia"/>
          <w:color w:val="000000"/>
        </w:rPr>
        <w:t>* networkIntegration;</w:t>
      </w:r>
    </w:p>
    <w:p w14:paraId="2BD5938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UITableView</w:t>
      </w:r>
      <w:r w:rsidRPr="00FE246D">
        <w:rPr>
          <w:rFonts w:ascii="宋体" w:eastAsia="宋体" w:hAnsi="Menlo Regular" w:cs="Menlo Regular" w:hint="eastAsia"/>
          <w:color w:val="000000"/>
        </w:rPr>
        <w:t>* tableview;</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用于显示请求的数据</w:t>
      </w:r>
    </w:p>
    <w:p w14:paraId="3B88751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NSNotificationCenter</w:t>
      </w:r>
      <w:r w:rsidRPr="00FE246D">
        <w:rPr>
          <w:rFonts w:ascii="宋体" w:eastAsia="宋体" w:hAnsi="Menlo Regular" w:cs="Menlo Regular" w:hint="eastAsia"/>
          <w:color w:val="000000"/>
        </w:rPr>
        <w:t>* notifCenter;</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接收数据解析完成之后的消息，便于及时更新界面</w:t>
      </w:r>
    </w:p>
    <w:p w14:paraId="7D01845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3E3E0CC4" w14:textId="77777777" w:rsidR="00320B9B" w:rsidRPr="00FE246D" w:rsidRDefault="00320B9B" w:rsidP="00320B9B">
      <w:pPr>
        <w:widowControl w:val="0"/>
        <w:tabs>
          <w:tab w:val="left" w:pos="1733"/>
        </w:tabs>
        <w:autoSpaceDE w:val="0"/>
        <w:autoSpaceDN w:val="0"/>
        <w:adjustRightInd w:val="0"/>
        <w:rPr>
          <w:rFonts w:ascii="宋体" w:eastAsia="宋体" w:hAnsi="Menlo Regular" w:cs="Heiti SC Light"/>
          <w:color w:val="008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NSMutableString</w:t>
      </w:r>
      <w:r w:rsidRPr="00FE246D">
        <w:rPr>
          <w:rFonts w:ascii="宋体" w:eastAsia="宋体" w:hAnsi="Menlo Regular" w:cs="Menlo Regular" w:hint="eastAsia"/>
          <w:color w:val="000000"/>
        </w:rPr>
        <w:t>* postStr;</w:t>
      </w:r>
      <w:r w:rsidRPr="00FE246D">
        <w:rPr>
          <w:rFonts w:ascii="宋体" w:eastAsia="宋体" w:hAnsi="Menlo Regular" w:cs="Menlo Regular" w:hint="eastAsia"/>
          <w:color w:val="008000"/>
        </w:rPr>
        <w:t>//</w:t>
      </w:r>
      <w:r w:rsidRPr="00FE246D">
        <w:rPr>
          <w:rFonts w:ascii="宋体" w:eastAsia="宋体" w:hAnsi="Menlo Regular" w:cs="Heiti SC Light" w:hint="eastAsia"/>
          <w:color w:val="008000"/>
        </w:rPr>
        <w:t>用于上传的字符串</w:t>
      </w:r>
    </w:p>
    <w:p w14:paraId="6D7C800F"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
    <w:p w14:paraId="5C49BCE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w:t>
      </w:r>
      <w:r w:rsidRPr="00FE246D">
        <w:rPr>
          <w:rFonts w:ascii="宋体" w:eastAsia="宋体" w:hAnsi="Menlo Regular" w:cs="Menlo Regular" w:hint="eastAsia"/>
          <w:color w:val="2B839F"/>
        </w:rPr>
        <w:t>NSMutableString</w:t>
      </w:r>
      <w:r w:rsidRPr="00FE246D">
        <w:rPr>
          <w:rFonts w:ascii="宋体" w:eastAsia="宋体" w:hAnsi="Menlo Regular" w:cs="Menlo Regular" w:hint="eastAsia"/>
          <w:color w:val="000000"/>
        </w:rPr>
        <w:t>* postStr;</w:t>
      </w:r>
    </w:p>
    <w:p w14:paraId="13DFE047"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IBOutlet</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UITableView</w:t>
      </w:r>
      <w:r w:rsidRPr="00FE246D">
        <w:rPr>
          <w:rFonts w:ascii="宋体" w:eastAsia="宋体" w:hAnsi="Menlo Regular" w:cs="Menlo Regular" w:hint="eastAsia"/>
          <w:color w:val="000000"/>
        </w:rPr>
        <w:t>* tableview;</w:t>
      </w:r>
    </w:p>
    <w:p w14:paraId="0EABC3C9"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
    <w:p w14:paraId="6E82AE23"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property</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nonatomic</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retain</w:t>
      </w:r>
      <w:r w:rsidRPr="00FE246D">
        <w:rPr>
          <w:rFonts w:ascii="宋体" w:eastAsia="宋体" w:hAnsi="Menlo Regular" w:cs="Menlo Regular" w:hint="eastAsia"/>
          <w:color w:val="000000"/>
        </w:rPr>
        <w:t>)</w:t>
      </w:r>
      <w:r w:rsidRPr="00FE246D">
        <w:rPr>
          <w:rFonts w:ascii="宋体" w:eastAsia="宋体" w:hAnsi="宋体" w:cs="宋体" w:hint="eastAsia"/>
        </w:rPr>
        <w:t xml:space="preserve"> Engine </w:t>
      </w:r>
      <w:r w:rsidRPr="00FE246D">
        <w:rPr>
          <w:rFonts w:ascii="宋体" w:eastAsia="宋体" w:hAnsi="Menlo Regular" w:cs="Menlo Regular" w:hint="eastAsia"/>
          <w:color w:val="000000"/>
        </w:rPr>
        <w:t>* networkIntegration;</w:t>
      </w:r>
    </w:p>
    <w:p w14:paraId="265F76CB"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
    <w:p w14:paraId="375D09D0"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w:t>
      </w:r>
      <w:proofErr w:type="gramStart"/>
      <w:r w:rsidRPr="00FE246D">
        <w:rPr>
          <w:rFonts w:ascii="宋体" w:eastAsia="宋体" w:hAnsi="Menlo Regular" w:cs="Menlo Regular" w:hint="eastAsia"/>
          <w:color w:val="0000FF"/>
        </w:rPr>
        <w:t>IBAction</w:t>
      </w:r>
      <w:r w:rsidRPr="00FE246D">
        <w:rPr>
          <w:rFonts w:ascii="宋体" w:eastAsia="宋体" w:hAnsi="Menlo Regular" w:cs="Menlo Regular" w:hint="eastAsia"/>
          <w:color w:val="000000"/>
        </w:rPr>
        <w:t>)postData</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)sender;</w:t>
      </w:r>
    </w:p>
    <w:p w14:paraId="074E2FA8"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
    <w:p w14:paraId="5D86F142"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w:t>
      </w:r>
      <w:proofErr w:type="gramStart"/>
      <w:r w:rsidRPr="00FE246D">
        <w:rPr>
          <w:rFonts w:ascii="宋体" w:eastAsia="宋体" w:hAnsi="Menlo Regular" w:cs="Menlo Regular" w:hint="eastAsia"/>
          <w:color w:val="0000FF"/>
        </w:rPr>
        <w:t>IBAction</w:t>
      </w:r>
      <w:r w:rsidRPr="00FE246D">
        <w:rPr>
          <w:rFonts w:ascii="宋体" w:eastAsia="宋体" w:hAnsi="Menlo Regular" w:cs="Menlo Regular" w:hint="eastAsia"/>
          <w:color w:val="000000"/>
        </w:rPr>
        <w:t>)downloadData</w:t>
      </w:r>
      <w:proofErr w:type="gramEnd"/>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id</w:t>
      </w:r>
      <w:r w:rsidRPr="00FE246D">
        <w:rPr>
          <w:rFonts w:ascii="宋体" w:eastAsia="宋体" w:hAnsi="Menlo Regular" w:cs="Menlo Regular" w:hint="eastAsia"/>
          <w:color w:val="000000"/>
        </w:rPr>
        <w:t>)sender;</w:t>
      </w:r>
    </w:p>
    <w:p w14:paraId="1CE257C8"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
    <w:p w14:paraId="324E4F3A" w14:textId="77777777" w:rsidR="00320B9B" w:rsidRPr="00FE246D" w:rsidRDefault="00320B9B" w:rsidP="00320B9B">
      <w:pPr>
        <w:rPr>
          <w:rFonts w:ascii="宋体" w:eastAsia="宋体" w:hAnsi="宋体" w:cs="宋体"/>
        </w:rPr>
      </w:pPr>
      <w:r w:rsidRPr="00FE246D">
        <w:rPr>
          <w:rFonts w:ascii="宋体" w:eastAsia="宋体" w:hAnsi="Menlo Regular" w:cs="Menlo Regular" w:hint="eastAsia"/>
          <w:color w:val="0000FF"/>
        </w:rPr>
        <w:t>@</w:t>
      </w:r>
      <w:proofErr w:type="gramStart"/>
      <w:r w:rsidRPr="00FE246D">
        <w:rPr>
          <w:rFonts w:ascii="宋体" w:eastAsia="宋体" w:hAnsi="Menlo Regular" w:cs="Menlo Regular" w:hint="eastAsia"/>
          <w:color w:val="0000FF"/>
        </w:rPr>
        <w:t>end</w:t>
      </w:r>
      <w:proofErr w:type="gramEnd"/>
    </w:p>
    <w:p w14:paraId="0142270F" w14:textId="77777777" w:rsidR="00320B9B" w:rsidRPr="00FE246D" w:rsidRDefault="00320B9B" w:rsidP="00320B9B">
      <w:pPr>
        <w:rPr>
          <w:rFonts w:ascii="宋体" w:eastAsia="宋体" w:hAnsi="宋体" w:cs="宋体"/>
        </w:rPr>
      </w:pPr>
    </w:p>
    <w:p w14:paraId="61E12CC2" w14:textId="77777777" w:rsidR="00320B9B" w:rsidRPr="00FE246D" w:rsidRDefault="00320B9B" w:rsidP="00320B9B">
      <w:pPr>
        <w:rPr>
          <w:rFonts w:ascii="宋体" w:eastAsia="宋体" w:hAnsi="宋体" w:cs="宋体"/>
        </w:rPr>
      </w:pPr>
      <w:r w:rsidRPr="00FE246D">
        <w:rPr>
          <w:rFonts w:ascii="宋体" w:eastAsia="宋体" w:hAnsi="宋体" w:cs="宋体" w:hint="eastAsia"/>
        </w:rPr>
        <w:t>实现文件中对网络引擎的具体使用如下：</w:t>
      </w:r>
    </w:p>
    <w:p w14:paraId="167F052B"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w:t>
      </w:r>
      <w:proofErr w:type="gramStart"/>
      <w:r w:rsidRPr="00FE246D">
        <w:rPr>
          <w:rFonts w:ascii="宋体" w:eastAsia="宋体" w:hAnsi="宋体" w:cs="宋体" w:hint="eastAsia"/>
        </w:rPr>
        <w:t>void</w:t>
      </w:r>
      <w:proofErr w:type="gramEnd"/>
      <w:r w:rsidRPr="00FE246D">
        <w:rPr>
          <w:rFonts w:ascii="宋体" w:eastAsia="宋体" w:hAnsi="宋体" w:cs="宋体" w:hint="eastAsia"/>
        </w:rPr>
        <w:t>)viewDidLoad</w:t>
      </w:r>
    </w:p>
    <w:p w14:paraId="21F5F6C6"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
    <w:p w14:paraId="7408CD96"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
    <w:p w14:paraId="10C3F486"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Heiti SC Light" w:cs="Heiti SC Light" w:hint="eastAsia"/>
          <w:color w:val="000000"/>
        </w:rPr>
        <w:t xml:space="preserve">        </w:t>
      </w:r>
      <w:r w:rsidRPr="00FE246D">
        <w:rPr>
          <w:rFonts w:ascii="宋体" w:eastAsia="宋体" w:hAnsi="Menlo Regular" w:cs="Menlo Regular" w:hint="eastAsia"/>
          <w:color w:val="000000"/>
        </w:rPr>
        <w:t>[</w:t>
      </w:r>
      <w:proofErr w:type="gramStart"/>
      <w:r w:rsidRPr="00FE246D">
        <w:rPr>
          <w:rFonts w:ascii="宋体" w:eastAsia="宋体" w:hAnsi="Menlo Regular" w:cs="Menlo Regular" w:hint="eastAsia"/>
          <w:color w:val="0000FF"/>
        </w:rPr>
        <w:t>super</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viewDidLoad</w:t>
      </w:r>
      <w:r w:rsidRPr="00FE246D">
        <w:rPr>
          <w:rFonts w:ascii="宋体" w:eastAsia="宋体" w:hAnsi="Menlo Regular" w:cs="Menlo Regular" w:hint="eastAsia"/>
          <w:color w:val="000000"/>
        </w:rPr>
        <w:t>];</w:t>
      </w:r>
    </w:p>
    <w:p w14:paraId="48886410"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宋体" w:cs="宋体" w:hint="eastAsia"/>
        </w:rPr>
        <w:t>networkIntegration = [Engine getInstance];//获得NetworkIntegration的单一对象networkIntegration</w:t>
      </w:r>
    </w:p>
    <w:p w14:paraId="33739A2C"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74EE5416"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notifCenter</w:t>
      </w:r>
      <w:r w:rsidRPr="00FE246D">
        <w:rPr>
          <w:rFonts w:ascii="宋体" w:eastAsia="宋体" w:hAnsi="Menlo Regular" w:cs="Menlo Regular" w:hint="eastAsia"/>
          <w:color w:val="000000"/>
        </w:rPr>
        <w:t xml:space="preserve"> = [</w:t>
      </w:r>
      <w:r w:rsidRPr="00FE246D">
        <w:rPr>
          <w:rFonts w:ascii="宋体" w:eastAsia="宋体" w:hAnsi="Menlo Regular" w:cs="Menlo Regular" w:hint="eastAsia"/>
          <w:color w:val="2B839F"/>
        </w:rPr>
        <w:t>NSNotificationCenter</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defaultCenter</w:t>
      </w:r>
      <w:r w:rsidRPr="00FE246D">
        <w:rPr>
          <w:rFonts w:ascii="宋体" w:eastAsia="宋体" w:hAnsi="Menlo Regular" w:cs="Menlo Regular" w:hint="eastAsia"/>
          <w:color w:val="000000"/>
        </w:rPr>
        <w:t>];</w:t>
      </w:r>
      <w:r w:rsidRPr="00FE246D">
        <w:rPr>
          <w:rFonts w:ascii="宋体" w:eastAsia="宋体" w:hAnsi="宋体" w:cs="宋体" w:hint="eastAsia"/>
        </w:rPr>
        <w:t xml:space="preserve"> //获得应用程序的唯一通知中心</w:t>
      </w:r>
    </w:p>
    <w:p w14:paraId="761CC27B"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notifCenter</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addObserver</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selector</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@selector</w:t>
      </w:r>
      <w:r w:rsidRPr="00FE246D">
        <w:rPr>
          <w:rFonts w:ascii="宋体" w:eastAsia="宋体" w:hAnsi="Menlo Regular" w:cs="Menlo Regular" w:hint="eastAsia"/>
          <w:color w:val="000000"/>
        </w:rPr>
        <w:t xml:space="preserve">(updateTable) </w:t>
      </w:r>
      <w:r w:rsidRPr="00FE246D">
        <w:rPr>
          <w:rFonts w:ascii="宋体" w:eastAsia="宋体" w:hAnsi="Menlo Regular" w:cs="Menlo Regular" w:hint="eastAsia"/>
          <w:color w:val="2B839F"/>
        </w:rPr>
        <w:t>name</w:t>
      </w:r>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@"PARSEFINISHED"</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object</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nil</w:t>
      </w:r>
      <w:r w:rsidRPr="00FE246D">
        <w:rPr>
          <w:rFonts w:ascii="宋体" w:eastAsia="宋体" w:hAnsi="Menlo Regular" w:cs="Menlo Regular" w:hint="eastAsia"/>
          <w:color w:val="000000"/>
        </w:rPr>
        <w:t>];</w:t>
      </w:r>
      <w:r w:rsidRPr="00FE246D">
        <w:rPr>
          <w:rFonts w:ascii="宋体" w:eastAsia="宋体" w:hAnsi="宋体" w:cs="宋体" w:hint="eastAsia"/>
        </w:rPr>
        <w:t xml:space="preserve"> //把当前类实例设置为 名字为:@"PARSEFINISHED"的通知的观察者，一旦程序中有:@"PARSEFINISHED"通知发出，就会被当前类实例接收并使用selectot参数中指定的方法进行处理，下面是此方法的实现，主要实现了界面的刷新</w:t>
      </w:r>
    </w:p>
    <w:p w14:paraId="485DD781"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p>
    <w:p w14:paraId="53213C37"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notifCenter</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addObserver</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self</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selector</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@selector</w:t>
      </w:r>
      <w:r w:rsidRPr="00FE246D">
        <w:rPr>
          <w:rFonts w:ascii="宋体" w:eastAsia="宋体" w:hAnsi="Menlo Regular" w:cs="Menlo Regular" w:hint="eastAsia"/>
          <w:color w:val="000000"/>
        </w:rPr>
        <w:t xml:space="preserve">(uploadDone) </w:t>
      </w:r>
      <w:r w:rsidRPr="00FE246D">
        <w:rPr>
          <w:rFonts w:ascii="宋体" w:eastAsia="宋体" w:hAnsi="Menlo Regular" w:cs="Menlo Regular" w:hint="eastAsia"/>
          <w:color w:val="2B839F"/>
        </w:rPr>
        <w:t>name</w:t>
      </w:r>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@"POSTDONE"</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object</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nil</w:t>
      </w:r>
      <w:r w:rsidRPr="00FE246D">
        <w:rPr>
          <w:rFonts w:ascii="宋体" w:eastAsia="宋体" w:hAnsi="Menlo Regular" w:cs="Menlo Regular" w:hint="eastAsia"/>
          <w:color w:val="000000"/>
        </w:rPr>
        <w:t>];</w:t>
      </w:r>
      <w:r w:rsidRPr="00FE246D">
        <w:rPr>
          <w:rFonts w:ascii="宋体" w:eastAsia="宋体" w:hAnsi="宋体" w:cs="宋体" w:hint="eastAsia"/>
        </w:rPr>
        <w:t xml:space="preserve"> //把当前类实例设置为 名字为:@"</w:t>
      </w:r>
      <w:r w:rsidRPr="00FE246D">
        <w:rPr>
          <w:rFonts w:ascii="宋体" w:eastAsia="宋体" w:hAnsi="Menlo Regular" w:cs="Menlo Regular" w:hint="eastAsia"/>
          <w:color w:val="A31515"/>
        </w:rPr>
        <w:t xml:space="preserve"> POSTDONE</w:t>
      </w:r>
      <w:r w:rsidRPr="00FE246D">
        <w:rPr>
          <w:rFonts w:ascii="宋体" w:eastAsia="宋体" w:hAnsi="宋体" w:cs="宋体" w:hint="eastAsia"/>
        </w:rPr>
        <w:t xml:space="preserve"> "的通知的观察者，一旦程序中有:@"</w:t>
      </w:r>
      <w:r w:rsidRPr="00FE246D">
        <w:rPr>
          <w:rFonts w:ascii="宋体" w:eastAsia="宋体" w:hAnsi="Menlo Regular" w:cs="Menlo Regular" w:hint="eastAsia"/>
          <w:color w:val="A31515"/>
        </w:rPr>
        <w:t>POSTDONE</w:t>
      </w:r>
      <w:r w:rsidRPr="00FE246D">
        <w:rPr>
          <w:rFonts w:ascii="宋体" w:eastAsia="宋体" w:hAnsi="宋体" w:cs="宋体" w:hint="eastAsia"/>
        </w:rPr>
        <w:t xml:space="preserve"> "通知发出，就会被当前类实例接收并使用selectot参数中指定的方法进行处理，下面是此方法的实现，主要实现了界面的刷新</w:t>
      </w:r>
    </w:p>
    <w:p w14:paraId="3D0FE757"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
    <w:p w14:paraId="262ADAE2" w14:textId="77777777" w:rsidR="00320B9B" w:rsidRPr="00FE246D" w:rsidRDefault="00320B9B" w:rsidP="00320B9B">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 xml:space="preserve">    //</w:t>
      </w:r>
      <w:r w:rsidRPr="00FE246D">
        <w:rPr>
          <w:rFonts w:ascii="宋体" w:eastAsia="宋体" w:hAnsi="Heiti SC Light" w:cs="Heiti SC Light" w:hint="eastAsia"/>
          <w:color w:val="000000"/>
        </w:rPr>
        <w:t>下面自己创建</w:t>
      </w:r>
      <w:r w:rsidRPr="00FE246D">
        <w:rPr>
          <w:rFonts w:ascii="宋体" w:eastAsia="宋体" w:hAnsi="Menlo Regular" w:cs="Menlo Regular" w:hint="eastAsia"/>
          <w:color w:val="2B839F"/>
        </w:rPr>
        <w:t>postStr</w:t>
      </w:r>
      <w:r w:rsidRPr="00FE246D">
        <w:rPr>
          <w:rFonts w:ascii="宋体" w:eastAsia="宋体" w:hAnsi="Heiti SC Light" w:cs="Heiti SC Light" w:hint="eastAsia"/>
          <w:color w:val="2B839F"/>
        </w:rPr>
        <w:t>，</w:t>
      </w:r>
      <w:r w:rsidRPr="00FE246D">
        <w:rPr>
          <w:rFonts w:ascii="宋体" w:eastAsia="宋体" w:hAnsi="Menlo Regular" w:cs="Menlo Regular" w:hint="eastAsia"/>
          <w:color w:val="2B839F"/>
        </w:rPr>
        <w:t>postStr</w:t>
      </w:r>
      <w:r w:rsidRPr="00FE246D">
        <w:rPr>
          <w:rFonts w:ascii="宋体" w:eastAsia="宋体" w:hAnsi="Heiti SC Light" w:cs="Heiti SC Light" w:hint="eastAsia"/>
          <w:color w:val="2B839F"/>
        </w:rPr>
        <w:t>是要上传的xml数据</w:t>
      </w:r>
    </w:p>
    <w:p w14:paraId="551BE79E"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Menlo Regular" w:cs="Menlo Regular" w:hint="eastAsia"/>
          <w:color w:val="000000"/>
        </w:rPr>
        <w:t xml:space="preserve">    </w:t>
      </w:r>
    </w:p>
    <w:p w14:paraId="2A91783C"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
    <w:p w14:paraId="29BE557D"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w:t>
      </w:r>
      <w:proofErr w:type="gramStart"/>
      <w:r w:rsidRPr="00FE246D">
        <w:rPr>
          <w:rFonts w:ascii="宋体" w:eastAsia="宋体" w:hAnsi="宋体" w:cs="宋体" w:hint="eastAsia"/>
        </w:rPr>
        <w:t>void</w:t>
      </w:r>
      <w:proofErr w:type="gramEnd"/>
      <w:r w:rsidRPr="00FE246D">
        <w:rPr>
          <w:rFonts w:ascii="宋体" w:eastAsia="宋体" w:hAnsi="宋体" w:cs="宋体" w:hint="eastAsia"/>
        </w:rPr>
        <w:t>)updateTable{</w:t>
      </w:r>
    </w:p>
    <w:p w14:paraId="05E25F06"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[self.tableview reloadData];//界面中使用表格显示数据</w:t>
      </w:r>
    </w:p>
    <w:p w14:paraId="58642F03" w14:textId="77777777" w:rsidR="00320B9B" w:rsidRPr="00FE246D" w:rsidRDefault="00320B9B" w:rsidP="00320B9B">
      <w:pPr>
        <w:rPr>
          <w:rFonts w:ascii="宋体" w:eastAsia="宋体" w:hAnsi="宋体" w:cs="宋体"/>
        </w:rPr>
      </w:pPr>
      <w:r w:rsidRPr="00FE246D">
        <w:rPr>
          <w:rFonts w:ascii="宋体" w:eastAsia="宋体" w:hAnsi="宋体" w:cs="宋体" w:hint="eastAsia"/>
        </w:rPr>
        <w:t>}</w:t>
      </w:r>
    </w:p>
    <w:p w14:paraId="166C6B05" w14:textId="77777777" w:rsidR="00320B9B" w:rsidRPr="00FE246D" w:rsidRDefault="00320B9B" w:rsidP="00320B9B">
      <w:pPr>
        <w:rPr>
          <w:rFonts w:ascii="宋体" w:eastAsia="宋体" w:hAnsi="宋体" w:cs="宋体"/>
        </w:rPr>
      </w:pPr>
    </w:p>
    <w:p w14:paraId="58526BFE" w14:textId="77777777" w:rsidR="00320B9B" w:rsidRPr="00FE246D" w:rsidRDefault="00320B9B" w:rsidP="00320B9B">
      <w:pPr>
        <w:rPr>
          <w:rFonts w:ascii="宋体" w:eastAsia="宋体" w:hAnsi="宋体" w:cs="宋体"/>
        </w:rPr>
      </w:pPr>
      <w:r w:rsidRPr="00FE246D">
        <w:rPr>
          <w:rFonts w:ascii="宋体" w:eastAsia="宋体" w:hAnsi="宋体" w:cs="宋体" w:hint="eastAsia"/>
        </w:rPr>
        <w:t>表格中显示的行数是由networkIntegration中保存最终结果的datalist中元素个数确定，代码如下：</w:t>
      </w:r>
    </w:p>
    <w:p w14:paraId="6D05CC8F"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w:t>
      </w:r>
      <w:proofErr w:type="gramStart"/>
      <w:r w:rsidRPr="00FE246D">
        <w:rPr>
          <w:rFonts w:ascii="宋体" w:eastAsia="宋体" w:hAnsi="宋体" w:cs="宋体" w:hint="eastAsia"/>
        </w:rPr>
        <w:t>NSInteger)tableView</w:t>
      </w:r>
      <w:proofErr w:type="gramEnd"/>
      <w:r w:rsidRPr="00FE246D">
        <w:rPr>
          <w:rFonts w:ascii="宋体" w:eastAsia="宋体" w:hAnsi="宋体" w:cs="宋体" w:hint="eastAsia"/>
        </w:rPr>
        <w:t>:(UITableView *)tableView numberOfRowsInSection:(NSInteger)section{</w:t>
      </w:r>
    </w:p>
    <w:p w14:paraId="12856943"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return</w:t>
      </w:r>
      <w:proofErr w:type="gramEnd"/>
      <w:r w:rsidRPr="00FE246D">
        <w:rPr>
          <w:rFonts w:ascii="宋体" w:eastAsia="宋体" w:hAnsi="宋体" w:cs="宋体" w:hint="eastAsia"/>
        </w:rPr>
        <w:t xml:space="preserve"> [networkIntegration.datalist listcount];</w:t>
      </w:r>
    </w:p>
    <w:p w14:paraId="2323E49E" w14:textId="77777777" w:rsidR="00320B9B" w:rsidRPr="00FE246D" w:rsidRDefault="00320B9B" w:rsidP="00320B9B">
      <w:pPr>
        <w:rPr>
          <w:rFonts w:ascii="宋体" w:eastAsia="宋体" w:hAnsi="宋体" w:cs="宋体"/>
        </w:rPr>
      </w:pPr>
      <w:r w:rsidRPr="00FE246D">
        <w:rPr>
          <w:rFonts w:ascii="宋体" w:eastAsia="宋体" w:hAnsi="宋体" w:cs="宋体" w:hint="eastAsia"/>
        </w:rPr>
        <w:t>}</w:t>
      </w:r>
    </w:p>
    <w:p w14:paraId="33063A7F" w14:textId="77777777" w:rsidR="00320B9B" w:rsidRPr="00FE246D" w:rsidRDefault="00320B9B" w:rsidP="00320B9B">
      <w:pPr>
        <w:rPr>
          <w:rFonts w:ascii="宋体" w:eastAsia="宋体" w:hAnsi="宋体" w:cs="宋体"/>
        </w:rPr>
      </w:pPr>
    </w:p>
    <w:p w14:paraId="10FEDD5A" w14:textId="77777777" w:rsidR="00320B9B" w:rsidRPr="00FE246D" w:rsidRDefault="00320B9B" w:rsidP="00320B9B">
      <w:pPr>
        <w:rPr>
          <w:rFonts w:ascii="宋体" w:eastAsia="宋体" w:hAnsi="宋体" w:cs="宋体"/>
        </w:rPr>
      </w:pPr>
      <w:r w:rsidRPr="00FE246D">
        <w:rPr>
          <w:rFonts w:ascii="宋体" w:eastAsia="宋体" w:hAnsi="宋体" w:cs="宋体" w:hint="eastAsia"/>
        </w:rPr>
        <w:t>生成单元格的方法实现代码如下：</w:t>
      </w:r>
    </w:p>
    <w:p w14:paraId="1C7E768D"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(UITableViewCell *</w:t>
      </w:r>
      <w:proofErr w:type="gramStart"/>
      <w:r w:rsidRPr="00FE246D">
        <w:rPr>
          <w:rFonts w:ascii="宋体" w:eastAsia="宋体" w:hAnsi="宋体" w:cs="宋体" w:hint="eastAsia"/>
        </w:rPr>
        <w:t>)tableView</w:t>
      </w:r>
      <w:proofErr w:type="gramEnd"/>
      <w:r w:rsidRPr="00FE246D">
        <w:rPr>
          <w:rFonts w:ascii="宋体" w:eastAsia="宋体" w:hAnsi="宋体" w:cs="宋体" w:hint="eastAsia"/>
        </w:rPr>
        <w:t>:(UITableView *)tableView cellForRowAtIndexPath:(NSIndexPath *)indexPath{</w:t>
      </w:r>
    </w:p>
    <w:p w14:paraId="3A96C32F"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static</w:t>
      </w:r>
      <w:proofErr w:type="gramEnd"/>
      <w:r w:rsidRPr="00FE246D">
        <w:rPr>
          <w:rFonts w:ascii="宋体" w:eastAsia="宋体" w:hAnsi="宋体" w:cs="宋体" w:hint="eastAsia"/>
        </w:rPr>
        <w:t xml:space="preserve"> NSString* identifier = @"Cell";</w:t>
      </w:r>
    </w:p>
    <w:p w14:paraId="44CAB23F"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UITableViewCell* cell = [tableview dequeueReusableCellWithIdentifier</w:t>
      </w:r>
      <w:proofErr w:type="gramStart"/>
      <w:r w:rsidRPr="00FE246D">
        <w:rPr>
          <w:rFonts w:ascii="宋体" w:eastAsia="宋体" w:hAnsi="宋体" w:cs="宋体" w:hint="eastAsia"/>
        </w:rPr>
        <w:t>:identifier</w:t>
      </w:r>
      <w:proofErr w:type="gramEnd"/>
      <w:r w:rsidRPr="00FE246D">
        <w:rPr>
          <w:rFonts w:ascii="宋体" w:eastAsia="宋体" w:hAnsi="宋体" w:cs="宋体" w:hint="eastAsia"/>
        </w:rPr>
        <w:t>];</w:t>
      </w:r>
    </w:p>
    <w:p w14:paraId="2F25025D"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if</w:t>
      </w:r>
      <w:proofErr w:type="gramEnd"/>
      <w:r w:rsidRPr="00FE246D">
        <w:rPr>
          <w:rFonts w:ascii="宋体" w:eastAsia="宋体" w:hAnsi="宋体" w:cs="宋体" w:hint="eastAsia"/>
        </w:rPr>
        <w:t xml:space="preserve"> (cell == nil) {</w:t>
      </w:r>
    </w:p>
    <w:p w14:paraId="39D87DB5"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cell</w:t>
      </w:r>
      <w:proofErr w:type="gramEnd"/>
      <w:r w:rsidRPr="00FE246D">
        <w:rPr>
          <w:rFonts w:ascii="宋体" w:eastAsia="宋体" w:hAnsi="宋体" w:cs="宋体" w:hint="eastAsia"/>
        </w:rPr>
        <w:t xml:space="preserve"> = [[[UITableViewCell alloc] initWithStyle:UITableViewCellStyleSubtitle reuseIdentifier:identifier] autorelease];</w:t>
      </w:r>
    </w:p>
    <w:p w14:paraId="415B4D04"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
    <w:p w14:paraId="66A65822"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Modaldata* tmp = [networkIntegration.datalist dataAtIndex:indexPath.row];//获得networkIntegration.datalist中下标为indexPath.row的实例tmp，tmp为Modaldata的实例</w:t>
      </w:r>
    </w:p>
    <w:p w14:paraId="16900DB6"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cell.textLabel.text = tmp.storeName;//用tmp的storeName给单元格的textLabel的文本赋值</w:t>
      </w:r>
    </w:p>
    <w:p w14:paraId="2F6AAE2C"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cell.detailTextLabel.text = tmp.phone;// 用tmp的storeName给单元格的detailTextLabel的文本赋值</w:t>
      </w:r>
    </w:p>
    <w:p w14:paraId="2AA8AA86"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[cell.imageView setImageWithURL:tmp.pictureUrl placeholderImage:[UIImage imageNamed:@"guidex0.png"]];//此方法使用时，需要导入一第三方库SDWebImage,并包含头文件UIImageView+WebCache.h，之后才可以使用setImageWithURL: placeholderImage:方法完成网络图片的显示</w:t>
      </w:r>
    </w:p>
    <w:p w14:paraId="23A296AC" w14:textId="77777777" w:rsidR="00320B9B" w:rsidRPr="00FE246D" w:rsidRDefault="00320B9B" w:rsidP="00320B9B">
      <w:pPr>
        <w:widowControl w:val="0"/>
        <w:tabs>
          <w:tab w:val="left" w:pos="1733"/>
        </w:tabs>
        <w:autoSpaceDE w:val="0"/>
        <w:autoSpaceDN w:val="0"/>
        <w:adjustRightInd w:val="0"/>
        <w:rPr>
          <w:rFonts w:ascii="宋体" w:eastAsia="宋体" w:hAnsi="宋体" w:cs="宋体"/>
        </w:rPr>
      </w:pPr>
      <w:r w:rsidRPr="00FE246D">
        <w:rPr>
          <w:rFonts w:ascii="宋体" w:eastAsia="宋体" w:hAnsi="宋体" w:cs="宋体" w:hint="eastAsia"/>
        </w:rPr>
        <w:t xml:space="preserve">    </w:t>
      </w:r>
      <w:proofErr w:type="gramStart"/>
      <w:r w:rsidRPr="00FE246D">
        <w:rPr>
          <w:rFonts w:ascii="宋体" w:eastAsia="宋体" w:hAnsi="宋体" w:cs="宋体" w:hint="eastAsia"/>
        </w:rPr>
        <w:t>return</w:t>
      </w:r>
      <w:proofErr w:type="gramEnd"/>
      <w:r w:rsidRPr="00FE246D">
        <w:rPr>
          <w:rFonts w:ascii="宋体" w:eastAsia="宋体" w:hAnsi="宋体" w:cs="宋体" w:hint="eastAsia"/>
        </w:rPr>
        <w:t xml:space="preserve"> cell;</w:t>
      </w:r>
    </w:p>
    <w:p w14:paraId="2F7AFC9B" w14:textId="77777777" w:rsidR="00320B9B" w:rsidRPr="00FE246D" w:rsidRDefault="00320B9B" w:rsidP="00320B9B">
      <w:pPr>
        <w:rPr>
          <w:rFonts w:ascii="宋体" w:eastAsia="宋体" w:hAnsi="宋体" w:cs="宋体"/>
        </w:rPr>
      </w:pPr>
      <w:r w:rsidRPr="00FE246D">
        <w:rPr>
          <w:rFonts w:ascii="宋体" w:eastAsia="宋体" w:hAnsi="宋体" w:cs="宋体" w:hint="eastAsia"/>
        </w:rPr>
        <w:t>}</w:t>
      </w:r>
    </w:p>
    <w:p w14:paraId="1C39A206" w14:textId="77777777" w:rsidR="00320B9B" w:rsidRPr="00FE246D" w:rsidRDefault="00320B9B" w:rsidP="00320B9B">
      <w:pPr>
        <w:rPr>
          <w:rFonts w:ascii="宋体" w:eastAsia="宋体" w:hAnsi="宋体" w:cs="宋体"/>
        </w:rPr>
      </w:pPr>
    </w:p>
    <w:p w14:paraId="6A09803E" w14:textId="77777777" w:rsidR="00320B9B" w:rsidRPr="00FE246D" w:rsidRDefault="00320B9B" w:rsidP="00320B9B">
      <w:pPr>
        <w:widowControl w:val="0"/>
        <w:tabs>
          <w:tab w:val="left" w:pos="1733"/>
        </w:tabs>
        <w:autoSpaceDE w:val="0"/>
        <w:autoSpaceDN w:val="0"/>
        <w:adjustRightInd w:val="0"/>
        <w:rPr>
          <w:rFonts w:ascii="宋体" w:eastAsia="宋体" w:hAnsi="Heiti SC Light" w:cs="Heiti SC Light"/>
          <w:color w:val="000000"/>
        </w:rPr>
      </w:pP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void</w:t>
      </w:r>
      <w:r w:rsidRPr="00FE246D">
        <w:rPr>
          <w:rFonts w:ascii="宋体" w:eastAsia="宋体" w:hAnsi="Menlo Regular" w:cs="Menlo Regular" w:hint="eastAsia"/>
          <w:color w:val="000000"/>
        </w:rPr>
        <w:t>)uploadDone{//</w:t>
      </w:r>
      <w:r w:rsidRPr="00FE246D">
        <w:rPr>
          <w:rFonts w:ascii="宋体" w:eastAsia="宋体" w:hAnsi="Heiti SC Light" w:cs="Heiti SC Light" w:hint="eastAsia"/>
          <w:color w:val="000000"/>
        </w:rPr>
        <w:t>当上传数据完成后会自行的方法，主要作用为弹出“上传完成”提示框</w:t>
      </w:r>
    </w:p>
    <w:p w14:paraId="0989AFFB"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UIAlertView</w:t>
      </w:r>
      <w:r w:rsidRPr="00FE246D">
        <w:rPr>
          <w:rFonts w:ascii="宋体" w:eastAsia="宋体" w:hAnsi="Menlo Regular" w:cs="Menlo Regular" w:hint="eastAsia"/>
          <w:color w:val="000000"/>
        </w:rPr>
        <w:t>* alert = [[</w:t>
      </w:r>
      <w:r w:rsidRPr="00FE246D">
        <w:rPr>
          <w:rFonts w:ascii="宋体" w:eastAsia="宋体" w:hAnsi="Menlo Regular" w:cs="Menlo Regular" w:hint="eastAsia"/>
          <w:color w:val="2B839F"/>
        </w:rPr>
        <w:t>UIAlertView</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alloc</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initWithTitle</w:t>
      </w:r>
      <w:proofErr w:type="gramStart"/>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w:t>
      </w:r>
      <w:proofErr w:type="gramEnd"/>
      <w:r w:rsidRPr="00FE246D">
        <w:rPr>
          <w:rFonts w:ascii="宋体" w:eastAsia="宋体" w:hAnsi="Menlo Regular" w:cs="Menlo Regular" w:hint="eastAsia"/>
          <w:color w:val="A31515"/>
        </w:rPr>
        <w:t>"upload succefully"</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message</w:t>
      </w:r>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@"all data already upload"</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delegate</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nil</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cancelButtonTitle</w:t>
      </w:r>
      <w:r w:rsidRPr="00FE246D">
        <w:rPr>
          <w:rFonts w:ascii="宋体" w:eastAsia="宋体" w:hAnsi="Menlo Regular" w:cs="Menlo Regular" w:hint="eastAsia"/>
          <w:color w:val="000000"/>
        </w:rPr>
        <w:t>:</w:t>
      </w:r>
      <w:r w:rsidRPr="00FE246D">
        <w:rPr>
          <w:rFonts w:ascii="宋体" w:eastAsia="宋体" w:hAnsi="Menlo Regular" w:cs="Menlo Regular" w:hint="eastAsia"/>
          <w:color w:val="A31515"/>
        </w:rPr>
        <w:t>@"ok"</w:t>
      </w:r>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otherButtonTitles</w:t>
      </w:r>
      <w:r w:rsidRPr="00FE246D">
        <w:rPr>
          <w:rFonts w:ascii="宋体" w:eastAsia="宋体" w:hAnsi="Menlo Regular" w:cs="Menlo Regular" w:hint="eastAsia"/>
          <w:color w:val="000000"/>
        </w:rPr>
        <w:t>:</w:t>
      </w:r>
      <w:r w:rsidRPr="00FE246D">
        <w:rPr>
          <w:rFonts w:ascii="宋体" w:eastAsia="宋体" w:hAnsi="Menlo Regular" w:cs="Menlo Regular" w:hint="eastAsia"/>
          <w:color w:val="0000FF"/>
        </w:rPr>
        <w:t>nil</w:t>
      </w:r>
      <w:r w:rsidRPr="00FE246D">
        <w:rPr>
          <w:rFonts w:ascii="宋体" w:eastAsia="宋体" w:hAnsi="Menlo Regular" w:cs="Menlo Regular" w:hint="eastAsia"/>
          <w:color w:val="000000"/>
        </w:rPr>
        <w:t>];</w:t>
      </w:r>
    </w:p>
    <w:p w14:paraId="0230E16A"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00"/>
        </w:rPr>
        <w:t>alert</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show</w:t>
      </w:r>
      <w:r w:rsidRPr="00FE246D">
        <w:rPr>
          <w:rFonts w:ascii="宋体" w:eastAsia="宋体" w:hAnsi="Menlo Regular" w:cs="Menlo Regular" w:hint="eastAsia"/>
          <w:color w:val="000000"/>
        </w:rPr>
        <w:t>];</w:t>
      </w:r>
    </w:p>
    <w:p w14:paraId="28445FF3" w14:textId="77777777" w:rsidR="00320B9B" w:rsidRPr="00FE246D" w:rsidRDefault="00320B9B" w:rsidP="00320B9B">
      <w:pPr>
        <w:widowControl w:val="0"/>
        <w:tabs>
          <w:tab w:val="left" w:pos="1733"/>
        </w:tabs>
        <w:autoSpaceDE w:val="0"/>
        <w:autoSpaceDN w:val="0"/>
        <w:adjustRightInd w:val="0"/>
        <w:rPr>
          <w:rFonts w:ascii="宋体" w:eastAsia="宋体" w:hAnsi="Menlo Regular" w:cs="Menlo Regular"/>
          <w:color w:val="000000"/>
        </w:rPr>
      </w:pPr>
      <w:r w:rsidRPr="00FE246D">
        <w:rPr>
          <w:rFonts w:ascii="宋体" w:eastAsia="宋体" w:hAnsi="Menlo Regular" w:cs="Menlo Regular" w:hint="eastAsia"/>
          <w:color w:val="000000"/>
        </w:rPr>
        <w:t xml:space="preserve">    [</w:t>
      </w:r>
      <w:proofErr w:type="gramStart"/>
      <w:r w:rsidRPr="00FE246D">
        <w:rPr>
          <w:rFonts w:ascii="宋体" w:eastAsia="宋体" w:hAnsi="Menlo Regular" w:cs="Menlo Regular" w:hint="eastAsia"/>
          <w:color w:val="000000"/>
        </w:rPr>
        <w:t>alert</w:t>
      </w:r>
      <w:proofErr w:type="gramEnd"/>
      <w:r w:rsidRPr="00FE246D">
        <w:rPr>
          <w:rFonts w:ascii="宋体" w:eastAsia="宋体" w:hAnsi="Menlo Regular" w:cs="Menlo Regular" w:hint="eastAsia"/>
          <w:color w:val="000000"/>
        </w:rPr>
        <w:t xml:space="preserve"> </w:t>
      </w:r>
      <w:r w:rsidRPr="00FE246D">
        <w:rPr>
          <w:rFonts w:ascii="宋体" w:eastAsia="宋体" w:hAnsi="Menlo Regular" w:cs="Menlo Regular" w:hint="eastAsia"/>
          <w:color w:val="2B839F"/>
        </w:rPr>
        <w:t>release</w:t>
      </w:r>
      <w:r w:rsidRPr="00FE246D">
        <w:rPr>
          <w:rFonts w:ascii="宋体" w:eastAsia="宋体" w:hAnsi="Menlo Regular" w:cs="Menlo Regular" w:hint="eastAsia"/>
          <w:color w:val="000000"/>
        </w:rPr>
        <w:t>];</w:t>
      </w:r>
    </w:p>
    <w:p w14:paraId="6221A8D9" w14:textId="77777777" w:rsidR="00320B9B" w:rsidRPr="00FE246D" w:rsidRDefault="00320B9B" w:rsidP="00320B9B">
      <w:pPr>
        <w:rPr>
          <w:rFonts w:ascii="宋体" w:eastAsia="宋体" w:hAnsi="宋体" w:cs="宋体"/>
        </w:rPr>
      </w:pPr>
      <w:r w:rsidRPr="00FE246D">
        <w:rPr>
          <w:rFonts w:ascii="宋体" w:eastAsia="宋体" w:hAnsi="Menlo Regular" w:cs="Menlo Regular" w:hint="eastAsia"/>
          <w:color w:val="000000"/>
        </w:rPr>
        <w:t>}</w:t>
      </w:r>
    </w:p>
    <w:p w14:paraId="405766D2" w14:textId="77777777" w:rsidR="00320B9B" w:rsidRPr="00FE246D" w:rsidRDefault="00320B9B" w:rsidP="00320B9B">
      <w:pPr>
        <w:rPr>
          <w:rFonts w:ascii="宋体" w:eastAsia="宋体" w:hAnsi="宋体" w:cs="宋体"/>
        </w:rPr>
      </w:pPr>
    </w:p>
    <w:p w14:paraId="741065E5" w14:textId="77777777" w:rsidR="00320B9B" w:rsidRPr="00FE246D" w:rsidRDefault="00320B9B" w:rsidP="00320B9B">
      <w:pPr>
        <w:rPr>
          <w:rFonts w:ascii="宋体" w:eastAsia="宋体" w:hAnsi="宋体" w:cs="宋体"/>
        </w:rPr>
      </w:pPr>
      <w:r w:rsidRPr="00FE246D">
        <w:rPr>
          <w:rFonts w:ascii="宋体" w:eastAsia="宋体" w:hAnsi="宋体" w:cs="宋体" w:hint="eastAsia"/>
        </w:rPr>
        <w:t>至此，所有的介绍已完成，下面是项目的运行结果图：</w:t>
      </w:r>
    </w:p>
    <w:p w14:paraId="3421F9B4" w14:textId="77777777" w:rsidR="00320B9B" w:rsidRPr="00FE246D" w:rsidRDefault="00320B9B" w:rsidP="00320B9B">
      <w:pPr>
        <w:ind w:left="1440" w:firstLine="720"/>
        <w:rPr>
          <w:rFonts w:ascii="宋体" w:eastAsia="宋体" w:hAnsi="宋体" w:cs="宋体"/>
        </w:rPr>
      </w:pPr>
    </w:p>
    <w:p w14:paraId="16753D71" w14:textId="77777777" w:rsidR="00320B9B" w:rsidRPr="00FE246D" w:rsidRDefault="00320B9B" w:rsidP="00320B9B">
      <w:pPr>
        <w:ind w:left="1440" w:firstLine="720"/>
        <w:rPr>
          <w:rFonts w:ascii="宋体" w:eastAsia="宋体" w:hAnsi="宋体" w:cs="宋体"/>
        </w:rPr>
      </w:pPr>
      <w:r w:rsidRPr="00FE246D">
        <w:rPr>
          <w:rFonts w:ascii="宋体" w:eastAsia="宋体" w:hAnsi="宋体" w:cs="宋体" w:hint="eastAsia"/>
          <w:noProof/>
        </w:rPr>
        <w:drawing>
          <wp:inline distT="0" distB="0" distL="0" distR="0" wp14:anchorId="1000B6A5" wp14:editId="066B9D07">
            <wp:extent cx="1828800" cy="3016451"/>
            <wp:effectExtent l="0" t="0" r="0" b="635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0118" cy="3018625"/>
                    </a:xfrm>
                    <a:prstGeom prst="rect">
                      <a:avLst/>
                    </a:prstGeom>
                    <a:noFill/>
                    <a:ln>
                      <a:noFill/>
                    </a:ln>
                  </pic:spPr>
                </pic:pic>
              </a:graphicData>
            </a:graphic>
          </wp:inline>
        </w:drawing>
      </w:r>
    </w:p>
    <w:p w14:paraId="2AC2E3BB" w14:textId="77777777" w:rsidR="00320B9B" w:rsidRPr="00FE246D" w:rsidRDefault="00320B9B" w:rsidP="00320B9B">
      <w:pPr>
        <w:ind w:left="2160" w:firstLine="720"/>
        <w:rPr>
          <w:rFonts w:ascii="宋体" w:eastAsia="宋体" w:hAnsi="宋体" w:cs="宋体"/>
        </w:rPr>
      </w:pPr>
      <w:r w:rsidRPr="00FE246D">
        <w:rPr>
          <w:rFonts w:ascii="宋体" w:eastAsia="宋体" w:hAnsi="宋体" w:cs="宋体" w:hint="eastAsia"/>
        </w:rPr>
        <w:t>下载完成效果图</w:t>
      </w:r>
    </w:p>
    <w:p w14:paraId="11A741F2" w14:textId="77777777" w:rsidR="00320B9B" w:rsidRPr="00FE246D" w:rsidRDefault="00320B9B" w:rsidP="00320B9B">
      <w:pPr>
        <w:ind w:left="2160" w:firstLine="720"/>
        <w:rPr>
          <w:rFonts w:ascii="宋体" w:eastAsia="宋体" w:hAnsi="宋体" w:cs="宋体"/>
        </w:rPr>
      </w:pPr>
    </w:p>
    <w:p w14:paraId="58999F8E" w14:textId="77777777" w:rsidR="00320B9B" w:rsidRPr="00FE246D" w:rsidRDefault="00320B9B" w:rsidP="00320B9B">
      <w:pPr>
        <w:ind w:left="1440" w:firstLine="720"/>
        <w:rPr>
          <w:rFonts w:ascii="宋体" w:eastAsia="宋体" w:hAnsi="宋体" w:cs="宋体"/>
        </w:rPr>
      </w:pPr>
      <w:r w:rsidRPr="00FE246D">
        <w:rPr>
          <w:rFonts w:ascii="宋体" w:eastAsia="宋体" w:hAnsi="宋体" w:cs="宋体" w:hint="eastAsia"/>
          <w:noProof/>
        </w:rPr>
        <w:drawing>
          <wp:inline distT="0" distB="0" distL="0" distR="0" wp14:anchorId="6973DB26" wp14:editId="1CAB3732">
            <wp:extent cx="1836258" cy="3346450"/>
            <wp:effectExtent l="0" t="0" r="0" b="635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6616" cy="3347102"/>
                    </a:xfrm>
                    <a:prstGeom prst="rect">
                      <a:avLst/>
                    </a:prstGeom>
                    <a:noFill/>
                    <a:ln>
                      <a:noFill/>
                    </a:ln>
                  </pic:spPr>
                </pic:pic>
              </a:graphicData>
            </a:graphic>
          </wp:inline>
        </w:drawing>
      </w:r>
    </w:p>
    <w:p w14:paraId="188ADEBC" w14:textId="77777777" w:rsidR="00320B9B" w:rsidRDefault="00320B9B" w:rsidP="00320B9B">
      <w:pPr>
        <w:ind w:left="2160"/>
        <w:rPr>
          <w:rFonts w:ascii="宋体" w:eastAsia="宋体" w:hAnsi="宋体" w:cs="宋体"/>
        </w:rPr>
      </w:pPr>
      <w:r w:rsidRPr="00FE246D">
        <w:rPr>
          <w:rFonts w:ascii="宋体" w:eastAsia="宋体" w:hAnsi="宋体" w:cs="宋体" w:hint="eastAsia"/>
        </w:rPr>
        <w:t xml:space="preserve">         上传完成效果图</w:t>
      </w:r>
    </w:p>
    <w:p w14:paraId="228F851A" w14:textId="77777777" w:rsidR="00320B9B" w:rsidRDefault="00320B9B" w:rsidP="00320B9B">
      <w:pPr>
        <w:rPr>
          <w:rFonts w:ascii="宋体" w:eastAsia="宋体" w:hAnsi="宋体" w:cs="宋体"/>
        </w:rPr>
      </w:pPr>
    </w:p>
    <w:p w14:paraId="19E3EAFF" w14:textId="403DBC6C" w:rsidR="000F0D42" w:rsidRPr="002975B4" w:rsidRDefault="001C0A3C" w:rsidP="000F0D42">
      <w:pPr>
        <w:pStyle w:val="1"/>
        <w:rPr>
          <w:rFonts w:ascii="宋体" w:eastAsia="宋体"/>
          <w:color w:val="0D0D0D" w:themeColor="text1" w:themeTint="F2"/>
        </w:rPr>
      </w:pPr>
      <w:bookmarkStart w:id="65" w:name="_Toc254445622"/>
      <w:bookmarkStart w:id="66" w:name="_Toc255828497"/>
      <w:r>
        <w:rPr>
          <w:rFonts w:ascii="宋体" w:eastAsia="宋体" w:hint="eastAsia"/>
          <w:color w:val="0D0D0D" w:themeColor="text1" w:themeTint="F2"/>
        </w:rPr>
        <w:t>八</w:t>
      </w:r>
      <w:r w:rsidR="000F0D42" w:rsidRPr="002975B4">
        <w:rPr>
          <w:rFonts w:ascii="宋体" w:eastAsia="宋体" w:hint="eastAsia"/>
          <w:color w:val="0D0D0D" w:themeColor="text1" w:themeTint="F2"/>
        </w:rPr>
        <w:t>、项目风险评估</w:t>
      </w:r>
      <w:bookmarkEnd w:id="65"/>
      <w:bookmarkEnd w:id="66"/>
    </w:p>
    <w:p w14:paraId="57BAF434" w14:textId="77777777" w:rsidR="000F0D42" w:rsidRDefault="000F0D42" w:rsidP="000F0D42">
      <w:pPr>
        <w:rPr>
          <w:rFonts w:ascii="宋体" w:eastAsia="宋体" w:hAnsi="宋体" w:cs="宋体"/>
          <w:b/>
          <w:sz w:val="28"/>
          <w:szCs w:val="28"/>
        </w:rPr>
      </w:pPr>
    </w:p>
    <w:tbl>
      <w:tblPr>
        <w:tblStyle w:val="a6"/>
        <w:tblW w:w="8101" w:type="dxa"/>
        <w:tblInd w:w="108" w:type="dxa"/>
        <w:tblLook w:val="01E0" w:firstRow="1" w:lastRow="1" w:firstColumn="1" w:lastColumn="1" w:noHBand="0" w:noVBand="0"/>
      </w:tblPr>
      <w:tblGrid>
        <w:gridCol w:w="2694"/>
        <w:gridCol w:w="2027"/>
        <w:gridCol w:w="3380"/>
      </w:tblGrid>
      <w:tr w:rsidR="000F0D42" w:rsidRPr="00FE246D" w14:paraId="0AE9993B" w14:textId="77777777" w:rsidTr="006402A4">
        <w:trPr>
          <w:trHeight w:val="250"/>
        </w:trPr>
        <w:tc>
          <w:tcPr>
            <w:tcW w:w="2694" w:type="dxa"/>
          </w:tcPr>
          <w:p w14:paraId="3A37583E" w14:textId="77777777" w:rsidR="000F0D42" w:rsidRPr="00FE246D" w:rsidRDefault="000F0D42" w:rsidP="006402A4">
            <w:pPr>
              <w:rPr>
                <w:rFonts w:ascii="宋体" w:hAnsi="宋体"/>
                <w:sz w:val="24"/>
                <w:szCs w:val="24"/>
              </w:rPr>
            </w:pPr>
            <w:r>
              <w:rPr>
                <w:rFonts w:ascii="宋体" w:hAnsi="宋体" w:hint="eastAsia"/>
              </w:rPr>
              <w:t xml:space="preserve">         </w:t>
            </w:r>
            <w:r w:rsidRPr="00801953">
              <w:rPr>
                <w:rFonts w:ascii="宋体" w:hAnsi="宋体" w:hint="eastAsia"/>
              </w:rPr>
              <w:t>风险</w:t>
            </w:r>
          </w:p>
        </w:tc>
        <w:tc>
          <w:tcPr>
            <w:tcW w:w="2027" w:type="dxa"/>
          </w:tcPr>
          <w:p w14:paraId="784104D5" w14:textId="77777777" w:rsidR="000F0D42" w:rsidRPr="00FE246D" w:rsidRDefault="000F0D42" w:rsidP="006402A4">
            <w:pPr>
              <w:rPr>
                <w:rFonts w:ascii="宋体" w:hAnsi="宋体"/>
              </w:rPr>
            </w:pPr>
            <w:r>
              <w:rPr>
                <w:rFonts w:ascii="宋体" w:hAnsi="宋体" w:hint="eastAsia"/>
              </w:rPr>
              <w:t xml:space="preserve">                 概率</w:t>
            </w:r>
          </w:p>
        </w:tc>
        <w:tc>
          <w:tcPr>
            <w:tcW w:w="3380" w:type="dxa"/>
          </w:tcPr>
          <w:p w14:paraId="71635610" w14:textId="77777777" w:rsidR="000F0D42" w:rsidRPr="00FE246D" w:rsidRDefault="000F0D42" w:rsidP="006402A4">
            <w:pPr>
              <w:rPr>
                <w:rFonts w:ascii="宋体" w:hAnsi="宋体"/>
                <w:sz w:val="24"/>
                <w:szCs w:val="24"/>
              </w:rPr>
            </w:pPr>
            <w:r>
              <w:rPr>
                <w:rFonts w:ascii="宋体" w:hAnsi="宋体" w:hint="eastAsia"/>
              </w:rPr>
              <w:t xml:space="preserve">                      </w:t>
            </w:r>
            <w:r w:rsidRPr="00801953">
              <w:rPr>
                <w:rFonts w:ascii="宋体" w:hAnsi="宋体" w:hint="eastAsia"/>
              </w:rPr>
              <w:t>影响</w:t>
            </w:r>
          </w:p>
        </w:tc>
      </w:tr>
      <w:tr w:rsidR="000F0D42" w:rsidRPr="00FE246D" w14:paraId="3563FD08" w14:textId="77777777" w:rsidTr="006402A4">
        <w:trPr>
          <w:trHeight w:val="250"/>
        </w:trPr>
        <w:tc>
          <w:tcPr>
            <w:tcW w:w="2694" w:type="dxa"/>
          </w:tcPr>
          <w:p w14:paraId="3EA811D3" w14:textId="77777777" w:rsidR="000F0D42" w:rsidRPr="00FE246D" w:rsidRDefault="000F0D42" w:rsidP="006402A4">
            <w:pPr>
              <w:rPr>
                <w:rFonts w:ascii="宋体" w:hAnsi="宋体"/>
              </w:rPr>
            </w:pPr>
            <w:r>
              <w:rPr>
                <w:rFonts w:ascii="宋体" w:hAnsi="宋体" w:hint="eastAsia"/>
              </w:rPr>
              <w:t>可移植性差</w:t>
            </w:r>
          </w:p>
        </w:tc>
        <w:tc>
          <w:tcPr>
            <w:tcW w:w="2027" w:type="dxa"/>
          </w:tcPr>
          <w:p w14:paraId="50C097A1" w14:textId="77777777" w:rsidR="000F0D42" w:rsidRPr="00FE246D" w:rsidRDefault="000F0D42" w:rsidP="006402A4">
            <w:pPr>
              <w:rPr>
                <w:rFonts w:ascii="宋体" w:hAnsi="宋体"/>
              </w:rPr>
            </w:pPr>
            <w:r>
              <w:rPr>
                <w:rFonts w:ascii="宋体" w:hAnsi="宋体" w:hint="eastAsia"/>
              </w:rPr>
              <w:t>60％</w:t>
            </w:r>
          </w:p>
        </w:tc>
        <w:tc>
          <w:tcPr>
            <w:tcW w:w="3380" w:type="dxa"/>
          </w:tcPr>
          <w:p w14:paraId="0785DC60" w14:textId="77777777" w:rsidR="000F0D42" w:rsidRPr="00FE246D" w:rsidRDefault="000F0D42" w:rsidP="006402A4">
            <w:pPr>
              <w:rPr>
                <w:rFonts w:ascii="宋体" w:hAnsi="宋体"/>
              </w:rPr>
            </w:pPr>
            <w:r>
              <w:rPr>
                <w:rFonts w:ascii="宋体" w:hAnsi="宋体" w:hint="eastAsia"/>
              </w:rPr>
              <w:t>严重的</w:t>
            </w:r>
          </w:p>
        </w:tc>
      </w:tr>
      <w:tr w:rsidR="000F0D42" w:rsidRPr="00FE246D" w14:paraId="0590B4FB" w14:textId="77777777" w:rsidTr="006402A4">
        <w:trPr>
          <w:trHeight w:val="250"/>
        </w:trPr>
        <w:tc>
          <w:tcPr>
            <w:tcW w:w="2694" w:type="dxa"/>
          </w:tcPr>
          <w:p w14:paraId="57EEF18C" w14:textId="77777777" w:rsidR="000F0D42" w:rsidRPr="00FE246D" w:rsidRDefault="000F0D42" w:rsidP="006402A4">
            <w:pPr>
              <w:rPr>
                <w:rFonts w:ascii="宋体" w:hAnsi="宋体"/>
              </w:rPr>
            </w:pPr>
            <w:r>
              <w:rPr>
                <w:rFonts w:ascii="宋体" w:hAnsi="宋体" w:hint="eastAsia"/>
              </w:rPr>
              <w:t>界面设计达不到预期的效果</w:t>
            </w:r>
          </w:p>
        </w:tc>
        <w:tc>
          <w:tcPr>
            <w:tcW w:w="2027" w:type="dxa"/>
          </w:tcPr>
          <w:p w14:paraId="04B5794E" w14:textId="77777777" w:rsidR="000F0D42" w:rsidRPr="00FE246D" w:rsidRDefault="000F0D42" w:rsidP="006402A4">
            <w:pPr>
              <w:rPr>
                <w:rFonts w:ascii="宋体" w:hAnsi="宋体"/>
              </w:rPr>
            </w:pPr>
            <w:r>
              <w:rPr>
                <w:rFonts w:ascii="宋体" w:hAnsi="宋体" w:hint="eastAsia"/>
              </w:rPr>
              <w:t>30％</w:t>
            </w:r>
          </w:p>
        </w:tc>
        <w:tc>
          <w:tcPr>
            <w:tcW w:w="3380" w:type="dxa"/>
          </w:tcPr>
          <w:p w14:paraId="40FB58F6" w14:textId="77777777" w:rsidR="000F0D42" w:rsidRPr="00FE246D" w:rsidRDefault="000F0D42" w:rsidP="006402A4">
            <w:pPr>
              <w:rPr>
                <w:rFonts w:ascii="宋体" w:hAnsi="宋体"/>
              </w:rPr>
            </w:pPr>
            <w:r>
              <w:rPr>
                <w:rFonts w:ascii="宋体" w:hAnsi="宋体" w:hint="eastAsia"/>
              </w:rPr>
              <w:t>轻微的</w:t>
            </w:r>
          </w:p>
        </w:tc>
      </w:tr>
      <w:tr w:rsidR="000F0D42" w:rsidRPr="00FE246D" w14:paraId="59727374" w14:textId="77777777" w:rsidTr="006402A4">
        <w:trPr>
          <w:trHeight w:val="250"/>
        </w:trPr>
        <w:tc>
          <w:tcPr>
            <w:tcW w:w="2694" w:type="dxa"/>
          </w:tcPr>
          <w:p w14:paraId="1B7BABF8" w14:textId="77777777" w:rsidR="000F0D42" w:rsidRDefault="000F0D42" w:rsidP="006402A4">
            <w:pPr>
              <w:rPr>
                <w:rFonts w:ascii="宋体" w:hAnsi="宋体"/>
              </w:rPr>
            </w:pPr>
            <w:r>
              <w:rPr>
                <w:rFonts w:ascii="宋体" w:hAnsi="宋体" w:hint="eastAsia"/>
              </w:rPr>
              <w:t>版本更新太快</w:t>
            </w:r>
          </w:p>
        </w:tc>
        <w:tc>
          <w:tcPr>
            <w:tcW w:w="2027" w:type="dxa"/>
          </w:tcPr>
          <w:p w14:paraId="72811811" w14:textId="77777777" w:rsidR="000F0D42" w:rsidRDefault="000F0D42" w:rsidP="006402A4">
            <w:pPr>
              <w:rPr>
                <w:rFonts w:ascii="宋体" w:hAnsi="宋体"/>
              </w:rPr>
            </w:pPr>
            <w:r>
              <w:rPr>
                <w:rFonts w:ascii="宋体" w:hAnsi="宋体" w:hint="eastAsia"/>
              </w:rPr>
              <w:t>30％</w:t>
            </w:r>
          </w:p>
        </w:tc>
        <w:tc>
          <w:tcPr>
            <w:tcW w:w="3380" w:type="dxa"/>
          </w:tcPr>
          <w:p w14:paraId="5D852F3F" w14:textId="77777777" w:rsidR="000F0D42" w:rsidRDefault="000F0D42" w:rsidP="006402A4">
            <w:pPr>
              <w:rPr>
                <w:rFonts w:ascii="宋体" w:hAnsi="宋体"/>
              </w:rPr>
            </w:pPr>
            <w:r>
              <w:rPr>
                <w:rFonts w:ascii="宋体" w:hAnsi="宋体" w:hint="eastAsia"/>
              </w:rPr>
              <w:t>轻微的</w:t>
            </w:r>
          </w:p>
        </w:tc>
      </w:tr>
    </w:tbl>
    <w:p w14:paraId="16C414BE" w14:textId="77777777" w:rsidR="000F0D42" w:rsidRPr="0005233A" w:rsidRDefault="000F0D42" w:rsidP="000F0D42">
      <w:pPr>
        <w:rPr>
          <w:rFonts w:ascii="宋体" w:eastAsia="宋体" w:hAnsi="宋体" w:cs="宋体"/>
          <w:b/>
          <w:sz w:val="28"/>
          <w:szCs w:val="28"/>
        </w:rPr>
      </w:pPr>
    </w:p>
    <w:p w14:paraId="7B5C6A34" w14:textId="0C590A07" w:rsidR="000F0D42" w:rsidRPr="002975B4" w:rsidRDefault="001C0A3C" w:rsidP="000F0D42">
      <w:pPr>
        <w:pStyle w:val="1"/>
        <w:rPr>
          <w:rFonts w:ascii="宋体" w:eastAsia="宋体"/>
          <w:color w:val="0D0D0D" w:themeColor="text1" w:themeTint="F2"/>
        </w:rPr>
      </w:pPr>
      <w:bookmarkStart w:id="67" w:name="_Toc254445623"/>
      <w:bookmarkStart w:id="68" w:name="_Toc255828498"/>
      <w:r>
        <w:rPr>
          <w:rFonts w:ascii="宋体" w:eastAsia="宋体" w:hint="eastAsia"/>
          <w:color w:val="0D0D0D" w:themeColor="text1" w:themeTint="F2"/>
        </w:rPr>
        <w:t>九</w:t>
      </w:r>
      <w:r w:rsidR="000F0D42" w:rsidRPr="002975B4">
        <w:rPr>
          <w:rFonts w:ascii="宋体" w:eastAsia="宋体" w:hint="eastAsia"/>
          <w:color w:val="0D0D0D" w:themeColor="text1" w:themeTint="F2"/>
        </w:rPr>
        <w:t>、项目进度安排</w:t>
      </w:r>
      <w:bookmarkEnd w:id="67"/>
      <w:bookmarkEnd w:id="68"/>
    </w:p>
    <w:p w14:paraId="23633B0A" w14:textId="77777777" w:rsidR="000F0D42" w:rsidRDefault="000F0D42" w:rsidP="000F0D42">
      <w:pPr>
        <w:rPr>
          <w:rFonts w:ascii="宋体" w:eastAsia="宋体" w:hAnsi="宋体" w:cs="宋体"/>
          <w:b/>
          <w:sz w:val="28"/>
          <w:szCs w:val="28"/>
        </w:rPr>
      </w:pPr>
    </w:p>
    <w:p w14:paraId="30DCA2B6" w14:textId="77777777" w:rsidR="000F0D42" w:rsidRDefault="000F0D42" w:rsidP="000F0D42">
      <w:pPr>
        <w:rPr>
          <w:rFonts w:ascii="宋体" w:eastAsia="宋体" w:hAnsi="宋体" w:cs="宋体"/>
        </w:rPr>
      </w:pPr>
      <w:r>
        <w:rPr>
          <w:rFonts w:ascii="宋体" w:eastAsia="宋体" w:hAnsi="宋体" w:cs="宋体" w:hint="eastAsia"/>
        </w:rPr>
        <w:t xml:space="preserve">第一天 </w:t>
      </w:r>
      <w:r>
        <w:rPr>
          <w:rFonts w:ascii="宋体" w:eastAsia="宋体" w:hAnsi="宋体" w:cs="宋体" w:hint="eastAsia"/>
        </w:rPr>
        <w:tab/>
        <w:t>完成</w:t>
      </w:r>
      <w:r>
        <w:rPr>
          <w:rFonts w:ascii="宋体" w:eastAsia="宋体" w:hAnsi="宋体" w:cs="宋体"/>
        </w:rPr>
        <w:t>Modal</w:t>
      </w:r>
      <w:r>
        <w:rPr>
          <w:rFonts w:ascii="宋体" w:eastAsia="宋体" w:hAnsi="宋体" w:cs="宋体" w:hint="eastAsia"/>
        </w:rPr>
        <w:t>类</w:t>
      </w:r>
    </w:p>
    <w:p w14:paraId="1B5ADCD0" w14:textId="77777777" w:rsidR="000F0D42" w:rsidRDefault="000F0D42" w:rsidP="000F0D42">
      <w:pPr>
        <w:rPr>
          <w:rFonts w:ascii="宋体" w:eastAsia="宋体" w:hAnsi="宋体" w:cs="宋体"/>
        </w:rPr>
      </w:pPr>
      <w:r>
        <w:rPr>
          <w:rFonts w:ascii="宋体" w:eastAsia="宋体" w:hAnsi="宋体" w:cs="宋体" w:hint="eastAsia"/>
        </w:rPr>
        <w:t xml:space="preserve">第二天 </w:t>
      </w:r>
      <w:r>
        <w:rPr>
          <w:rFonts w:ascii="宋体" w:eastAsia="宋体" w:hAnsi="宋体" w:cs="宋体" w:hint="eastAsia"/>
        </w:rPr>
        <w:tab/>
      </w:r>
      <w:r w:rsidRPr="00106135">
        <w:rPr>
          <w:rFonts w:ascii="宋体" w:eastAsia="宋体" w:hAnsi="宋体" w:cs="宋体" w:hint="eastAsia"/>
        </w:rPr>
        <w:t>编写引擎类，实现文字笔记的增、删、改、查以及排序</w:t>
      </w:r>
    </w:p>
    <w:p w14:paraId="07D5CFFD" w14:textId="77777777" w:rsidR="000F0D42" w:rsidRPr="00106135" w:rsidRDefault="000F0D42" w:rsidP="000F0D42">
      <w:pPr>
        <w:rPr>
          <w:rFonts w:ascii="宋体" w:eastAsia="宋体" w:hAnsi="宋体" w:cs="宋体"/>
        </w:rPr>
      </w:pPr>
      <w:r>
        <w:rPr>
          <w:rFonts w:ascii="宋体" w:eastAsia="宋体" w:hAnsi="宋体" w:cs="宋体" w:hint="eastAsia"/>
        </w:rPr>
        <w:t>第三天</w:t>
      </w:r>
      <w:r>
        <w:rPr>
          <w:rFonts w:ascii="宋体" w:eastAsia="宋体" w:hAnsi="宋体" w:cs="宋体" w:hint="eastAsia"/>
        </w:rPr>
        <w:tab/>
      </w:r>
      <w:r w:rsidRPr="00106135">
        <w:rPr>
          <w:rFonts w:ascii="宋体" w:eastAsia="宋体" w:hAnsi="宋体" w:cs="宋体" w:hint="eastAsia"/>
        </w:rPr>
        <w:t>完善引擎类，实现文字笔记的上传以及下载</w:t>
      </w:r>
    </w:p>
    <w:p w14:paraId="3098C7C5" w14:textId="77777777" w:rsidR="000F0D42" w:rsidRPr="00106135" w:rsidRDefault="000F0D42" w:rsidP="000F0D42">
      <w:pPr>
        <w:rPr>
          <w:rFonts w:ascii="宋体" w:eastAsia="宋体" w:hAnsi="宋体" w:cs="宋体"/>
        </w:rPr>
      </w:pPr>
      <w:r w:rsidRPr="00106135">
        <w:rPr>
          <w:rFonts w:ascii="宋体" w:eastAsia="宋体" w:hAnsi="宋体" w:cs="宋体" w:hint="eastAsia"/>
        </w:rPr>
        <w:t>第四天</w:t>
      </w:r>
      <w:r w:rsidRPr="00106135">
        <w:rPr>
          <w:rFonts w:ascii="宋体" w:eastAsia="宋体" w:hAnsi="宋体" w:cs="宋体" w:hint="eastAsia"/>
        </w:rPr>
        <w:tab/>
        <w:t>完善引擎类，实现相册笔记的添加和删除</w:t>
      </w:r>
    </w:p>
    <w:p w14:paraId="7034A682" w14:textId="77777777" w:rsidR="000F0D42" w:rsidRPr="00106135" w:rsidRDefault="000F0D42" w:rsidP="000F0D42">
      <w:pPr>
        <w:rPr>
          <w:rFonts w:ascii="宋体" w:eastAsia="宋体" w:hAnsi="宋体" w:cs="宋体"/>
        </w:rPr>
      </w:pPr>
      <w:r w:rsidRPr="00106135">
        <w:rPr>
          <w:rFonts w:ascii="宋体" w:eastAsia="宋体" w:hAnsi="宋体" w:cs="宋体" w:hint="eastAsia"/>
        </w:rPr>
        <w:t>第五天</w:t>
      </w:r>
      <w:r w:rsidRPr="00106135">
        <w:rPr>
          <w:rFonts w:ascii="宋体" w:eastAsia="宋体" w:hAnsi="宋体" w:cs="宋体" w:hint="eastAsia"/>
        </w:rPr>
        <w:tab/>
        <w:t>完善引擎类，实现相册笔记的上传和下载</w:t>
      </w:r>
    </w:p>
    <w:p w14:paraId="2EE4B02E" w14:textId="77777777" w:rsidR="000F0D42" w:rsidRPr="00106135" w:rsidRDefault="000F0D42" w:rsidP="000F0D42">
      <w:pPr>
        <w:rPr>
          <w:rFonts w:ascii="宋体" w:eastAsia="宋体" w:hAnsi="宋体" w:cs="宋体"/>
        </w:rPr>
      </w:pPr>
      <w:r w:rsidRPr="00106135">
        <w:rPr>
          <w:rFonts w:ascii="宋体" w:eastAsia="宋体" w:hAnsi="宋体" w:cs="宋体" w:hint="eastAsia"/>
        </w:rPr>
        <w:t>第六天</w:t>
      </w:r>
      <w:r w:rsidRPr="00106135">
        <w:rPr>
          <w:rFonts w:ascii="宋体" w:eastAsia="宋体" w:hAnsi="宋体" w:cs="宋体" w:hint="eastAsia"/>
        </w:rPr>
        <w:tab/>
        <w:t>添加下拉刷新等扩展操作</w:t>
      </w:r>
    </w:p>
    <w:p w14:paraId="16479E5E" w14:textId="77777777" w:rsidR="000F0D42" w:rsidRPr="00FE246D" w:rsidRDefault="000F0D42" w:rsidP="000F0D42">
      <w:pPr>
        <w:rPr>
          <w:rFonts w:ascii="宋体" w:eastAsia="宋体" w:hAnsi="宋体" w:cs="宋体"/>
        </w:rPr>
      </w:pPr>
      <w:r w:rsidRPr="00106135">
        <w:rPr>
          <w:rFonts w:ascii="宋体" w:eastAsia="宋体" w:hAnsi="宋体" w:cs="宋体" w:hint="eastAsia"/>
        </w:rPr>
        <w:t>第七天</w:t>
      </w:r>
      <w:r w:rsidRPr="00106135">
        <w:rPr>
          <w:rFonts w:ascii="宋体" w:eastAsia="宋体" w:hAnsi="宋体" w:cs="宋体" w:hint="eastAsia"/>
        </w:rPr>
        <w:tab/>
        <w:t>项目讲评</w:t>
      </w:r>
    </w:p>
    <w:p w14:paraId="52680F35" w14:textId="77777777" w:rsidR="00004319" w:rsidRDefault="00004319"/>
    <w:sectPr w:rsidR="00004319" w:rsidSect="004F4763">
      <w:headerReference w:type="default" r:id="rId26"/>
      <w:footerReference w:type="even" r:id="rId27"/>
      <w:footerReference w:type="default" r:id="rId2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B7E15" w14:textId="77777777" w:rsidR="006402A4" w:rsidRDefault="006402A4" w:rsidP="00B575ED">
      <w:r>
        <w:separator/>
      </w:r>
    </w:p>
  </w:endnote>
  <w:endnote w:type="continuationSeparator" w:id="0">
    <w:p w14:paraId="285741C2" w14:textId="77777777" w:rsidR="006402A4" w:rsidRDefault="006402A4" w:rsidP="00B57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0315A" w14:textId="77777777" w:rsidR="004F4763" w:rsidRDefault="004F4763" w:rsidP="00E34E2E">
    <w:pPr>
      <w:pStyle w:val="ab"/>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14:paraId="1CA09927" w14:textId="77777777" w:rsidR="004F4763" w:rsidRDefault="004F4763" w:rsidP="004F4763">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22EC6" w14:textId="77777777" w:rsidR="004F4763" w:rsidRDefault="004F4763" w:rsidP="00E34E2E">
    <w:pPr>
      <w:pStyle w:val="ab"/>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C23A7A">
      <w:rPr>
        <w:rStyle w:val="af0"/>
        <w:noProof/>
      </w:rPr>
      <w:t>24</w:t>
    </w:r>
    <w:r>
      <w:rPr>
        <w:rStyle w:val="af0"/>
      </w:rPr>
      <w:fldChar w:fldCharType="end"/>
    </w:r>
  </w:p>
  <w:p w14:paraId="5C787D2A" w14:textId="77777777" w:rsidR="006402A4" w:rsidRPr="00B374E3" w:rsidRDefault="006402A4" w:rsidP="004F4763">
    <w:pPr>
      <w:pStyle w:val="ab"/>
      <w:ind w:right="360"/>
      <w:rPr>
        <w:i/>
        <w:sz w:val="20"/>
        <w:szCs w:val="20"/>
      </w:rPr>
    </w:pPr>
    <w:r w:rsidRPr="00B374E3">
      <w:rPr>
        <w:i/>
        <w:sz w:val="20"/>
        <w:szCs w:val="20"/>
      </w:rPr>
      <w:t>Copyright 2014 by Miss_</w:t>
    </w:r>
    <w:proofErr w:type="gramStart"/>
    <w:r w:rsidRPr="00B374E3">
      <w:rPr>
        <w:i/>
        <w:sz w:val="20"/>
        <w:szCs w:val="20"/>
      </w:rPr>
      <w:t>zhang.Permission</w:t>
    </w:r>
    <w:proofErr w:type="gramEnd"/>
    <w:r w:rsidRPr="00B374E3">
      <w:rPr>
        <w:i/>
        <w:sz w:val="20"/>
        <w:szCs w:val="20"/>
      </w:rPr>
      <w:t xml:space="preserve"> is granted to use,modify and distribute this document.</w:t>
    </w:r>
  </w:p>
  <w:p w14:paraId="3105BCE9" w14:textId="67B60D03" w:rsidR="006402A4" w:rsidRDefault="004F4763">
    <w:pPr>
      <w:pStyle w:val="ab"/>
    </w:pPr>
    <w:r>
      <w:tab/>
    </w:r>
    <w:r>
      <w:tab/>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99F6C" w14:textId="77777777" w:rsidR="006402A4" w:rsidRDefault="006402A4" w:rsidP="00B575ED">
      <w:r>
        <w:separator/>
      </w:r>
    </w:p>
  </w:footnote>
  <w:footnote w:type="continuationSeparator" w:id="0">
    <w:p w14:paraId="04BB1EDF" w14:textId="77777777" w:rsidR="006402A4" w:rsidRDefault="006402A4" w:rsidP="00B575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25204" w14:textId="77777777" w:rsidR="006402A4" w:rsidRPr="008D40D1" w:rsidRDefault="006402A4" w:rsidP="00B575ED">
    <w:pPr>
      <w:pStyle w:val="a9"/>
      <w:jc w:val="both"/>
      <w:rPr>
        <w:rFonts w:ascii="黑体" w:eastAsia="黑体"/>
        <w:b/>
        <w:sz w:val="28"/>
        <w:szCs w:val="28"/>
      </w:rPr>
    </w:pPr>
    <w:r w:rsidRPr="008D40D1">
      <w:rPr>
        <w:rFonts w:ascii="黑体" w:eastAsia="黑体" w:hint="eastAsia"/>
        <w:b/>
        <w:sz w:val="28"/>
        <w:szCs w:val="28"/>
      </w:rPr>
      <w:t>渥瑞达</w:t>
    </w:r>
  </w:p>
  <w:p w14:paraId="58CE534E" w14:textId="4FC13DBE" w:rsidR="006402A4" w:rsidRDefault="006402A4" w:rsidP="00B575ED">
    <w:pPr>
      <w:pStyle w:val="a9"/>
      <w:jc w:val="left"/>
    </w:pPr>
    <w:r w:rsidRPr="00543BB5">
      <w:rPr>
        <w:rFonts w:hint="eastAsia"/>
        <w:b/>
        <w:sz w:val="21"/>
        <w:szCs w:val="21"/>
      </w:rPr>
      <w:t>Neworigin</w:t>
    </w:r>
    <w:r>
      <w:rPr>
        <w:b/>
        <w:sz w:val="21"/>
        <w:szCs w:val="21"/>
      </w:rPr>
      <w:t xml:space="preserve">                                                                                        </w:t>
    </w:r>
    <w:r>
      <w:rPr>
        <w:b/>
        <w:sz w:val="21"/>
        <w:szCs w:val="21"/>
      </w:rPr>
      <w:tab/>
      <w:t>www.neworigin.n</w:t>
    </w:r>
    <w:r>
      <w:rPr>
        <w:rFonts w:ascii="宋体" w:hAnsi="宋体" w:cs="宋体" w:hint="eastAsia"/>
        <w:b/>
        <w:sz w:val="21"/>
        <w:szCs w:val="21"/>
      </w:rPr>
      <w:t>et</w:t>
    </w:r>
    <w:r>
      <w:rPr>
        <w:b/>
        <w:sz w:val="21"/>
        <w:szCs w:val="21"/>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B64013D"/>
    <w:multiLevelType w:val="hybridMultilevel"/>
    <w:tmpl w:val="622208A2"/>
    <w:lvl w:ilvl="0" w:tplc="BD46DFC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BAD"/>
    <w:rsid w:val="00004319"/>
    <w:rsid w:val="000F0D42"/>
    <w:rsid w:val="001C0A3C"/>
    <w:rsid w:val="00211BC0"/>
    <w:rsid w:val="00320B9B"/>
    <w:rsid w:val="00463F36"/>
    <w:rsid w:val="004F4763"/>
    <w:rsid w:val="006402A4"/>
    <w:rsid w:val="00665E11"/>
    <w:rsid w:val="007C44AC"/>
    <w:rsid w:val="009B07BA"/>
    <w:rsid w:val="00A260A7"/>
    <w:rsid w:val="00A32B9B"/>
    <w:rsid w:val="00A96BAD"/>
    <w:rsid w:val="00B17065"/>
    <w:rsid w:val="00B47E72"/>
    <w:rsid w:val="00B53179"/>
    <w:rsid w:val="00B575ED"/>
    <w:rsid w:val="00BA24A5"/>
    <w:rsid w:val="00C23A7A"/>
    <w:rsid w:val="00EC314D"/>
    <w:rsid w:val="00F24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CD0E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4186"/>
  </w:style>
  <w:style w:type="paragraph" w:styleId="1">
    <w:name w:val="heading 1"/>
    <w:basedOn w:val="a"/>
    <w:next w:val="a"/>
    <w:link w:val="10"/>
    <w:uiPriority w:val="9"/>
    <w:qFormat/>
    <w:rsid w:val="00F241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F241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24186"/>
    <w:rPr>
      <w:rFonts w:asciiTheme="majorHAnsi" w:eastAsiaTheme="majorEastAsia" w:hAnsiTheme="majorHAnsi" w:cstheme="majorBidi"/>
      <w:b/>
      <w:bCs/>
      <w:color w:val="345A8A" w:themeColor="accent1" w:themeShade="B5"/>
      <w:sz w:val="32"/>
      <w:szCs w:val="32"/>
    </w:rPr>
  </w:style>
  <w:style w:type="character" w:customStyle="1" w:styleId="20">
    <w:name w:val="标题 2字符"/>
    <w:basedOn w:val="a0"/>
    <w:link w:val="2"/>
    <w:uiPriority w:val="9"/>
    <w:rsid w:val="00F24186"/>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24186"/>
    <w:rPr>
      <w:rFonts w:ascii="Heiti SC Light" w:eastAsia="Heiti SC Light"/>
      <w:sz w:val="18"/>
      <w:szCs w:val="18"/>
    </w:rPr>
  </w:style>
  <w:style w:type="character" w:customStyle="1" w:styleId="a4">
    <w:name w:val="批注框文本字符"/>
    <w:basedOn w:val="a0"/>
    <w:link w:val="a3"/>
    <w:uiPriority w:val="99"/>
    <w:semiHidden/>
    <w:rsid w:val="00F24186"/>
    <w:rPr>
      <w:rFonts w:ascii="Heiti SC Light" w:eastAsia="Heiti SC Light"/>
      <w:sz w:val="18"/>
      <w:szCs w:val="18"/>
    </w:rPr>
  </w:style>
  <w:style w:type="character" w:styleId="a5">
    <w:name w:val="Hyperlink"/>
    <w:basedOn w:val="a0"/>
    <w:uiPriority w:val="99"/>
    <w:unhideWhenUsed/>
    <w:rsid w:val="00F24186"/>
    <w:rPr>
      <w:color w:val="0000FF" w:themeColor="hyperlink"/>
      <w:u w:val="single"/>
    </w:rPr>
  </w:style>
  <w:style w:type="paragraph" w:customStyle="1" w:styleId="Tableheading">
    <w:name w:val="Table heading"/>
    <w:basedOn w:val="a"/>
    <w:rsid w:val="00F24186"/>
    <w:pPr>
      <w:spacing w:line="260" w:lineRule="atLeast"/>
    </w:pPr>
    <w:rPr>
      <w:rFonts w:ascii="Arial" w:eastAsia="宋体" w:hAnsi="Arial" w:cs="Arial"/>
      <w:b/>
      <w:sz w:val="20"/>
      <w:lang w:val="en-GB" w:eastAsia="en-US"/>
    </w:rPr>
  </w:style>
  <w:style w:type="paragraph" w:customStyle="1" w:styleId="TableBodyTextsmall">
    <w:name w:val="Table Body Text small"/>
    <w:basedOn w:val="a"/>
    <w:rsid w:val="00F24186"/>
    <w:rPr>
      <w:rFonts w:ascii="Arial" w:eastAsia="宋体" w:hAnsi="Arial" w:cs="Arial"/>
      <w:sz w:val="18"/>
      <w:szCs w:val="18"/>
      <w:lang w:val="en-GB" w:eastAsia="en-US"/>
    </w:rPr>
  </w:style>
  <w:style w:type="table" w:styleId="a6">
    <w:name w:val="Table Grid"/>
    <w:basedOn w:val="a1"/>
    <w:rsid w:val="00F24186"/>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rsid w:val="00F2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字符"/>
    <w:basedOn w:val="a0"/>
    <w:link w:val="HTML"/>
    <w:rsid w:val="00F24186"/>
    <w:rPr>
      <w:rFonts w:ascii="宋体" w:eastAsia="宋体" w:hAnsi="宋体" w:cs="宋体"/>
    </w:rPr>
  </w:style>
  <w:style w:type="character" w:customStyle="1" w:styleId="word">
    <w:name w:val="word"/>
    <w:basedOn w:val="a0"/>
    <w:rsid w:val="00F24186"/>
  </w:style>
  <w:style w:type="paragraph" w:styleId="a7">
    <w:name w:val="Normal (Web)"/>
    <w:basedOn w:val="a"/>
    <w:unhideWhenUsed/>
    <w:rsid w:val="00F24186"/>
    <w:pPr>
      <w:spacing w:before="100" w:beforeAutospacing="1" w:after="100" w:afterAutospacing="1"/>
    </w:pPr>
    <w:rPr>
      <w:rFonts w:ascii="Times" w:eastAsia="宋体" w:hAnsi="Times" w:cs="Times New Roman"/>
      <w:sz w:val="20"/>
      <w:szCs w:val="20"/>
    </w:rPr>
  </w:style>
  <w:style w:type="character" w:styleId="a8">
    <w:name w:val="Strong"/>
    <w:uiPriority w:val="22"/>
    <w:qFormat/>
    <w:rsid w:val="00F24186"/>
    <w:rPr>
      <w:b/>
      <w:bCs/>
    </w:rPr>
  </w:style>
  <w:style w:type="paragraph" w:styleId="a9">
    <w:name w:val="header"/>
    <w:basedOn w:val="a"/>
    <w:link w:val="aa"/>
    <w:rsid w:val="00F24186"/>
    <w:pPr>
      <w:widowControl w:val="0"/>
      <w:pBdr>
        <w:bottom w:val="single" w:sz="6" w:space="1" w:color="auto"/>
      </w:pBdr>
      <w:tabs>
        <w:tab w:val="center" w:pos="4153"/>
        <w:tab w:val="right" w:pos="8306"/>
      </w:tabs>
      <w:snapToGrid w:val="0"/>
      <w:jc w:val="center"/>
    </w:pPr>
    <w:rPr>
      <w:rFonts w:ascii="Times New Roman" w:eastAsia="宋体" w:hAnsi="Times New Roman" w:cs="Times New Roman"/>
      <w:kern w:val="2"/>
      <w:sz w:val="18"/>
      <w:szCs w:val="18"/>
    </w:rPr>
  </w:style>
  <w:style w:type="character" w:customStyle="1" w:styleId="aa">
    <w:name w:val="页眉字符"/>
    <w:basedOn w:val="a0"/>
    <w:link w:val="a9"/>
    <w:rsid w:val="00F24186"/>
    <w:rPr>
      <w:rFonts w:ascii="Times New Roman" w:eastAsia="宋体" w:hAnsi="Times New Roman" w:cs="Times New Roman"/>
      <w:kern w:val="2"/>
      <w:sz w:val="18"/>
      <w:szCs w:val="18"/>
    </w:rPr>
  </w:style>
  <w:style w:type="paragraph" w:styleId="ab">
    <w:name w:val="footer"/>
    <w:basedOn w:val="a"/>
    <w:link w:val="ac"/>
    <w:uiPriority w:val="99"/>
    <w:unhideWhenUsed/>
    <w:rsid w:val="00F24186"/>
    <w:pPr>
      <w:tabs>
        <w:tab w:val="center" w:pos="4153"/>
        <w:tab w:val="right" w:pos="8306"/>
      </w:tabs>
    </w:pPr>
  </w:style>
  <w:style w:type="character" w:customStyle="1" w:styleId="ac">
    <w:name w:val="页脚字符"/>
    <w:basedOn w:val="a0"/>
    <w:link w:val="ab"/>
    <w:uiPriority w:val="99"/>
    <w:rsid w:val="00F24186"/>
  </w:style>
  <w:style w:type="paragraph" w:styleId="ad">
    <w:name w:val="footnote text"/>
    <w:basedOn w:val="a"/>
    <w:link w:val="ae"/>
    <w:uiPriority w:val="99"/>
    <w:unhideWhenUsed/>
    <w:rsid w:val="00F24186"/>
  </w:style>
  <w:style w:type="character" w:customStyle="1" w:styleId="ae">
    <w:name w:val="脚注文本字符"/>
    <w:basedOn w:val="a0"/>
    <w:link w:val="ad"/>
    <w:uiPriority w:val="99"/>
    <w:rsid w:val="00F24186"/>
  </w:style>
  <w:style w:type="character" w:styleId="af">
    <w:name w:val="footnote reference"/>
    <w:basedOn w:val="a0"/>
    <w:uiPriority w:val="99"/>
    <w:unhideWhenUsed/>
    <w:rsid w:val="00F24186"/>
    <w:rPr>
      <w:vertAlign w:val="superscript"/>
    </w:rPr>
  </w:style>
  <w:style w:type="character" w:styleId="af0">
    <w:name w:val="page number"/>
    <w:basedOn w:val="a0"/>
    <w:uiPriority w:val="99"/>
    <w:semiHidden/>
    <w:unhideWhenUsed/>
    <w:rsid w:val="00F24186"/>
  </w:style>
  <w:style w:type="paragraph" w:styleId="11">
    <w:name w:val="index 1"/>
    <w:basedOn w:val="a"/>
    <w:next w:val="a"/>
    <w:autoRedefine/>
    <w:uiPriority w:val="99"/>
    <w:semiHidden/>
    <w:unhideWhenUsed/>
    <w:rsid w:val="00F24186"/>
    <w:pPr>
      <w:ind w:left="240" w:hanging="240"/>
    </w:pPr>
  </w:style>
  <w:style w:type="paragraph" w:styleId="af1">
    <w:name w:val="No Spacing"/>
    <w:uiPriority w:val="1"/>
    <w:qFormat/>
    <w:rsid w:val="00F24186"/>
  </w:style>
  <w:style w:type="paragraph" w:styleId="12">
    <w:name w:val="toc 1"/>
    <w:basedOn w:val="a"/>
    <w:next w:val="a"/>
    <w:autoRedefine/>
    <w:uiPriority w:val="39"/>
    <w:unhideWhenUsed/>
    <w:rsid w:val="00B53179"/>
    <w:pPr>
      <w:tabs>
        <w:tab w:val="right" w:leader="dot" w:pos="8290"/>
      </w:tabs>
      <w:jc w:val="center"/>
    </w:pPr>
  </w:style>
  <w:style w:type="paragraph" w:styleId="21">
    <w:name w:val="toc 2"/>
    <w:basedOn w:val="a"/>
    <w:next w:val="a"/>
    <w:autoRedefine/>
    <w:uiPriority w:val="39"/>
    <w:unhideWhenUsed/>
    <w:rsid w:val="00F24186"/>
    <w:pPr>
      <w:ind w:left="240"/>
    </w:pPr>
  </w:style>
  <w:style w:type="paragraph" w:styleId="3">
    <w:name w:val="toc 3"/>
    <w:basedOn w:val="a"/>
    <w:next w:val="a"/>
    <w:autoRedefine/>
    <w:uiPriority w:val="39"/>
    <w:unhideWhenUsed/>
    <w:rsid w:val="00F24186"/>
    <w:pPr>
      <w:ind w:left="480"/>
    </w:pPr>
  </w:style>
  <w:style w:type="paragraph" w:styleId="4">
    <w:name w:val="toc 4"/>
    <w:basedOn w:val="a"/>
    <w:next w:val="a"/>
    <w:autoRedefine/>
    <w:uiPriority w:val="39"/>
    <w:unhideWhenUsed/>
    <w:rsid w:val="00F24186"/>
    <w:pPr>
      <w:ind w:left="720"/>
    </w:pPr>
  </w:style>
  <w:style w:type="paragraph" w:styleId="5">
    <w:name w:val="toc 5"/>
    <w:basedOn w:val="a"/>
    <w:next w:val="a"/>
    <w:autoRedefine/>
    <w:uiPriority w:val="39"/>
    <w:unhideWhenUsed/>
    <w:rsid w:val="00F24186"/>
    <w:pPr>
      <w:ind w:left="960"/>
    </w:pPr>
  </w:style>
  <w:style w:type="paragraph" w:styleId="6">
    <w:name w:val="toc 6"/>
    <w:basedOn w:val="a"/>
    <w:next w:val="a"/>
    <w:autoRedefine/>
    <w:uiPriority w:val="39"/>
    <w:unhideWhenUsed/>
    <w:rsid w:val="00F24186"/>
    <w:pPr>
      <w:ind w:left="1200"/>
    </w:pPr>
  </w:style>
  <w:style w:type="paragraph" w:styleId="7">
    <w:name w:val="toc 7"/>
    <w:basedOn w:val="a"/>
    <w:next w:val="a"/>
    <w:autoRedefine/>
    <w:uiPriority w:val="39"/>
    <w:unhideWhenUsed/>
    <w:rsid w:val="00F24186"/>
    <w:pPr>
      <w:ind w:left="1440"/>
    </w:pPr>
  </w:style>
  <w:style w:type="paragraph" w:styleId="8">
    <w:name w:val="toc 8"/>
    <w:basedOn w:val="a"/>
    <w:next w:val="a"/>
    <w:autoRedefine/>
    <w:uiPriority w:val="39"/>
    <w:unhideWhenUsed/>
    <w:rsid w:val="00F24186"/>
    <w:pPr>
      <w:ind w:left="1680"/>
    </w:pPr>
  </w:style>
  <w:style w:type="paragraph" w:styleId="9">
    <w:name w:val="toc 9"/>
    <w:basedOn w:val="a"/>
    <w:next w:val="a"/>
    <w:autoRedefine/>
    <w:uiPriority w:val="39"/>
    <w:unhideWhenUsed/>
    <w:rsid w:val="00F24186"/>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4186"/>
  </w:style>
  <w:style w:type="paragraph" w:styleId="1">
    <w:name w:val="heading 1"/>
    <w:basedOn w:val="a"/>
    <w:next w:val="a"/>
    <w:link w:val="10"/>
    <w:uiPriority w:val="9"/>
    <w:qFormat/>
    <w:rsid w:val="00F241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F241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24186"/>
    <w:rPr>
      <w:rFonts w:asciiTheme="majorHAnsi" w:eastAsiaTheme="majorEastAsia" w:hAnsiTheme="majorHAnsi" w:cstheme="majorBidi"/>
      <w:b/>
      <w:bCs/>
      <w:color w:val="345A8A" w:themeColor="accent1" w:themeShade="B5"/>
      <w:sz w:val="32"/>
      <w:szCs w:val="32"/>
    </w:rPr>
  </w:style>
  <w:style w:type="character" w:customStyle="1" w:styleId="20">
    <w:name w:val="标题 2字符"/>
    <w:basedOn w:val="a0"/>
    <w:link w:val="2"/>
    <w:uiPriority w:val="9"/>
    <w:rsid w:val="00F24186"/>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24186"/>
    <w:rPr>
      <w:rFonts w:ascii="Heiti SC Light" w:eastAsia="Heiti SC Light"/>
      <w:sz w:val="18"/>
      <w:szCs w:val="18"/>
    </w:rPr>
  </w:style>
  <w:style w:type="character" w:customStyle="1" w:styleId="a4">
    <w:name w:val="批注框文本字符"/>
    <w:basedOn w:val="a0"/>
    <w:link w:val="a3"/>
    <w:uiPriority w:val="99"/>
    <w:semiHidden/>
    <w:rsid w:val="00F24186"/>
    <w:rPr>
      <w:rFonts w:ascii="Heiti SC Light" w:eastAsia="Heiti SC Light"/>
      <w:sz w:val="18"/>
      <w:szCs w:val="18"/>
    </w:rPr>
  </w:style>
  <w:style w:type="character" w:styleId="a5">
    <w:name w:val="Hyperlink"/>
    <w:basedOn w:val="a0"/>
    <w:uiPriority w:val="99"/>
    <w:unhideWhenUsed/>
    <w:rsid w:val="00F24186"/>
    <w:rPr>
      <w:color w:val="0000FF" w:themeColor="hyperlink"/>
      <w:u w:val="single"/>
    </w:rPr>
  </w:style>
  <w:style w:type="paragraph" w:customStyle="1" w:styleId="Tableheading">
    <w:name w:val="Table heading"/>
    <w:basedOn w:val="a"/>
    <w:rsid w:val="00F24186"/>
    <w:pPr>
      <w:spacing w:line="260" w:lineRule="atLeast"/>
    </w:pPr>
    <w:rPr>
      <w:rFonts w:ascii="Arial" w:eastAsia="宋体" w:hAnsi="Arial" w:cs="Arial"/>
      <w:b/>
      <w:sz w:val="20"/>
      <w:lang w:val="en-GB" w:eastAsia="en-US"/>
    </w:rPr>
  </w:style>
  <w:style w:type="paragraph" w:customStyle="1" w:styleId="TableBodyTextsmall">
    <w:name w:val="Table Body Text small"/>
    <w:basedOn w:val="a"/>
    <w:rsid w:val="00F24186"/>
    <w:rPr>
      <w:rFonts w:ascii="Arial" w:eastAsia="宋体" w:hAnsi="Arial" w:cs="Arial"/>
      <w:sz w:val="18"/>
      <w:szCs w:val="18"/>
      <w:lang w:val="en-GB" w:eastAsia="en-US"/>
    </w:rPr>
  </w:style>
  <w:style w:type="table" w:styleId="a6">
    <w:name w:val="Table Grid"/>
    <w:basedOn w:val="a1"/>
    <w:rsid w:val="00F24186"/>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rsid w:val="00F2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字符"/>
    <w:basedOn w:val="a0"/>
    <w:link w:val="HTML"/>
    <w:rsid w:val="00F24186"/>
    <w:rPr>
      <w:rFonts w:ascii="宋体" w:eastAsia="宋体" w:hAnsi="宋体" w:cs="宋体"/>
    </w:rPr>
  </w:style>
  <w:style w:type="character" w:customStyle="1" w:styleId="word">
    <w:name w:val="word"/>
    <w:basedOn w:val="a0"/>
    <w:rsid w:val="00F24186"/>
  </w:style>
  <w:style w:type="paragraph" w:styleId="a7">
    <w:name w:val="Normal (Web)"/>
    <w:basedOn w:val="a"/>
    <w:unhideWhenUsed/>
    <w:rsid w:val="00F24186"/>
    <w:pPr>
      <w:spacing w:before="100" w:beforeAutospacing="1" w:after="100" w:afterAutospacing="1"/>
    </w:pPr>
    <w:rPr>
      <w:rFonts w:ascii="Times" w:eastAsia="宋体" w:hAnsi="Times" w:cs="Times New Roman"/>
      <w:sz w:val="20"/>
      <w:szCs w:val="20"/>
    </w:rPr>
  </w:style>
  <w:style w:type="character" w:styleId="a8">
    <w:name w:val="Strong"/>
    <w:uiPriority w:val="22"/>
    <w:qFormat/>
    <w:rsid w:val="00F24186"/>
    <w:rPr>
      <w:b/>
      <w:bCs/>
    </w:rPr>
  </w:style>
  <w:style w:type="paragraph" w:styleId="a9">
    <w:name w:val="header"/>
    <w:basedOn w:val="a"/>
    <w:link w:val="aa"/>
    <w:rsid w:val="00F24186"/>
    <w:pPr>
      <w:widowControl w:val="0"/>
      <w:pBdr>
        <w:bottom w:val="single" w:sz="6" w:space="1" w:color="auto"/>
      </w:pBdr>
      <w:tabs>
        <w:tab w:val="center" w:pos="4153"/>
        <w:tab w:val="right" w:pos="8306"/>
      </w:tabs>
      <w:snapToGrid w:val="0"/>
      <w:jc w:val="center"/>
    </w:pPr>
    <w:rPr>
      <w:rFonts w:ascii="Times New Roman" w:eastAsia="宋体" w:hAnsi="Times New Roman" w:cs="Times New Roman"/>
      <w:kern w:val="2"/>
      <w:sz w:val="18"/>
      <w:szCs w:val="18"/>
    </w:rPr>
  </w:style>
  <w:style w:type="character" w:customStyle="1" w:styleId="aa">
    <w:name w:val="页眉字符"/>
    <w:basedOn w:val="a0"/>
    <w:link w:val="a9"/>
    <w:rsid w:val="00F24186"/>
    <w:rPr>
      <w:rFonts w:ascii="Times New Roman" w:eastAsia="宋体" w:hAnsi="Times New Roman" w:cs="Times New Roman"/>
      <w:kern w:val="2"/>
      <w:sz w:val="18"/>
      <w:szCs w:val="18"/>
    </w:rPr>
  </w:style>
  <w:style w:type="paragraph" w:styleId="ab">
    <w:name w:val="footer"/>
    <w:basedOn w:val="a"/>
    <w:link w:val="ac"/>
    <w:uiPriority w:val="99"/>
    <w:unhideWhenUsed/>
    <w:rsid w:val="00F24186"/>
    <w:pPr>
      <w:tabs>
        <w:tab w:val="center" w:pos="4153"/>
        <w:tab w:val="right" w:pos="8306"/>
      </w:tabs>
    </w:pPr>
  </w:style>
  <w:style w:type="character" w:customStyle="1" w:styleId="ac">
    <w:name w:val="页脚字符"/>
    <w:basedOn w:val="a0"/>
    <w:link w:val="ab"/>
    <w:uiPriority w:val="99"/>
    <w:rsid w:val="00F24186"/>
  </w:style>
  <w:style w:type="paragraph" w:styleId="ad">
    <w:name w:val="footnote text"/>
    <w:basedOn w:val="a"/>
    <w:link w:val="ae"/>
    <w:uiPriority w:val="99"/>
    <w:unhideWhenUsed/>
    <w:rsid w:val="00F24186"/>
  </w:style>
  <w:style w:type="character" w:customStyle="1" w:styleId="ae">
    <w:name w:val="脚注文本字符"/>
    <w:basedOn w:val="a0"/>
    <w:link w:val="ad"/>
    <w:uiPriority w:val="99"/>
    <w:rsid w:val="00F24186"/>
  </w:style>
  <w:style w:type="character" w:styleId="af">
    <w:name w:val="footnote reference"/>
    <w:basedOn w:val="a0"/>
    <w:uiPriority w:val="99"/>
    <w:unhideWhenUsed/>
    <w:rsid w:val="00F24186"/>
    <w:rPr>
      <w:vertAlign w:val="superscript"/>
    </w:rPr>
  </w:style>
  <w:style w:type="character" w:styleId="af0">
    <w:name w:val="page number"/>
    <w:basedOn w:val="a0"/>
    <w:uiPriority w:val="99"/>
    <w:semiHidden/>
    <w:unhideWhenUsed/>
    <w:rsid w:val="00F24186"/>
  </w:style>
  <w:style w:type="paragraph" w:styleId="11">
    <w:name w:val="index 1"/>
    <w:basedOn w:val="a"/>
    <w:next w:val="a"/>
    <w:autoRedefine/>
    <w:uiPriority w:val="99"/>
    <w:semiHidden/>
    <w:unhideWhenUsed/>
    <w:rsid w:val="00F24186"/>
    <w:pPr>
      <w:ind w:left="240" w:hanging="240"/>
    </w:pPr>
  </w:style>
  <w:style w:type="paragraph" w:styleId="af1">
    <w:name w:val="No Spacing"/>
    <w:uiPriority w:val="1"/>
    <w:qFormat/>
    <w:rsid w:val="00F24186"/>
  </w:style>
  <w:style w:type="paragraph" w:styleId="12">
    <w:name w:val="toc 1"/>
    <w:basedOn w:val="a"/>
    <w:next w:val="a"/>
    <w:autoRedefine/>
    <w:uiPriority w:val="39"/>
    <w:unhideWhenUsed/>
    <w:rsid w:val="00B53179"/>
    <w:pPr>
      <w:tabs>
        <w:tab w:val="right" w:leader="dot" w:pos="8290"/>
      </w:tabs>
      <w:jc w:val="center"/>
    </w:pPr>
  </w:style>
  <w:style w:type="paragraph" w:styleId="21">
    <w:name w:val="toc 2"/>
    <w:basedOn w:val="a"/>
    <w:next w:val="a"/>
    <w:autoRedefine/>
    <w:uiPriority w:val="39"/>
    <w:unhideWhenUsed/>
    <w:rsid w:val="00F24186"/>
    <w:pPr>
      <w:ind w:left="240"/>
    </w:pPr>
  </w:style>
  <w:style w:type="paragraph" w:styleId="3">
    <w:name w:val="toc 3"/>
    <w:basedOn w:val="a"/>
    <w:next w:val="a"/>
    <w:autoRedefine/>
    <w:uiPriority w:val="39"/>
    <w:unhideWhenUsed/>
    <w:rsid w:val="00F24186"/>
    <w:pPr>
      <w:ind w:left="480"/>
    </w:pPr>
  </w:style>
  <w:style w:type="paragraph" w:styleId="4">
    <w:name w:val="toc 4"/>
    <w:basedOn w:val="a"/>
    <w:next w:val="a"/>
    <w:autoRedefine/>
    <w:uiPriority w:val="39"/>
    <w:unhideWhenUsed/>
    <w:rsid w:val="00F24186"/>
    <w:pPr>
      <w:ind w:left="720"/>
    </w:pPr>
  </w:style>
  <w:style w:type="paragraph" w:styleId="5">
    <w:name w:val="toc 5"/>
    <w:basedOn w:val="a"/>
    <w:next w:val="a"/>
    <w:autoRedefine/>
    <w:uiPriority w:val="39"/>
    <w:unhideWhenUsed/>
    <w:rsid w:val="00F24186"/>
    <w:pPr>
      <w:ind w:left="960"/>
    </w:pPr>
  </w:style>
  <w:style w:type="paragraph" w:styleId="6">
    <w:name w:val="toc 6"/>
    <w:basedOn w:val="a"/>
    <w:next w:val="a"/>
    <w:autoRedefine/>
    <w:uiPriority w:val="39"/>
    <w:unhideWhenUsed/>
    <w:rsid w:val="00F24186"/>
    <w:pPr>
      <w:ind w:left="1200"/>
    </w:pPr>
  </w:style>
  <w:style w:type="paragraph" w:styleId="7">
    <w:name w:val="toc 7"/>
    <w:basedOn w:val="a"/>
    <w:next w:val="a"/>
    <w:autoRedefine/>
    <w:uiPriority w:val="39"/>
    <w:unhideWhenUsed/>
    <w:rsid w:val="00F24186"/>
    <w:pPr>
      <w:ind w:left="1440"/>
    </w:pPr>
  </w:style>
  <w:style w:type="paragraph" w:styleId="8">
    <w:name w:val="toc 8"/>
    <w:basedOn w:val="a"/>
    <w:next w:val="a"/>
    <w:autoRedefine/>
    <w:uiPriority w:val="39"/>
    <w:unhideWhenUsed/>
    <w:rsid w:val="00F24186"/>
    <w:pPr>
      <w:ind w:left="1680"/>
    </w:pPr>
  </w:style>
  <w:style w:type="paragraph" w:styleId="9">
    <w:name w:val="toc 9"/>
    <w:basedOn w:val="a"/>
    <w:next w:val="a"/>
    <w:autoRedefine/>
    <w:uiPriority w:val="39"/>
    <w:unhideWhenUsed/>
    <w:rsid w:val="00F24186"/>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43</Pages>
  <Words>5419</Words>
  <Characters>30890</Characters>
  <Application>Microsoft Macintosh Word</Application>
  <DocSecurity>0</DocSecurity>
  <Lines>257</Lines>
  <Paragraphs>72</Paragraphs>
  <ScaleCrop>false</ScaleCrop>
  <Company>neworigin</Company>
  <LinksUpToDate>false</LinksUpToDate>
  <CharactersWithSpaces>36237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neworigin 123</dc:creator>
  <cp:keywords/>
  <dc:description/>
  <cp:lastModifiedBy>neworigin wang</cp:lastModifiedBy>
  <cp:revision>20</cp:revision>
  <dcterms:created xsi:type="dcterms:W3CDTF">2014-03-07T06:26:00Z</dcterms:created>
  <dcterms:modified xsi:type="dcterms:W3CDTF">2015-04-20T07:34:00Z</dcterms:modified>
</cp:coreProperties>
</file>